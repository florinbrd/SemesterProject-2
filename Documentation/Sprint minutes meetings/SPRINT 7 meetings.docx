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1C95F" w14:textId="732E8AD3" w:rsidR="00F13988" w:rsidRPr="0054398F" w:rsidRDefault="00F13988" w:rsidP="0054398F">
      <w:pPr>
        <w:autoSpaceDE w:val="0"/>
        <w:autoSpaceDN w:val="0"/>
        <w:adjustRightInd w:val="0"/>
        <w:jc w:val="both"/>
        <w:rPr>
          <w:rFonts w:ascii="Arial" w:hAnsi="Arial" w:cs="Arial"/>
          <w:b/>
          <w:color w:val="353535"/>
          <w:u w:val="single"/>
          <w:lang w:val="en-US"/>
        </w:rPr>
      </w:pPr>
      <w:bookmarkStart w:id="0" w:name="_GoBack"/>
      <w:r w:rsidRPr="0054398F">
        <w:rPr>
          <w:rFonts w:ascii="Arial" w:hAnsi="Arial" w:cs="Arial"/>
          <w:b/>
          <w:color w:val="353535"/>
          <w:u w:val="single"/>
          <w:lang w:val="en-US"/>
        </w:rPr>
        <w:t>SPRINT #</w:t>
      </w:r>
      <w:r w:rsidR="00BD322A" w:rsidRPr="0054398F">
        <w:rPr>
          <w:rFonts w:ascii="Arial" w:hAnsi="Arial" w:cs="Arial"/>
          <w:b/>
          <w:color w:val="353535"/>
          <w:u w:val="single"/>
          <w:lang w:val="en-US"/>
        </w:rPr>
        <w:t>7</w:t>
      </w:r>
    </w:p>
    <w:p w14:paraId="5D111126" w14:textId="77777777" w:rsidR="00F13988" w:rsidRPr="0054398F" w:rsidRDefault="00F13988" w:rsidP="0054398F">
      <w:pPr>
        <w:autoSpaceDE w:val="0"/>
        <w:autoSpaceDN w:val="0"/>
        <w:adjustRightInd w:val="0"/>
        <w:jc w:val="both"/>
        <w:rPr>
          <w:rFonts w:ascii="Arial" w:hAnsi="Arial" w:cs="Arial"/>
          <w:b/>
          <w:color w:val="353535"/>
          <w:u w:val="single"/>
          <w:lang w:val="en-US"/>
        </w:rPr>
      </w:pPr>
    </w:p>
    <w:p w14:paraId="686322FC" w14:textId="6A5DB8E0" w:rsidR="00F13988" w:rsidRPr="0054398F" w:rsidRDefault="00F13988" w:rsidP="0054398F">
      <w:pPr>
        <w:autoSpaceDE w:val="0"/>
        <w:autoSpaceDN w:val="0"/>
        <w:adjustRightInd w:val="0"/>
        <w:jc w:val="both"/>
        <w:rPr>
          <w:rFonts w:ascii="Arial" w:hAnsi="Arial" w:cs="Arial"/>
          <w:color w:val="353535"/>
          <w:lang w:val="en-US"/>
        </w:rPr>
      </w:pPr>
      <w:r w:rsidRPr="0054398F">
        <w:rPr>
          <w:rFonts w:ascii="Arial" w:hAnsi="Arial" w:cs="Arial"/>
          <w:b/>
          <w:color w:val="353535"/>
          <w:lang w:val="en-US"/>
        </w:rPr>
        <w:t xml:space="preserve">Sprint </w:t>
      </w:r>
      <w:r w:rsidR="00BD322A" w:rsidRPr="0054398F">
        <w:rPr>
          <w:rFonts w:ascii="Arial" w:hAnsi="Arial" w:cs="Arial"/>
          <w:b/>
          <w:color w:val="353535"/>
          <w:lang w:val="en-US"/>
        </w:rPr>
        <w:t>7</w:t>
      </w:r>
      <w:r w:rsidRPr="0054398F">
        <w:rPr>
          <w:rFonts w:ascii="Arial" w:hAnsi="Arial" w:cs="Arial"/>
          <w:b/>
          <w:color w:val="353535"/>
          <w:lang w:val="en-US"/>
        </w:rPr>
        <w:t xml:space="preserve"> -</w:t>
      </w:r>
      <w:r w:rsidRPr="0054398F">
        <w:rPr>
          <w:rFonts w:ascii="Arial" w:hAnsi="Arial" w:cs="Arial"/>
          <w:color w:val="353535"/>
          <w:lang w:val="en-US"/>
        </w:rPr>
        <w:t xml:space="preserve"> </w:t>
      </w:r>
      <w:r w:rsidRPr="0054398F">
        <w:rPr>
          <w:rFonts w:ascii="Arial" w:hAnsi="Arial" w:cs="Arial"/>
          <w:b/>
          <w:color w:val="353535"/>
          <w:lang w:val="en-US"/>
        </w:rPr>
        <w:t xml:space="preserve">meeting #1 – </w:t>
      </w:r>
      <w:r w:rsidR="00BD322A" w:rsidRPr="0054398F">
        <w:rPr>
          <w:rFonts w:ascii="Arial" w:hAnsi="Arial" w:cs="Arial"/>
          <w:b/>
          <w:color w:val="353535"/>
          <w:lang w:val="en-US"/>
        </w:rPr>
        <w:t>04</w:t>
      </w:r>
      <w:r w:rsidRPr="0054398F">
        <w:rPr>
          <w:rFonts w:ascii="Arial" w:hAnsi="Arial" w:cs="Arial"/>
          <w:b/>
          <w:color w:val="353535"/>
          <w:lang w:val="en-US"/>
        </w:rPr>
        <w:t>/05</w:t>
      </w:r>
    </w:p>
    <w:p w14:paraId="3E42129F" w14:textId="77777777" w:rsidR="00F13988" w:rsidRPr="0054398F" w:rsidRDefault="00F13988" w:rsidP="0054398F">
      <w:pPr>
        <w:autoSpaceDE w:val="0"/>
        <w:autoSpaceDN w:val="0"/>
        <w:adjustRightInd w:val="0"/>
        <w:jc w:val="both"/>
        <w:rPr>
          <w:rFonts w:ascii="Arial" w:hAnsi="Arial" w:cs="Arial"/>
          <w:color w:val="353535"/>
          <w:lang w:val="en-US"/>
        </w:rPr>
      </w:pPr>
    </w:p>
    <w:p w14:paraId="07D143AB" w14:textId="21B0426F" w:rsidR="00F13988" w:rsidRPr="0054398F" w:rsidRDefault="00F13988"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REVIEW Meeting</w:t>
      </w:r>
    </w:p>
    <w:p w14:paraId="021DABCD" w14:textId="288A5580" w:rsidR="00F13988" w:rsidRPr="0054398F" w:rsidRDefault="00F13988" w:rsidP="0054398F">
      <w:pPr>
        <w:autoSpaceDE w:val="0"/>
        <w:autoSpaceDN w:val="0"/>
        <w:adjustRightInd w:val="0"/>
        <w:jc w:val="both"/>
        <w:rPr>
          <w:rFonts w:ascii="Arial" w:hAnsi="Arial" w:cs="Arial"/>
          <w:color w:val="353535"/>
          <w:lang w:val="en-US"/>
        </w:rPr>
      </w:pPr>
    </w:p>
    <w:p w14:paraId="1228DB62" w14:textId="6493AC38"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Product </w:t>
      </w:r>
      <w:r w:rsidR="002858E7" w:rsidRPr="0054398F">
        <w:rPr>
          <w:rFonts w:ascii="Arial" w:hAnsi="Arial" w:cs="Arial"/>
          <w:color w:val="353535"/>
          <w:lang w:val="en-US"/>
        </w:rPr>
        <w:t xml:space="preserve">Owner </w:t>
      </w:r>
      <w:r w:rsidRPr="0054398F">
        <w:rPr>
          <w:rFonts w:ascii="Arial" w:hAnsi="Arial" w:cs="Arial"/>
          <w:color w:val="353535"/>
          <w:lang w:val="en-US"/>
        </w:rPr>
        <w:t>opens the presentation and remembers the team that this is the last Sprint and the deadline of hand in is on Friday 07/06 at 12:00</w:t>
      </w:r>
      <w:r w:rsidR="0050347D" w:rsidRPr="0054398F">
        <w:rPr>
          <w:rFonts w:ascii="Arial" w:hAnsi="Arial" w:cs="Arial"/>
          <w:color w:val="353535"/>
          <w:lang w:val="en-US"/>
        </w:rPr>
        <w:t>,</w:t>
      </w:r>
      <w:r w:rsidRPr="0054398F">
        <w:rPr>
          <w:rFonts w:ascii="Arial" w:hAnsi="Arial" w:cs="Arial"/>
          <w:color w:val="353535"/>
          <w:lang w:val="en-US"/>
        </w:rPr>
        <w:t xml:space="preserve"> </w:t>
      </w:r>
      <w:r w:rsidR="002858E7" w:rsidRPr="0054398F">
        <w:rPr>
          <w:rFonts w:ascii="Arial" w:hAnsi="Arial" w:cs="Arial"/>
          <w:color w:val="353535"/>
          <w:lang w:val="en-US"/>
        </w:rPr>
        <w:t>motivates</w:t>
      </w:r>
      <w:r w:rsidRPr="0054398F">
        <w:rPr>
          <w:rFonts w:ascii="Arial" w:hAnsi="Arial" w:cs="Arial"/>
          <w:color w:val="353535"/>
          <w:lang w:val="en-US"/>
        </w:rPr>
        <w:t xml:space="preserve"> the team to be </w:t>
      </w:r>
      <w:r w:rsidR="0050347D" w:rsidRPr="0054398F">
        <w:rPr>
          <w:rFonts w:ascii="Arial" w:hAnsi="Arial" w:cs="Arial"/>
          <w:color w:val="353535"/>
          <w:lang w:val="en-US"/>
        </w:rPr>
        <w:t>more focused</w:t>
      </w:r>
      <w:r w:rsidR="009C7FC6" w:rsidRPr="0054398F">
        <w:rPr>
          <w:rFonts w:ascii="Arial" w:hAnsi="Arial" w:cs="Arial"/>
          <w:color w:val="353535"/>
          <w:lang w:val="en-US"/>
        </w:rPr>
        <w:t xml:space="preserve"> and </w:t>
      </w:r>
      <w:r w:rsidR="0050347D" w:rsidRPr="0054398F">
        <w:rPr>
          <w:rFonts w:ascii="Arial" w:hAnsi="Arial" w:cs="Arial"/>
          <w:color w:val="353535"/>
          <w:lang w:val="en-US"/>
        </w:rPr>
        <w:t>shares positive spir</w:t>
      </w:r>
      <w:r w:rsidR="009C7FC6" w:rsidRPr="0054398F">
        <w:rPr>
          <w:rFonts w:ascii="Arial" w:hAnsi="Arial" w:cs="Arial"/>
          <w:color w:val="353535"/>
          <w:lang w:val="en-US"/>
        </w:rPr>
        <w:t>it.</w:t>
      </w:r>
    </w:p>
    <w:p w14:paraId="4474F526" w14:textId="77777777" w:rsidR="00BD322A" w:rsidRPr="0054398F" w:rsidRDefault="00BD322A" w:rsidP="0054398F">
      <w:pPr>
        <w:autoSpaceDE w:val="0"/>
        <w:autoSpaceDN w:val="0"/>
        <w:adjustRightInd w:val="0"/>
        <w:jc w:val="both"/>
        <w:rPr>
          <w:rFonts w:ascii="Arial" w:hAnsi="Arial" w:cs="Arial"/>
          <w:color w:val="353535"/>
          <w:lang w:val="en-US"/>
        </w:rPr>
      </w:pPr>
    </w:p>
    <w:p w14:paraId="55ED95A2" w14:textId="546FEAE8"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Team members Dave and Kenneth present to the Product Owner the finalized backlog items from Sprint 6: functionality and some small tests on the system. </w:t>
      </w:r>
    </w:p>
    <w:p w14:paraId="16925819" w14:textId="77777777"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Product Owner takes over from Dave and Kenneth and he tests again the functionality and asks questions that he has. </w:t>
      </w:r>
    </w:p>
    <w:p w14:paraId="074A6E4F" w14:textId="77777777" w:rsidR="00BD322A" w:rsidRPr="0054398F" w:rsidRDefault="00BD322A" w:rsidP="0054398F">
      <w:pPr>
        <w:autoSpaceDE w:val="0"/>
        <w:autoSpaceDN w:val="0"/>
        <w:adjustRightInd w:val="0"/>
        <w:jc w:val="both"/>
        <w:rPr>
          <w:rFonts w:ascii="Arial" w:hAnsi="Arial" w:cs="Arial"/>
          <w:color w:val="353535"/>
          <w:lang w:val="en-US"/>
        </w:rPr>
      </w:pPr>
    </w:p>
    <w:p w14:paraId="4D767B27" w14:textId="77777777"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Product owner asks for the last Sprint to have a new user story implemented “Chat system” and he explains together with the customer why this feature is important. </w:t>
      </w:r>
    </w:p>
    <w:p w14:paraId="555F78AF" w14:textId="501125A9"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New user story is</w:t>
      </w:r>
      <w:r w:rsidR="004A202A" w:rsidRPr="0054398F">
        <w:rPr>
          <w:rFonts w:ascii="Arial" w:hAnsi="Arial" w:cs="Arial"/>
          <w:color w:val="353535"/>
          <w:lang w:val="en-US"/>
        </w:rPr>
        <w:t>:” As</w:t>
      </w:r>
      <w:r w:rsidRPr="0054398F">
        <w:rPr>
          <w:rFonts w:ascii="Arial" w:hAnsi="Arial" w:cs="Arial"/>
          <w:color w:val="353535"/>
          <w:lang w:val="en-US"/>
        </w:rPr>
        <w:t xml:space="preserve"> a manager in this company, I would like to be able to chat online with the managers from all entities so that we have an efficient and up to date way of communicating.”</w:t>
      </w:r>
    </w:p>
    <w:p w14:paraId="537AB813" w14:textId="3D90815E" w:rsidR="00554234" w:rsidRPr="0054398F" w:rsidRDefault="00004A6F"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6 more user stories are moved from Scrum Backlog.</w:t>
      </w:r>
    </w:p>
    <w:p w14:paraId="582485AE" w14:textId="0C294CAA" w:rsidR="00BD322A" w:rsidRPr="0054398F" w:rsidRDefault="00BD322A" w:rsidP="0054398F">
      <w:pPr>
        <w:autoSpaceDE w:val="0"/>
        <w:autoSpaceDN w:val="0"/>
        <w:adjustRightInd w:val="0"/>
        <w:jc w:val="both"/>
        <w:rPr>
          <w:rFonts w:ascii="Arial" w:hAnsi="Arial" w:cs="Arial"/>
          <w:color w:val="353535"/>
          <w:lang w:val="en-US"/>
        </w:rPr>
      </w:pPr>
    </w:p>
    <w:p w14:paraId="276ED12E" w14:textId="6373519D" w:rsidR="00BD32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Burndown chart updated and presented. </w:t>
      </w:r>
    </w:p>
    <w:p w14:paraId="5A0ED9DD" w14:textId="12CF25F2" w:rsidR="00A56B38" w:rsidRPr="0054398F" w:rsidRDefault="00A56B38"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 xml:space="preserve">Note: Working </w:t>
      </w:r>
      <w:r w:rsidR="00E05BA7" w:rsidRPr="0054398F">
        <w:rPr>
          <w:rFonts w:ascii="Arial" w:hAnsi="Arial" w:cs="Arial"/>
          <w:color w:val="353535"/>
          <w:lang w:val="en-US"/>
        </w:rPr>
        <w:t xml:space="preserve">was still kept in the same </w:t>
      </w:r>
    </w:p>
    <w:p w14:paraId="5DFEC718" w14:textId="4AA5B288" w:rsidR="00BD322A" w:rsidRPr="0054398F" w:rsidRDefault="00BD322A" w:rsidP="0054398F">
      <w:pPr>
        <w:autoSpaceDE w:val="0"/>
        <w:autoSpaceDN w:val="0"/>
        <w:adjustRightInd w:val="0"/>
        <w:jc w:val="both"/>
        <w:rPr>
          <w:rFonts w:ascii="Arial" w:hAnsi="Arial" w:cs="Arial"/>
          <w:color w:val="353535"/>
          <w:lang w:val="en-US"/>
        </w:rPr>
      </w:pPr>
    </w:p>
    <w:p w14:paraId="51BEE6E5" w14:textId="44ABB4F4" w:rsidR="00BD322A" w:rsidRPr="0054398F" w:rsidRDefault="00BD322A"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 xml:space="preserve">PLANNING Meeting </w:t>
      </w:r>
    </w:p>
    <w:p w14:paraId="0A49CCFC" w14:textId="4C4998F1" w:rsidR="00BD322A" w:rsidRPr="0054398F" w:rsidRDefault="00BD322A" w:rsidP="0054398F">
      <w:pPr>
        <w:autoSpaceDE w:val="0"/>
        <w:autoSpaceDN w:val="0"/>
        <w:adjustRightInd w:val="0"/>
        <w:jc w:val="both"/>
        <w:rPr>
          <w:rFonts w:ascii="Arial" w:hAnsi="Arial" w:cs="Arial"/>
          <w:b/>
          <w:color w:val="353535"/>
          <w:lang w:val="en-US"/>
        </w:rPr>
      </w:pPr>
    </w:p>
    <w:p w14:paraId="0D52E69B" w14:textId="77777777" w:rsidR="004A202A" w:rsidRPr="0054398F" w:rsidRDefault="00BD322A"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In this last Sprint the team will focus</w:t>
      </w:r>
      <w:r w:rsidR="008A06C8" w:rsidRPr="0054398F">
        <w:rPr>
          <w:rFonts w:ascii="Arial" w:hAnsi="Arial" w:cs="Arial"/>
          <w:color w:val="353535"/>
          <w:lang w:val="en-US"/>
        </w:rPr>
        <w:t xml:space="preserve"> on Chat system, implementing other 4 user stories are easier to be done</w:t>
      </w:r>
      <w:r w:rsidRPr="0054398F">
        <w:rPr>
          <w:rFonts w:ascii="Arial" w:hAnsi="Arial" w:cs="Arial"/>
          <w:color w:val="353535"/>
          <w:lang w:val="en-US"/>
        </w:rPr>
        <w:t xml:space="preserve">, documentation (Process Report and Project Report) and reviewing code and documentation for final touches. </w:t>
      </w:r>
    </w:p>
    <w:p w14:paraId="3E7D34A3" w14:textId="42908B33" w:rsidR="00BD322A" w:rsidRPr="0054398F" w:rsidRDefault="00601FC7" w:rsidP="0054398F">
      <w:pPr>
        <w:autoSpaceDE w:val="0"/>
        <w:autoSpaceDN w:val="0"/>
        <w:adjustRightInd w:val="0"/>
        <w:jc w:val="both"/>
        <w:rPr>
          <w:rFonts w:ascii="Arial" w:hAnsi="Arial" w:cs="Arial"/>
          <w:color w:val="353535"/>
          <w:lang w:val="en-US"/>
        </w:rPr>
      </w:pPr>
      <w:r w:rsidRPr="0054398F">
        <w:rPr>
          <w:rFonts w:ascii="Arial" w:hAnsi="Arial" w:cs="Arial"/>
          <w:color w:val="353535"/>
          <w:lang w:val="en-US"/>
        </w:rPr>
        <w:t>The team</w:t>
      </w:r>
      <w:r w:rsidR="00780488" w:rsidRPr="0054398F">
        <w:rPr>
          <w:rFonts w:ascii="Arial" w:hAnsi="Arial" w:cs="Arial"/>
          <w:color w:val="353535"/>
          <w:lang w:val="en-US"/>
        </w:rPr>
        <w:t xml:space="preserve"> </w:t>
      </w:r>
      <w:r w:rsidR="004A202A" w:rsidRPr="0054398F">
        <w:rPr>
          <w:rFonts w:ascii="Arial" w:hAnsi="Arial" w:cs="Arial"/>
          <w:color w:val="353535"/>
          <w:lang w:val="en-US"/>
        </w:rPr>
        <w:t xml:space="preserve">ensures the </w:t>
      </w:r>
      <w:r w:rsidRPr="0054398F">
        <w:rPr>
          <w:rFonts w:ascii="Arial" w:hAnsi="Arial" w:cs="Arial"/>
          <w:color w:val="353535"/>
          <w:lang w:val="en-US"/>
        </w:rPr>
        <w:t xml:space="preserve">product owner, the it </w:t>
      </w:r>
      <w:r w:rsidR="004A202A" w:rsidRPr="0054398F">
        <w:rPr>
          <w:rFonts w:ascii="Arial" w:hAnsi="Arial" w:cs="Arial"/>
          <w:color w:val="353535"/>
          <w:lang w:val="en-US"/>
        </w:rPr>
        <w:t>is capable of finishing everything before the deadline.</w:t>
      </w:r>
    </w:p>
    <w:p w14:paraId="6DA5AC27" w14:textId="7298D077" w:rsidR="00090801" w:rsidRPr="0054398F" w:rsidRDefault="00090801" w:rsidP="0054398F">
      <w:pPr>
        <w:jc w:val="both"/>
        <w:rPr>
          <w:rFonts w:ascii="Arial" w:hAnsi="Arial" w:cs="Arial"/>
          <w:lang w:val="en-US"/>
        </w:rPr>
      </w:pPr>
    </w:p>
    <w:p w14:paraId="030FF55F" w14:textId="0A44A94C" w:rsidR="005A0751" w:rsidRPr="0054398F" w:rsidRDefault="005A0751"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 xml:space="preserve">Daily meeting – Day 1 – 04/06 </w:t>
      </w:r>
    </w:p>
    <w:p w14:paraId="6B825BFD" w14:textId="36531077" w:rsidR="005A0751" w:rsidRPr="0054398F" w:rsidRDefault="005A0751" w:rsidP="0054398F">
      <w:pPr>
        <w:jc w:val="both"/>
        <w:rPr>
          <w:rFonts w:ascii="Arial" w:hAnsi="Arial" w:cs="Arial"/>
          <w:lang w:val="en-US"/>
        </w:rPr>
      </w:pPr>
    </w:p>
    <w:p w14:paraId="2BAB7AE0" w14:textId="1ADC3B8B" w:rsidR="00F061A8" w:rsidRPr="0054398F" w:rsidRDefault="00F061A8" w:rsidP="0054398F">
      <w:pPr>
        <w:jc w:val="both"/>
        <w:rPr>
          <w:rFonts w:ascii="Arial" w:hAnsi="Arial" w:cs="Arial"/>
          <w:lang w:val="en-US"/>
        </w:rPr>
      </w:pPr>
      <w:r w:rsidRPr="0054398F">
        <w:rPr>
          <w:rFonts w:ascii="Arial" w:hAnsi="Arial" w:cs="Arial"/>
          <w:lang w:val="en-US"/>
        </w:rPr>
        <w:t>Team started by making chat system analysis</w:t>
      </w:r>
      <w:r w:rsidR="005A6482" w:rsidRPr="0054398F">
        <w:rPr>
          <w:rFonts w:ascii="Arial" w:hAnsi="Arial" w:cs="Arial"/>
          <w:lang w:val="en-US"/>
        </w:rPr>
        <w:t>, design and code.</w:t>
      </w:r>
      <w:r w:rsidR="00830CAA" w:rsidRPr="0054398F">
        <w:rPr>
          <w:rFonts w:ascii="Arial" w:hAnsi="Arial" w:cs="Arial"/>
          <w:lang w:val="en-US"/>
        </w:rPr>
        <w:t xml:space="preserve"> Working environment</w:t>
      </w:r>
      <w:r w:rsidR="00682C4C" w:rsidRPr="0054398F">
        <w:rPr>
          <w:rFonts w:ascii="Arial" w:hAnsi="Arial" w:cs="Arial"/>
          <w:lang w:val="en-US"/>
        </w:rPr>
        <w:t xml:space="preserve"> provided by Florin</w:t>
      </w:r>
      <w:r w:rsidR="00830CAA" w:rsidRPr="0054398F">
        <w:rPr>
          <w:rFonts w:ascii="Arial" w:hAnsi="Arial" w:cs="Arial"/>
          <w:lang w:val="en-US"/>
        </w:rPr>
        <w:t xml:space="preserve"> allows all the team members do their best.</w:t>
      </w:r>
      <w:r w:rsidR="00682C4C" w:rsidRPr="0054398F">
        <w:rPr>
          <w:rFonts w:ascii="Arial" w:hAnsi="Arial" w:cs="Arial"/>
          <w:lang w:val="en-US"/>
        </w:rPr>
        <w:t xml:space="preserve"> </w:t>
      </w:r>
      <w:r w:rsidR="00227A45" w:rsidRPr="0054398F">
        <w:rPr>
          <w:rFonts w:ascii="Arial" w:hAnsi="Arial" w:cs="Arial"/>
          <w:lang w:val="en-US"/>
        </w:rPr>
        <w:t xml:space="preserve">So </w:t>
      </w:r>
      <w:r w:rsidR="00027182" w:rsidRPr="0054398F">
        <w:rPr>
          <w:rFonts w:ascii="Arial" w:hAnsi="Arial" w:cs="Arial"/>
          <w:lang w:val="en-US"/>
        </w:rPr>
        <w:t>far,</w:t>
      </w:r>
      <w:r w:rsidR="00227A45" w:rsidRPr="0054398F">
        <w:rPr>
          <w:rFonts w:ascii="Arial" w:hAnsi="Arial" w:cs="Arial"/>
          <w:lang w:val="en-US"/>
        </w:rPr>
        <w:t xml:space="preserve"> no </w:t>
      </w:r>
      <w:r w:rsidR="00027182" w:rsidRPr="0054398F">
        <w:rPr>
          <w:rFonts w:ascii="Arial" w:hAnsi="Arial" w:cs="Arial"/>
          <w:lang w:val="en-US"/>
        </w:rPr>
        <w:t>issues to report.</w:t>
      </w:r>
      <w:r w:rsidR="00217E4F" w:rsidRPr="0054398F">
        <w:rPr>
          <w:rFonts w:ascii="Arial" w:hAnsi="Arial" w:cs="Arial"/>
          <w:lang w:val="en-US"/>
        </w:rPr>
        <w:t xml:space="preserve"> All members are </w:t>
      </w:r>
      <w:r w:rsidR="009E3921" w:rsidRPr="0054398F">
        <w:rPr>
          <w:rFonts w:ascii="Arial" w:hAnsi="Arial" w:cs="Arial"/>
          <w:lang w:val="en-US"/>
        </w:rPr>
        <w:t>present.</w:t>
      </w:r>
    </w:p>
    <w:p w14:paraId="67F74DD0" w14:textId="15711FAC" w:rsidR="00682C4C" w:rsidRPr="0054398F" w:rsidRDefault="00682C4C" w:rsidP="0054398F">
      <w:pPr>
        <w:jc w:val="both"/>
        <w:rPr>
          <w:rFonts w:ascii="Arial" w:hAnsi="Arial" w:cs="Arial"/>
          <w:lang w:val="en-US"/>
        </w:rPr>
      </w:pPr>
    </w:p>
    <w:p w14:paraId="2A23C6C2" w14:textId="77777777" w:rsidR="00AE193B" w:rsidRPr="0054398F" w:rsidRDefault="00682C4C"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 xml:space="preserve">Daily meeting – Day </w:t>
      </w:r>
      <w:r w:rsidR="00AE193B" w:rsidRPr="0054398F">
        <w:rPr>
          <w:rFonts w:ascii="Arial" w:hAnsi="Arial" w:cs="Arial"/>
          <w:b/>
          <w:color w:val="353535"/>
          <w:lang w:val="en-US"/>
        </w:rPr>
        <w:t>2</w:t>
      </w:r>
      <w:r w:rsidRPr="0054398F">
        <w:rPr>
          <w:rFonts w:ascii="Arial" w:hAnsi="Arial" w:cs="Arial"/>
          <w:b/>
          <w:color w:val="353535"/>
          <w:lang w:val="en-US"/>
        </w:rPr>
        <w:t xml:space="preserve"> – 0</w:t>
      </w:r>
      <w:r w:rsidR="00AE193B" w:rsidRPr="0054398F">
        <w:rPr>
          <w:rFonts w:ascii="Arial" w:hAnsi="Arial" w:cs="Arial"/>
          <w:b/>
          <w:color w:val="353535"/>
          <w:lang w:val="en-US"/>
        </w:rPr>
        <w:t>5</w:t>
      </w:r>
      <w:r w:rsidRPr="0054398F">
        <w:rPr>
          <w:rFonts w:ascii="Arial" w:hAnsi="Arial" w:cs="Arial"/>
          <w:b/>
          <w:color w:val="353535"/>
          <w:lang w:val="en-US"/>
        </w:rPr>
        <w:t>/06</w:t>
      </w:r>
    </w:p>
    <w:p w14:paraId="4362C5A4" w14:textId="2E7E9B68" w:rsidR="00682C4C" w:rsidRPr="0054398F" w:rsidRDefault="00682C4C"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 xml:space="preserve"> </w:t>
      </w:r>
    </w:p>
    <w:p w14:paraId="4FBC60F1" w14:textId="298EB99C" w:rsidR="00027182" w:rsidRPr="0054398F" w:rsidRDefault="00E7783E" w:rsidP="0054398F">
      <w:pPr>
        <w:jc w:val="both"/>
        <w:rPr>
          <w:rFonts w:ascii="Arial" w:hAnsi="Arial" w:cs="Arial"/>
          <w:lang w:val="en-US"/>
        </w:rPr>
      </w:pPr>
      <w:r w:rsidRPr="0054398F">
        <w:rPr>
          <w:rFonts w:ascii="Arial" w:hAnsi="Arial" w:cs="Arial"/>
          <w:lang w:val="en-US"/>
        </w:rPr>
        <w:t>Some members</w:t>
      </w:r>
      <w:r w:rsidR="00AE193B" w:rsidRPr="0054398F">
        <w:rPr>
          <w:rFonts w:ascii="Arial" w:hAnsi="Arial" w:cs="Arial"/>
          <w:lang w:val="en-US"/>
        </w:rPr>
        <w:t xml:space="preserve"> </w:t>
      </w:r>
      <w:r w:rsidR="00227A45" w:rsidRPr="0054398F">
        <w:rPr>
          <w:rFonts w:ascii="Arial" w:hAnsi="Arial" w:cs="Arial"/>
          <w:lang w:val="en-US"/>
        </w:rPr>
        <w:t>w</w:t>
      </w:r>
      <w:r w:rsidRPr="0054398F">
        <w:rPr>
          <w:rFonts w:ascii="Arial" w:hAnsi="Arial" w:cs="Arial"/>
          <w:lang w:val="en-US"/>
        </w:rPr>
        <w:t>ere</w:t>
      </w:r>
      <w:r w:rsidR="00227A45" w:rsidRPr="0054398F">
        <w:rPr>
          <w:rFonts w:ascii="Arial" w:hAnsi="Arial" w:cs="Arial"/>
          <w:lang w:val="en-US"/>
        </w:rPr>
        <w:t xml:space="preserve"> </w:t>
      </w:r>
      <w:r w:rsidRPr="0054398F">
        <w:rPr>
          <w:rFonts w:ascii="Arial" w:hAnsi="Arial" w:cs="Arial"/>
          <w:lang w:val="en-US"/>
        </w:rPr>
        <w:t xml:space="preserve">making sure to </w:t>
      </w:r>
      <w:r w:rsidR="00227A45" w:rsidRPr="0054398F">
        <w:rPr>
          <w:rFonts w:ascii="Arial" w:hAnsi="Arial" w:cs="Arial"/>
          <w:lang w:val="en-US"/>
        </w:rPr>
        <w:t>finis</w:t>
      </w:r>
      <w:r w:rsidRPr="0054398F">
        <w:rPr>
          <w:rFonts w:ascii="Arial" w:hAnsi="Arial" w:cs="Arial"/>
          <w:lang w:val="en-US"/>
        </w:rPr>
        <w:t>h</w:t>
      </w:r>
      <w:r w:rsidR="005E62F4" w:rsidRPr="0054398F">
        <w:rPr>
          <w:rFonts w:ascii="Arial" w:hAnsi="Arial" w:cs="Arial"/>
          <w:lang w:val="en-US"/>
        </w:rPr>
        <w:t xml:space="preserve"> all user stories</w:t>
      </w:r>
      <w:r w:rsidR="00227A45" w:rsidRPr="0054398F">
        <w:rPr>
          <w:rFonts w:ascii="Arial" w:hAnsi="Arial" w:cs="Arial"/>
          <w:lang w:val="en-US"/>
        </w:rPr>
        <w:t>, from analysis to documentation.</w:t>
      </w:r>
      <w:r w:rsidRPr="0054398F">
        <w:rPr>
          <w:rFonts w:ascii="Arial" w:hAnsi="Arial" w:cs="Arial"/>
          <w:lang w:val="en-US"/>
        </w:rPr>
        <w:t xml:space="preserve"> The rest took care of process report and project report.</w:t>
      </w:r>
      <w:r w:rsidR="00227A45" w:rsidRPr="0054398F">
        <w:rPr>
          <w:rFonts w:ascii="Arial" w:hAnsi="Arial" w:cs="Arial"/>
          <w:lang w:val="en-US"/>
        </w:rPr>
        <w:t xml:space="preserve"> </w:t>
      </w:r>
      <w:r w:rsidR="009E3921" w:rsidRPr="0054398F">
        <w:rPr>
          <w:rFonts w:ascii="Arial" w:hAnsi="Arial" w:cs="Arial"/>
          <w:lang w:val="en-US"/>
        </w:rPr>
        <w:t>All me</w:t>
      </w:r>
      <w:r w:rsidR="00DB69BA" w:rsidRPr="0054398F">
        <w:rPr>
          <w:rFonts w:ascii="Arial" w:hAnsi="Arial" w:cs="Arial"/>
          <w:lang w:val="en-US"/>
        </w:rPr>
        <w:t>mbers were presen</w:t>
      </w:r>
      <w:r w:rsidR="00A56B38" w:rsidRPr="0054398F">
        <w:rPr>
          <w:rFonts w:ascii="Arial" w:hAnsi="Arial" w:cs="Arial"/>
          <w:lang w:val="en-US"/>
        </w:rPr>
        <w:t>t at the meeting.</w:t>
      </w:r>
    </w:p>
    <w:p w14:paraId="428EC756" w14:textId="0044BC2B" w:rsidR="00027182" w:rsidRPr="0054398F" w:rsidRDefault="00027182" w:rsidP="0054398F">
      <w:pPr>
        <w:jc w:val="both"/>
        <w:rPr>
          <w:rFonts w:ascii="Arial" w:hAnsi="Arial" w:cs="Arial"/>
          <w:lang w:val="en-US"/>
        </w:rPr>
      </w:pPr>
    </w:p>
    <w:p w14:paraId="67F37584" w14:textId="77777777" w:rsidR="00060456" w:rsidRPr="0054398F" w:rsidRDefault="00060456" w:rsidP="0054398F">
      <w:pPr>
        <w:jc w:val="both"/>
        <w:rPr>
          <w:rFonts w:ascii="Arial" w:hAnsi="Arial" w:cs="Arial"/>
          <w:lang w:val="en-US"/>
        </w:rPr>
      </w:pPr>
    </w:p>
    <w:p w14:paraId="36A35C39" w14:textId="2AE78DCB" w:rsidR="00060456" w:rsidRPr="0054398F" w:rsidRDefault="00060456" w:rsidP="0054398F">
      <w:pPr>
        <w:autoSpaceDE w:val="0"/>
        <w:autoSpaceDN w:val="0"/>
        <w:adjustRightInd w:val="0"/>
        <w:jc w:val="both"/>
        <w:rPr>
          <w:rFonts w:ascii="Arial" w:hAnsi="Arial" w:cs="Arial"/>
          <w:b/>
          <w:color w:val="353535"/>
          <w:lang w:val="en-US"/>
        </w:rPr>
      </w:pPr>
      <w:r w:rsidRPr="0054398F">
        <w:rPr>
          <w:rFonts w:ascii="Arial" w:hAnsi="Arial" w:cs="Arial"/>
          <w:b/>
          <w:color w:val="353535"/>
          <w:lang w:val="en-US"/>
        </w:rPr>
        <w:t>Daily meeting – Day 3 – 06/06</w:t>
      </w:r>
    </w:p>
    <w:p w14:paraId="40DBBC2A" w14:textId="7D921906" w:rsidR="00060456" w:rsidRPr="0054398F" w:rsidRDefault="00060456" w:rsidP="0054398F">
      <w:pPr>
        <w:jc w:val="both"/>
        <w:rPr>
          <w:rFonts w:ascii="Arial" w:hAnsi="Arial" w:cs="Arial"/>
          <w:lang w:val="en-US"/>
        </w:rPr>
      </w:pPr>
    </w:p>
    <w:p w14:paraId="68D6F336" w14:textId="1785CF29" w:rsidR="00A23F0F" w:rsidRPr="0054398F" w:rsidRDefault="00A23F0F" w:rsidP="0054398F">
      <w:pPr>
        <w:jc w:val="both"/>
        <w:rPr>
          <w:rFonts w:ascii="Arial" w:hAnsi="Arial" w:cs="Arial"/>
          <w:lang w:val="en-US"/>
        </w:rPr>
      </w:pPr>
      <w:r w:rsidRPr="0054398F">
        <w:rPr>
          <w:rFonts w:ascii="Arial" w:hAnsi="Arial" w:cs="Arial"/>
          <w:lang w:val="en-US"/>
        </w:rPr>
        <w:lastRenderedPageBreak/>
        <w:t xml:space="preserve">Today we doublechecked all necessary files for uploading, </w:t>
      </w:r>
      <w:r w:rsidR="0054727F" w:rsidRPr="0054398F">
        <w:rPr>
          <w:rFonts w:ascii="Arial" w:hAnsi="Arial" w:cs="Arial"/>
          <w:lang w:val="en-US"/>
        </w:rPr>
        <w:t xml:space="preserve">we overstayed on the workplace to ensure everything is </w:t>
      </w:r>
      <w:r w:rsidR="004E4BDF" w:rsidRPr="0054398F">
        <w:rPr>
          <w:rFonts w:ascii="Arial" w:hAnsi="Arial" w:cs="Arial"/>
          <w:lang w:val="en-US"/>
        </w:rPr>
        <w:t>done and ready to be sent.</w:t>
      </w:r>
      <w:r w:rsidR="00217E4F" w:rsidRPr="0054398F">
        <w:rPr>
          <w:rFonts w:ascii="Arial" w:hAnsi="Arial" w:cs="Arial"/>
          <w:lang w:val="en-US"/>
        </w:rPr>
        <w:t xml:space="preserve"> </w:t>
      </w:r>
    </w:p>
    <w:p w14:paraId="443716E8" w14:textId="171FC00D" w:rsidR="004E4BDF" w:rsidRPr="0054398F" w:rsidRDefault="004E4BDF" w:rsidP="0054398F">
      <w:pPr>
        <w:jc w:val="both"/>
        <w:rPr>
          <w:rFonts w:ascii="Arial" w:hAnsi="Arial" w:cs="Arial"/>
          <w:lang w:val="en-US"/>
        </w:rPr>
      </w:pPr>
    </w:p>
    <w:p w14:paraId="3817630D" w14:textId="77777777" w:rsidR="003A41A1" w:rsidRPr="0054398F" w:rsidRDefault="003A41A1" w:rsidP="0054398F">
      <w:pPr>
        <w:jc w:val="both"/>
        <w:rPr>
          <w:rFonts w:ascii="Arial" w:hAnsi="Arial" w:cs="Arial"/>
          <w:lang w:val="en-US"/>
        </w:rPr>
      </w:pPr>
    </w:p>
    <w:p w14:paraId="1F0E4C12" w14:textId="743FC9A1" w:rsidR="00391F09" w:rsidRPr="0054398F" w:rsidRDefault="003A41A1" w:rsidP="0054398F">
      <w:pPr>
        <w:jc w:val="both"/>
        <w:rPr>
          <w:rFonts w:ascii="Arial" w:hAnsi="Arial" w:cs="Arial"/>
          <w:b/>
          <w:color w:val="353535"/>
          <w:lang w:val="en-US"/>
        </w:rPr>
      </w:pPr>
      <w:r w:rsidRPr="0054398F">
        <w:rPr>
          <w:rFonts w:ascii="Arial" w:hAnsi="Arial" w:cs="Arial"/>
          <w:b/>
          <w:color w:val="353535"/>
          <w:lang w:val="en-US"/>
        </w:rPr>
        <w:t>Sprint retrospective meeting</w:t>
      </w:r>
    </w:p>
    <w:p w14:paraId="4E271282" w14:textId="77777777" w:rsidR="003A41A1" w:rsidRPr="0054398F" w:rsidRDefault="003A41A1" w:rsidP="0054398F">
      <w:pPr>
        <w:jc w:val="both"/>
        <w:rPr>
          <w:rFonts w:ascii="Arial" w:hAnsi="Arial" w:cs="Arial"/>
          <w:lang w:val="en-US"/>
        </w:rPr>
      </w:pPr>
    </w:p>
    <w:p w14:paraId="30FCC6AF" w14:textId="67F729FF" w:rsidR="004E4BDF" w:rsidRPr="0054398F" w:rsidRDefault="00391F09" w:rsidP="0054398F">
      <w:pPr>
        <w:jc w:val="both"/>
        <w:rPr>
          <w:rFonts w:ascii="Arial" w:hAnsi="Arial" w:cs="Arial"/>
          <w:color w:val="353535"/>
          <w:lang w:val="en-US"/>
        </w:rPr>
      </w:pPr>
      <w:r w:rsidRPr="0054398F">
        <w:rPr>
          <w:rFonts w:ascii="Arial" w:hAnsi="Arial" w:cs="Arial"/>
          <w:color w:val="353535"/>
          <w:lang w:val="en-US"/>
        </w:rPr>
        <w:t>Scrum master gives a short presentation on the sprint that the team just finished</w:t>
      </w:r>
      <w:r w:rsidR="003A41A1" w:rsidRPr="0054398F">
        <w:rPr>
          <w:rFonts w:ascii="Arial" w:hAnsi="Arial" w:cs="Arial"/>
          <w:color w:val="353535"/>
          <w:lang w:val="en-US"/>
        </w:rPr>
        <w:t xml:space="preserve">, </w:t>
      </w:r>
      <w:r w:rsidR="00F370DF" w:rsidRPr="0054398F">
        <w:rPr>
          <w:rFonts w:ascii="Arial" w:hAnsi="Arial" w:cs="Arial"/>
          <w:color w:val="353535"/>
          <w:lang w:val="en-US"/>
        </w:rPr>
        <w:t xml:space="preserve">all team members have an overview of all user stories </w:t>
      </w:r>
      <w:r w:rsidR="00700203" w:rsidRPr="0054398F">
        <w:rPr>
          <w:rFonts w:ascii="Arial" w:hAnsi="Arial" w:cs="Arial"/>
          <w:color w:val="353535"/>
          <w:lang w:val="en-US"/>
        </w:rPr>
        <w:t>of the scrum backlog</w:t>
      </w:r>
      <w:r w:rsidR="00E670D5" w:rsidRPr="0054398F">
        <w:rPr>
          <w:rFonts w:ascii="Arial" w:hAnsi="Arial" w:cs="Arial"/>
          <w:color w:val="353535"/>
          <w:lang w:val="en-US"/>
        </w:rPr>
        <w:t xml:space="preserve"> one by one. </w:t>
      </w:r>
      <w:r w:rsidR="00D14B0B" w:rsidRPr="0054398F">
        <w:rPr>
          <w:rFonts w:ascii="Arial" w:hAnsi="Arial" w:cs="Arial"/>
          <w:color w:val="353535"/>
          <w:lang w:val="en-US"/>
        </w:rPr>
        <w:t xml:space="preserve">The </w:t>
      </w:r>
      <w:r w:rsidR="00025748" w:rsidRPr="0054398F">
        <w:rPr>
          <w:rFonts w:ascii="Arial" w:hAnsi="Arial" w:cs="Arial"/>
          <w:color w:val="353535"/>
          <w:lang w:val="en-US"/>
        </w:rPr>
        <w:t xml:space="preserve">discussion between members about the feelings </w:t>
      </w:r>
      <w:r w:rsidR="00221995" w:rsidRPr="0054398F">
        <w:rPr>
          <w:rFonts w:ascii="Arial" w:hAnsi="Arial" w:cs="Arial"/>
          <w:color w:val="353535"/>
          <w:lang w:val="en-US"/>
        </w:rPr>
        <w:t>of.</w:t>
      </w:r>
    </w:p>
    <w:p w14:paraId="1013098F" w14:textId="45627855" w:rsidR="0054398F" w:rsidRPr="0054398F" w:rsidRDefault="0054398F" w:rsidP="0054398F">
      <w:pPr>
        <w:jc w:val="both"/>
        <w:rPr>
          <w:rFonts w:ascii="Arial" w:hAnsi="Arial" w:cs="Arial"/>
          <w:lang w:val="en-US"/>
        </w:rPr>
      </w:pPr>
    </w:p>
    <w:p w14:paraId="6DAF365C" w14:textId="4059D92C" w:rsidR="0054398F" w:rsidRPr="0054398F" w:rsidRDefault="0054398F" w:rsidP="0054398F">
      <w:pPr>
        <w:jc w:val="both"/>
        <w:rPr>
          <w:rFonts w:ascii="Arial" w:hAnsi="Arial" w:cs="Arial"/>
          <w:lang w:val="en-US"/>
        </w:rPr>
      </w:pPr>
      <w:r w:rsidRPr="0054398F">
        <w:rPr>
          <w:rFonts w:ascii="Arial" w:hAnsi="Arial" w:cs="Arial"/>
          <w:lang w:val="en-US"/>
        </w:rPr>
        <w:t xml:space="preserve">The members are discussing about the experience in the last Sprint that it should have been given more time to the documentation, Process Report and Project Report, or at least to have it started earlier in the Sprints. Overall, they are satisfied with the work done in the last Sprint. </w:t>
      </w:r>
    </w:p>
    <w:p w14:paraId="51ED5356" w14:textId="18A2E8BB" w:rsidR="0054398F" w:rsidRPr="0054398F" w:rsidRDefault="0054398F" w:rsidP="0054398F">
      <w:pPr>
        <w:jc w:val="both"/>
        <w:rPr>
          <w:rFonts w:ascii="Arial" w:hAnsi="Arial" w:cs="Arial"/>
          <w:lang w:val="en-US"/>
        </w:rPr>
      </w:pPr>
    </w:p>
    <w:p w14:paraId="3CC70348" w14:textId="7B137BA0" w:rsidR="0054398F" w:rsidRPr="0054398F" w:rsidRDefault="0054398F" w:rsidP="0054398F">
      <w:pPr>
        <w:jc w:val="both"/>
        <w:rPr>
          <w:rFonts w:ascii="Arial" w:hAnsi="Arial" w:cs="Arial"/>
          <w:lang w:val="en-US"/>
        </w:rPr>
      </w:pPr>
      <w:r w:rsidRPr="0054398F">
        <w:rPr>
          <w:rFonts w:ascii="Arial" w:hAnsi="Arial" w:cs="Arial"/>
          <w:lang w:val="en-US"/>
        </w:rPr>
        <w:t xml:space="preserve">Improvements taken for this Sprint but also for the next group projects: </w:t>
      </w:r>
    </w:p>
    <w:p w14:paraId="357A9F23" w14:textId="08C9FD3B" w:rsidR="0054398F" w:rsidRPr="0054398F" w:rsidRDefault="0054398F" w:rsidP="0054398F">
      <w:pPr>
        <w:pStyle w:val="ListParagraph"/>
        <w:numPr>
          <w:ilvl w:val="0"/>
          <w:numId w:val="14"/>
        </w:numPr>
        <w:jc w:val="both"/>
        <w:rPr>
          <w:rFonts w:ascii="Arial" w:hAnsi="Arial" w:cs="Arial"/>
          <w:lang w:val="en-US"/>
        </w:rPr>
      </w:pPr>
      <w:r w:rsidRPr="0054398F">
        <w:rPr>
          <w:rFonts w:ascii="Arial" w:hAnsi="Arial" w:cs="Arial"/>
          <w:lang w:val="en-US"/>
        </w:rPr>
        <w:t xml:space="preserve">Improve communication </w:t>
      </w:r>
    </w:p>
    <w:p w14:paraId="48047CAD" w14:textId="1EF12839" w:rsidR="0054398F" w:rsidRPr="0054398F" w:rsidRDefault="0054398F" w:rsidP="0054398F">
      <w:pPr>
        <w:pStyle w:val="ListParagraph"/>
        <w:numPr>
          <w:ilvl w:val="0"/>
          <w:numId w:val="14"/>
        </w:numPr>
        <w:jc w:val="both"/>
        <w:rPr>
          <w:rFonts w:ascii="Arial" w:hAnsi="Arial" w:cs="Arial"/>
          <w:lang w:val="en-US"/>
        </w:rPr>
      </w:pPr>
      <w:r w:rsidRPr="0054398F">
        <w:rPr>
          <w:rFonts w:ascii="Arial" w:hAnsi="Arial" w:cs="Arial"/>
          <w:lang w:val="en-US"/>
        </w:rPr>
        <w:t xml:space="preserve">Find a stable and permanent working space that facilitates having lunch together or a quick coffee break that create bounds between team members </w:t>
      </w:r>
    </w:p>
    <w:p w14:paraId="24A0D22C" w14:textId="7CEC4BC9" w:rsidR="0054398F" w:rsidRPr="0054398F" w:rsidRDefault="0054398F" w:rsidP="0054398F">
      <w:pPr>
        <w:pStyle w:val="ListParagraph"/>
        <w:numPr>
          <w:ilvl w:val="0"/>
          <w:numId w:val="14"/>
        </w:numPr>
        <w:jc w:val="both"/>
        <w:rPr>
          <w:rFonts w:ascii="Arial" w:hAnsi="Arial" w:cs="Arial"/>
          <w:lang w:val="en-US"/>
        </w:rPr>
      </w:pPr>
      <w:r w:rsidRPr="0054398F">
        <w:rPr>
          <w:rFonts w:ascii="Arial" w:hAnsi="Arial" w:cs="Arial"/>
          <w:lang w:val="en-US"/>
        </w:rPr>
        <w:t>No “rush to code” and follow all phases: analysis, design, implementation, testing and documentation</w:t>
      </w:r>
    </w:p>
    <w:p w14:paraId="1024542F" w14:textId="07153A06" w:rsidR="0054398F" w:rsidRPr="0054398F" w:rsidRDefault="0054398F" w:rsidP="0054398F">
      <w:pPr>
        <w:jc w:val="both"/>
        <w:rPr>
          <w:rFonts w:ascii="Arial" w:hAnsi="Arial" w:cs="Arial"/>
          <w:lang w:val="en-US"/>
        </w:rPr>
      </w:pPr>
    </w:p>
    <w:p w14:paraId="545FBB8A" w14:textId="10867EBB" w:rsidR="0054398F" w:rsidRPr="0054398F" w:rsidRDefault="0054398F" w:rsidP="0054398F">
      <w:pPr>
        <w:jc w:val="both"/>
        <w:rPr>
          <w:rFonts w:ascii="Arial" w:hAnsi="Arial" w:cs="Arial"/>
          <w:b/>
          <w:lang w:val="en-US"/>
        </w:rPr>
      </w:pPr>
      <w:r w:rsidRPr="0054398F">
        <w:rPr>
          <w:rFonts w:ascii="Arial" w:hAnsi="Arial" w:cs="Arial"/>
          <w:b/>
          <w:lang w:val="en-US"/>
        </w:rPr>
        <w:t xml:space="preserve">Sprint review meeting </w:t>
      </w:r>
    </w:p>
    <w:p w14:paraId="12B878AB" w14:textId="49F9FC75" w:rsidR="0054398F" w:rsidRPr="0054398F" w:rsidRDefault="0054398F" w:rsidP="0054398F">
      <w:pPr>
        <w:jc w:val="both"/>
        <w:rPr>
          <w:rFonts w:ascii="Arial" w:hAnsi="Arial" w:cs="Arial"/>
          <w:b/>
          <w:lang w:val="en-US"/>
        </w:rPr>
      </w:pPr>
    </w:p>
    <w:p w14:paraId="1656E129" w14:textId="37D1CD2B" w:rsidR="0054398F" w:rsidRPr="0054398F" w:rsidRDefault="0054398F" w:rsidP="0054398F">
      <w:pPr>
        <w:jc w:val="both"/>
        <w:rPr>
          <w:rFonts w:ascii="Arial" w:hAnsi="Arial" w:cs="Arial"/>
          <w:lang w:val="en-US"/>
        </w:rPr>
      </w:pPr>
      <w:r w:rsidRPr="0054398F">
        <w:rPr>
          <w:rFonts w:ascii="Arial" w:hAnsi="Arial" w:cs="Arial"/>
          <w:lang w:val="en-US"/>
        </w:rPr>
        <w:t xml:space="preserve">Product Owner talks briefly about the items in the Sprint #7 backlog and congratulates the team for achieving the goal: delivering all the backlog items. </w:t>
      </w:r>
    </w:p>
    <w:p w14:paraId="06B8B315" w14:textId="525F97C2" w:rsidR="0054398F" w:rsidRPr="0054398F" w:rsidRDefault="0054398F" w:rsidP="0054398F">
      <w:pPr>
        <w:jc w:val="both"/>
        <w:rPr>
          <w:rFonts w:ascii="Arial" w:hAnsi="Arial" w:cs="Arial"/>
          <w:lang w:val="en-US"/>
        </w:rPr>
      </w:pPr>
      <w:r w:rsidRPr="0054398F">
        <w:rPr>
          <w:rFonts w:ascii="Arial" w:hAnsi="Arial" w:cs="Arial"/>
          <w:lang w:val="en-US"/>
        </w:rPr>
        <w:t xml:space="preserve">Team presents the backlog items implemented and there is further testing from the Product Owner. </w:t>
      </w:r>
    </w:p>
    <w:p w14:paraId="384DC059" w14:textId="19D8EC21" w:rsidR="0054398F" w:rsidRPr="0054398F" w:rsidRDefault="0054398F" w:rsidP="0054398F">
      <w:pPr>
        <w:jc w:val="both"/>
        <w:rPr>
          <w:rFonts w:ascii="Arial" w:hAnsi="Arial" w:cs="Arial"/>
          <w:lang w:val="en-US"/>
        </w:rPr>
      </w:pPr>
    </w:p>
    <w:p w14:paraId="31E760A4" w14:textId="2843B93E" w:rsidR="0054398F" w:rsidRPr="0054398F" w:rsidRDefault="0054398F" w:rsidP="0054398F">
      <w:pPr>
        <w:jc w:val="both"/>
        <w:rPr>
          <w:rFonts w:ascii="Arial" w:hAnsi="Arial" w:cs="Arial"/>
          <w:lang w:val="en-US"/>
        </w:rPr>
      </w:pPr>
      <w:r w:rsidRPr="0054398F">
        <w:rPr>
          <w:rFonts w:ascii="Arial" w:hAnsi="Arial" w:cs="Arial"/>
          <w:lang w:val="en-US"/>
        </w:rPr>
        <w:t xml:space="preserve">For the moment no new further development necessary as the customer will have to try out this version of the product and return back to our team with other requirements to implement or if we just have to continue with what we have at the moment on the Product Backlog. </w:t>
      </w:r>
    </w:p>
    <w:p w14:paraId="4926594A" w14:textId="5F3C3696" w:rsidR="0054398F" w:rsidRPr="0054398F" w:rsidRDefault="0054398F" w:rsidP="0054398F">
      <w:pPr>
        <w:jc w:val="both"/>
        <w:rPr>
          <w:rFonts w:ascii="Arial" w:hAnsi="Arial" w:cs="Arial"/>
          <w:lang w:val="en-US"/>
        </w:rPr>
      </w:pPr>
    </w:p>
    <w:p w14:paraId="2406F601" w14:textId="16141974" w:rsidR="0054398F" w:rsidRPr="0054398F" w:rsidRDefault="0054398F" w:rsidP="0054398F">
      <w:pPr>
        <w:pStyle w:val="ListParagraph"/>
        <w:numPr>
          <w:ilvl w:val="0"/>
          <w:numId w:val="15"/>
        </w:numPr>
        <w:jc w:val="both"/>
        <w:rPr>
          <w:rFonts w:ascii="Arial" w:hAnsi="Arial" w:cs="Arial"/>
          <w:lang w:val="en-US"/>
        </w:rPr>
      </w:pPr>
      <w:r w:rsidRPr="0054398F">
        <w:rPr>
          <w:rFonts w:ascii="Arial" w:hAnsi="Arial" w:cs="Arial"/>
          <w:lang w:val="en-US"/>
        </w:rPr>
        <w:t xml:space="preserve">Items have been removed from the Product Backlog. </w:t>
      </w:r>
      <w:bookmarkEnd w:id="0"/>
    </w:p>
    <w:sectPr w:rsidR="0054398F" w:rsidRPr="0054398F"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74A63"/>
    <w:multiLevelType w:val="hybridMultilevel"/>
    <w:tmpl w:val="E84668A2"/>
    <w:lvl w:ilvl="0" w:tplc="F6E8B48C">
      <w:numFmt w:val="bullet"/>
      <w:lvlText w:val="&gt;"/>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F26FA8"/>
    <w:multiLevelType w:val="hybridMultilevel"/>
    <w:tmpl w:val="4F747AB6"/>
    <w:lvl w:ilvl="0" w:tplc="E5F8029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849AC"/>
    <w:multiLevelType w:val="hybridMultilevel"/>
    <w:tmpl w:val="0AC43EB0"/>
    <w:lvl w:ilvl="0" w:tplc="B23C477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375E4"/>
    <w:multiLevelType w:val="hybridMultilevel"/>
    <w:tmpl w:val="42949992"/>
    <w:lvl w:ilvl="0" w:tplc="E1224EFA">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80687"/>
    <w:multiLevelType w:val="hybridMultilevel"/>
    <w:tmpl w:val="F42CD926"/>
    <w:lvl w:ilvl="0" w:tplc="6AD4D0C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1"/>
  </w:num>
  <w:num w:numId="6">
    <w:abstractNumId w:val="13"/>
  </w:num>
  <w:num w:numId="7">
    <w:abstractNumId w:val="12"/>
  </w:num>
  <w:num w:numId="8">
    <w:abstractNumId w:val="8"/>
  </w:num>
  <w:num w:numId="9">
    <w:abstractNumId w:val="2"/>
  </w:num>
  <w:num w:numId="10">
    <w:abstractNumId w:val="3"/>
  </w:num>
  <w:num w:numId="11">
    <w:abstractNumId w:val="4"/>
  </w:num>
  <w:num w:numId="12">
    <w:abstractNumId w:val="5"/>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04A6F"/>
    <w:rsid w:val="00025748"/>
    <w:rsid w:val="00027182"/>
    <w:rsid w:val="00045404"/>
    <w:rsid w:val="00060456"/>
    <w:rsid w:val="00090801"/>
    <w:rsid w:val="000D04AF"/>
    <w:rsid w:val="00217E4F"/>
    <w:rsid w:val="00221995"/>
    <w:rsid w:val="00227A45"/>
    <w:rsid w:val="00281988"/>
    <w:rsid w:val="002858E7"/>
    <w:rsid w:val="00391F09"/>
    <w:rsid w:val="003A41A1"/>
    <w:rsid w:val="004A202A"/>
    <w:rsid w:val="004A75FB"/>
    <w:rsid w:val="004E4BDF"/>
    <w:rsid w:val="0050347D"/>
    <w:rsid w:val="0054398F"/>
    <w:rsid w:val="0054727F"/>
    <w:rsid w:val="00554234"/>
    <w:rsid w:val="005A0751"/>
    <w:rsid w:val="005A6482"/>
    <w:rsid w:val="005C1C4C"/>
    <w:rsid w:val="005E62F4"/>
    <w:rsid w:val="00601FC7"/>
    <w:rsid w:val="00682C4C"/>
    <w:rsid w:val="00700203"/>
    <w:rsid w:val="00780488"/>
    <w:rsid w:val="00830CAA"/>
    <w:rsid w:val="008A06C8"/>
    <w:rsid w:val="009C7FC6"/>
    <w:rsid w:val="009E3921"/>
    <w:rsid w:val="00A23F0F"/>
    <w:rsid w:val="00A56B38"/>
    <w:rsid w:val="00A70D1F"/>
    <w:rsid w:val="00A7585B"/>
    <w:rsid w:val="00AE193B"/>
    <w:rsid w:val="00B939AD"/>
    <w:rsid w:val="00BD322A"/>
    <w:rsid w:val="00D00C93"/>
    <w:rsid w:val="00D14B0B"/>
    <w:rsid w:val="00D80E3B"/>
    <w:rsid w:val="00DA4774"/>
    <w:rsid w:val="00DB69BA"/>
    <w:rsid w:val="00DB7E97"/>
    <w:rsid w:val="00E05BA7"/>
    <w:rsid w:val="00E3226F"/>
    <w:rsid w:val="00E43B87"/>
    <w:rsid w:val="00E670D5"/>
    <w:rsid w:val="00E7783E"/>
    <w:rsid w:val="00F061A8"/>
    <w:rsid w:val="00F13988"/>
    <w:rsid w:val="00F370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572</Words>
  <Characters>2915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44</cp:revision>
  <dcterms:created xsi:type="dcterms:W3CDTF">2019-06-05T13:36:00Z</dcterms:created>
  <dcterms:modified xsi:type="dcterms:W3CDTF">2019-06-07T01:41:00Z</dcterms:modified>
</cp:coreProperties>
</file>