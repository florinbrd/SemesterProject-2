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E683F" w14:textId="34E3F30C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353535"/>
          <w:u w:val="single"/>
          <w:lang w:val="en-US"/>
        </w:rPr>
      </w:pPr>
      <w:bookmarkStart w:id="0" w:name="_GoBack"/>
      <w:r w:rsidRPr="00FD6A81">
        <w:rPr>
          <w:rFonts w:ascii="Arial" w:hAnsi="Arial" w:cs="Arial"/>
          <w:b/>
          <w:bCs/>
          <w:color w:val="353535"/>
          <w:u w:val="single"/>
          <w:lang w:val="en-US"/>
        </w:rPr>
        <w:t xml:space="preserve">SPRINT #5 </w:t>
      </w:r>
    </w:p>
    <w:p w14:paraId="06A224F0" w14:textId="77777777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353535"/>
          <w:lang w:val="en-US"/>
        </w:rPr>
      </w:pPr>
    </w:p>
    <w:p w14:paraId="156FBBD2" w14:textId="77777777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353535"/>
          <w:lang w:val="en-US"/>
        </w:rPr>
      </w:pPr>
    </w:p>
    <w:p w14:paraId="7A851657" w14:textId="41B22860" w:rsidR="00090801" w:rsidRPr="00FD6A81" w:rsidRDefault="00090801" w:rsidP="00FD6A8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  <w:r w:rsidRPr="00FD6A81">
        <w:rPr>
          <w:rFonts w:ascii="Arial" w:hAnsi="Arial" w:cs="Arial"/>
          <w:color w:val="353535"/>
          <w:lang w:val="en-US"/>
        </w:rPr>
        <w:t>REVIEW Meeting – 28/05</w:t>
      </w:r>
    </w:p>
    <w:p w14:paraId="5EB70A81" w14:textId="77777777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</w:p>
    <w:p w14:paraId="2F1ADD4B" w14:textId="77777777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  <w:r w:rsidRPr="00FD6A81">
        <w:rPr>
          <w:rFonts w:ascii="Arial" w:hAnsi="Arial" w:cs="Arial"/>
          <w:color w:val="353535"/>
          <w:lang w:val="en-US"/>
        </w:rPr>
        <w:t xml:space="preserve">Product owner opens the meeting and concludes the goal has been the same like in sprint 3, to deliver the final product on the agreed schedule. </w:t>
      </w:r>
    </w:p>
    <w:p w14:paraId="34A84556" w14:textId="77777777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  <w:r w:rsidRPr="00FD6A81">
        <w:rPr>
          <w:rFonts w:ascii="Arial" w:hAnsi="Arial" w:cs="Arial"/>
          <w:color w:val="353535"/>
          <w:lang w:val="en-US"/>
        </w:rPr>
        <w:t xml:space="preserve">All the team members are presenting the user stories that have been implemented in the Sprint and Product owner is doing further testing. Product Owner is happy with the results. </w:t>
      </w:r>
    </w:p>
    <w:p w14:paraId="3678CBD6" w14:textId="77777777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</w:p>
    <w:p w14:paraId="5330912E" w14:textId="77777777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  <w:r w:rsidRPr="00FD6A81">
        <w:rPr>
          <w:rFonts w:ascii="Arial" w:hAnsi="Arial" w:cs="Arial"/>
          <w:color w:val="353535"/>
          <w:lang w:val="en-US"/>
        </w:rPr>
        <w:t xml:space="preserve">Product Owner decides that for the moment no new backlog items have to be added or no modifications to the current backlog list. </w:t>
      </w:r>
    </w:p>
    <w:p w14:paraId="093E73A5" w14:textId="77777777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</w:p>
    <w:p w14:paraId="17CA2076" w14:textId="77777777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</w:p>
    <w:p w14:paraId="3225C3C6" w14:textId="5F074463" w:rsidR="00090801" w:rsidRPr="00FD6A81" w:rsidRDefault="00090801" w:rsidP="00FD6A81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  <w:r w:rsidRPr="00FD6A81">
        <w:rPr>
          <w:rFonts w:ascii="Arial" w:hAnsi="Arial" w:cs="Arial"/>
          <w:color w:val="353535"/>
          <w:lang w:val="en-US"/>
        </w:rPr>
        <w:t>PLANNING</w:t>
      </w:r>
    </w:p>
    <w:p w14:paraId="6DD45340" w14:textId="77777777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</w:p>
    <w:p w14:paraId="058AB3AB" w14:textId="77777777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  <w:r w:rsidRPr="00FD6A81">
        <w:rPr>
          <w:rFonts w:ascii="Arial" w:hAnsi="Arial" w:cs="Arial"/>
          <w:color w:val="353535"/>
          <w:lang w:val="en-US"/>
        </w:rPr>
        <w:t xml:space="preserve">For this Sprint 4 user stories have been selected and the team agreed and confirmed its capacity. </w:t>
      </w:r>
    </w:p>
    <w:p w14:paraId="73530990" w14:textId="77777777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</w:p>
    <w:p w14:paraId="2A8DA28B" w14:textId="77777777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</w:p>
    <w:p w14:paraId="16A18B1C" w14:textId="17DE670E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353535"/>
          <w:lang w:val="en-US"/>
        </w:rPr>
      </w:pPr>
      <w:r w:rsidRPr="00FD6A81">
        <w:rPr>
          <w:rFonts w:ascii="Arial" w:hAnsi="Arial" w:cs="Arial"/>
          <w:b/>
          <w:bCs/>
          <w:color w:val="353535"/>
          <w:lang w:val="en-US"/>
        </w:rPr>
        <w:t>Sprint 5 daily meeting #2 – 29/05</w:t>
      </w:r>
    </w:p>
    <w:p w14:paraId="4E627821" w14:textId="77777777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353535"/>
          <w:lang w:val="en-US"/>
        </w:rPr>
      </w:pPr>
    </w:p>
    <w:p w14:paraId="32A7645A" w14:textId="72A03D31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  <w:r w:rsidRPr="00FD6A81">
        <w:rPr>
          <w:rFonts w:ascii="Arial" w:hAnsi="Arial" w:cs="Arial"/>
          <w:color w:val="353535"/>
          <w:lang w:val="en-US"/>
        </w:rPr>
        <w:t>Yesterday the team spent</w:t>
      </w:r>
      <w:r w:rsidR="00333FCA" w:rsidRPr="00FD6A81">
        <w:rPr>
          <w:rFonts w:ascii="Arial" w:hAnsi="Arial" w:cs="Arial"/>
          <w:color w:val="353535"/>
          <w:lang w:val="en-US"/>
        </w:rPr>
        <w:t xml:space="preserve"> time</w:t>
      </w:r>
      <w:r w:rsidRPr="00FD6A81">
        <w:rPr>
          <w:rFonts w:ascii="Arial" w:hAnsi="Arial" w:cs="Arial"/>
          <w:color w:val="353535"/>
          <w:lang w:val="en-US"/>
        </w:rPr>
        <w:t xml:space="preserve"> discussing the new user stories as there were conflicts of ideas on how to implement</w:t>
      </w:r>
      <w:r w:rsidR="00430C21" w:rsidRPr="00FD6A81">
        <w:rPr>
          <w:rFonts w:ascii="Arial" w:hAnsi="Arial" w:cs="Arial"/>
          <w:color w:val="353535"/>
          <w:lang w:val="en-US"/>
        </w:rPr>
        <w:t xml:space="preserve"> some part </w:t>
      </w:r>
      <w:r w:rsidR="00EA0EA6" w:rsidRPr="00FD6A81">
        <w:rPr>
          <w:rFonts w:ascii="Arial" w:hAnsi="Arial" w:cs="Arial"/>
          <w:color w:val="353535"/>
          <w:lang w:val="en-US"/>
        </w:rPr>
        <w:t>of the system</w:t>
      </w:r>
      <w:r w:rsidRPr="00FD6A81">
        <w:rPr>
          <w:rFonts w:ascii="Arial" w:hAnsi="Arial" w:cs="Arial"/>
          <w:color w:val="353535"/>
          <w:lang w:val="en-US"/>
        </w:rPr>
        <w:t xml:space="preserve"> and how to perform</w:t>
      </w:r>
      <w:r w:rsidR="0036112F" w:rsidRPr="00FD6A81">
        <w:rPr>
          <w:rFonts w:ascii="Arial" w:hAnsi="Arial" w:cs="Arial"/>
          <w:color w:val="353535"/>
          <w:lang w:val="en-US"/>
        </w:rPr>
        <w:t xml:space="preserve"> them</w:t>
      </w:r>
      <w:r w:rsidRPr="00FD6A81">
        <w:rPr>
          <w:rFonts w:ascii="Arial" w:hAnsi="Arial" w:cs="Arial"/>
          <w:color w:val="353535"/>
          <w:lang w:val="en-US"/>
        </w:rPr>
        <w:t xml:space="preserve">. Later </w:t>
      </w:r>
      <w:r w:rsidR="0036112F" w:rsidRPr="00FD6A81">
        <w:rPr>
          <w:rFonts w:ascii="Arial" w:hAnsi="Arial" w:cs="Arial"/>
          <w:color w:val="353535"/>
          <w:lang w:val="en-US"/>
        </w:rPr>
        <w:t>that day</w:t>
      </w:r>
      <w:r w:rsidRPr="00FD6A81">
        <w:rPr>
          <w:rFonts w:ascii="Arial" w:hAnsi="Arial" w:cs="Arial"/>
          <w:color w:val="353535"/>
          <w:lang w:val="en-US"/>
        </w:rPr>
        <w:t xml:space="preserve"> the team moved on to analy</w:t>
      </w:r>
      <w:r w:rsidR="007D2A7F" w:rsidRPr="00FD6A81">
        <w:rPr>
          <w:rFonts w:ascii="Arial" w:hAnsi="Arial" w:cs="Arial"/>
          <w:color w:val="353535"/>
          <w:lang w:val="en-US"/>
        </w:rPr>
        <w:t>zing</w:t>
      </w:r>
      <w:r w:rsidRPr="00FD6A81">
        <w:rPr>
          <w:rFonts w:ascii="Arial" w:hAnsi="Arial" w:cs="Arial"/>
          <w:color w:val="353535"/>
          <w:lang w:val="en-US"/>
        </w:rPr>
        <w:t xml:space="preserve"> and design</w:t>
      </w:r>
      <w:r w:rsidR="007D2A7F" w:rsidRPr="00FD6A81">
        <w:rPr>
          <w:rFonts w:ascii="Arial" w:hAnsi="Arial" w:cs="Arial"/>
          <w:color w:val="353535"/>
          <w:lang w:val="en-US"/>
        </w:rPr>
        <w:t>ing</w:t>
      </w:r>
      <w:r w:rsidRPr="00FD6A81">
        <w:rPr>
          <w:rFonts w:ascii="Arial" w:hAnsi="Arial" w:cs="Arial"/>
          <w:color w:val="353535"/>
          <w:lang w:val="en-US"/>
        </w:rPr>
        <w:t xml:space="preserve"> </w:t>
      </w:r>
      <w:r w:rsidR="007D2A7F" w:rsidRPr="00FD6A81">
        <w:rPr>
          <w:rFonts w:ascii="Arial" w:hAnsi="Arial" w:cs="Arial"/>
          <w:color w:val="353535"/>
          <w:lang w:val="en-US"/>
        </w:rPr>
        <w:t>of</w:t>
      </w:r>
      <w:r w:rsidRPr="00FD6A81">
        <w:rPr>
          <w:rFonts w:ascii="Arial" w:hAnsi="Arial" w:cs="Arial"/>
          <w:color w:val="353535"/>
          <w:lang w:val="en-US"/>
        </w:rPr>
        <w:t xml:space="preserve"> one of the user stories. </w:t>
      </w:r>
    </w:p>
    <w:p w14:paraId="5AC1ACC8" w14:textId="77777777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</w:p>
    <w:p w14:paraId="530E5790" w14:textId="77777777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  <w:r w:rsidRPr="00FD6A81">
        <w:rPr>
          <w:rFonts w:ascii="Arial" w:hAnsi="Arial" w:cs="Arial"/>
          <w:color w:val="353535"/>
          <w:lang w:val="en-US"/>
        </w:rPr>
        <w:t>Today the team will continue the coding and deployment of the user story from yesterday (</w:t>
      </w:r>
      <w:proofErr w:type="spellStart"/>
      <w:r w:rsidRPr="00FD6A81">
        <w:rPr>
          <w:rFonts w:ascii="Arial" w:hAnsi="Arial" w:cs="Arial"/>
          <w:color w:val="353535"/>
          <w:lang w:val="en-US"/>
        </w:rPr>
        <w:t>Jaume</w:t>
      </w:r>
      <w:proofErr w:type="spellEnd"/>
      <w:r w:rsidRPr="00FD6A81">
        <w:rPr>
          <w:rFonts w:ascii="Arial" w:hAnsi="Arial" w:cs="Arial"/>
          <w:color w:val="353535"/>
          <w:lang w:val="en-US"/>
        </w:rPr>
        <w:t>), continue with the analysis and design for the rest of the user stories (Dave and Florin).</w:t>
      </w:r>
    </w:p>
    <w:p w14:paraId="68420028" w14:textId="77777777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</w:p>
    <w:p w14:paraId="470CFE5C" w14:textId="77777777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  <w:r w:rsidRPr="00FD6A81">
        <w:rPr>
          <w:rFonts w:ascii="Arial" w:hAnsi="Arial" w:cs="Arial"/>
          <w:color w:val="353535"/>
          <w:lang w:val="en-US"/>
        </w:rPr>
        <w:t>Issues: team member Kenneth absent, no reasons given</w:t>
      </w:r>
    </w:p>
    <w:p w14:paraId="5886E49D" w14:textId="77777777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</w:p>
    <w:p w14:paraId="49FD4908" w14:textId="77777777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</w:p>
    <w:p w14:paraId="14E78443" w14:textId="7F0334DC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353535"/>
          <w:lang w:val="en-US"/>
        </w:rPr>
      </w:pPr>
      <w:r w:rsidRPr="00FD6A81">
        <w:rPr>
          <w:rFonts w:ascii="Arial" w:hAnsi="Arial" w:cs="Arial"/>
          <w:b/>
          <w:bCs/>
          <w:color w:val="353535"/>
          <w:lang w:val="en-US"/>
        </w:rPr>
        <w:t>Sprint 5 daily meeting #3 – 30/05</w:t>
      </w:r>
    </w:p>
    <w:p w14:paraId="10C9B557" w14:textId="77777777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</w:p>
    <w:p w14:paraId="253E8A85" w14:textId="77777777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  <w:r w:rsidRPr="00FD6A81">
        <w:rPr>
          <w:rFonts w:ascii="Arial" w:hAnsi="Arial" w:cs="Arial"/>
          <w:color w:val="353535"/>
          <w:lang w:val="en-US"/>
        </w:rPr>
        <w:t xml:space="preserve">Yesterday the team has finished the analysis and design and coded most of it. </w:t>
      </w:r>
    </w:p>
    <w:p w14:paraId="6B54E7D5" w14:textId="77777777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  <w:r w:rsidRPr="00FD6A81">
        <w:rPr>
          <w:rFonts w:ascii="Arial" w:hAnsi="Arial" w:cs="Arial"/>
          <w:color w:val="353535"/>
          <w:lang w:val="en-US"/>
        </w:rPr>
        <w:t xml:space="preserve">Today the team will continue with the code, testing, process report. </w:t>
      </w:r>
    </w:p>
    <w:p w14:paraId="334EB637" w14:textId="77777777" w:rsidR="00090801" w:rsidRPr="00FD6A81" w:rsidRDefault="00090801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  <w:r w:rsidRPr="00FD6A81">
        <w:rPr>
          <w:rFonts w:ascii="Arial" w:hAnsi="Arial" w:cs="Arial"/>
          <w:color w:val="353535"/>
          <w:lang w:val="en-US"/>
        </w:rPr>
        <w:t xml:space="preserve">No issues to report for today, all team members are present at the meeting and available for the rest of the day. </w:t>
      </w:r>
    </w:p>
    <w:p w14:paraId="28C60827" w14:textId="390FDC46" w:rsidR="004A75FB" w:rsidRPr="00FD6A81" w:rsidRDefault="004A75FB" w:rsidP="00FD6A81">
      <w:pPr>
        <w:jc w:val="both"/>
        <w:rPr>
          <w:rFonts w:ascii="Arial" w:hAnsi="Arial" w:cs="Arial"/>
          <w:lang w:val="en-US"/>
        </w:rPr>
      </w:pPr>
    </w:p>
    <w:p w14:paraId="14CEEA50" w14:textId="7B01B4BC" w:rsidR="00281988" w:rsidRPr="00FD6A81" w:rsidRDefault="00281988" w:rsidP="00FD6A81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353535"/>
          <w:lang w:val="en-US"/>
        </w:rPr>
      </w:pPr>
      <w:r w:rsidRPr="00FD6A81">
        <w:rPr>
          <w:rFonts w:ascii="Arial" w:hAnsi="Arial" w:cs="Arial"/>
          <w:b/>
          <w:color w:val="353535"/>
          <w:lang w:val="en-US"/>
        </w:rPr>
        <w:t>RETROSPECTIVE Meeting</w:t>
      </w:r>
    </w:p>
    <w:p w14:paraId="60FFBE13" w14:textId="77777777" w:rsidR="00281988" w:rsidRPr="00FD6A81" w:rsidRDefault="00281988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</w:p>
    <w:p w14:paraId="4E2BD5E3" w14:textId="3DADBE47" w:rsidR="00281988" w:rsidRPr="00FD6A81" w:rsidRDefault="00281988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  <w:r w:rsidRPr="00FD6A81">
        <w:rPr>
          <w:rFonts w:ascii="Arial" w:hAnsi="Arial" w:cs="Arial"/>
          <w:color w:val="353535"/>
          <w:lang w:val="en-US"/>
        </w:rPr>
        <w:t>Scrum master check</w:t>
      </w:r>
      <w:r w:rsidR="000C59D6" w:rsidRPr="00FD6A81">
        <w:rPr>
          <w:rFonts w:ascii="Arial" w:hAnsi="Arial" w:cs="Arial"/>
          <w:color w:val="353535"/>
          <w:lang w:val="en-US"/>
        </w:rPr>
        <w:t>s</w:t>
      </w:r>
      <w:r w:rsidRPr="00FD6A81">
        <w:rPr>
          <w:rFonts w:ascii="Arial" w:hAnsi="Arial" w:cs="Arial"/>
          <w:color w:val="353535"/>
          <w:lang w:val="en-US"/>
        </w:rPr>
        <w:t xml:space="preserve"> in question to all </w:t>
      </w:r>
      <w:r w:rsidR="002A21CB" w:rsidRPr="00FD6A81">
        <w:rPr>
          <w:rFonts w:ascii="Arial" w:hAnsi="Arial" w:cs="Arial"/>
          <w:color w:val="353535"/>
          <w:lang w:val="en-US"/>
        </w:rPr>
        <w:t>attendants, ho</w:t>
      </w:r>
      <w:r w:rsidR="00C65105" w:rsidRPr="00FD6A81">
        <w:rPr>
          <w:rFonts w:ascii="Arial" w:hAnsi="Arial" w:cs="Arial"/>
          <w:color w:val="353535"/>
          <w:lang w:val="en-US"/>
        </w:rPr>
        <w:t>w the work was going</w:t>
      </w:r>
    </w:p>
    <w:p w14:paraId="02B95064" w14:textId="77777777" w:rsidR="00281988" w:rsidRPr="00FD6A81" w:rsidRDefault="00281988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</w:p>
    <w:p w14:paraId="1A4DC786" w14:textId="77777777" w:rsidR="00281988" w:rsidRPr="00FD6A81" w:rsidRDefault="00281988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  <w:r w:rsidRPr="00FD6A81">
        <w:rPr>
          <w:rFonts w:ascii="Arial" w:hAnsi="Arial" w:cs="Arial"/>
          <w:color w:val="353535"/>
          <w:lang w:val="en-US"/>
        </w:rPr>
        <w:t xml:space="preserve">We had this item actions in the list to accomplish for the completion of the sprint. </w:t>
      </w:r>
    </w:p>
    <w:p w14:paraId="34EC2631" w14:textId="77777777" w:rsidR="00281988" w:rsidRPr="00FD6A81" w:rsidRDefault="00281988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  <w:r w:rsidRPr="00FD6A81">
        <w:rPr>
          <w:rFonts w:ascii="Arial" w:hAnsi="Arial" w:cs="Arial"/>
          <w:color w:val="353535"/>
          <w:lang w:val="en-US"/>
        </w:rPr>
        <w:t xml:space="preserve">Evaluation: </w:t>
      </w:r>
    </w:p>
    <w:p w14:paraId="6281ED5B" w14:textId="7FD05D49" w:rsidR="00281988" w:rsidRPr="00FD6A81" w:rsidRDefault="00281988" w:rsidP="00FD6A81">
      <w:pPr>
        <w:numPr>
          <w:ilvl w:val="0"/>
          <w:numId w:val="9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color w:val="353535"/>
          <w:lang w:val="en-US"/>
        </w:rPr>
      </w:pPr>
      <w:r w:rsidRPr="00FD6A81">
        <w:rPr>
          <w:rFonts w:ascii="Arial" w:hAnsi="Arial" w:cs="Arial"/>
          <w:color w:val="353535"/>
          <w:lang w:val="en-US"/>
        </w:rPr>
        <w:t>There ha</w:t>
      </w:r>
      <w:r w:rsidR="00113F09" w:rsidRPr="00FD6A81">
        <w:rPr>
          <w:rFonts w:ascii="Arial" w:hAnsi="Arial" w:cs="Arial"/>
          <w:color w:val="353535"/>
          <w:lang w:val="en-US"/>
        </w:rPr>
        <w:t>ve</w:t>
      </w:r>
      <w:r w:rsidRPr="00FD6A81">
        <w:rPr>
          <w:rFonts w:ascii="Arial" w:hAnsi="Arial" w:cs="Arial"/>
          <w:color w:val="353535"/>
          <w:lang w:val="en-US"/>
        </w:rPr>
        <w:t xml:space="preserve"> been issues with </w:t>
      </w:r>
      <w:r w:rsidR="008A620A" w:rsidRPr="00FD6A81">
        <w:rPr>
          <w:rFonts w:ascii="Arial" w:hAnsi="Arial" w:cs="Arial"/>
          <w:color w:val="353535"/>
          <w:lang w:val="en-US"/>
        </w:rPr>
        <w:t>testing,</w:t>
      </w:r>
      <w:r w:rsidRPr="00FD6A81">
        <w:rPr>
          <w:rFonts w:ascii="Arial" w:hAnsi="Arial" w:cs="Arial"/>
          <w:color w:val="353535"/>
          <w:lang w:val="en-US"/>
        </w:rPr>
        <w:t xml:space="preserve"> but they eventually got solved. </w:t>
      </w:r>
    </w:p>
    <w:p w14:paraId="2D7BA7CF" w14:textId="77777777" w:rsidR="00281988" w:rsidRPr="00FD6A81" w:rsidRDefault="00281988" w:rsidP="00FD6A81">
      <w:pPr>
        <w:numPr>
          <w:ilvl w:val="0"/>
          <w:numId w:val="9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color w:val="353535"/>
          <w:lang w:val="en-US"/>
        </w:rPr>
      </w:pPr>
      <w:r w:rsidRPr="00FD6A81">
        <w:rPr>
          <w:rFonts w:ascii="Arial" w:hAnsi="Arial" w:cs="Arial"/>
          <w:color w:val="353535"/>
          <w:lang w:val="en-US"/>
        </w:rPr>
        <w:t xml:space="preserve">Everything else went well without any important data to be gathered from it </w:t>
      </w:r>
    </w:p>
    <w:p w14:paraId="7BE16B50" w14:textId="77777777" w:rsidR="00281988" w:rsidRPr="00FD6A81" w:rsidRDefault="00281988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</w:p>
    <w:p w14:paraId="11DEE855" w14:textId="77777777" w:rsidR="00281988" w:rsidRPr="00FD6A81" w:rsidRDefault="00281988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  <w:r w:rsidRPr="00FD6A81">
        <w:rPr>
          <w:rFonts w:ascii="Arial" w:hAnsi="Arial" w:cs="Arial"/>
          <w:color w:val="353535"/>
          <w:lang w:val="en-US"/>
        </w:rPr>
        <w:t>What worked well:</w:t>
      </w:r>
    </w:p>
    <w:p w14:paraId="2F83B98E" w14:textId="77777777" w:rsidR="00281988" w:rsidRPr="00FD6A81" w:rsidRDefault="00281988" w:rsidP="00FD6A81">
      <w:pPr>
        <w:numPr>
          <w:ilvl w:val="0"/>
          <w:numId w:val="10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color w:val="353535"/>
          <w:lang w:val="en-US"/>
        </w:rPr>
      </w:pPr>
      <w:r w:rsidRPr="00FD6A81">
        <w:rPr>
          <w:rFonts w:ascii="Arial" w:hAnsi="Arial" w:cs="Arial"/>
          <w:color w:val="353535"/>
          <w:lang w:val="en-US"/>
        </w:rPr>
        <w:t xml:space="preserve">It worked well having the analysis and the design that facilitated the implementation of the user stories </w:t>
      </w:r>
    </w:p>
    <w:p w14:paraId="6B724AA9" w14:textId="77777777" w:rsidR="00281988" w:rsidRPr="00FD6A81" w:rsidRDefault="00281988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</w:p>
    <w:p w14:paraId="1AA71994" w14:textId="6AA23AB2" w:rsidR="00281988" w:rsidRPr="00FD6A81" w:rsidRDefault="006E7C39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  <w:r w:rsidRPr="00FD6A81">
        <w:rPr>
          <w:rFonts w:ascii="Arial" w:hAnsi="Arial" w:cs="Arial"/>
          <w:color w:val="353535"/>
          <w:lang w:val="en-US"/>
        </w:rPr>
        <w:t>-</w:t>
      </w:r>
      <w:r w:rsidR="00281988" w:rsidRPr="00FD6A81">
        <w:rPr>
          <w:rFonts w:ascii="Arial" w:hAnsi="Arial" w:cs="Arial"/>
          <w:color w:val="353535"/>
          <w:lang w:val="en-US"/>
        </w:rPr>
        <w:t>We need more improvement on the testing</w:t>
      </w:r>
    </w:p>
    <w:p w14:paraId="73350DA4" w14:textId="46675F40" w:rsidR="00281988" w:rsidRPr="00FD6A81" w:rsidRDefault="00DF338B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  <w:r w:rsidRPr="00FD6A81">
        <w:rPr>
          <w:rFonts w:ascii="Arial" w:hAnsi="Arial" w:cs="Arial"/>
          <w:color w:val="353535"/>
          <w:lang w:val="en-US"/>
        </w:rPr>
        <w:t xml:space="preserve">Solution: </w:t>
      </w:r>
      <w:r w:rsidR="00281988" w:rsidRPr="00FD6A81">
        <w:rPr>
          <w:rFonts w:ascii="Arial" w:hAnsi="Arial" w:cs="Arial"/>
          <w:color w:val="353535"/>
          <w:lang w:val="en-US"/>
        </w:rPr>
        <w:t>get support from supervisors on testing</w:t>
      </w:r>
      <w:r w:rsidRPr="00FD6A81">
        <w:rPr>
          <w:rFonts w:ascii="Arial" w:hAnsi="Arial" w:cs="Arial"/>
          <w:color w:val="353535"/>
          <w:lang w:val="en-US"/>
        </w:rPr>
        <w:t>, check all available resources</w:t>
      </w:r>
      <w:r w:rsidR="006E7C39" w:rsidRPr="00FD6A81">
        <w:rPr>
          <w:rFonts w:ascii="Arial" w:hAnsi="Arial" w:cs="Arial"/>
          <w:color w:val="353535"/>
          <w:lang w:val="en-US"/>
        </w:rPr>
        <w:t xml:space="preserve"> – presentation </w:t>
      </w:r>
      <w:r w:rsidR="00281988" w:rsidRPr="00FD6A81">
        <w:rPr>
          <w:rFonts w:ascii="Arial" w:hAnsi="Arial" w:cs="Arial"/>
          <w:color w:val="353535"/>
          <w:lang w:val="en-US"/>
        </w:rPr>
        <w:t xml:space="preserve"> </w:t>
      </w:r>
    </w:p>
    <w:p w14:paraId="3FFFD1C0" w14:textId="541E9701" w:rsidR="006E7C39" w:rsidRPr="00FD6A81" w:rsidRDefault="006E7C39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</w:p>
    <w:p w14:paraId="55594BCE" w14:textId="3493DC8D" w:rsidR="00281988" w:rsidRPr="00FD6A81" w:rsidRDefault="006E7C39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  <w:r w:rsidRPr="00FD6A81">
        <w:rPr>
          <w:rFonts w:ascii="Arial" w:hAnsi="Arial" w:cs="Arial"/>
          <w:color w:val="353535"/>
          <w:lang w:val="en-US"/>
        </w:rPr>
        <w:t>-</w:t>
      </w:r>
      <w:r w:rsidR="00281988" w:rsidRPr="00FD6A81">
        <w:rPr>
          <w:rFonts w:ascii="Arial" w:hAnsi="Arial" w:cs="Arial"/>
          <w:color w:val="353535"/>
          <w:lang w:val="en-US"/>
        </w:rPr>
        <w:t xml:space="preserve">No improvements are needed for the moment. </w:t>
      </w:r>
    </w:p>
    <w:p w14:paraId="5E4BDD11" w14:textId="77777777" w:rsidR="00281988" w:rsidRPr="00FD6A81" w:rsidRDefault="00281988" w:rsidP="00FD6A81">
      <w:pPr>
        <w:autoSpaceDE w:val="0"/>
        <w:autoSpaceDN w:val="0"/>
        <w:adjustRightInd w:val="0"/>
        <w:jc w:val="both"/>
        <w:rPr>
          <w:rFonts w:ascii="Arial" w:hAnsi="Arial" w:cs="Arial"/>
          <w:color w:val="353535"/>
          <w:lang w:val="en-US"/>
        </w:rPr>
      </w:pPr>
      <w:r w:rsidRPr="00FD6A81">
        <w:rPr>
          <w:rFonts w:ascii="Arial" w:hAnsi="Arial" w:cs="Arial"/>
          <w:color w:val="353535"/>
          <w:lang w:val="en-US"/>
        </w:rPr>
        <w:t xml:space="preserve">Scrum master closes the retrospective, reminding them what to do next etc. </w:t>
      </w:r>
    </w:p>
    <w:bookmarkEnd w:id="0"/>
    <w:p w14:paraId="6DA5AC27" w14:textId="77777777" w:rsidR="00090801" w:rsidRPr="00FD6A81" w:rsidRDefault="00090801" w:rsidP="00FD6A81">
      <w:pPr>
        <w:jc w:val="both"/>
        <w:rPr>
          <w:rFonts w:ascii="Arial" w:hAnsi="Arial" w:cs="Arial"/>
          <w:lang w:val="en-US"/>
        </w:rPr>
      </w:pPr>
    </w:p>
    <w:sectPr w:rsidR="00090801" w:rsidRPr="00FD6A81" w:rsidSect="0004540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7"/>
    <w:multiLevelType w:val="hybridMultilevel"/>
    <w:tmpl w:val="00000007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8"/>
    <w:multiLevelType w:val="hybridMultilevel"/>
    <w:tmpl w:val="00000008"/>
    <w:lvl w:ilvl="0" w:tplc="000002B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9"/>
    <w:multiLevelType w:val="hybridMultilevel"/>
    <w:tmpl w:val="00000009"/>
    <w:lvl w:ilvl="0" w:tplc="0000032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CC24D71"/>
    <w:multiLevelType w:val="hybridMultilevel"/>
    <w:tmpl w:val="E9C0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74A63"/>
    <w:multiLevelType w:val="hybridMultilevel"/>
    <w:tmpl w:val="E84668A2"/>
    <w:lvl w:ilvl="0" w:tplc="F6E8B48C">
      <w:numFmt w:val="bullet"/>
      <w:lvlText w:val="&gt;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C0650"/>
    <w:multiLevelType w:val="hybridMultilevel"/>
    <w:tmpl w:val="3142223E"/>
    <w:lvl w:ilvl="0" w:tplc="F428313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151CA"/>
    <w:multiLevelType w:val="hybridMultilevel"/>
    <w:tmpl w:val="9F6EBEA6"/>
    <w:lvl w:ilvl="0" w:tplc="158AC9B4">
      <w:numFmt w:val="bullet"/>
      <w:lvlText w:val="-"/>
      <w:lvlJc w:val="left"/>
      <w:pPr>
        <w:ind w:left="108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7849AC"/>
    <w:multiLevelType w:val="hybridMultilevel"/>
    <w:tmpl w:val="0AC43EB0"/>
    <w:lvl w:ilvl="0" w:tplc="B23C4772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375E4"/>
    <w:multiLevelType w:val="hybridMultilevel"/>
    <w:tmpl w:val="42949992"/>
    <w:lvl w:ilvl="0" w:tplc="E1224EF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2507C"/>
    <w:multiLevelType w:val="hybridMultilevel"/>
    <w:tmpl w:val="1F4AD2E6"/>
    <w:lvl w:ilvl="0" w:tplc="B4F6BCD0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10"/>
  </w:num>
  <w:num w:numId="7">
    <w:abstractNumId w:val="9"/>
  </w:num>
  <w:num w:numId="8">
    <w:abstractNumId w:val="6"/>
  </w:num>
  <w:num w:numId="9">
    <w:abstractNumId w:val="2"/>
  </w:num>
  <w:num w:numId="10">
    <w:abstractNumId w:val="3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6F"/>
    <w:rsid w:val="00045404"/>
    <w:rsid w:val="00090801"/>
    <w:rsid w:val="000C59D6"/>
    <w:rsid w:val="00113F09"/>
    <w:rsid w:val="00281988"/>
    <w:rsid w:val="002A21CB"/>
    <w:rsid w:val="00333FCA"/>
    <w:rsid w:val="0036112F"/>
    <w:rsid w:val="00430C21"/>
    <w:rsid w:val="004A75FB"/>
    <w:rsid w:val="006E7C39"/>
    <w:rsid w:val="007D2A7F"/>
    <w:rsid w:val="008A620A"/>
    <w:rsid w:val="00A70D1F"/>
    <w:rsid w:val="00C65105"/>
    <w:rsid w:val="00D00C93"/>
    <w:rsid w:val="00D76441"/>
    <w:rsid w:val="00D80E3B"/>
    <w:rsid w:val="00DF338B"/>
    <w:rsid w:val="00E3226F"/>
    <w:rsid w:val="00EA0EA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CB6865"/>
  <w15:chartTrackingRefBased/>
  <w15:docId w15:val="{FBC1EF8B-6B3B-2E45-9515-AF5C998D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356</Words>
  <Characters>1815</Characters>
  <Application>Microsoft Office Word</Application>
  <DocSecurity>0</DocSecurity>
  <Lines>39</Lines>
  <Paragraphs>11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Florin-Leonard Bordei (280593 ICT)</dc:creator>
  <cp:keywords/>
  <dc:description/>
  <cp:lastModifiedBy>Florin-Leonard Bordei (280593 ICT)</cp:lastModifiedBy>
  <cp:revision>17</cp:revision>
  <dcterms:created xsi:type="dcterms:W3CDTF">2019-06-05T13:10:00Z</dcterms:created>
  <dcterms:modified xsi:type="dcterms:W3CDTF">2019-06-07T01:30:00Z</dcterms:modified>
</cp:coreProperties>
</file>