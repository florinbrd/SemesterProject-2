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1C95F" w14:textId="7F0273D9" w:rsidR="00F13988" w:rsidRPr="00810E2A" w:rsidRDefault="00F13988" w:rsidP="00810E2A">
      <w:pPr>
        <w:autoSpaceDE w:val="0"/>
        <w:autoSpaceDN w:val="0"/>
        <w:adjustRightInd w:val="0"/>
        <w:jc w:val="both"/>
        <w:rPr>
          <w:rFonts w:ascii="Arial" w:hAnsi="Arial" w:cs="Arial"/>
          <w:b/>
          <w:color w:val="353535"/>
          <w:u w:val="single"/>
          <w:lang w:val="en-US"/>
        </w:rPr>
      </w:pPr>
      <w:bookmarkStart w:id="0" w:name="_GoBack"/>
      <w:r w:rsidRPr="00810E2A">
        <w:rPr>
          <w:rFonts w:ascii="Arial" w:hAnsi="Arial" w:cs="Arial"/>
          <w:b/>
          <w:color w:val="353535"/>
          <w:u w:val="single"/>
          <w:lang w:val="en-US"/>
        </w:rPr>
        <w:t>SPRINT #</w:t>
      </w:r>
      <w:r w:rsidR="00E43B87" w:rsidRPr="00810E2A">
        <w:rPr>
          <w:rFonts w:ascii="Arial" w:hAnsi="Arial" w:cs="Arial"/>
          <w:b/>
          <w:color w:val="353535"/>
          <w:u w:val="single"/>
          <w:lang w:val="en-US"/>
        </w:rPr>
        <w:t>6</w:t>
      </w:r>
      <w:r w:rsidRPr="00810E2A">
        <w:rPr>
          <w:rFonts w:ascii="Arial" w:hAnsi="Arial" w:cs="Arial"/>
          <w:b/>
          <w:color w:val="353535"/>
          <w:u w:val="single"/>
          <w:lang w:val="en-US"/>
        </w:rPr>
        <w:t xml:space="preserve"> </w:t>
      </w:r>
    </w:p>
    <w:p w14:paraId="5D111126" w14:textId="77777777" w:rsidR="00F13988" w:rsidRPr="00810E2A" w:rsidRDefault="00F13988" w:rsidP="00810E2A">
      <w:pPr>
        <w:autoSpaceDE w:val="0"/>
        <w:autoSpaceDN w:val="0"/>
        <w:adjustRightInd w:val="0"/>
        <w:jc w:val="both"/>
        <w:rPr>
          <w:rFonts w:ascii="Arial" w:hAnsi="Arial" w:cs="Arial"/>
          <w:b/>
          <w:color w:val="353535"/>
          <w:u w:val="single"/>
          <w:lang w:val="en-US"/>
        </w:rPr>
      </w:pPr>
    </w:p>
    <w:p w14:paraId="686322FC" w14:textId="0CD0FC86"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Sprint 6 - </w:t>
      </w:r>
      <w:r w:rsidRPr="00810E2A">
        <w:rPr>
          <w:rFonts w:ascii="Arial" w:hAnsi="Arial" w:cs="Arial"/>
          <w:b/>
          <w:color w:val="353535"/>
          <w:lang w:val="en-US"/>
        </w:rPr>
        <w:t>meeting #1 – 31/05</w:t>
      </w:r>
    </w:p>
    <w:p w14:paraId="3E42129F" w14:textId="77777777" w:rsidR="00F13988" w:rsidRPr="00810E2A" w:rsidRDefault="00F13988" w:rsidP="00810E2A">
      <w:pPr>
        <w:autoSpaceDE w:val="0"/>
        <w:autoSpaceDN w:val="0"/>
        <w:adjustRightInd w:val="0"/>
        <w:jc w:val="both"/>
        <w:rPr>
          <w:rFonts w:ascii="Arial" w:hAnsi="Arial" w:cs="Arial"/>
          <w:color w:val="353535"/>
          <w:lang w:val="en-US"/>
        </w:rPr>
      </w:pPr>
    </w:p>
    <w:p w14:paraId="07D143AB" w14:textId="21B0426F" w:rsidR="00F13988" w:rsidRPr="00810E2A" w:rsidRDefault="00F13988" w:rsidP="00810E2A">
      <w:pPr>
        <w:autoSpaceDE w:val="0"/>
        <w:autoSpaceDN w:val="0"/>
        <w:adjustRightInd w:val="0"/>
        <w:jc w:val="both"/>
        <w:rPr>
          <w:rFonts w:ascii="Arial" w:hAnsi="Arial" w:cs="Arial"/>
          <w:b/>
          <w:color w:val="353535"/>
          <w:lang w:val="en-US"/>
        </w:rPr>
      </w:pPr>
      <w:r w:rsidRPr="00810E2A">
        <w:rPr>
          <w:rFonts w:ascii="Arial" w:hAnsi="Arial" w:cs="Arial"/>
          <w:b/>
          <w:color w:val="353535"/>
          <w:lang w:val="en-US"/>
        </w:rPr>
        <w:t>REVIEW Meeting</w:t>
      </w:r>
    </w:p>
    <w:p w14:paraId="021DABCD" w14:textId="77777777" w:rsidR="00F13988" w:rsidRPr="00810E2A" w:rsidRDefault="00F13988" w:rsidP="00810E2A">
      <w:pPr>
        <w:autoSpaceDE w:val="0"/>
        <w:autoSpaceDN w:val="0"/>
        <w:adjustRightInd w:val="0"/>
        <w:jc w:val="both"/>
        <w:rPr>
          <w:rFonts w:ascii="Arial" w:hAnsi="Arial" w:cs="Arial"/>
          <w:color w:val="353535"/>
          <w:lang w:val="en-US"/>
        </w:rPr>
      </w:pPr>
    </w:p>
    <w:p w14:paraId="47547F2F"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Product Owner, Scrum Master, team - all present </w:t>
      </w:r>
    </w:p>
    <w:p w14:paraId="0FA01242" w14:textId="77777777" w:rsidR="00F13988" w:rsidRPr="00810E2A" w:rsidRDefault="00F13988" w:rsidP="00810E2A">
      <w:pPr>
        <w:autoSpaceDE w:val="0"/>
        <w:autoSpaceDN w:val="0"/>
        <w:adjustRightInd w:val="0"/>
        <w:jc w:val="both"/>
        <w:rPr>
          <w:rFonts w:ascii="Arial" w:hAnsi="Arial" w:cs="Arial"/>
          <w:color w:val="353535"/>
          <w:lang w:val="en-US"/>
        </w:rPr>
      </w:pPr>
    </w:p>
    <w:p w14:paraId="0AE932D7"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Product owner opens the presentation by discussing what it was needed to achieve in this sprint and why it was important to do it. He takes user story one by one from the sprint backlog to review the purpose and scope of each user story. </w:t>
      </w:r>
    </w:p>
    <w:p w14:paraId="2F5012CF" w14:textId="77777777" w:rsidR="00F13988" w:rsidRPr="00810E2A" w:rsidRDefault="00F13988" w:rsidP="00810E2A">
      <w:pPr>
        <w:autoSpaceDE w:val="0"/>
        <w:autoSpaceDN w:val="0"/>
        <w:adjustRightInd w:val="0"/>
        <w:jc w:val="both"/>
        <w:rPr>
          <w:rFonts w:ascii="Arial" w:hAnsi="Arial" w:cs="Arial"/>
          <w:color w:val="353535"/>
          <w:lang w:val="en-US"/>
        </w:rPr>
      </w:pPr>
    </w:p>
    <w:p w14:paraId="2DEE6B96" w14:textId="021FD510" w:rsidR="00F13988" w:rsidRPr="00810E2A" w:rsidRDefault="00580323" w:rsidP="00810E2A">
      <w:pPr>
        <w:autoSpaceDE w:val="0"/>
        <w:autoSpaceDN w:val="0"/>
        <w:adjustRightInd w:val="0"/>
        <w:jc w:val="both"/>
        <w:rPr>
          <w:rFonts w:ascii="Arial" w:hAnsi="Arial" w:cs="Arial"/>
          <w:color w:val="353535"/>
          <w:lang w:val="en-US"/>
        </w:rPr>
      </w:pPr>
      <w:proofErr w:type="spellStart"/>
      <w:r w:rsidRPr="00810E2A">
        <w:rPr>
          <w:rFonts w:ascii="Arial" w:hAnsi="Arial" w:cs="Arial"/>
          <w:color w:val="353535"/>
          <w:lang w:val="en-US"/>
        </w:rPr>
        <w:t>Jaume</w:t>
      </w:r>
      <w:proofErr w:type="spellEnd"/>
      <w:r w:rsidR="00F13988" w:rsidRPr="00810E2A">
        <w:rPr>
          <w:rFonts w:ascii="Arial" w:hAnsi="Arial" w:cs="Arial"/>
          <w:color w:val="353535"/>
          <w:lang w:val="en-US"/>
        </w:rPr>
        <w:t xml:space="preserve"> </w:t>
      </w:r>
      <w:r w:rsidR="00BE6B41" w:rsidRPr="00810E2A">
        <w:rPr>
          <w:rFonts w:ascii="Arial" w:hAnsi="Arial" w:cs="Arial"/>
          <w:color w:val="353535"/>
          <w:lang w:val="en-US"/>
        </w:rPr>
        <w:t>and Florin</w:t>
      </w:r>
      <w:r w:rsidR="0097240F" w:rsidRPr="00810E2A">
        <w:rPr>
          <w:rFonts w:ascii="Arial" w:hAnsi="Arial" w:cs="Arial"/>
          <w:color w:val="353535"/>
          <w:lang w:val="en-US"/>
        </w:rPr>
        <w:t xml:space="preserve"> </w:t>
      </w:r>
      <w:r w:rsidR="00F13988" w:rsidRPr="00810E2A">
        <w:rPr>
          <w:rFonts w:ascii="Arial" w:hAnsi="Arial" w:cs="Arial"/>
          <w:color w:val="353535"/>
          <w:lang w:val="en-US"/>
        </w:rPr>
        <w:t>make a tour of the implemented user stories by showing how they work and doing some tests</w:t>
      </w:r>
      <w:r w:rsidR="00C055CF" w:rsidRPr="00810E2A">
        <w:rPr>
          <w:rFonts w:ascii="Arial" w:hAnsi="Arial" w:cs="Arial"/>
          <w:color w:val="353535"/>
          <w:lang w:val="en-US"/>
        </w:rPr>
        <w:t>, which</w:t>
      </w:r>
      <w:r w:rsidR="00F13988" w:rsidRPr="00810E2A">
        <w:rPr>
          <w:rFonts w:ascii="Arial" w:hAnsi="Arial" w:cs="Arial"/>
          <w:color w:val="353535"/>
          <w:lang w:val="en-US"/>
        </w:rPr>
        <w:t xml:space="preserve"> they consider relevant. </w:t>
      </w:r>
    </w:p>
    <w:p w14:paraId="2EA231E9" w14:textId="77777777" w:rsidR="00F13988" w:rsidRPr="00810E2A" w:rsidRDefault="00F13988" w:rsidP="00810E2A">
      <w:pPr>
        <w:autoSpaceDE w:val="0"/>
        <w:autoSpaceDN w:val="0"/>
        <w:adjustRightInd w:val="0"/>
        <w:jc w:val="both"/>
        <w:rPr>
          <w:rFonts w:ascii="Arial" w:hAnsi="Arial" w:cs="Arial"/>
          <w:color w:val="353535"/>
          <w:lang w:val="en-US"/>
        </w:rPr>
      </w:pPr>
    </w:p>
    <w:p w14:paraId="1F617803" w14:textId="421214C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Product owner is trying the new features also and asking more detailed questions or asking for more testing on them. There are no bugs identified. </w:t>
      </w:r>
    </w:p>
    <w:p w14:paraId="7945BFB0" w14:textId="5F0D2296"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There are no ideas that could generate new backlog items or to change other backlog items that are now in the list. </w:t>
      </w:r>
    </w:p>
    <w:p w14:paraId="15F4AE56" w14:textId="66D0C48C" w:rsidR="00F13988" w:rsidRPr="00810E2A" w:rsidRDefault="00F13988" w:rsidP="00810E2A">
      <w:pPr>
        <w:autoSpaceDE w:val="0"/>
        <w:autoSpaceDN w:val="0"/>
        <w:adjustRightInd w:val="0"/>
        <w:jc w:val="both"/>
        <w:rPr>
          <w:rFonts w:ascii="Arial" w:hAnsi="Arial" w:cs="Arial"/>
          <w:color w:val="353535"/>
          <w:lang w:val="en-US"/>
        </w:rPr>
      </w:pPr>
    </w:p>
    <w:p w14:paraId="03D7B069" w14:textId="1FFA1015"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Note for this meeting: Team has moved to a permanent working space. </w:t>
      </w:r>
    </w:p>
    <w:p w14:paraId="40DCD6C6" w14:textId="77777777" w:rsidR="00F13988" w:rsidRPr="00810E2A" w:rsidRDefault="00F13988" w:rsidP="00810E2A">
      <w:pPr>
        <w:autoSpaceDE w:val="0"/>
        <w:autoSpaceDN w:val="0"/>
        <w:adjustRightInd w:val="0"/>
        <w:jc w:val="both"/>
        <w:rPr>
          <w:rFonts w:ascii="Arial" w:hAnsi="Arial" w:cs="Arial"/>
          <w:color w:val="353535"/>
          <w:lang w:val="en-US"/>
        </w:rPr>
      </w:pPr>
    </w:p>
    <w:p w14:paraId="73284198" w14:textId="3627627C" w:rsidR="00F13988" w:rsidRPr="00810E2A" w:rsidRDefault="00F13988" w:rsidP="00810E2A">
      <w:pPr>
        <w:autoSpaceDE w:val="0"/>
        <w:autoSpaceDN w:val="0"/>
        <w:adjustRightInd w:val="0"/>
        <w:jc w:val="both"/>
        <w:rPr>
          <w:rFonts w:ascii="Arial" w:hAnsi="Arial" w:cs="Arial"/>
          <w:b/>
          <w:color w:val="353535"/>
          <w:lang w:val="en-US"/>
        </w:rPr>
      </w:pPr>
      <w:r w:rsidRPr="00810E2A">
        <w:rPr>
          <w:rFonts w:ascii="Arial" w:hAnsi="Arial" w:cs="Arial"/>
          <w:b/>
          <w:color w:val="353535"/>
          <w:lang w:val="en-US"/>
        </w:rPr>
        <w:t xml:space="preserve">PLANNING meeting </w:t>
      </w:r>
    </w:p>
    <w:p w14:paraId="7307A5EB" w14:textId="077523A2" w:rsidR="00F13988" w:rsidRPr="00810E2A" w:rsidRDefault="00F13988" w:rsidP="00810E2A">
      <w:pPr>
        <w:autoSpaceDE w:val="0"/>
        <w:autoSpaceDN w:val="0"/>
        <w:adjustRightInd w:val="0"/>
        <w:jc w:val="both"/>
        <w:rPr>
          <w:rFonts w:ascii="Arial" w:hAnsi="Arial" w:cs="Arial"/>
          <w:color w:val="353535"/>
          <w:lang w:val="en-US"/>
        </w:rPr>
      </w:pPr>
    </w:p>
    <w:p w14:paraId="33E4A9B0" w14:textId="4EC10FD5"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For Sprint 6 we have selected 6 user stories and the team has confirmed its capacity and the availability. </w:t>
      </w:r>
    </w:p>
    <w:p w14:paraId="5F893824" w14:textId="2E3BAE25" w:rsidR="00F13988" w:rsidRPr="00810E2A" w:rsidRDefault="00F13988" w:rsidP="00810E2A">
      <w:pPr>
        <w:autoSpaceDE w:val="0"/>
        <w:autoSpaceDN w:val="0"/>
        <w:adjustRightInd w:val="0"/>
        <w:jc w:val="both"/>
        <w:rPr>
          <w:rFonts w:ascii="Arial" w:hAnsi="Arial" w:cs="Arial"/>
          <w:color w:val="353535"/>
          <w:lang w:val="en-US"/>
        </w:rPr>
      </w:pPr>
    </w:p>
    <w:p w14:paraId="42949EF4" w14:textId="70B0AE05" w:rsidR="00F13988" w:rsidRPr="00810E2A" w:rsidRDefault="00F13988" w:rsidP="00810E2A">
      <w:pPr>
        <w:autoSpaceDE w:val="0"/>
        <w:autoSpaceDN w:val="0"/>
        <w:adjustRightInd w:val="0"/>
        <w:jc w:val="both"/>
        <w:rPr>
          <w:rFonts w:ascii="Arial" w:hAnsi="Arial" w:cs="Arial"/>
          <w:b/>
          <w:color w:val="353535"/>
          <w:lang w:val="en-US"/>
        </w:rPr>
      </w:pPr>
      <w:r w:rsidRPr="00810E2A">
        <w:rPr>
          <w:rFonts w:ascii="Arial" w:hAnsi="Arial" w:cs="Arial"/>
          <w:b/>
          <w:color w:val="353535"/>
          <w:lang w:val="en-US"/>
        </w:rPr>
        <w:t xml:space="preserve">Daily meeting – Day 2 – 01/06 </w:t>
      </w:r>
    </w:p>
    <w:p w14:paraId="4510D713" w14:textId="3217C50D" w:rsidR="00F13988" w:rsidRPr="00810E2A" w:rsidRDefault="00F13988" w:rsidP="00810E2A">
      <w:pPr>
        <w:autoSpaceDE w:val="0"/>
        <w:autoSpaceDN w:val="0"/>
        <w:adjustRightInd w:val="0"/>
        <w:jc w:val="both"/>
        <w:rPr>
          <w:rFonts w:ascii="Arial" w:hAnsi="Arial" w:cs="Arial"/>
          <w:color w:val="353535"/>
          <w:lang w:val="en-US"/>
        </w:rPr>
      </w:pPr>
    </w:p>
    <w:p w14:paraId="54EF52B2" w14:textId="1C47CEB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Team has small things to finalize in the design part and it will move to implementation </w:t>
      </w:r>
    </w:p>
    <w:p w14:paraId="09D205D8" w14:textId="6437FEC1"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No issues to report. </w:t>
      </w:r>
    </w:p>
    <w:p w14:paraId="5D52E7A2" w14:textId="508D271D" w:rsidR="00F13988" w:rsidRPr="00810E2A" w:rsidRDefault="00F13988" w:rsidP="00810E2A">
      <w:pPr>
        <w:autoSpaceDE w:val="0"/>
        <w:autoSpaceDN w:val="0"/>
        <w:adjustRightInd w:val="0"/>
        <w:jc w:val="both"/>
        <w:rPr>
          <w:rFonts w:ascii="Arial" w:hAnsi="Arial" w:cs="Arial"/>
          <w:color w:val="353535"/>
          <w:lang w:val="en-US"/>
        </w:rPr>
      </w:pPr>
    </w:p>
    <w:p w14:paraId="522267A3" w14:textId="00B7D381" w:rsidR="00F13988" w:rsidRPr="00810E2A" w:rsidRDefault="00F13988" w:rsidP="00810E2A">
      <w:pPr>
        <w:autoSpaceDE w:val="0"/>
        <w:autoSpaceDN w:val="0"/>
        <w:adjustRightInd w:val="0"/>
        <w:jc w:val="both"/>
        <w:rPr>
          <w:rFonts w:ascii="Arial" w:hAnsi="Arial" w:cs="Arial"/>
          <w:b/>
          <w:color w:val="353535"/>
          <w:lang w:val="en-US"/>
        </w:rPr>
      </w:pPr>
      <w:r w:rsidRPr="00810E2A">
        <w:rPr>
          <w:rFonts w:ascii="Arial" w:hAnsi="Arial" w:cs="Arial"/>
          <w:b/>
          <w:color w:val="353535"/>
          <w:lang w:val="en-US"/>
        </w:rPr>
        <w:t xml:space="preserve">Daily meeting – Day 3 – 03/06 </w:t>
      </w:r>
    </w:p>
    <w:p w14:paraId="2739A873" w14:textId="69FFFA2D" w:rsidR="00F13988" w:rsidRPr="00810E2A" w:rsidRDefault="00F13988" w:rsidP="00810E2A">
      <w:pPr>
        <w:autoSpaceDE w:val="0"/>
        <w:autoSpaceDN w:val="0"/>
        <w:adjustRightInd w:val="0"/>
        <w:jc w:val="both"/>
        <w:rPr>
          <w:rFonts w:ascii="Arial" w:hAnsi="Arial" w:cs="Arial"/>
          <w:b/>
          <w:color w:val="353535"/>
          <w:lang w:val="en-US"/>
        </w:rPr>
      </w:pPr>
    </w:p>
    <w:p w14:paraId="1C2D70BF" w14:textId="7C5F9C4C"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Team has to finish few tasks in the implementation and move forward with the testing. </w:t>
      </w:r>
    </w:p>
    <w:p w14:paraId="45880F7A" w14:textId="5C1BA830"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No issues to report. </w:t>
      </w:r>
    </w:p>
    <w:p w14:paraId="2C102543" w14:textId="02723D6E" w:rsidR="00F13988" w:rsidRPr="00810E2A" w:rsidRDefault="00F13988" w:rsidP="00810E2A">
      <w:pPr>
        <w:autoSpaceDE w:val="0"/>
        <w:autoSpaceDN w:val="0"/>
        <w:adjustRightInd w:val="0"/>
        <w:jc w:val="both"/>
        <w:rPr>
          <w:rFonts w:ascii="Arial" w:hAnsi="Arial" w:cs="Arial"/>
          <w:color w:val="353535"/>
          <w:lang w:val="en-US"/>
        </w:rPr>
      </w:pPr>
    </w:p>
    <w:p w14:paraId="33F7F87B" w14:textId="33A8ADEC" w:rsidR="00F13988" w:rsidRPr="00810E2A" w:rsidRDefault="00F13988" w:rsidP="00810E2A">
      <w:pPr>
        <w:autoSpaceDE w:val="0"/>
        <w:autoSpaceDN w:val="0"/>
        <w:adjustRightInd w:val="0"/>
        <w:jc w:val="both"/>
        <w:rPr>
          <w:rFonts w:ascii="Arial" w:hAnsi="Arial" w:cs="Arial"/>
          <w:b/>
          <w:color w:val="353535"/>
          <w:lang w:val="en-US"/>
        </w:rPr>
      </w:pPr>
      <w:r w:rsidRPr="00810E2A">
        <w:rPr>
          <w:rFonts w:ascii="Arial" w:hAnsi="Arial" w:cs="Arial"/>
          <w:b/>
          <w:color w:val="353535"/>
          <w:lang w:val="en-US"/>
        </w:rPr>
        <w:t xml:space="preserve">Sprint retrospective meeting </w:t>
      </w:r>
    </w:p>
    <w:p w14:paraId="4B04446D" w14:textId="77777777" w:rsidR="00F13988" w:rsidRPr="00810E2A" w:rsidRDefault="00F13988" w:rsidP="00810E2A">
      <w:pPr>
        <w:autoSpaceDE w:val="0"/>
        <w:autoSpaceDN w:val="0"/>
        <w:adjustRightInd w:val="0"/>
        <w:jc w:val="both"/>
        <w:rPr>
          <w:rFonts w:ascii="Arial" w:hAnsi="Arial" w:cs="Arial"/>
          <w:color w:val="353535"/>
          <w:lang w:val="en-US"/>
        </w:rPr>
      </w:pPr>
    </w:p>
    <w:p w14:paraId="7DC1D6D8" w14:textId="4ABE327F"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Scrum master give</w:t>
      </w:r>
      <w:r w:rsidR="00555789" w:rsidRPr="00810E2A">
        <w:rPr>
          <w:rFonts w:ascii="Arial" w:hAnsi="Arial" w:cs="Arial"/>
          <w:color w:val="353535"/>
          <w:lang w:val="en-US"/>
        </w:rPr>
        <w:t>s</w:t>
      </w:r>
      <w:r w:rsidRPr="00810E2A">
        <w:rPr>
          <w:rFonts w:ascii="Arial" w:hAnsi="Arial" w:cs="Arial"/>
          <w:color w:val="353535"/>
          <w:lang w:val="en-US"/>
        </w:rPr>
        <w:t xml:space="preserve"> a short presentation on the sprint that the team just finished, doing the agenda for the tasks at hand and for the way we’ve worked. </w:t>
      </w:r>
    </w:p>
    <w:p w14:paraId="105C2717" w14:textId="674791A9"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Scrum master do</w:t>
      </w:r>
      <w:r w:rsidR="00A72A59" w:rsidRPr="00810E2A">
        <w:rPr>
          <w:rFonts w:ascii="Arial" w:hAnsi="Arial" w:cs="Arial"/>
          <w:color w:val="353535"/>
          <w:lang w:val="en-US"/>
        </w:rPr>
        <w:t>es</w:t>
      </w:r>
      <w:r w:rsidRPr="00810E2A">
        <w:rPr>
          <w:rFonts w:ascii="Arial" w:hAnsi="Arial" w:cs="Arial"/>
          <w:color w:val="353535"/>
          <w:lang w:val="en-US"/>
        </w:rPr>
        <w:t xml:space="preserve"> a series of check in questions:</w:t>
      </w:r>
    </w:p>
    <w:p w14:paraId="3A545255" w14:textId="77777777" w:rsidR="00F13988" w:rsidRPr="00810E2A" w:rsidRDefault="00F13988" w:rsidP="00810E2A">
      <w:pPr>
        <w:autoSpaceDE w:val="0"/>
        <w:autoSpaceDN w:val="0"/>
        <w:adjustRightInd w:val="0"/>
        <w:jc w:val="both"/>
        <w:rPr>
          <w:rFonts w:ascii="Arial" w:hAnsi="Arial" w:cs="Arial"/>
          <w:color w:val="353535"/>
          <w:lang w:val="en-US"/>
        </w:rPr>
      </w:pPr>
    </w:p>
    <w:p w14:paraId="4FE74A77"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What was the most interesting part of this Scrum?</w:t>
      </w:r>
    </w:p>
    <w:p w14:paraId="77208AEC" w14:textId="77777777" w:rsidR="00F13988" w:rsidRPr="00810E2A" w:rsidRDefault="00F13988" w:rsidP="00810E2A">
      <w:pPr>
        <w:autoSpaceDE w:val="0"/>
        <w:autoSpaceDN w:val="0"/>
        <w:adjustRightInd w:val="0"/>
        <w:jc w:val="both"/>
        <w:rPr>
          <w:rFonts w:ascii="Arial" w:hAnsi="Arial" w:cs="Arial"/>
          <w:color w:val="353535"/>
          <w:lang w:val="en-US"/>
        </w:rPr>
      </w:pPr>
    </w:p>
    <w:p w14:paraId="367E7BD1" w14:textId="3A005126"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Jaime: “What I liked about this Sprint is that we’ve started to work in the performing stage, understanding more how </w:t>
      </w:r>
      <w:proofErr w:type="spellStart"/>
      <w:r w:rsidRPr="00810E2A">
        <w:rPr>
          <w:rFonts w:ascii="Arial" w:hAnsi="Arial" w:cs="Arial"/>
          <w:color w:val="353535"/>
          <w:lang w:val="en-US"/>
        </w:rPr>
        <w:t>Github</w:t>
      </w:r>
      <w:proofErr w:type="spellEnd"/>
      <w:r w:rsidRPr="00810E2A">
        <w:rPr>
          <w:rFonts w:ascii="Arial" w:hAnsi="Arial" w:cs="Arial"/>
          <w:color w:val="353535"/>
          <w:lang w:val="en-US"/>
        </w:rPr>
        <w:t xml:space="preserve"> works and it made everything much easier and team work </w:t>
      </w:r>
      <w:r w:rsidRPr="00810E2A">
        <w:rPr>
          <w:rFonts w:ascii="Arial" w:hAnsi="Arial" w:cs="Arial"/>
          <w:color w:val="353535"/>
          <w:lang w:val="en-US"/>
        </w:rPr>
        <w:lastRenderedPageBreak/>
        <w:t>more effective. Besides that, normal Sprint like always and I am happy to see close to final product”.</w:t>
      </w:r>
    </w:p>
    <w:p w14:paraId="2D60D2F9" w14:textId="77777777" w:rsidR="00F13988" w:rsidRPr="00810E2A" w:rsidRDefault="00F13988" w:rsidP="00810E2A">
      <w:pPr>
        <w:autoSpaceDE w:val="0"/>
        <w:autoSpaceDN w:val="0"/>
        <w:adjustRightInd w:val="0"/>
        <w:jc w:val="both"/>
        <w:rPr>
          <w:rFonts w:ascii="Arial" w:hAnsi="Arial" w:cs="Arial"/>
          <w:color w:val="353535"/>
          <w:lang w:val="en-US"/>
        </w:rPr>
      </w:pPr>
    </w:p>
    <w:p w14:paraId="768A7052"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Florin: “Agrees with the rest of the group that the new working space had made a big impact on our working methods and interpersonal relationships. We succeeded eliminating time consuming discussions and we formed a much more united team”.</w:t>
      </w:r>
    </w:p>
    <w:p w14:paraId="38040023" w14:textId="77777777" w:rsidR="00F13988" w:rsidRPr="00810E2A" w:rsidRDefault="00F13988" w:rsidP="00810E2A">
      <w:pPr>
        <w:autoSpaceDE w:val="0"/>
        <w:autoSpaceDN w:val="0"/>
        <w:adjustRightInd w:val="0"/>
        <w:jc w:val="both"/>
        <w:rPr>
          <w:rFonts w:ascii="Arial" w:hAnsi="Arial" w:cs="Arial"/>
          <w:color w:val="353535"/>
          <w:lang w:val="en-US"/>
        </w:rPr>
      </w:pPr>
    </w:p>
    <w:p w14:paraId="0C860C6B"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Kenneth: “The new working space made thing easier to deal with and work more effective”.</w:t>
      </w:r>
    </w:p>
    <w:p w14:paraId="0D972636" w14:textId="77777777" w:rsidR="00F13988" w:rsidRPr="00810E2A" w:rsidRDefault="00F13988" w:rsidP="00810E2A">
      <w:pPr>
        <w:autoSpaceDE w:val="0"/>
        <w:autoSpaceDN w:val="0"/>
        <w:adjustRightInd w:val="0"/>
        <w:jc w:val="both"/>
        <w:rPr>
          <w:rFonts w:ascii="Arial" w:hAnsi="Arial" w:cs="Arial"/>
          <w:color w:val="353535"/>
          <w:lang w:val="en-US"/>
        </w:rPr>
      </w:pPr>
    </w:p>
    <w:p w14:paraId="7AA1A813" w14:textId="0A0700E1" w:rsidR="00F13988" w:rsidRPr="00810E2A" w:rsidRDefault="00F33DC0"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Dave:</w:t>
      </w:r>
      <w:r w:rsidR="00F13988" w:rsidRPr="00810E2A">
        <w:rPr>
          <w:rFonts w:ascii="Arial" w:hAnsi="Arial" w:cs="Arial"/>
          <w:color w:val="353535"/>
          <w:lang w:val="en-US"/>
        </w:rPr>
        <w:t xml:space="preserve"> “New working environment that increased the productivity and we reduced the time</w:t>
      </w:r>
      <w:r w:rsidRPr="00810E2A">
        <w:rPr>
          <w:rFonts w:ascii="Arial" w:hAnsi="Arial" w:cs="Arial"/>
          <w:color w:val="353535"/>
          <w:lang w:val="en-US"/>
        </w:rPr>
        <w:t>-</w:t>
      </w:r>
      <w:r w:rsidR="00F13988" w:rsidRPr="00810E2A">
        <w:rPr>
          <w:rFonts w:ascii="Arial" w:hAnsi="Arial" w:cs="Arial"/>
          <w:color w:val="353535"/>
          <w:lang w:val="en-US"/>
        </w:rPr>
        <w:t>consuming issues like finding a space to work. Also</w:t>
      </w:r>
      <w:r w:rsidR="00AC43D5" w:rsidRPr="00810E2A">
        <w:rPr>
          <w:rFonts w:ascii="Arial" w:hAnsi="Arial" w:cs="Arial"/>
          <w:color w:val="353535"/>
          <w:lang w:val="en-US"/>
        </w:rPr>
        <w:t xml:space="preserve"> it is</w:t>
      </w:r>
      <w:r w:rsidR="00F13988" w:rsidRPr="00810E2A">
        <w:rPr>
          <w:rFonts w:ascii="Arial" w:hAnsi="Arial" w:cs="Arial"/>
          <w:color w:val="353535"/>
          <w:lang w:val="en-US"/>
        </w:rPr>
        <w:t xml:space="preserve"> nice to have lunch together, </w:t>
      </w:r>
      <w:r w:rsidR="00AC43D5" w:rsidRPr="00810E2A">
        <w:rPr>
          <w:rFonts w:ascii="Arial" w:hAnsi="Arial" w:cs="Arial"/>
          <w:color w:val="353535"/>
          <w:lang w:val="en-US"/>
        </w:rPr>
        <w:t xml:space="preserve">because it </w:t>
      </w:r>
      <w:r w:rsidR="00F13988" w:rsidRPr="00810E2A">
        <w:rPr>
          <w:rFonts w:ascii="Arial" w:hAnsi="Arial" w:cs="Arial"/>
          <w:color w:val="353535"/>
          <w:lang w:val="en-US"/>
        </w:rPr>
        <w:t>b</w:t>
      </w:r>
      <w:r w:rsidR="00AC43D5" w:rsidRPr="00810E2A">
        <w:rPr>
          <w:rFonts w:ascii="Arial" w:hAnsi="Arial" w:cs="Arial"/>
          <w:color w:val="353535"/>
          <w:lang w:val="en-US"/>
        </w:rPr>
        <w:t>rings</w:t>
      </w:r>
      <w:r w:rsidR="00F13988" w:rsidRPr="00810E2A">
        <w:rPr>
          <w:rFonts w:ascii="Arial" w:hAnsi="Arial" w:cs="Arial"/>
          <w:color w:val="353535"/>
          <w:lang w:val="en-US"/>
        </w:rPr>
        <w:t xml:space="preserve"> the team together”. </w:t>
      </w:r>
    </w:p>
    <w:p w14:paraId="26B9E587" w14:textId="77777777" w:rsidR="00F13988" w:rsidRPr="00810E2A" w:rsidRDefault="00F13988" w:rsidP="00810E2A">
      <w:pPr>
        <w:autoSpaceDE w:val="0"/>
        <w:autoSpaceDN w:val="0"/>
        <w:adjustRightInd w:val="0"/>
        <w:jc w:val="both"/>
        <w:rPr>
          <w:rFonts w:ascii="Arial" w:hAnsi="Arial" w:cs="Arial"/>
          <w:color w:val="353535"/>
          <w:lang w:val="en-US"/>
        </w:rPr>
      </w:pPr>
    </w:p>
    <w:p w14:paraId="44A73300" w14:textId="27CF637F"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Everything is complete</w:t>
      </w:r>
      <w:r w:rsidR="009D2F77" w:rsidRPr="00810E2A">
        <w:rPr>
          <w:rFonts w:ascii="Arial" w:hAnsi="Arial" w:cs="Arial"/>
          <w:color w:val="353535"/>
          <w:lang w:val="en-US"/>
        </w:rPr>
        <w:t>d</w:t>
      </w:r>
      <w:r w:rsidRPr="00810E2A">
        <w:rPr>
          <w:rFonts w:ascii="Arial" w:hAnsi="Arial" w:cs="Arial"/>
          <w:color w:val="353535"/>
          <w:lang w:val="en-US"/>
        </w:rPr>
        <w:t xml:space="preserve">, unless the Product Owner has some issues to discuss about it in the Review meeting. </w:t>
      </w:r>
    </w:p>
    <w:p w14:paraId="5D5C615D" w14:textId="77777777" w:rsidR="00F13988" w:rsidRPr="00810E2A" w:rsidRDefault="00F13988" w:rsidP="00810E2A">
      <w:pPr>
        <w:autoSpaceDE w:val="0"/>
        <w:autoSpaceDN w:val="0"/>
        <w:adjustRightInd w:val="0"/>
        <w:jc w:val="both"/>
        <w:rPr>
          <w:rFonts w:ascii="Arial" w:hAnsi="Arial" w:cs="Arial"/>
          <w:color w:val="353535"/>
          <w:lang w:val="en-US"/>
        </w:rPr>
      </w:pPr>
    </w:p>
    <w:p w14:paraId="3C1008DF"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What worked well: </w:t>
      </w:r>
    </w:p>
    <w:p w14:paraId="4E3135EB" w14:textId="77777777" w:rsidR="00F13988" w:rsidRPr="00810E2A" w:rsidRDefault="00F13988" w:rsidP="00810E2A">
      <w:pPr>
        <w:numPr>
          <w:ilvl w:val="0"/>
          <w:numId w:val="12"/>
        </w:numPr>
        <w:autoSpaceDE w:val="0"/>
        <w:autoSpaceDN w:val="0"/>
        <w:adjustRightInd w:val="0"/>
        <w:ind w:left="0" w:firstLine="0"/>
        <w:jc w:val="both"/>
        <w:rPr>
          <w:rFonts w:ascii="Arial" w:hAnsi="Arial" w:cs="Arial"/>
          <w:color w:val="353535"/>
          <w:lang w:val="en-US"/>
        </w:rPr>
      </w:pPr>
      <w:r w:rsidRPr="00810E2A">
        <w:rPr>
          <w:rFonts w:ascii="Arial" w:hAnsi="Arial" w:cs="Arial"/>
          <w:color w:val="353535"/>
          <w:lang w:val="en-US"/>
        </w:rPr>
        <w:t xml:space="preserve">Working environment </w:t>
      </w:r>
    </w:p>
    <w:p w14:paraId="50EE4938" w14:textId="77777777" w:rsidR="00F13988" w:rsidRPr="00810E2A" w:rsidRDefault="00F13988" w:rsidP="00810E2A">
      <w:pPr>
        <w:numPr>
          <w:ilvl w:val="0"/>
          <w:numId w:val="12"/>
        </w:numPr>
        <w:autoSpaceDE w:val="0"/>
        <w:autoSpaceDN w:val="0"/>
        <w:adjustRightInd w:val="0"/>
        <w:ind w:left="0" w:firstLine="0"/>
        <w:jc w:val="both"/>
        <w:rPr>
          <w:rFonts w:ascii="Arial" w:hAnsi="Arial" w:cs="Arial"/>
          <w:color w:val="353535"/>
          <w:lang w:val="en-US"/>
        </w:rPr>
      </w:pPr>
      <w:r w:rsidRPr="00810E2A">
        <w:rPr>
          <w:rFonts w:ascii="Arial" w:hAnsi="Arial" w:cs="Arial"/>
          <w:color w:val="353535"/>
          <w:lang w:val="en-US"/>
        </w:rPr>
        <w:t xml:space="preserve">Cooperation </w:t>
      </w:r>
    </w:p>
    <w:p w14:paraId="607BC2CE" w14:textId="77777777" w:rsidR="00F13988" w:rsidRPr="00810E2A" w:rsidRDefault="00F13988" w:rsidP="00810E2A">
      <w:pPr>
        <w:numPr>
          <w:ilvl w:val="0"/>
          <w:numId w:val="12"/>
        </w:numPr>
        <w:autoSpaceDE w:val="0"/>
        <w:autoSpaceDN w:val="0"/>
        <w:adjustRightInd w:val="0"/>
        <w:ind w:left="0" w:firstLine="0"/>
        <w:jc w:val="both"/>
        <w:rPr>
          <w:rFonts w:ascii="Arial" w:hAnsi="Arial" w:cs="Arial"/>
          <w:color w:val="353535"/>
          <w:lang w:val="en-US"/>
        </w:rPr>
      </w:pPr>
      <w:r w:rsidRPr="00810E2A">
        <w:rPr>
          <w:rFonts w:ascii="Arial" w:hAnsi="Arial" w:cs="Arial"/>
          <w:color w:val="353535"/>
          <w:lang w:val="en-US"/>
        </w:rPr>
        <w:t xml:space="preserve">General efficiency with </w:t>
      </w:r>
      <w:proofErr w:type="spellStart"/>
      <w:r w:rsidRPr="00810E2A">
        <w:rPr>
          <w:rFonts w:ascii="Arial" w:hAnsi="Arial" w:cs="Arial"/>
          <w:color w:val="353535"/>
          <w:lang w:val="en-US"/>
        </w:rPr>
        <w:t>Github</w:t>
      </w:r>
      <w:proofErr w:type="spellEnd"/>
      <w:r w:rsidRPr="00810E2A">
        <w:rPr>
          <w:rFonts w:ascii="Arial" w:hAnsi="Arial" w:cs="Arial"/>
          <w:color w:val="353535"/>
          <w:lang w:val="en-US"/>
        </w:rPr>
        <w:t xml:space="preserve"> </w:t>
      </w:r>
    </w:p>
    <w:p w14:paraId="06ED5466" w14:textId="77777777" w:rsidR="00F13988" w:rsidRPr="00810E2A" w:rsidRDefault="00F13988" w:rsidP="00810E2A">
      <w:pPr>
        <w:numPr>
          <w:ilvl w:val="0"/>
          <w:numId w:val="12"/>
        </w:numPr>
        <w:autoSpaceDE w:val="0"/>
        <w:autoSpaceDN w:val="0"/>
        <w:adjustRightInd w:val="0"/>
        <w:ind w:left="0" w:firstLine="0"/>
        <w:jc w:val="both"/>
        <w:rPr>
          <w:rFonts w:ascii="Arial" w:hAnsi="Arial" w:cs="Arial"/>
          <w:color w:val="353535"/>
          <w:lang w:val="en-US"/>
        </w:rPr>
      </w:pPr>
      <w:r w:rsidRPr="00810E2A">
        <w:rPr>
          <w:rFonts w:ascii="Arial" w:hAnsi="Arial" w:cs="Arial"/>
          <w:color w:val="353535"/>
          <w:lang w:val="en-US"/>
        </w:rPr>
        <w:t xml:space="preserve">A full understanding of the phases necessary prior to deployment </w:t>
      </w:r>
    </w:p>
    <w:p w14:paraId="59CB6E52" w14:textId="77777777" w:rsidR="00F13988" w:rsidRPr="00810E2A" w:rsidRDefault="00F13988" w:rsidP="00810E2A">
      <w:pPr>
        <w:autoSpaceDE w:val="0"/>
        <w:autoSpaceDN w:val="0"/>
        <w:adjustRightInd w:val="0"/>
        <w:jc w:val="both"/>
        <w:rPr>
          <w:rFonts w:ascii="Arial" w:hAnsi="Arial" w:cs="Arial"/>
          <w:color w:val="353535"/>
          <w:lang w:val="en-US"/>
        </w:rPr>
      </w:pPr>
    </w:p>
    <w:p w14:paraId="6C543280"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What needs improvement:</w:t>
      </w:r>
    </w:p>
    <w:p w14:paraId="75225C39" w14:textId="77777777" w:rsidR="00F13988" w:rsidRPr="00810E2A" w:rsidRDefault="00F13988" w:rsidP="00810E2A">
      <w:pPr>
        <w:numPr>
          <w:ilvl w:val="0"/>
          <w:numId w:val="13"/>
        </w:numPr>
        <w:autoSpaceDE w:val="0"/>
        <w:autoSpaceDN w:val="0"/>
        <w:adjustRightInd w:val="0"/>
        <w:ind w:left="0" w:firstLine="0"/>
        <w:jc w:val="both"/>
        <w:rPr>
          <w:rFonts w:ascii="Arial" w:hAnsi="Arial" w:cs="Arial"/>
          <w:color w:val="353535"/>
          <w:lang w:val="en-US"/>
        </w:rPr>
      </w:pPr>
      <w:r w:rsidRPr="00810E2A">
        <w:rPr>
          <w:rFonts w:ascii="Arial" w:hAnsi="Arial" w:cs="Arial"/>
          <w:color w:val="353535"/>
          <w:lang w:val="en-US"/>
        </w:rPr>
        <w:t xml:space="preserve">Team has no suggestion on further improvements at this moment </w:t>
      </w:r>
    </w:p>
    <w:p w14:paraId="4238DD22"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-&gt; No solutions identified for what needs improvements </w:t>
      </w:r>
    </w:p>
    <w:p w14:paraId="1A8846E2" w14:textId="77777777" w:rsidR="00F13988" w:rsidRPr="00810E2A" w:rsidRDefault="00F13988" w:rsidP="00810E2A">
      <w:pPr>
        <w:autoSpaceDE w:val="0"/>
        <w:autoSpaceDN w:val="0"/>
        <w:adjustRightInd w:val="0"/>
        <w:jc w:val="both"/>
        <w:rPr>
          <w:rFonts w:ascii="Arial" w:hAnsi="Arial" w:cs="Arial"/>
          <w:color w:val="353535"/>
          <w:lang w:val="en-US"/>
        </w:rPr>
      </w:pPr>
    </w:p>
    <w:p w14:paraId="7914044B" w14:textId="77777777" w:rsidR="00F13988" w:rsidRPr="00810E2A" w:rsidRDefault="00F13988" w:rsidP="00810E2A">
      <w:pPr>
        <w:autoSpaceDE w:val="0"/>
        <w:autoSpaceDN w:val="0"/>
        <w:adjustRightInd w:val="0"/>
        <w:jc w:val="both"/>
        <w:rPr>
          <w:rFonts w:ascii="Arial" w:hAnsi="Arial" w:cs="Arial"/>
          <w:color w:val="353535"/>
          <w:lang w:val="en-US"/>
        </w:rPr>
      </w:pPr>
      <w:r w:rsidRPr="00810E2A">
        <w:rPr>
          <w:rFonts w:ascii="Arial" w:hAnsi="Arial" w:cs="Arial"/>
          <w:color w:val="353535"/>
          <w:lang w:val="en-US"/>
        </w:rPr>
        <w:t xml:space="preserve">Scrum master closes the retrospective by going through what has been discussed in the meeting. </w:t>
      </w:r>
    </w:p>
    <w:p w14:paraId="73AB6060" w14:textId="77777777" w:rsidR="00F13988" w:rsidRPr="00810E2A" w:rsidRDefault="00F13988" w:rsidP="00810E2A">
      <w:pPr>
        <w:autoSpaceDE w:val="0"/>
        <w:autoSpaceDN w:val="0"/>
        <w:adjustRightInd w:val="0"/>
        <w:jc w:val="both"/>
        <w:rPr>
          <w:rFonts w:ascii="Arial" w:hAnsi="Arial" w:cs="Arial"/>
          <w:color w:val="353535"/>
          <w:lang w:val="en-US"/>
        </w:rPr>
      </w:pPr>
    </w:p>
    <w:p w14:paraId="2A189F2C" w14:textId="0D9F32A7" w:rsidR="00F13988" w:rsidRPr="00810E2A" w:rsidRDefault="00F13988" w:rsidP="00810E2A">
      <w:pPr>
        <w:autoSpaceDE w:val="0"/>
        <w:autoSpaceDN w:val="0"/>
        <w:adjustRightInd w:val="0"/>
        <w:jc w:val="both"/>
        <w:rPr>
          <w:rFonts w:ascii="Arial" w:hAnsi="Arial" w:cs="Arial"/>
          <w:color w:val="353535"/>
          <w:lang w:val="en-US"/>
        </w:rPr>
      </w:pPr>
    </w:p>
    <w:p w14:paraId="2F66F813" w14:textId="77777777" w:rsidR="00F13988" w:rsidRPr="00810E2A" w:rsidRDefault="00F13988" w:rsidP="00810E2A">
      <w:pPr>
        <w:autoSpaceDE w:val="0"/>
        <w:autoSpaceDN w:val="0"/>
        <w:adjustRightInd w:val="0"/>
        <w:jc w:val="both"/>
        <w:rPr>
          <w:rFonts w:ascii="Arial" w:hAnsi="Arial" w:cs="Arial"/>
          <w:color w:val="353535"/>
          <w:lang w:val="en-US"/>
        </w:rPr>
      </w:pPr>
    </w:p>
    <w:p w14:paraId="6A6951FD" w14:textId="77777777" w:rsidR="00F13988" w:rsidRPr="00810E2A" w:rsidRDefault="00F13988" w:rsidP="00810E2A">
      <w:pPr>
        <w:autoSpaceDE w:val="0"/>
        <w:autoSpaceDN w:val="0"/>
        <w:adjustRightInd w:val="0"/>
        <w:jc w:val="both"/>
        <w:rPr>
          <w:rFonts w:ascii="Arial" w:hAnsi="Arial" w:cs="Arial"/>
          <w:color w:val="353535"/>
          <w:lang w:val="en-US"/>
        </w:rPr>
      </w:pPr>
    </w:p>
    <w:p w14:paraId="657B34CB" w14:textId="77777777" w:rsidR="00F13988" w:rsidRPr="00810E2A" w:rsidRDefault="00F13988" w:rsidP="00810E2A">
      <w:pPr>
        <w:autoSpaceDE w:val="0"/>
        <w:autoSpaceDN w:val="0"/>
        <w:adjustRightInd w:val="0"/>
        <w:jc w:val="both"/>
        <w:rPr>
          <w:rFonts w:ascii="Arial" w:hAnsi="Arial" w:cs="Arial"/>
          <w:color w:val="353535"/>
          <w:lang w:val="en-US"/>
        </w:rPr>
      </w:pPr>
    </w:p>
    <w:p w14:paraId="42A54070" w14:textId="77777777" w:rsidR="00F13988" w:rsidRPr="00810E2A" w:rsidRDefault="00F13988" w:rsidP="00810E2A">
      <w:pPr>
        <w:autoSpaceDE w:val="0"/>
        <w:autoSpaceDN w:val="0"/>
        <w:adjustRightInd w:val="0"/>
        <w:jc w:val="both"/>
        <w:rPr>
          <w:rFonts w:ascii="Arial" w:hAnsi="Arial" w:cs="Arial"/>
          <w:color w:val="353535"/>
          <w:lang w:val="en-US"/>
        </w:rPr>
      </w:pPr>
    </w:p>
    <w:p w14:paraId="58A5E9B8" w14:textId="77777777" w:rsidR="00F13988" w:rsidRPr="00810E2A" w:rsidRDefault="00F13988" w:rsidP="00810E2A">
      <w:pPr>
        <w:autoSpaceDE w:val="0"/>
        <w:autoSpaceDN w:val="0"/>
        <w:adjustRightInd w:val="0"/>
        <w:jc w:val="both"/>
        <w:rPr>
          <w:rFonts w:ascii="Arial" w:hAnsi="Arial" w:cs="Arial"/>
          <w:color w:val="353535"/>
          <w:lang w:val="en-US"/>
        </w:rPr>
      </w:pPr>
    </w:p>
    <w:bookmarkEnd w:id="0"/>
    <w:p w14:paraId="6DA5AC27" w14:textId="77777777" w:rsidR="00090801" w:rsidRPr="00810E2A" w:rsidRDefault="00090801" w:rsidP="00810E2A">
      <w:pPr>
        <w:jc w:val="both"/>
        <w:rPr>
          <w:rFonts w:ascii="Arial" w:hAnsi="Arial" w:cs="Arial"/>
          <w:lang w:val="en-US"/>
        </w:rPr>
      </w:pPr>
    </w:p>
    <w:sectPr w:rsidR="00090801" w:rsidRPr="00810E2A"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74A63"/>
    <w:multiLevelType w:val="hybridMultilevel"/>
    <w:tmpl w:val="E84668A2"/>
    <w:lvl w:ilvl="0" w:tplc="F6E8B48C">
      <w:numFmt w:val="bullet"/>
      <w:lvlText w:val="&gt;"/>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7849AC"/>
    <w:multiLevelType w:val="hybridMultilevel"/>
    <w:tmpl w:val="0AC43EB0"/>
    <w:lvl w:ilvl="0" w:tplc="B23C477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375E4"/>
    <w:multiLevelType w:val="hybridMultilevel"/>
    <w:tmpl w:val="42949992"/>
    <w:lvl w:ilvl="0" w:tplc="E1224EFA">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1"/>
  </w:num>
  <w:num w:numId="6">
    <w:abstractNumId w:val="12"/>
  </w:num>
  <w:num w:numId="7">
    <w:abstractNumId w:val="11"/>
  </w:num>
  <w:num w:numId="8">
    <w:abstractNumId w:val="8"/>
  </w:num>
  <w:num w:numId="9">
    <w:abstractNumId w:val="2"/>
  </w:num>
  <w:num w:numId="10">
    <w:abstractNumId w:val="3"/>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F"/>
    <w:rsid w:val="00045404"/>
    <w:rsid w:val="00090801"/>
    <w:rsid w:val="00281988"/>
    <w:rsid w:val="004A75FB"/>
    <w:rsid w:val="00555789"/>
    <w:rsid w:val="00580323"/>
    <w:rsid w:val="005A6A5E"/>
    <w:rsid w:val="006C1ADC"/>
    <w:rsid w:val="006E6979"/>
    <w:rsid w:val="00810E2A"/>
    <w:rsid w:val="0097240F"/>
    <w:rsid w:val="009D2F77"/>
    <w:rsid w:val="00A70D1F"/>
    <w:rsid w:val="00A72A59"/>
    <w:rsid w:val="00A7585B"/>
    <w:rsid w:val="00AC43D5"/>
    <w:rsid w:val="00B939AD"/>
    <w:rsid w:val="00BE6B41"/>
    <w:rsid w:val="00C055CF"/>
    <w:rsid w:val="00D00C93"/>
    <w:rsid w:val="00D80E3B"/>
    <w:rsid w:val="00E3226F"/>
    <w:rsid w:val="00E43B87"/>
    <w:rsid w:val="00F13988"/>
    <w:rsid w:val="00F33D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865"/>
  <w15:chartTrackingRefBased/>
  <w15:docId w15:val="{FBC1EF8B-6B3B-2E45-9515-AF5C998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470</Words>
  <Characters>2394</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17</cp:revision>
  <dcterms:created xsi:type="dcterms:W3CDTF">2019-06-05T13:31:00Z</dcterms:created>
  <dcterms:modified xsi:type="dcterms:W3CDTF">2019-06-07T01:31:00Z</dcterms:modified>
</cp:coreProperties>
</file>