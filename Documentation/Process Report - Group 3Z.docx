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Pr="008E3F54" w:rsidRDefault="00B92F28" w:rsidP="00B92F28">
      <w:pPr>
        <w:spacing w:after="160" w:line="240" w:lineRule="auto"/>
        <w:jc w:val="both"/>
        <w:rPr>
          <w:b/>
          <w:sz w:val="32"/>
          <w:szCs w:val="32"/>
          <w:lang w:val="en-US"/>
        </w:rPr>
      </w:pPr>
      <w:bookmarkStart w:id="0" w:name="_Toc486598983"/>
    </w:p>
    <w:p w14:paraId="59F31FA4" w14:textId="77777777" w:rsidR="00B92F28" w:rsidRPr="008E3F54" w:rsidRDefault="00B92F28" w:rsidP="00B92F28">
      <w:pPr>
        <w:spacing w:after="160" w:line="240" w:lineRule="auto"/>
        <w:jc w:val="both"/>
        <w:rPr>
          <w:b/>
          <w:sz w:val="32"/>
          <w:szCs w:val="32"/>
          <w:lang w:val="en-US"/>
        </w:rPr>
      </w:pPr>
    </w:p>
    <w:p w14:paraId="0CE9B09F" w14:textId="77777777" w:rsidR="00B92F28" w:rsidRPr="008E3F54" w:rsidRDefault="00B92F28" w:rsidP="00B92F28">
      <w:pPr>
        <w:spacing w:after="160" w:line="240" w:lineRule="auto"/>
        <w:jc w:val="both"/>
        <w:rPr>
          <w:b/>
          <w:sz w:val="32"/>
          <w:szCs w:val="32"/>
          <w:lang w:val="en-US"/>
        </w:rPr>
      </w:pPr>
    </w:p>
    <w:p w14:paraId="79588466" w14:textId="283BF582" w:rsidR="00C6467F" w:rsidRPr="008E3F54" w:rsidRDefault="0095693D" w:rsidP="00B92F28">
      <w:pPr>
        <w:spacing w:after="160" w:line="240" w:lineRule="auto"/>
        <w:jc w:val="center"/>
        <w:rPr>
          <w:b/>
          <w:sz w:val="32"/>
          <w:szCs w:val="32"/>
          <w:lang w:val="en-US"/>
        </w:rPr>
      </w:pPr>
      <w:r w:rsidRPr="008E3F54">
        <w:rPr>
          <w:b/>
          <w:sz w:val="32"/>
          <w:szCs w:val="32"/>
          <w:lang w:val="en-US"/>
        </w:rPr>
        <w:t>Process Report</w:t>
      </w:r>
    </w:p>
    <w:p w14:paraId="60E31728" w14:textId="0F2D989E" w:rsidR="00C6467F" w:rsidRPr="008E3F54" w:rsidRDefault="00F02C65" w:rsidP="00B92F28">
      <w:pPr>
        <w:spacing w:after="160" w:line="240" w:lineRule="auto"/>
        <w:jc w:val="center"/>
        <w:rPr>
          <w:b/>
          <w:sz w:val="28"/>
          <w:szCs w:val="28"/>
          <w:lang w:val="en-US"/>
        </w:rPr>
      </w:pPr>
      <w:proofErr w:type="spellStart"/>
      <w:r w:rsidRPr="008E3F54">
        <w:rPr>
          <w:b/>
          <w:sz w:val="28"/>
          <w:szCs w:val="28"/>
          <w:lang w:val="en-US"/>
        </w:rPr>
        <w:t>AceMarket</w:t>
      </w:r>
      <w:proofErr w:type="spellEnd"/>
      <w:r w:rsidRPr="008E3F54">
        <w:rPr>
          <w:b/>
          <w:sz w:val="28"/>
          <w:szCs w:val="28"/>
          <w:lang w:val="en-US"/>
        </w:rPr>
        <w:t xml:space="preserve"> Business Enterprise Platform</w:t>
      </w:r>
    </w:p>
    <w:p w14:paraId="553DB335" w14:textId="77777777" w:rsidR="00C6467F" w:rsidRPr="008E3F54" w:rsidRDefault="00C6467F" w:rsidP="00B92F28">
      <w:pPr>
        <w:spacing w:after="160" w:line="259" w:lineRule="auto"/>
        <w:jc w:val="center"/>
        <w:rPr>
          <w:b/>
          <w:sz w:val="28"/>
          <w:szCs w:val="28"/>
          <w:lang w:val="en-US"/>
        </w:rPr>
      </w:pPr>
    </w:p>
    <w:p w14:paraId="47F6C9FF" w14:textId="7D171F55" w:rsidR="00B92F28" w:rsidRPr="008E3F54" w:rsidRDefault="00F02C65" w:rsidP="00B92F28">
      <w:pPr>
        <w:spacing w:after="160" w:line="259" w:lineRule="auto"/>
        <w:jc w:val="center"/>
        <w:rPr>
          <w:b/>
          <w:sz w:val="32"/>
          <w:szCs w:val="32"/>
          <w:lang w:val="en-US"/>
        </w:rPr>
      </w:pPr>
      <w:r w:rsidRPr="008E3F54">
        <w:rPr>
          <w:b/>
          <w:sz w:val="32"/>
          <w:szCs w:val="32"/>
          <w:lang w:val="en-US"/>
        </w:rPr>
        <w:t xml:space="preserve">Authors: </w:t>
      </w:r>
    </w:p>
    <w:p w14:paraId="7B1A0399" w14:textId="7116C77E" w:rsidR="00F02C65" w:rsidRPr="008E3F54" w:rsidRDefault="00F02C65" w:rsidP="00B92F28">
      <w:pPr>
        <w:spacing w:after="160" w:line="259" w:lineRule="auto"/>
        <w:jc w:val="center"/>
        <w:rPr>
          <w:b/>
          <w:sz w:val="32"/>
          <w:szCs w:val="32"/>
          <w:lang w:val="en-US"/>
        </w:rPr>
      </w:pPr>
      <w:r w:rsidRPr="008E3F54">
        <w:rPr>
          <w:b/>
          <w:sz w:val="32"/>
          <w:szCs w:val="32"/>
          <w:lang w:val="en-US"/>
        </w:rPr>
        <w:t>Kenneth Jensen, 280269</w:t>
      </w:r>
    </w:p>
    <w:p w14:paraId="11F01B98" w14:textId="21396A9B" w:rsidR="00F02C65" w:rsidRPr="008E3F54" w:rsidRDefault="00F02C65" w:rsidP="00B92F28">
      <w:pPr>
        <w:spacing w:after="160" w:line="259" w:lineRule="auto"/>
        <w:jc w:val="center"/>
        <w:rPr>
          <w:b/>
          <w:sz w:val="32"/>
          <w:szCs w:val="32"/>
          <w:lang w:val="en-US"/>
        </w:rPr>
      </w:pPr>
      <w:r w:rsidRPr="008E3F54">
        <w:rPr>
          <w:b/>
          <w:sz w:val="32"/>
          <w:szCs w:val="32"/>
          <w:lang w:val="en-US"/>
        </w:rPr>
        <w:t>Florin Bordei, 280593</w:t>
      </w:r>
    </w:p>
    <w:p w14:paraId="32BB6DB0" w14:textId="7F35CA2C" w:rsidR="00F02C65" w:rsidRPr="008E3F54" w:rsidRDefault="00F02C65" w:rsidP="00B92F28">
      <w:pPr>
        <w:spacing w:after="160" w:line="259" w:lineRule="auto"/>
        <w:jc w:val="center"/>
        <w:rPr>
          <w:b/>
          <w:sz w:val="32"/>
          <w:szCs w:val="32"/>
          <w:lang w:val="en-US"/>
        </w:rPr>
      </w:pPr>
      <w:r w:rsidRPr="008E3F54">
        <w:rPr>
          <w:b/>
          <w:sz w:val="32"/>
          <w:szCs w:val="32"/>
          <w:lang w:val="en-US"/>
        </w:rPr>
        <w:t>Dave Le, 280071</w:t>
      </w:r>
    </w:p>
    <w:p w14:paraId="4D99FDC8" w14:textId="5CE09B9C" w:rsidR="00F02C65" w:rsidRPr="008E3F54" w:rsidRDefault="00F02C65" w:rsidP="00B92F28">
      <w:pPr>
        <w:spacing w:after="160" w:line="259" w:lineRule="auto"/>
        <w:jc w:val="center"/>
        <w:rPr>
          <w:b/>
          <w:sz w:val="32"/>
          <w:szCs w:val="32"/>
          <w:lang w:val="en-US"/>
        </w:rPr>
      </w:pPr>
      <w:proofErr w:type="spellStart"/>
      <w:r w:rsidRPr="008E3F54">
        <w:rPr>
          <w:b/>
          <w:sz w:val="32"/>
          <w:szCs w:val="32"/>
          <w:lang w:val="en-US"/>
        </w:rPr>
        <w:t>Jaume</w:t>
      </w:r>
      <w:proofErr w:type="spellEnd"/>
      <w:r w:rsidRPr="008E3F54">
        <w:rPr>
          <w:b/>
          <w:sz w:val="32"/>
          <w:szCs w:val="32"/>
          <w:lang w:val="en-US"/>
        </w:rPr>
        <w:t xml:space="preserve"> Lopez, </w:t>
      </w:r>
      <w:r w:rsidR="002B019B" w:rsidRPr="008E3F54">
        <w:rPr>
          <w:b/>
          <w:sz w:val="32"/>
          <w:szCs w:val="32"/>
          <w:lang w:val="en-US"/>
        </w:rPr>
        <w:t>282231</w:t>
      </w:r>
    </w:p>
    <w:p w14:paraId="320B9D60" w14:textId="0938DF06" w:rsidR="00C6467F" w:rsidRPr="008E3F54" w:rsidRDefault="00B046E6" w:rsidP="00C6467F">
      <w:pPr>
        <w:spacing w:after="160" w:line="259" w:lineRule="auto"/>
        <w:jc w:val="center"/>
        <w:rPr>
          <w:b/>
          <w:color w:val="000000" w:themeColor="text1"/>
          <w:sz w:val="32"/>
          <w:szCs w:val="32"/>
          <w:lang w:val="en-US"/>
        </w:rPr>
      </w:pPr>
      <w:r w:rsidRPr="008E3F54">
        <w:rPr>
          <w:b/>
          <w:color w:val="000000" w:themeColor="text1"/>
          <w:sz w:val="32"/>
          <w:szCs w:val="32"/>
          <w:lang w:val="en-US"/>
        </w:rPr>
        <w:t xml:space="preserve">Supervisor: </w:t>
      </w:r>
    </w:p>
    <w:p w14:paraId="65D0A233" w14:textId="2C1F7E30" w:rsidR="00B046E6" w:rsidRPr="008E3F54" w:rsidRDefault="00B046E6" w:rsidP="00C6467F">
      <w:pPr>
        <w:spacing w:after="160" w:line="259" w:lineRule="auto"/>
        <w:jc w:val="center"/>
        <w:rPr>
          <w:b/>
          <w:color w:val="000000" w:themeColor="text1"/>
          <w:sz w:val="32"/>
          <w:szCs w:val="32"/>
          <w:lang w:val="en-US"/>
        </w:rPr>
      </w:pPr>
      <w:r w:rsidRPr="008E3F54">
        <w:rPr>
          <w:b/>
          <w:color w:val="000000" w:themeColor="text1"/>
          <w:sz w:val="32"/>
          <w:szCs w:val="32"/>
          <w:lang w:val="en-US"/>
        </w:rPr>
        <w:t xml:space="preserve">Steffen </w:t>
      </w:r>
      <w:proofErr w:type="spellStart"/>
      <w:r w:rsidRPr="008E3F54">
        <w:rPr>
          <w:b/>
          <w:color w:val="000000" w:themeColor="text1"/>
          <w:sz w:val="32"/>
          <w:szCs w:val="32"/>
          <w:lang w:val="en-US"/>
        </w:rPr>
        <w:t>Vissing</w:t>
      </w:r>
      <w:proofErr w:type="spellEnd"/>
      <w:r w:rsidRPr="008E3F54">
        <w:rPr>
          <w:b/>
          <w:color w:val="000000" w:themeColor="text1"/>
          <w:sz w:val="32"/>
          <w:szCs w:val="32"/>
          <w:lang w:val="en-US"/>
        </w:rPr>
        <w:t xml:space="preserve"> Andersen</w:t>
      </w:r>
    </w:p>
    <w:p w14:paraId="35CA7E3A" w14:textId="77777777" w:rsidR="00F054F3" w:rsidRPr="008E3F54" w:rsidRDefault="00F054F3" w:rsidP="00F054F3">
      <w:pPr>
        <w:spacing w:after="160" w:line="240" w:lineRule="auto"/>
        <w:jc w:val="center"/>
        <w:rPr>
          <w:b/>
          <w:sz w:val="32"/>
          <w:szCs w:val="32"/>
          <w:lang w:val="en-US"/>
        </w:rPr>
      </w:pPr>
    </w:p>
    <w:p w14:paraId="1F3BE7F9" w14:textId="77777777" w:rsidR="00C6467F" w:rsidRPr="008E3F54" w:rsidRDefault="00C6467F" w:rsidP="002B019B">
      <w:pPr>
        <w:spacing w:after="160" w:line="259" w:lineRule="auto"/>
        <w:rPr>
          <w:b/>
          <w:sz w:val="32"/>
          <w:szCs w:val="32"/>
          <w:lang w:val="en-US"/>
        </w:rPr>
      </w:pPr>
    </w:p>
    <w:p w14:paraId="4419C12C" w14:textId="77777777" w:rsidR="00C6467F" w:rsidRPr="008E3F54" w:rsidRDefault="00C6467F" w:rsidP="00B92F28">
      <w:pPr>
        <w:spacing w:after="160" w:line="259" w:lineRule="auto"/>
        <w:jc w:val="center"/>
        <w:rPr>
          <w:b/>
          <w:sz w:val="32"/>
          <w:szCs w:val="32"/>
          <w:lang w:val="en-US"/>
        </w:rPr>
      </w:pPr>
    </w:p>
    <w:p w14:paraId="6B829924" w14:textId="77777777" w:rsidR="00C6467F" w:rsidRPr="008E3F54" w:rsidRDefault="00C6467F" w:rsidP="00B92F28">
      <w:pPr>
        <w:spacing w:after="160" w:line="259" w:lineRule="auto"/>
        <w:jc w:val="center"/>
        <w:rPr>
          <w:b/>
          <w:sz w:val="32"/>
          <w:szCs w:val="32"/>
          <w:lang w:val="en-US"/>
        </w:rPr>
      </w:pPr>
    </w:p>
    <w:p w14:paraId="133F4FF7" w14:textId="77777777" w:rsidR="00C6467F" w:rsidRPr="008E3F54" w:rsidRDefault="00C6467F" w:rsidP="00B92F28">
      <w:pPr>
        <w:spacing w:after="160" w:line="259" w:lineRule="auto"/>
        <w:jc w:val="center"/>
        <w:rPr>
          <w:b/>
          <w:sz w:val="32"/>
          <w:szCs w:val="32"/>
          <w:lang w:val="en-US"/>
        </w:rPr>
      </w:pPr>
    </w:p>
    <w:p w14:paraId="59E2D021" w14:textId="5A4E66C7" w:rsidR="00C6467F" w:rsidRPr="008E3F54" w:rsidRDefault="002B019B" w:rsidP="00C6467F">
      <w:pPr>
        <w:spacing w:after="160" w:line="240" w:lineRule="auto"/>
        <w:jc w:val="center"/>
        <w:rPr>
          <w:b/>
          <w:sz w:val="32"/>
          <w:szCs w:val="32"/>
          <w:lang w:val="en-US"/>
        </w:rPr>
      </w:pPr>
      <w:r w:rsidRPr="008E3F54">
        <w:rPr>
          <w:b/>
          <w:sz w:val="32"/>
          <w:szCs w:val="32"/>
          <w:lang w:val="en-US"/>
        </w:rPr>
        <w:t>ICT Engineering</w:t>
      </w:r>
    </w:p>
    <w:p w14:paraId="6716BCC8" w14:textId="3218DDFC" w:rsidR="00C6467F" w:rsidRPr="008E3F54" w:rsidRDefault="002B019B" w:rsidP="00C6467F">
      <w:pPr>
        <w:spacing w:after="160" w:line="259" w:lineRule="auto"/>
        <w:jc w:val="center"/>
        <w:rPr>
          <w:b/>
          <w:sz w:val="32"/>
          <w:szCs w:val="32"/>
          <w:lang w:val="en-US"/>
        </w:rPr>
      </w:pPr>
      <w:r w:rsidRPr="008E3F54">
        <w:rPr>
          <w:b/>
          <w:sz w:val="32"/>
          <w:szCs w:val="32"/>
          <w:lang w:val="en-US"/>
        </w:rPr>
        <w:t>2</w:t>
      </w:r>
      <w:r w:rsidRPr="008E3F54">
        <w:rPr>
          <w:b/>
          <w:sz w:val="32"/>
          <w:szCs w:val="32"/>
          <w:vertAlign w:val="superscript"/>
          <w:lang w:val="en-US"/>
        </w:rPr>
        <w:t>nd</w:t>
      </w:r>
      <w:r w:rsidRPr="008E3F54">
        <w:rPr>
          <w:b/>
          <w:sz w:val="32"/>
          <w:szCs w:val="32"/>
          <w:lang w:val="en-US"/>
        </w:rPr>
        <w:t xml:space="preserve"> Semester</w:t>
      </w:r>
    </w:p>
    <w:p w14:paraId="7412B3EA" w14:textId="0CC9B39E" w:rsidR="00391F13" w:rsidRPr="008E3F54" w:rsidRDefault="002B019B" w:rsidP="00391F13">
      <w:pPr>
        <w:spacing w:after="160" w:line="259" w:lineRule="auto"/>
        <w:jc w:val="center"/>
        <w:rPr>
          <w:b/>
          <w:sz w:val="32"/>
          <w:szCs w:val="32"/>
          <w:lang w:val="en-US"/>
        </w:rPr>
      </w:pPr>
      <w:r w:rsidRPr="008E3F54">
        <w:rPr>
          <w:b/>
          <w:sz w:val="32"/>
          <w:szCs w:val="32"/>
          <w:lang w:val="en-US"/>
        </w:rPr>
        <w:t>07/06/2019</w:t>
      </w:r>
    </w:p>
    <w:p w14:paraId="5E12CF14" w14:textId="1530BECC" w:rsidR="00B046E6" w:rsidRPr="008E3F54" w:rsidRDefault="00AC4B38" w:rsidP="00B046E6">
      <w:pPr>
        <w:spacing w:after="160" w:line="259" w:lineRule="auto"/>
        <w:jc w:val="center"/>
        <w:rPr>
          <w:b/>
          <w:color w:val="000000" w:themeColor="text1"/>
          <w:sz w:val="32"/>
          <w:szCs w:val="32"/>
          <w:lang w:val="en-US"/>
        </w:rPr>
      </w:pPr>
      <w:r>
        <w:rPr>
          <w:b/>
          <w:color w:val="000000" w:themeColor="text1"/>
          <w:sz w:val="28"/>
          <w:szCs w:val="28"/>
          <w:lang w:val="en-US"/>
        </w:rPr>
        <w:t>61</w:t>
      </w:r>
      <w:r w:rsidR="00B046E6" w:rsidRPr="008E3F54">
        <w:rPr>
          <w:b/>
          <w:color w:val="000000" w:themeColor="text1"/>
          <w:sz w:val="28"/>
          <w:szCs w:val="28"/>
          <w:lang w:val="en-US"/>
        </w:rPr>
        <w:t>.</w:t>
      </w:r>
      <w:r>
        <w:rPr>
          <w:b/>
          <w:color w:val="000000" w:themeColor="text1"/>
          <w:sz w:val="28"/>
          <w:szCs w:val="28"/>
          <w:lang w:val="en-US"/>
        </w:rPr>
        <w:t>605</w:t>
      </w:r>
      <w:r w:rsidR="00B046E6" w:rsidRPr="008E3F54">
        <w:rPr>
          <w:b/>
          <w:color w:val="000000" w:themeColor="text1"/>
          <w:sz w:val="28"/>
          <w:szCs w:val="28"/>
          <w:lang w:val="en-US"/>
        </w:rPr>
        <w:t xml:space="preserve"> characters</w:t>
      </w:r>
      <w:bookmarkStart w:id="1" w:name="_GoBack"/>
      <w:bookmarkEnd w:id="1"/>
    </w:p>
    <w:p w14:paraId="30FC6747" w14:textId="77777777" w:rsidR="00B046E6" w:rsidRPr="008E3F54" w:rsidRDefault="00B046E6" w:rsidP="00391F13">
      <w:pPr>
        <w:spacing w:after="160" w:line="259" w:lineRule="auto"/>
        <w:jc w:val="center"/>
        <w:rPr>
          <w:b/>
          <w:sz w:val="32"/>
          <w:szCs w:val="32"/>
          <w:lang w:val="en-US"/>
        </w:rPr>
      </w:pPr>
    </w:p>
    <w:p w14:paraId="1DC22B0E" w14:textId="77777777" w:rsidR="00391F13" w:rsidRPr="008E3F54" w:rsidRDefault="00391F13" w:rsidP="00391F13">
      <w:pPr>
        <w:spacing w:after="160" w:line="259" w:lineRule="auto"/>
        <w:jc w:val="center"/>
        <w:rPr>
          <w:b/>
          <w:sz w:val="32"/>
          <w:szCs w:val="32"/>
          <w:lang w:val="en-US"/>
        </w:rPr>
      </w:pPr>
    </w:p>
    <w:p w14:paraId="744A9FB2" w14:textId="77777777" w:rsidR="00FA75C6" w:rsidRPr="008E3F54" w:rsidRDefault="00FA75C6" w:rsidP="00FA75C6">
      <w:pPr>
        <w:spacing w:after="160" w:line="259" w:lineRule="auto"/>
        <w:rPr>
          <w:b/>
          <w:sz w:val="28"/>
          <w:szCs w:val="28"/>
          <w:lang w:val="en-US"/>
        </w:rPr>
      </w:pPr>
      <w:r w:rsidRPr="008E3F54">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Pr="008E3F54" w:rsidRDefault="00FA75C6" w:rsidP="00FA75C6">
          <w:pPr>
            <w:pStyle w:val="TOCHeading"/>
            <w:rPr>
              <w:rFonts w:ascii="Arial" w:hAnsi="Arial" w:cs="Arial"/>
            </w:rPr>
          </w:pPr>
        </w:p>
        <w:p w14:paraId="74EED8F1" w14:textId="77777777" w:rsidR="00F630C8" w:rsidRPr="008E3F54" w:rsidRDefault="00FA75C6">
          <w:pPr>
            <w:pStyle w:val="TOC1"/>
            <w:tabs>
              <w:tab w:val="right" w:leader="dot" w:pos="8494"/>
            </w:tabs>
            <w:rPr>
              <w:rFonts w:eastAsiaTheme="minorEastAsia"/>
              <w:noProof/>
              <w:szCs w:val="22"/>
              <w:lang w:val="da-DK" w:eastAsia="da-DK"/>
            </w:rPr>
          </w:pPr>
          <w:r w:rsidRPr="008E3F54">
            <w:fldChar w:fldCharType="begin"/>
          </w:r>
          <w:r w:rsidRPr="008E3F54">
            <w:instrText xml:space="preserve"> TOC \o "1-3" \h \z \u </w:instrText>
          </w:r>
          <w:r w:rsidRPr="008E3F54">
            <w:fldChar w:fldCharType="separate"/>
          </w:r>
          <w:hyperlink w:anchor="_Toc522214325" w:history="1">
            <w:r w:rsidR="00F630C8" w:rsidRPr="008E3F54">
              <w:rPr>
                <w:rStyle w:val="Hyperlink"/>
                <w:noProof/>
                <w:lang w:val="en-US"/>
              </w:rPr>
              <w:t>Preface</w:t>
            </w:r>
            <w:r w:rsidR="00F630C8" w:rsidRPr="008E3F54">
              <w:rPr>
                <w:noProof/>
                <w:webHidden/>
              </w:rPr>
              <w:tab/>
            </w:r>
            <w:r w:rsidR="00F630C8" w:rsidRPr="008E3F54">
              <w:rPr>
                <w:noProof/>
                <w:webHidden/>
              </w:rPr>
              <w:fldChar w:fldCharType="begin"/>
            </w:r>
            <w:r w:rsidR="00F630C8" w:rsidRPr="008E3F54">
              <w:rPr>
                <w:noProof/>
                <w:webHidden/>
              </w:rPr>
              <w:instrText xml:space="preserve"> PAGEREF _Toc522214325 \h </w:instrText>
            </w:r>
            <w:r w:rsidR="00F630C8" w:rsidRPr="008E3F54">
              <w:rPr>
                <w:noProof/>
                <w:webHidden/>
              </w:rPr>
            </w:r>
            <w:r w:rsidR="00F630C8" w:rsidRPr="008E3F54">
              <w:rPr>
                <w:noProof/>
                <w:webHidden/>
              </w:rPr>
              <w:fldChar w:fldCharType="separate"/>
            </w:r>
            <w:r w:rsidR="00F630C8" w:rsidRPr="008E3F54">
              <w:rPr>
                <w:noProof/>
                <w:webHidden/>
              </w:rPr>
              <w:t>iii</w:t>
            </w:r>
            <w:r w:rsidR="00F630C8" w:rsidRPr="008E3F54">
              <w:rPr>
                <w:noProof/>
                <w:webHidden/>
              </w:rPr>
              <w:fldChar w:fldCharType="end"/>
            </w:r>
          </w:hyperlink>
        </w:p>
        <w:p w14:paraId="75781293" w14:textId="77777777" w:rsidR="00F630C8" w:rsidRPr="008E3F54" w:rsidRDefault="009D796B">
          <w:pPr>
            <w:pStyle w:val="TOC1"/>
            <w:tabs>
              <w:tab w:val="left" w:pos="440"/>
              <w:tab w:val="right" w:leader="dot" w:pos="8494"/>
            </w:tabs>
            <w:rPr>
              <w:rFonts w:eastAsiaTheme="minorEastAsia"/>
              <w:noProof/>
              <w:szCs w:val="22"/>
              <w:lang w:val="da-DK" w:eastAsia="da-DK"/>
            </w:rPr>
          </w:pPr>
          <w:hyperlink w:anchor="_Toc522214326" w:history="1">
            <w:r w:rsidR="00F630C8" w:rsidRPr="008E3F54">
              <w:rPr>
                <w:rStyle w:val="Hyperlink"/>
                <w:noProof/>
                <w:lang w:val="en-US"/>
              </w:rPr>
              <w:t>1</w:t>
            </w:r>
            <w:r w:rsidR="00F630C8" w:rsidRPr="008E3F54">
              <w:rPr>
                <w:rFonts w:eastAsiaTheme="minorEastAsia"/>
                <w:noProof/>
                <w:szCs w:val="22"/>
                <w:lang w:val="da-DK" w:eastAsia="da-DK"/>
              </w:rPr>
              <w:tab/>
            </w:r>
            <w:r w:rsidR="00F630C8" w:rsidRPr="008E3F54">
              <w:rPr>
                <w:rStyle w:val="Hyperlink"/>
                <w:noProof/>
                <w:lang w:val="en-US"/>
              </w:rPr>
              <w:t>Introduction</w:t>
            </w:r>
            <w:r w:rsidR="00F630C8" w:rsidRPr="008E3F54">
              <w:rPr>
                <w:noProof/>
                <w:webHidden/>
              </w:rPr>
              <w:tab/>
            </w:r>
            <w:r w:rsidR="00F630C8" w:rsidRPr="008E3F54">
              <w:rPr>
                <w:noProof/>
                <w:webHidden/>
              </w:rPr>
              <w:fldChar w:fldCharType="begin"/>
            </w:r>
            <w:r w:rsidR="00F630C8" w:rsidRPr="008E3F54">
              <w:rPr>
                <w:noProof/>
                <w:webHidden/>
              </w:rPr>
              <w:instrText xml:space="preserve"> PAGEREF _Toc522214326 \h </w:instrText>
            </w:r>
            <w:r w:rsidR="00F630C8" w:rsidRPr="008E3F54">
              <w:rPr>
                <w:noProof/>
                <w:webHidden/>
              </w:rPr>
            </w:r>
            <w:r w:rsidR="00F630C8" w:rsidRPr="008E3F54">
              <w:rPr>
                <w:noProof/>
                <w:webHidden/>
              </w:rPr>
              <w:fldChar w:fldCharType="separate"/>
            </w:r>
            <w:r w:rsidR="00F630C8" w:rsidRPr="008E3F54">
              <w:rPr>
                <w:noProof/>
                <w:webHidden/>
              </w:rPr>
              <w:t>1</w:t>
            </w:r>
            <w:r w:rsidR="00F630C8" w:rsidRPr="008E3F54">
              <w:rPr>
                <w:noProof/>
                <w:webHidden/>
              </w:rPr>
              <w:fldChar w:fldCharType="end"/>
            </w:r>
          </w:hyperlink>
        </w:p>
        <w:p w14:paraId="22EE78F0" w14:textId="77777777" w:rsidR="00F630C8" w:rsidRPr="008E3F54" w:rsidRDefault="009D796B">
          <w:pPr>
            <w:pStyle w:val="TOC1"/>
            <w:tabs>
              <w:tab w:val="left" w:pos="440"/>
              <w:tab w:val="right" w:leader="dot" w:pos="8494"/>
            </w:tabs>
            <w:rPr>
              <w:rFonts w:eastAsiaTheme="minorEastAsia"/>
              <w:noProof/>
              <w:szCs w:val="22"/>
              <w:lang w:val="da-DK" w:eastAsia="da-DK"/>
            </w:rPr>
          </w:pPr>
          <w:hyperlink w:anchor="_Toc522214327" w:history="1">
            <w:r w:rsidR="00F630C8" w:rsidRPr="008E3F54">
              <w:rPr>
                <w:rStyle w:val="Hyperlink"/>
                <w:noProof/>
                <w:lang w:val="en-US"/>
              </w:rPr>
              <w:t>2</w:t>
            </w:r>
            <w:r w:rsidR="00F630C8" w:rsidRPr="008E3F54">
              <w:rPr>
                <w:rFonts w:eastAsiaTheme="minorEastAsia"/>
                <w:noProof/>
                <w:szCs w:val="22"/>
                <w:lang w:val="da-DK" w:eastAsia="da-DK"/>
              </w:rPr>
              <w:tab/>
            </w:r>
            <w:r w:rsidR="00F630C8" w:rsidRPr="008E3F54">
              <w:rPr>
                <w:rStyle w:val="Hyperlink"/>
                <w:noProof/>
                <w:lang w:val="en-US"/>
              </w:rPr>
              <w:t>Group Description</w:t>
            </w:r>
            <w:r w:rsidR="00F630C8" w:rsidRPr="008E3F54">
              <w:rPr>
                <w:noProof/>
                <w:webHidden/>
              </w:rPr>
              <w:tab/>
            </w:r>
            <w:r w:rsidR="00F630C8" w:rsidRPr="008E3F54">
              <w:rPr>
                <w:noProof/>
                <w:webHidden/>
              </w:rPr>
              <w:fldChar w:fldCharType="begin"/>
            </w:r>
            <w:r w:rsidR="00F630C8" w:rsidRPr="008E3F54">
              <w:rPr>
                <w:noProof/>
                <w:webHidden/>
              </w:rPr>
              <w:instrText xml:space="preserve"> PAGEREF _Toc522214327 \h </w:instrText>
            </w:r>
            <w:r w:rsidR="00F630C8" w:rsidRPr="008E3F54">
              <w:rPr>
                <w:noProof/>
                <w:webHidden/>
              </w:rPr>
            </w:r>
            <w:r w:rsidR="00F630C8" w:rsidRPr="008E3F54">
              <w:rPr>
                <w:noProof/>
                <w:webHidden/>
              </w:rPr>
              <w:fldChar w:fldCharType="separate"/>
            </w:r>
            <w:r w:rsidR="00F630C8" w:rsidRPr="008E3F54">
              <w:rPr>
                <w:noProof/>
                <w:webHidden/>
              </w:rPr>
              <w:t>2</w:t>
            </w:r>
            <w:r w:rsidR="00F630C8" w:rsidRPr="008E3F54">
              <w:rPr>
                <w:noProof/>
                <w:webHidden/>
              </w:rPr>
              <w:fldChar w:fldCharType="end"/>
            </w:r>
          </w:hyperlink>
        </w:p>
        <w:p w14:paraId="3A2133E3" w14:textId="77777777" w:rsidR="00F630C8" w:rsidRPr="008E3F54" w:rsidRDefault="009D796B">
          <w:pPr>
            <w:pStyle w:val="TOC1"/>
            <w:tabs>
              <w:tab w:val="left" w:pos="440"/>
              <w:tab w:val="right" w:leader="dot" w:pos="8494"/>
            </w:tabs>
            <w:rPr>
              <w:rFonts w:eastAsiaTheme="minorEastAsia"/>
              <w:noProof/>
              <w:szCs w:val="22"/>
              <w:lang w:val="da-DK" w:eastAsia="da-DK"/>
            </w:rPr>
          </w:pPr>
          <w:hyperlink w:anchor="_Toc522214328" w:history="1">
            <w:r w:rsidR="00F630C8" w:rsidRPr="008E3F54">
              <w:rPr>
                <w:rStyle w:val="Hyperlink"/>
                <w:noProof/>
                <w:lang w:val="en-US"/>
              </w:rPr>
              <w:t>3</w:t>
            </w:r>
            <w:r w:rsidR="00F630C8" w:rsidRPr="008E3F54">
              <w:rPr>
                <w:rFonts w:eastAsiaTheme="minorEastAsia"/>
                <w:noProof/>
                <w:szCs w:val="22"/>
                <w:lang w:val="da-DK" w:eastAsia="da-DK"/>
              </w:rPr>
              <w:tab/>
            </w:r>
            <w:r w:rsidR="00F630C8" w:rsidRPr="008E3F54">
              <w:rPr>
                <w:rStyle w:val="Hyperlink"/>
                <w:noProof/>
                <w:lang w:val="en-US"/>
              </w:rPr>
              <w:t>Project Initiation</w:t>
            </w:r>
            <w:r w:rsidR="00F630C8" w:rsidRPr="008E3F54">
              <w:rPr>
                <w:noProof/>
                <w:webHidden/>
              </w:rPr>
              <w:tab/>
            </w:r>
            <w:r w:rsidR="00F630C8" w:rsidRPr="008E3F54">
              <w:rPr>
                <w:noProof/>
                <w:webHidden/>
              </w:rPr>
              <w:fldChar w:fldCharType="begin"/>
            </w:r>
            <w:r w:rsidR="00F630C8" w:rsidRPr="008E3F54">
              <w:rPr>
                <w:noProof/>
                <w:webHidden/>
              </w:rPr>
              <w:instrText xml:space="preserve"> PAGEREF _Toc522214328 \h </w:instrText>
            </w:r>
            <w:r w:rsidR="00F630C8" w:rsidRPr="008E3F54">
              <w:rPr>
                <w:noProof/>
                <w:webHidden/>
              </w:rPr>
            </w:r>
            <w:r w:rsidR="00F630C8" w:rsidRPr="008E3F54">
              <w:rPr>
                <w:noProof/>
                <w:webHidden/>
              </w:rPr>
              <w:fldChar w:fldCharType="separate"/>
            </w:r>
            <w:r w:rsidR="00F630C8" w:rsidRPr="008E3F54">
              <w:rPr>
                <w:noProof/>
                <w:webHidden/>
              </w:rPr>
              <w:t>3</w:t>
            </w:r>
            <w:r w:rsidR="00F630C8" w:rsidRPr="008E3F54">
              <w:rPr>
                <w:noProof/>
                <w:webHidden/>
              </w:rPr>
              <w:fldChar w:fldCharType="end"/>
            </w:r>
          </w:hyperlink>
        </w:p>
        <w:p w14:paraId="74DDBDB8" w14:textId="77777777" w:rsidR="00F630C8" w:rsidRPr="008E3F54" w:rsidRDefault="009D796B">
          <w:pPr>
            <w:pStyle w:val="TOC1"/>
            <w:tabs>
              <w:tab w:val="left" w:pos="440"/>
              <w:tab w:val="right" w:leader="dot" w:pos="8494"/>
            </w:tabs>
            <w:rPr>
              <w:rFonts w:eastAsiaTheme="minorEastAsia"/>
              <w:noProof/>
              <w:szCs w:val="22"/>
              <w:lang w:val="da-DK" w:eastAsia="da-DK"/>
            </w:rPr>
          </w:pPr>
          <w:hyperlink w:anchor="_Toc522214329" w:history="1">
            <w:r w:rsidR="00F630C8" w:rsidRPr="008E3F54">
              <w:rPr>
                <w:rStyle w:val="Hyperlink"/>
                <w:noProof/>
                <w:lang w:val="en-US"/>
              </w:rPr>
              <w:t>4</w:t>
            </w:r>
            <w:r w:rsidR="00F630C8" w:rsidRPr="008E3F54">
              <w:rPr>
                <w:rFonts w:eastAsiaTheme="minorEastAsia"/>
                <w:noProof/>
                <w:szCs w:val="22"/>
                <w:lang w:val="da-DK" w:eastAsia="da-DK"/>
              </w:rPr>
              <w:tab/>
            </w:r>
            <w:r w:rsidR="00F630C8" w:rsidRPr="008E3F54">
              <w:rPr>
                <w:rStyle w:val="Hyperlink"/>
                <w:noProof/>
                <w:lang w:val="en-US"/>
              </w:rPr>
              <w:t>Project Description</w:t>
            </w:r>
            <w:r w:rsidR="00F630C8" w:rsidRPr="008E3F54">
              <w:rPr>
                <w:noProof/>
                <w:webHidden/>
              </w:rPr>
              <w:tab/>
            </w:r>
            <w:r w:rsidR="00F630C8" w:rsidRPr="008E3F54">
              <w:rPr>
                <w:noProof/>
                <w:webHidden/>
              </w:rPr>
              <w:fldChar w:fldCharType="begin"/>
            </w:r>
            <w:r w:rsidR="00F630C8" w:rsidRPr="008E3F54">
              <w:rPr>
                <w:noProof/>
                <w:webHidden/>
              </w:rPr>
              <w:instrText xml:space="preserve"> PAGEREF _Toc522214329 \h </w:instrText>
            </w:r>
            <w:r w:rsidR="00F630C8" w:rsidRPr="008E3F54">
              <w:rPr>
                <w:noProof/>
                <w:webHidden/>
              </w:rPr>
            </w:r>
            <w:r w:rsidR="00F630C8" w:rsidRPr="008E3F54">
              <w:rPr>
                <w:noProof/>
                <w:webHidden/>
              </w:rPr>
              <w:fldChar w:fldCharType="separate"/>
            </w:r>
            <w:r w:rsidR="00F630C8" w:rsidRPr="008E3F54">
              <w:rPr>
                <w:noProof/>
                <w:webHidden/>
              </w:rPr>
              <w:t>4</w:t>
            </w:r>
            <w:r w:rsidR="00F630C8" w:rsidRPr="008E3F54">
              <w:rPr>
                <w:noProof/>
                <w:webHidden/>
              </w:rPr>
              <w:fldChar w:fldCharType="end"/>
            </w:r>
          </w:hyperlink>
        </w:p>
        <w:p w14:paraId="011D503B" w14:textId="77777777" w:rsidR="00F630C8" w:rsidRPr="008E3F54" w:rsidRDefault="009D796B">
          <w:pPr>
            <w:pStyle w:val="TOC1"/>
            <w:tabs>
              <w:tab w:val="left" w:pos="440"/>
              <w:tab w:val="right" w:leader="dot" w:pos="8494"/>
            </w:tabs>
            <w:rPr>
              <w:rFonts w:eastAsiaTheme="minorEastAsia"/>
              <w:noProof/>
              <w:szCs w:val="22"/>
              <w:lang w:val="da-DK" w:eastAsia="da-DK"/>
            </w:rPr>
          </w:pPr>
          <w:hyperlink w:anchor="_Toc522214330" w:history="1">
            <w:r w:rsidR="00F630C8" w:rsidRPr="008E3F54">
              <w:rPr>
                <w:rStyle w:val="Hyperlink"/>
                <w:noProof/>
                <w:lang w:val="en-US"/>
              </w:rPr>
              <w:t>5</w:t>
            </w:r>
            <w:r w:rsidR="00F630C8" w:rsidRPr="008E3F54">
              <w:rPr>
                <w:rFonts w:eastAsiaTheme="minorEastAsia"/>
                <w:noProof/>
                <w:szCs w:val="22"/>
                <w:lang w:val="da-DK" w:eastAsia="da-DK"/>
              </w:rPr>
              <w:tab/>
            </w:r>
            <w:r w:rsidR="00F630C8" w:rsidRPr="008E3F54">
              <w:rPr>
                <w:rStyle w:val="Hyperlink"/>
                <w:noProof/>
                <w:lang w:val="en-US"/>
              </w:rPr>
              <w:t>Project Execution</w:t>
            </w:r>
            <w:r w:rsidR="00F630C8" w:rsidRPr="008E3F54">
              <w:rPr>
                <w:noProof/>
                <w:webHidden/>
              </w:rPr>
              <w:tab/>
            </w:r>
            <w:r w:rsidR="00F630C8" w:rsidRPr="008E3F54">
              <w:rPr>
                <w:noProof/>
                <w:webHidden/>
              </w:rPr>
              <w:fldChar w:fldCharType="begin"/>
            </w:r>
            <w:r w:rsidR="00F630C8" w:rsidRPr="008E3F54">
              <w:rPr>
                <w:noProof/>
                <w:webHidden/>
              </w:rPr>
              <w:instrText xml:space="preserve"> PAGEREF _Toc522214330 \h </w:instrText>
            </w:r>
            <w:r w:rsidR="00F630C8" w:rsidRPr="008E3F54">
              <w:rPr>
                <w:noProof/>
                <w:webHidden/>
              </w:rPr>
            </w:r>
            <w:r w:rsidR="00F630C8" w:rsidRPr="008E3F54">
              <w:rPr>
                <w:noProof/>
                <w:webHidden/>
              </w:rPr>
              <w:fldChar w:fldCharType="separate"/>
            </w:r>
            <w:r w:rsidR="00F630C8" w:rsidRPr="008E3F54">
              <w:rPr>
                <w:noProof/>
                <w:webHidden/>
              </w:rPr>
              <w:t>5</w:t>
            </w:r>
            <w:r w:rsidR="00F630C8" w:rsidRPr="008E3F54">
              <w:rPr>
                <w:noProof/>
                <w:webHidden/>
              </w:rPr>
              <w:fldChar w:fldCharType="end"/>
            </w:r>
          </w:hyperlink>
        </w:p>
        <w:p w14:paraId="7C5BCBBB" w14:textId="77777777" w:rsidR="00F630C8" w:rsidRPr="008E3F54" w:rsidRDefault="009D796B">
          <w:pPr>
            <w:pStyle w:val="TOC1"/>
            <w:tabs>
              <w:tab w:val="left" w:pos="440"/>
              <w:tab w:val="right" w:leader="dot" w:pos="8494"/>
            </w:tabs>
            <w:rPr>
              <w:rFonts w:eastAsiaTheme="minorEastAsia"/>
              <w:noProof/>
              <w:szCs w:val="22"/>
              <w:lang w:val="da-DK" w:eastAsia="da-DK"/>
            </w:rPr>
          </w:pPr>
          <w:hyperlink w:anchor="_Toc522214331" w:history="1">
            <w:r w:rsidR="00F630C8" w:rsidRPr="008E3F54">
              <w:rPr>
                <w:rStyle w:val="Hyperlink"/>
                <w:noProof/>
                <w:lang w:val="en-US"/>
              </w:rPr>
              <w:t>6</w:t>
            </w:r>
            <w:r w:rsidR="00F630C8" w:rsidRPr="008E3F54">
              <w:rPr>
                <w:rFonts w:eastAsiaTheme="minorEastAsia"/>
                <w:noProof/>
                <w:szCs w:val="22"/>
                <w:lang w:val="da-DK" w:eastAsia="da-DK"/>
              </w:rPr>
              <w:tab/>
            </w:r>
            <w:r w:rsidR="00F630C8" w:rsidRPr="008E3F54">
              <w:rPr>
                <w:rStyle w:val="Hyperlink"/>
                <w:noProof/>
                <w:lang w:val="en-US"/>
              </w:rPr>
              <w:t>Personal Reflections</w:t>
            </w:r>
            <w:r w:rsidR="00F630C8" w:rsidRPr="008E3F54">
              <w:rPr>
                <w:noProof/>
                <w:webHidden/>
              </w:rPr>
              <w:tab/>
            </w:r>
            <w:r w:rsidR="00F630C8" w:rsidRPr="008E3F54">
              <w:rPr>
                <w:noProof/>
                <w:webHidden/>
              </w:rPr>
              <w:fldChar w:fldCharType="begin"/>
            </w:r>
            <w:r w:rsidR="00F630C8" w:rsidRPr="008E3F54">
              <w:rPr>
                <w:noProof/>
                <w:webHidden/>
              </w:rPr>
              <w:instrText xml:space="preserve"> PAGEREF _Toc522214331 \h </w:instrText>
            </w:r>
            <w:r w:rsidR="00F630C8" w:rsidRPr="008E3F54">
              <w:rPr>
                <w:noProof/>
                <w:webHidden/>
              </w:rPr>
            </w:r>
            <w:r w:rsidR="00F630C8" w:rsidRPr="008E3F54">
              <w:rPr>
                <w:noProof/>
                <w:webHidden/>
              </w:rPr>
              <w:fldChar w:fldCharType="separate"/>
            </w:r>
            <w:r w:rsidR="00F630C8" w:rsidRPr="008E3F54">
              <w:rPr>
                <w:noProof/>
                <w:webHidden/>
              </w:rPr>
              <w:t>6</w:t>
            </w:r>
            <w:r w:rsidR="00F630C8" w:rsidRPr="008E3F54">
              <w:rPr>
                <w:noProof/>
                <w:webHidden/>
              </w:rPr>
              <w:fldChar w:fldCharType="end"/>
            </w:r>
          </w:hyperlink>
        </w:p>
        <w:p w14:paraId="1BAD683D" w14:textId="77777777" w:rsidR="00F630C8" w:rsidRPr="008E3F54" w:rsidRDefault="009D796B">
          <w:pPr>
            <w:pStyle w:val="TOC1"/>
            <w:tabs>
              <w:tab w:val="left" w:pos="440"/>
              <w:tab w:val="right" w:leader="dot" w:pos="8494"/>
            </w:tabs>
            <w:rPr>
              <w:rFonts w:eastAsiaTheme="minorEastAsia"/>
              <w:noProof/>
              <w:szCs w:val="22"/>
              <w:lang w:val="da-DK" w:eastAsia="da-DK"/>
            </w:rPr>
          </w:pPr>
          <w:hyperlink w:anchor="_Toc522214332" w:history="1">
            <w:r w:rsidR="00F630C8" w:rsidRPr="008E3F54">
              <w:rPr>
                <w:rStyle w:val="Hyperlink"/>
                <w:noProof/>
                <w:lang w:val="en-US"/>
              </w:rPr>
              <w:t>7</w:t>
            </w:r>
            <w:r w:rsidR="00F630C8" w:rsidRPr="008E3F54">
              <w:rPr>
                <w:rFonts w:eastAsiaTheme="minorEastAsia"/>
                <w:noProof/>
                <w:szCs w:val="22"/>
                <w:lang w:val="da-DK" w:eastAsia="da-DK"/>
              </w:rPr>
              <w:tab/>
            </w:r>
            <w:r w:rsidR="00F630C8" w:rsidRPr="008E3F54">
              <w:rPr>
                <w:rStyle w:val="Hyperlink"/>
                <w:noProof/>
                <w:lang w:val="en-US"/>
              </w:rPr>
              <w:t>Supervision</w:t>
            </w:r>
            <w:r w:rsidR="00F630C8" w:rsidRPr="008E3F54">
              <w:rPr>
                <w:noProof/>
                <w:webHidden/>
              </w:rPr>
              <w:tab/>
            </w:r>
            <w:r w:rsidR="00F630C8" w:rsidRPr="008E3F54">
              <w:rPr>
                <w:noProof/>
                <w:webHidden/>
              </w:rPr>
              <w:fldChar w:fldCharType="begin"/>
            </w:r>
            <w:r w:rsidR="00F630C8" w:rsidRPr="008E3F54">
              <w:rPr>
                <w:noProof/>
                <w:webHidden/>
              </w:rPr>
              <w:instrText xml:space="preserve"> PAGEREF _Toc522214332 \h </w:instrText>
            </w:r>
            <w:r w:rsidR="00F630C8" w:rsidRPr="008E3F54">
              <w:rPr>
                <w:noProof/>
                <w:webHidden/>
              </w:rPr>
            </w:r>
            <w:r w:rsidR="00F630C8" w:rsidRPr="008E3F54">
              <w:rPr>
                <w:noProof/>
                <w:webHidden/>
              </w:rPr>
              <w:fldChar w:fldCharType="separate"/>
            </w:r>
            <w:r w:rsidR="00F630C8" w:rsidRPr="008E3F54">
              <w:rPr>
                <w:noProof/>
                <w:webHidden/>
              </w:rPr>
              <w:t>7</w:t>
            </w:r>
            <w:r w:rsidR="00F630C8" w:rsidRPr="008E3F54">
              <w:rPr>
                <w:noProof/>
                <w:webHidden/>
              </w:rPr>
              <w:fldChar w:fldCharType="end"/>
            </w:r>
          </w:hyperlink>
        </w:p>
        <w:p w14:paraId="03EF1252" w14:textId="77777777" w:rsidR="00F630C8" w:rsidRPr="008E3F54" w:rsidRDefault="009D796B">
          <w:pPr>
            <w:pStyle w:val="TOC1"/>
            <w:tabs>
              <w:tab w:val="left" w:pos="440"/>
              <w:tab w:val="right" w:leader="dot" w:pos="8494"/>
            </w:tabs>
            <w:rPr>
              <w:rFonts w:eastAsiaTheme="minorEastAsia"/>
              <w:noProof/>
              <w:szCs w:val="22"/>
              <w:lang w:val="da-DK" w:eastAsia="da-DK"/>
            </w:rPr>
          </w:pPr>
          <w:hyperlink w:anchor="_Toc522214333" w:history="1">
            <w:r w:rsidR="00F630C8" w:rsidRPr="008E3F54">
              <w:rPr>
                <w:rStyle w:val="Hyperlink"/>
                <w:noProof/>
                <w:lang w:val="en-US"/>
              </w:rPr>
              <w:t>8</w:t>
            </w:r>
            <w:r w:rsidR="00F630C8" w:rsidRPr="008E3F54">
              <w:rPr>
                <w:rFonts w:eastAsiaTheme="minorEastAsia"/>
                <w:noProof/>
                <w:szCs w:val="22"/>
                <w:lang w:val="da-DK" w:eastAsia="da-DK"/>
              </w:rPr>
              <w:tab/>
            </w:r>
            <w:r w:rsidR="00F630C8" w:rsidRPr="008E3F54">
              <w:rPr>
                <w:rStyle w:val="Hyperlink"/>
                <w:noProof/>
                <w:lang w:val="en-US"/>
              </w:rPr>
              <w:t>Conclusions</w:t>
            </w:r>
            <w:r w:rsidR="00F630C8" w:rsidRPr="008E3F54">
              <w:rPr>
                <w:noProof/>
                <w:webHidden/>
              </w:rPr>
              <w:tab/>
            </w:r>
            <w:r w:rsidR="00F630C8" w:rsidRPr="008E3F54">
              <w:rPr>
                <w:noProof/>
                <w:webHidden/>
              </w:rPr>
              <w:fldChar w:fldCharType="begin"/>
            </w:r>
            <w:r w:rsidR="00F630C8" w:rsidRPr="008E3F54">
              <w:rPr>
                <w:noProof/>
                <w:webHidden/>
              </w:rPr>
              <w:instrText xml:space="preserve"> PAGEREF _Toc522214333 \h </w:instrText>
            </w:r>
            <w:r w:rsidR="00F630C8" w:rsidRPr="008E3F54">
              <w:rPr>
                <w:noProof/>
                <w:webHidden/>
              </w:rPr>
            </w:r>
            <w:r w:rsidR="00F630C8" w:rsidRPr="008E3F54">
              <w:rPr>
                <w:noProof/>
                <w:webHidden/>
              </w:rPr>
              <w:fldChar w:fldCharType="separate"/>
            </w:r>
            <w:r w:rsidR="00F630C8" w:rsidRPr="008E3F54">
              <w:rPr>
                <w:noProof/>
                <w:webHidden/>
              </w:rPr>
              <w:t>8</w:t>
            </w:r>
            <w:r w:rsidR="00F630C8" w:rsidRPr="008E3F54">
              <w:rPr>
                <w:noProof/>
                <w:webHidden/>
              </w:rPr>
              <w:fldChar w:fldCharType="end"/>
            </w:r>
          </w:hyperlink>
        </w:p>
        <w:p w14:paraId="6217682F" w14:textId="77777777" w:rsidR="00FA75C6" w:rsidRPr="008E3F54" w:rsidRDefault="00FA75C6" w:rsidP="00FA75C6">
          <w:r w:rsidRPr="008E3F54">
            <w:rPr>
              <w:b/>
              <w:bCs/>
            </w:rPr>
            <w:fldChar w:fldCharType="end"/>
          </w:r>
        </w:p>
      </w:sdtContent>
    </w:sdt>
    <w:p w14:paraId="7EF0D8CE" w14:textId="77777777" w:rsidR="00FA75C6" w:rsidRPr="008E3F54" w:rsidRDefault="004E287D" w:rsidP="00FA75C6">
      <w:pPr>
        <w:spacing w:after="160" w:line="259" w:lineRule="auto"/>
        <w:rPr>
          <w:szCs w:val="22"/>
          <w:lang w:val="en-US"/>
        </w:rPr>
      </w:pPr>
      <w:r w:rsidRPr="008E3F54">
        <w:rPr>
          <w:szCs w:val="22"/>
          <w:lang w:val="en-US"/>
        </w:rPr>
        <w:t>Appendices</w:t>
      </w:r>
      <w:r w:rsidR="00FA75C6" w:rsidRPr="008E3F54">
        <w:rPr>
          <w:szCs w:val="22"/>
          <w:lang w:val="en-US"/>
        </w:rPr>
        <w:t xml:space="preserve"> </w:t>
      </w:r>
    </w:p>
    <w:p w14:paraId="2EC392FE" w14:textId="6FB40559" w:rsidR="00356C7E" w:rsidRPr="008E3F54" w:rsidRDefault="00356C7E" w:rsidP="00356C7E">
      <w:pPr>
        <w:pStyle w:val="ListParagraph"/>
        <w:numPr>
          <w:ilvl w:val="0"/>
          <w:numId w:val="20"/>
        </w:numPr>
        <w:spacing w:after="160" w:line="259" w:lineRule="auto"/>
        <w:jc w:val="both"/>
        <w:rPr>
          <w:szCs w:val="22"/>
          <w:lang w:val="en-US"/>
        </w:rPr>
      </w:pPr>
      <w:r w:rsidRPr="008E3F54">
        <w:rPr>
          <w:szCs w:val="22"/>
          <w:lang w:val="en-US"/>
        </w:rPr>
        <w:t xml:space="preserve">Group </w:t>
      </w:r>
      <w:r w:rsidR="00B418AE">
        <w:rPr>
          <w:szCs w:val="22"/>
          <w:lang w:val="en-US"/>
        </w:rPr>
        <w:t>C</w:t>
      </w:r>
      <w:r w:rsidRPr="008E3F54">
        <w:rPr>
          <w:szCs w:val="22"/>
          <w:lang w:val="en-US"/>
        </w:rPr>
        <w:t>ontract</w:t>
      </w:r>
    </w:p>
    <w:p w14:paraId="2838785C" w14:textId="60858ADC" w:rsidR="008E3F54" w:rsidRPr="008E3F54" w:rsidRDefault="008E3F54" w:rsidP="00356C7E">
      <w:pPr>
        <w:pStyle w:val="ListParagraph"/>
        <w:numPr>
          <w:ilvl w:val="0"/>
          <w:numId w:val="20"/>
        </w:numPr>
        <w:spacing w:after="160" w:line="259" w:lineRule="auto"/>
        <w:jc w:val="both"/>
        <w:rPr>
          <w:szCs w:val="22"/>
          <w:lang w:val="en-US"/>
        </w:rPr>
      </w:pPr>
      <w:r w:rsidRPr="008E3F54">
        <w:rPr>
          <w:szCs w:val="22"/>
          <w:lang w:val="en-US"/>
        </w:rPr>
        <w:t>Project Description</w:t>
      </w:r>
    </w:p>
    <w:p w14:paraId="251320D1" w14:textId="502F48C5" w:rsidR="00356C7E" w:rsidRDefault="00356C7E" w:rsidP="00356C7E">
      <w:pPr>
        <w:pStyle w:val="ListParagraph"/>
        <w:numPr>
          <w:ilvl w:val="0"/>
          <w:numId w:val="20"/>
        </w:numPr>
        <w:spacing w:after="160" w:line="259" w:lineRule="auto"/>
        <w:jc w:val="both"/>
        <w:rPr>
          <w:szCs w:val="22"/>
          <w:lang w:val="en-US"/>
        </w:rPr>
      </w:pPr>
      <w:r w:rsidRPr="008E3F54">
        <w:rPr>
          <w:szCs w:val="22"/>
          <w:lang w:val="en-US"/>
        </w:rPr>
        <w:t xml:space="preserve">Group log </w:t>
      </w:r>
    </w:p>
    <w:p w14:paraId="1F80A457" w14:textId="41118688" w:rsidR="00345CA2" w:rsidRPr="008E3F54" w:rsidRDefault="00B418AE" w:rsidP="00356C7E">
      <w:pPr>
        <w:pStyle w:val="ListParagraph"/>
        <w:numPr>
          <w:ilvl w:val="0"/>
          <w:numId w:val="20"/>
        </w:numPr>
        <w:spacing w:after="160" w:line="259" w:lineRule="auto"/>
        <w:jc w:val="both"/>
        <w:rPr>
          <w:szCs w:val="22"/>
          <w:lang w:val="en-US"/>
        </w:rPr>
      </w:pPr>
      <w:r>
        <w:rPr>
          <w:szCs w:val="22"/>
          <w:lang w:val="en-US"/>
        </w:rPr>
        <w:t xml:space="preserve">Product and </w:t>
      </w:r>
      <w:r w:rsidR="00345CA2" w:rsidRPr="008E3F54">
        <w:rPr>
          <w:szCs w:val="22"/>
          <w:lang w:val="en-US"/>
        </w:rPr>
        <w:t>Sprints Backlogs</w:t>
      </w:r>
    </w:p>
    <w:p w14:paraId="1EFB90B5" w14:textId="6CC463FF" w:rsidR="00345CA2" w:rsidRPr="008E3F54" w:rsidRDefault="00345CA2" w:rsidP="00356C7E">
      <w:pPr>
        <w:pStyle w:val="ListParagraph"/>
        <w:numPr>
          <w:ilvl w:val="0"/>
          <w:numId w:val="20"/>
        </w:numPr>
        <w:spacing w:after="160" w:line="259" w:lineRule="auto"/>
        <w:jc w:val="both"/>
        <w:rPr>
          <w:szCs w:val="22"/>
          <w:lang w:val="en-US"/>
        </w:rPr>
      </w:pPr>
      <w:r w:rsidRPr="008E3F54">
        <w:rPr>
          <w:szCs w:val="22"/>
          <w:lang w:val="en-US"/>
        </w:rPr>
        <w:t xml:space="preserve">Burndown Chart </w:t>
      </w:r>
    </w:p>
    <w:p w14:paraId="453D1BB5" w14:textId="0594246B" w:rsidR="00345CA2" w:rsidRPr="008E3F54" w:rsidRDefault="00345CA2" w:rsidP="00356C7E">
      <w:pPr>
        <w:pStyle w:val="ListParagraph"/>
        <w:numPr>
          <w:ilvl w:val="0"/>
          <w:numId w:val="20"/>
        </w:numPr>
        <w:spacing w:after="160" w:line="259" w:lineRule="auto"/>
        <w:jc w:val="both"/>
        <w:rPr>
          <w:szCs w:val="22"/>
          <w:lang w:val="en-US"/>
        </w:rPr>
      </w:pPr>
      <w:r w:rsidRPr="008E3F54">
        <w:rPr>
          <w:szCs w:val="22"/>
          <w:lang w:val="en-US"/>
        </w:rPr>
        <w:t xml:space="preserve">Sprint meetings minutes </w:t>
      </w:r>
    </w:p>
    <w:p w14:paraId="1F45C782" w14:textId="77777777" w:rsidR="00345CA2" w:rsidRPr="008E3F54" w:rsidRDefault="00345CA2" w:rsidP="007B4E52">
      <w:pPr>
        <w:pStyle w:val="ListParagraph"/>
        <w:spacing w:after="160" w:line="259" w:lineRule="auto"/>
        <w:jc w:val="both"/>
        <w:rPr>
          <w:szCs w:val="22"/>
          <w:lang w:val="en-US"/>
        </w:rPr>
      </w:pPr>
    </w:p>
    <w:p w14:paraId="29BB92CE" w14:textId="3732B12B" w:rsidR="00FA75C6" w:rsidRPr="008E3F54" w:rsidRDefault="00FA75C6" w:rsidP="00356C7E">
      <w:pPr>
        <w:spacing w:after="160" w:line="259" w:lineRule="auto"/>
        <w:jc w:val="both"/>
        <w:rPr>
          <w:b/>
          <w:sz w:val="28"/>
          <w:szCs w:val="28"/>
          <w:lang w:val="en-US"/>
        </w:rPr>
      </w:pPr>
      <w:r w:rsidRPr="008E3F54">
        <w:rPr>
          <w:b/>
          <w:sz w:val="28"/>
          <w:szCs w:val="28"/>
          <w:lang w:val="en-US"/>
        </w:rPr>
        <w:br w:type="page"/>
      </w:r>
    </w:p>
    <w:p w14:paraId="6E825F4D" w14:textId="77777777" w:rsidR="004209B4" w:rsidRPr="008E3F54" w:rsidRDefault="00A218E0" w:rsidP="00FA75C6">
      <w:pPr>
        <w:pStyle w:val="Heading1"/>
        <w:numPr>
          <w:ilvl w:val="0"/>
          <w:numId w:val="0"/>
        </w:numPr>
        <w:ind w:left="567" w:hanging="567"/>
        <w:rPr>
          <w:lang w:val="en-US"/>
        </w:rPr>
      </w:pPr>
      <w:bookmarkStart w:id="2" w:name="_Toc522214325"/>
      <w:r w:rsidRPr="008E3F54">
        <w:rPr>
          <w:lang w:val="en-US"/>
        </w:rPr>
        <w:lastRenderedPageBreak/>
        <w:t>Preface</w:t>
      </w:r>
      <w:bookmarkEnd w:id="2"/>
    </w:p>
    <w:bookmarkEnd w:id="0"/>
    <w:p w14:paraId="4CC7AD5D" w14:textId="77777777" w:rsidR="00ED3CDE" w:rsidRPr="008E3F54" w:rsidRDefault="00ED3CDE" w:rsidP="00FA75C6">
      <w:pPr>
        <w:rPr>
          <w:szCs w:val="22"/>
          <w:lang w:val="en-US"/>
        </w:rPr>
      </w:pPr>
    </w:p>
    <w:p w14:paraId="2E84A84F" w14:textId="77777777" w:rsidR="00665B6B" w:rsidRPr="008E3F54" w:rsidRDefault="00665B6B">
      <w:pPr>
        <w:spacing w:after="160" w:line="259" w:lineRule="auto"/>
        <w:rPr>
          <w:b/>
          <w:sz w:val="32"/>
          <w:szCs w:val="32"/>
          <w:lang w:val="en-US"/>
        </w:rPr>
      </w:pPr>
      <w:r w:rsidRPr="008E3F54">
        <w:rPr>
          <w:b/>
          <w:sz w:val="32"/>
          <w:szCs w:val="32"/>
          <w:lang w:val="en-US"/>
        </w:rPr>
        <w:br w:type="page"/>
      </w:r>
    </w:p>
    <w:p w14:paraId="7E728E81" w14:textId="77777777" w:rsidR="00ED3CDE" w:rsidRPr="008E3F54" w:rsidRDefault="00ED3CDE" w:rsidP="00ED3CDE">
      <w:pPr>
        <w:pStyle w:val="Heading1"/>
        <w:rPr>
          <w:lang w:val="en-US"/>
        </w:rPr>
        <w:sectPr w:rsidR="00ED3CDE" w:rsidRPr="008E3F54"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7407988D" w14:textId="124A80DF" w:rsidR="00ED3CDE" w:rsidRPr="008E3F54" w:rsidRDefault="00ED3CDE" w:rsidP="00ED3CDE">
      <w:pPr>
        <w:pStyle w:val="Heading1"/>
        <w:rPr>
          <w:color w:val="000000" w:themeColor="text1"/>
          <w:lang w:val="en-US"/>
        </w:rPr>
      </w:pPr>
      <w:bookmarkStart w:id="3" w:name="_Toc522214326"/>
      <w:r w:rsidRPr="008E3F54">
        <w:rPr>
          <w:color w:val="000000" w:themeColor="text1"/>
          <w:lang w:val="en-US"/>
        </w:rPr>
        <w:lastRenderedPageBreak/>
        <w:t>Introduction</w:t>
      </w:r>
      <w:bookmarkEnd w:id="3"/>
    </w:p>
    <w:p w14:paraId="73515F9C" w14:textId="1BDB6A65" w:rsidR="00522493" w:rsidRPr="008E3F54" w:rsidRDefault="00522493" w:rsidP="00F02C65">
      <w:pPr>
        <w:ind w:firstLine="567"/>
        <w:jc w:val="both"/>
        <w:rPr>
          <w:lang w:val="en-US"/>
        </w:rPr>
      </w:pPr>
      <w:r w:rsidRPr="008E3F54">
        <w:rPr>
          <w:lang w:val="en-US"/>
        </w:rPr>
        <w:t xml:space="preserve">In the following chapters of this Process Report the reader will go through the stages of the project, it’s progress and also its limitations or incomplete tasks. </w:t>
      </w:r>
    </w:p>
    <w:p w14:paraId="23F91EAA" w14:textId="77777777" w:rsidR="00F02C65" w:rsidRPr="008E3F54" w:rsidRDefault="00F02C65" w:rsidP="00F02C65">
      <w:pPr>
        <w:ind w:firstLine="567"/>
        <w:jc w:val="both"/>
        <w:rPr>
          <w:lang w:val="en-US"/>
        </w:rPr>
      </w:pPr>
    </w:p>
    <w:p w14:paraId="7BAE107C" w14:textId="271A1509" w:rsidR="00522493" w:rsidRPr="008E3F54" w:rsidRDefault="00522493" w:rsidP="00F02C65">
      <w:pPr>
        <w:ind w:firstLine="567"/>
        <w:jc w:val="both"/>
        <w:rPr>
          <w:lang w:val="en-US"/>
        </w:rPr>
      </w:pPr>
      <w:r w:rsidRPr="008E3F54">
        <w:rPr>
          <w:lang w:val="en-US"/>
        </w:rPr>
        <w:t xml:space="preserve">Group description will describe briefly the cultural background of each team member and the methods that the team have used to analyze the relations formed inside of the group and how it managed to solve the conflicts, improve their strengths and limit their weaknesses. </w:t>
      </w:r>
    </w:p>
    <w:p w14:paraId="2EA5B35E" w14:textId="77777777" w:rsidR="00F02C65" w:rsidRPr="008E3F54" w:rsidRDefault="00F02C65" w:rsidP="00F02C65">
      <w:pPr>
        <w:ind w:firstLine="567"/>
        <w:jc w:val="both"/>
        <w:rPr>
          <w:lang w:val="en-US"/>
        </w:rPr>
      </w:pPr>
    </w:p>
    <w:p w14:paraId="22E80FA3" w14:textId="25DEE05C" w:rsidR="00522493" w:rsidRPr="008E3F54" w:rsidRDefault="00522493" w:rsidP="00F02C65">
      <w:pPr>
        <w:ind w:firstLine="567"/>
        <w:jc w:val="both"/>
        <w:rPr>
          <w:lang w:val="en-US"/>
        </w:rPr>
      </w:pPr>
      <w:r w:rsidRPr="008E3F54">
        <w:rPr>
          <w:lang w:val="en-US"/>
        </w:rPr>
        <w:t xml:space="preserve">Project initiation will relate how the group was formed and why this particular topic has been selected and the reasons behind it. It will mention the planning and what kind of project planning tools have been used so that it could deliver the project up to the deadline. </w:t>
      </w:r>
    </w:p>
    <w:p w14:paraId="725200A3" w14:textId="77777777" w:rsidR="00F02C65" w:rsidRPr="008E3F54" w:rsidRDefault="00F02C65" w:rsidP="00F02C65">
      <w:pPr>
        <w:ind w:firstLine="567"/>
        <w:jc w:val="both"/>
        <w:rPr>
          <w:lang w:val="en-US"/>
        </w:rPr>
      </w:pPr>
    </w:p>
    <w:p w14:paraId="7663E6D0" w14:textId="4EEF578A" w:rsidR="00522493" w:rsidRPr="008E3F54" w:rsidRDefault="00522493" w:rsidP="00F02C65">
      <w:pPr>
        <w:ind w:firstLine="567"/>
        <w:jc w:val="both"/>
        <w:rPr>
          <w:lang w:val="en-US"/>
        </w:rPr>
      </w:pPr>
      <w:r w:rsidRPr="008E3F54">
        <w:rPr>
          <w:lang w:val="en-US"/>
        </w:rPr>
        <w:t xml:space="preserve">Project description will put in picture the problem that the group has decided to analyze and find a solution for it, the goals and what it was wanted to be achieved. </w:t>
      </w:r>
    </w:p>
    <w:p w14:paraId="4EFE1961" w14:textId="77777777" w:rsidR="00F02C65" w:rsidRPr="008E3F54" w:rsidRDefault="00F02C65" w:rsidP="00F02C65">
      <w:pPr>
        <w:ind w:firstLine="567"/>
        <w:jc w:val="both"/>
        <w:rPr>
          <w:lang w:val="en-US"/>
        </w:rPr>
      </w:pPr>
    </w:p>
    <w:p w14:paraId="424C3CF4" w14:textId="05208CB0" w:rsidR="00522493" w:rsidRPr="008E3F54" w:rsidRDefault="00522493" w:rsidP="00F02C65">
      <w:pPr>
        <w:ind w:firstLine="567"/>
        <w:jc w:val="both"/>
        <w:rPr>
          <w:lang w:val="en-US"/>
        </w:rPr>
      </w:pPr>
      <w:r w:rsidRPr="008E3F54">
        <w:rPr>
          <w:lang w:val="en-US"/>
        </w:rPr>
        <w:t xml:space="preserve">Project Execution will debate on the methods and project results topics. The group will describe in </w:t>
      </w:r>
      <w:r w:rsidR="00F02C65" w:rsidRPr="008E3F54">
        <w:rPr>
          <w:lang w:val="en-US"/>
        </w:rPr>
        <w:t>detail</w:t>
      </w:r>
      <w:r w:rsidRPr="008E3F54">
        <w:rPr>
          <w:lang w:val="en-US"/>
        </w:rPr>
        <w:t xml:space="preserve"> the methods that they have decided to use, how </w:t>
      </w:r>
      <w:r w:rsidR="00F02C65" w:rsidRPr="008E3F54">
        <w:rPr>
          <w:lang w:val="en-US"/>
        </w:rPr>
        <w:t>these methods</w:t>
      </w:r>
      <w:r w:rsidRPr="008E3F54">
        <w:rPr>
          <w:lang w:val="en-US"/>
        </w:rPr>
        <w:t xml:space="preserve"> have been followed and what other options would be chosen in case the project will start again. Project results will discuss on the satisfaction of the results, what </w:t>
      </w:r>
      <w:r w:rsidR="00F02C65" w:rsidRPr="008E3F54">
        <w:rPr>
          <w:lang w:val="en-US"/>
        </w:rPr>
        <w:t xml:space="preserve">identified risks have put in danger the satisfaction and how they were solved. It will be an over description of what have succeeded and what was less successful. </w:t>
      </w:r>
    </w:p>
    <w:p w14:paraId="4CC1E55F" w14:textId="77777777" w:rsidR="00F02C65" w:rsidRPr="008E3F54" w:rsidRDefault="00F02C65" w:rsidP="00522493">
      <w:pPr>
        <w:ind w:firstLine="567"/>
        <w:rPr>
          <w:lang w:val="en-US"/>
        </w:rPr>
      </w:pPr>
    </w:p>
    <w:p w14:paraId="15725829" w14:textId="45895882" w:rsidR="00F02C65" w:rsidRPr="008E3F54" w:rsidRDefault="00F02C65" w:rsidP="00F02C65">
      <w:pPr>
        <w:ind w:firstLine="567"/>
        <w:jc w:val="both"/>
        <w:rPr>
          <w:lang w:val="en-US"/>
        </w:rPr>
      </w:pPr>
      <w:r w:rsidRPr="008E3F54">
        <w:rPr>
          <w:lang w:val="en-US"/>
        </w:rPr>
        <w:t xml:space="preserve">Personal reflections will have each team member describing his own private experience from working inside of this group and for this project. It will be described each experience with their own advantages and disadvantages. </w:t>
      </w:r>
    </w:p>
    <w:p w14:paraId="41155BC0" w14:textId="77777777" w:rsidR="00F02C65" w:rsidRPr="008E3F54" w:rsidRDefault="00F02C65" w:rsidP="00F02C65">
      <w:pPr>
        <w:ind w:firstLine="567"/>
        <w:jc w:val="both"/>
        <w:rPr>
          <w:lang w:val="en-US"/>
        </w:rPr>
      </w:pPr>
    </w:p>
    <w:p w14:paraId="370721D8" w14:textId="461F7559" w:rsidR="00F02C65" w:rsidRPr="008E3F54" w:rsidRDefault="00F02C65" w:rsidP="00F02C65">
      <w:pPr>
        <w:ind w:firstLine="567"/>
        <w:jc w:val="both"/>
        <w:rPr>
          <w:lang w:val="en-US"/>
        </w:rPr>
      </w:pPr>
      <w:r w:rsidRPr="008E3F54">
        <w:rPr>
          <w:lang w:val="en-US"/>
        </w:rPr>
        <w:t xml:space="preserve">Prior to end, Supervision chapter will have the groups reflections on supervision. </w:t>
      </w:r>
    </w:p>
    <w:p w14:paraId="3FE5B12C" w14:textId="69CAB6A7" w:rsidR="00F02C65" w:rsidRPr="008E3F54" w:rsidRDefault="00F02C65" w:rsidP="00F02C65">
      <w:pPr>
        <w:ind w:firstLine="567"/>
        <w:jc w:val="both"/>
        <w:rPr>
          <w:lang w:val="en-US"/>
        </w:rPr>
      </w:pPr>
    </w:p>
    <w:p w14:paraId="20CE246C" w14:textId="1AC1336B" w:rsidR="00F02C65" w:rsidRPr="008E3F54" w:rsidRDefault="00F02C65" w:rsidP="00F02C65">
      <w:pPr>
        <w:ind w:firstLine="567"/>
        <w:jc w:val="both"/>
        <w:rPr>
          <w:lang w:val="en-US"/>
        </w:rPr>
      </w:pPr>
      <w:r w:rsidRPr="008E3F54">
        <w:rPr>
          <w:lang w:val="en-US"/>
        </w:rPr>
        <w:lastRenderedPageBreak/>
        <w:t xml:space="preserve">Conclusions will end this Process Report with a list of recommendations on what to do and what to avoid doing in a group work. </w:t>
      </w:r>
    </w:p>
    <w:p w14:paraId="00DE5DBA" w14:textId="6DBE517B" w:rsidR="002B019B" w:rsidRPr="008E3F54" w:rsidRDefault="002B019B" w:rsidP="00F02C65">
      <w:pPr>
        <w:ind w:firstLine="567"/>
        <w:jc w:val="both"/>
        <w:rPr>
          <w:lang w:val="en-US"/>
        </w:rPr>
      </w:pPr>
    </w:p>
    <w:p w14:paraId="3948BC45" w14:textId="6182EF8F" w:rsidR="002B019B" w:rsidRPr="008E3F54" w:rsidRDefault="002B019B" w:rsidP="00F02C65">
      <w:pPr>
        <w:ind w:firstLine="567"/>
        <w:jc w:val="both"/>
        <w:rPr>
          <w:lang w:val="en-US"/>
        </w:rPr>
      </w:pPr>
      <w:r w:rsidRPr="008E3F54">
        <w:rPr>
          <w:lang w:val="en-US"/>
        </w:rPr>
        <w:t xml:space="preserve">To be noted that the team </w:t>
      </w:r>
      <w:r w:rsidR="004B3925" w:rsidRPr="008E3F54">
        <w:rPr>
          <w:lang w:val="en-US"/>
        </w:rPr>
        <w:t xml:space="preserve">have had a total of 29 meetings. In the first 8 meeting the group had done: </w:t>
      </w:r>
    </w:p>
    <w:p w14:paraId="772D2D4B" w14:textId="66654704" w:rsidR="004B3925" w:rsidRPr="008E3F54" w:rsidRDefault="004B3925" w:rsidP="000C050D">
      <w:pPr>
        <w:pStyle w:val="ListParagraph"/>
        <w:numPr>
          <w:ilvl w:val="0"/>
          <w:numId w:val="10"/>
        </w:numPr>
        <w:jc w:val="both"/>
        <w:rPr>
          <w:lang w:val="en-US"/>
        </w:rPr>
      </w:pPr>
      <w:r w:rsidRPr="008E3F54">
        <w:rPr>
          <w:lang w:val="en-US"/>
        </w:rPr>
        <w:t xml:space="preserve">Group formation </w:t>
      </w:r>
    </w:p>
    <w:p w14:paraId="56626448" w14:textId="3AD4F52F" w:rsidR="004B3925" w:rsidRPr="008E3F54" w:rsidRDefault="004B3925" w:rsidP="000C050D">
      <w:pPr>
        <w:pStyle w:val="ListParagraph"/>
        <w:numPr>
          <w:ilvl w:val="0"/>
          <w:numId w:val="10"/>
        </w:numPr>
        <w:jc w:val="both"/>
        <w:rPr>
          <w:lang w:val="en-US"/>
        </w:rPr>
      </w:pPr>
      <w:r w:rsidRPr="008E3F54">
        <w:rPr>
          <w:lang w:val="en-US"/>
        </w:rPr>
        <w:t xml:space="preserve">Group contract </w:t>
      </w:r>
    </w:p>
    <w:p w14:paraId="16CEDDAD" w14:textId="72E3A7A3" w:rsidR="004B3925" w:rsidRPr="008E3F54" w:rsidRDefault="004B3925" w:rsidP="000C050D">
      <w:pPr>
        <w:pStyle w:val="ListParagraph"/>
        <w:numPr>
          <w:ilvl w:val="0"/>
          <w:numId w:val="10"/>
        </w:numPr>
        <w:jc w:val="both"/>
        <w:rPr>
          <w:lang w:val="en-US"/>
        </w:rPr>
      </w:pPr>
      <w:r w:rsidRPr="008E3F54">
        <w:rPr>
          <w:lang w:val="en-US"/>
        </w:rPr>
        <w:t xml:space="preserve">Project ideas </w:t>
      </w:r>
    </w:p>
    <w:p w14:paraId="22A31439" w14:textId="27EB09AE" w:rsidR="004B3925" w:rsidRPr="008E3F54" w:rsidRDefault="004B3925" w:rsidP="000C050D">
      <w:pPr>
        <w:pStyle w:val="ListParagraph"/>
        <w:numPr>
          <w:ilvl w:val="0"/>
          <w:numId w:val="10"/>
        </w:numPr>
        <w:jc w:val="both"/>
        <w:rPr>
          <w:lang w:val="en-US"/>
        </w:rPr>
      </w:pPr>
      <w:r w:rsidRPr="008E3F54">
        <w:rPr>
          <w:lang w:val="en-US"/>
        </w:rPr>
        <w:t xml:space="preserve">Project description </w:t>
      </w:r>
    </w:p>
    <w:p w14:paraId="7EDF20D0" w14:textId="7E2372C1" w:rsidR="004B3925" w:rsidRPr="008E3F54" w:rsidRDefault="004B3925" w:rsidP="000C050D">
      <w:pPr>
        <w:pStyle w:val="ListParagraph"/>
        <w:numPr>
          <w:ilvl w:val="0"/>
          <w:numId w:val="10"/>
        </w:numPr>
        <w:jc w:val="both"/>
        <w:rPr>
          <w:lang w:val="en-US"/>
        </w:rPr>
      </w:pPr>
      <w:r w:rsidRPr="008E3F54">
        <w:rPr>
          <w:lang w:val="en-US"/>
        </w:rPr>
        <w:t>Project description refinement (after feedback from supervisor)</w:t>
      </w:r>
    </w:p>
    <w:p w14:paraId="30F65079" w14:textId="7C6254F0" w:rsidR="004B3925" w:rsidRPr="008E3F54" w:rsidRDefault="004B3925" w:rsidP="000C050D">
      <w:pPr>
        <w:pStyle w:val="ListParagraph"/>
        <w:numPr>
          <w:ilvl w:val="0"/>
          <w:numId w:val="10"/>
        </w:numPr>
        <w:jc w:val="both"/>
        <w:rPr>
          <w:lang w:val="en-US"/>
        </w:rPr>
      </w:pPr>
      <w:r w:rsidRPr="008E3F54">
        <w:rPr>
          <w:lang w:val="en-US"/>
        </w:rPr>
        <w:t xml:space="preserve">Product backlog </w:t>
      </w:r>
    </w:p>
    <w:p w14:paraId="63616938" w14:textId="1B5E9600" w:rsidR="004B3925" w:rsidRPr="008E3F54" w:rsidRDefault="004B3925" w:rsidP="000C050D">
      <w:pPr>
        <w:pStyle w:val="ListParagraph"/>
        <w:numPr>
          <w:ilvl w:val="0"/>
          <w:numId w:val="10"/>
        </w:numPr>
        <w:jc w:val="both"/>
        <w:rPr>
          <w:lang w:val="en-US"/>
        </w:rPr>
      </w:pPr>
      <w:r w:rsidRPr="008E3F54">
        <w:rPr>
          <w:lang w:val="en-US"/>
        </w:rPr>
        <w:t xml:space="preserve">Review of team roles </w:t>
      </w:r>
    </w:p>
    <w:p w14:paraId="16AD3347" w14:textId="38FD9F6D" w:rsidR="004B3925" w:rsidRPr="008E3F54" w:rsidRDefault="004B3925" w:rsidP="004B3925">
      <w:pPr>
        <w:ind w:firstLine="567"/>
        <w:jc w:val="both"/>
        <w:rPr>
          <w:lang w:val="en-US"/>
        </w:rPr>
      </w:pPr>
      <w:r w:rsidRPr="008E3F54">
        <w:rPr>
          <w:lang w:val="en-US"/>
        </w:rPr>
        <w:t xml:space="preserve">The following 21 meetings have been part of SCRUM, having a total of 7 Sprints with 3 days each. </w:t>
      </w:r>
    </w:p>
    <w:p w14:paraId="74D9F236" w14:textId="65197B56" w:rsidR="004B3925" w:rsidRPr="008E3F54" w:rsidRDefault="004B3925" w:rsidP="004B3925">
      <w:pPr>
        <w:ind w:firstLine="567"/>
        <w:jc w:val="both"/>
        <w:rPr>
          <w:lang w:val="en-US"/>
        </w:rPr>
      </w:pPr>
      <w:r w:rsidRPr="008E3F54">
        <w:rPr>
          <w:lang w:val="en-US"/>
        </w:rPr>
        <w:t xml:space="preserve">To be noted that there have been no meetings with the companies as there has been no companies involved in this Semester Project and students had to replicate a problem from a </w:t>
      </w:r>
      <w:r w:rsidR="00086C9F" w:rsidRPr="008E3F54">
        <w:rPr>
          <w:lang w:val="en-US"/>
        </w:rPr>
        <w:t>real-life</w:t>
      </w:r>
      <w:r w:rsidRPr="008E3F54">
        <w:rPr>
          <w:lang w:val="en-US"/>
        </w:rPr>
        <w:t xml:space="preserve"> situation and try to find a solution for it. </w:t>
      </w:r>
    </w:p>
    <w:p w14:paraId="3BDDF9A3" w14:textId="5D16E178" w:rsidR="004B3925" w:rsidRPr="008E3F54" w:rsidRDefault="004B3925" w:rsidP="004B3925">
      <w:pPr>
        <w:ind w:firstLine="567"/>
        <w:jc w:val="both"/>
        <w:rPr>
          <w:lang w:val="en-US"/>
        </w:rPr>
      </w:pPr>
      <w:r w:rsidRPr="008E3F54">
        <w:rPr>
          <w:lang w:val="en-US"/>
        </w:rPr>
        <w:t xml:space="preserve">Inside of these 29 meetings, the team have had 5 meetings with their supervisor. </w:t>
      </w:r>
    </w:p>
    <w:p w14:paraId="51D4A1B8" w14:textId="654CE39D" w:rsidR="004B3925" w:rsidRPr="008E3F54" w:rsidRDefault="004B3925" w:rsidP="004B3925">
      <w:pPr>
        <w:ind w:firstLine="567"/>
        <w:jc w:val="both"/>
        <w:rPr>
          <w:lang w:val="en-US"/>
        </w:rPr>
      </w:pPr>
    </w:p>
    <w:p w14:paraId="51C4DAB8" w14:textId="56C304DF" w:rsidR="004B3925" w:rsidRPr="008E3F54" w:rsidRDefault="004B3925" w:rsidP="004B3925">
      <w:pPr>
        <w:ind w:firstLine="567"/>
        <w:jc w:val="both"/>
        <w:rPr>
          <w:lang w:val="en-US"/>
        </w:rPr>
      </w:pPr>
      <w:r w:rsidRPr="008E3F54">
        <w:rPr>
          <w:lang w:val="en-US"/>
        </w:rPr>
        <w:t>A full layout of the meetings can be found in the log</w:t>
      </w:r>
      <w:r w:rsidR="004A12B4" w:rsidRPr="008E3F54">
        <w:rPr>
          <w:lang w:val="en-US"/>
        </w:rPr>
        <w:t xml:space="preserve"> and Sprint meetings minutes in </w:t>
      </w:r>
      <w:r w:rsidRPr="008E3F54">
        <w:rPr>
          <w:lang w:val="en-US"/>
        </w:rPr>
        <w:t xml:space="preserve">APPENDIX A. </w:t>
      </w:r>
    </w:p>
    <w:p w14:paraId="2524E61F" w14:textId="1AA77454" w:rsidR="00ED3CDE" w:rsidRPr="008E3F54" w:rsidRDefault="00ED3CDE">
      <w:pPr>
        <w:spacing w:after="160" w:line="259" w:lineRule="auto"/>
        <w:rPr>
          <w:rFonts w:eastAsiaTheme="majorEastAsia"/>
          <w:b/>
          <w:bCs/>
          <w:sz w:val="28"/>
          <w:szCs w:val="28"/>
          <w:lang w:val="en-US"/>
        </w:rPr>
      </w:pPr>
      <w:r w:rsidRPr="008E3F54">
        <w:rPr>
          <w:lang w:val="en-US"/>
        </w:rPr>
        <w:br w:type="page"/>
      </w:r>
    </w:p>
    <w:p w14:paraId="110CDB69" w14:textId="392CD1C7" w:rsidR="00ED3CDE" w:rsidRPr="008E3F54" w:rsidRDefault="007064D1" w:rsidP="00ED3CDE">
      <w:pPr>
        <w:pStyle w:val="Heading1"/>
        <w:rPr>
          <w:lang w:val="en-US"/>
        </w:rPr>
      </w:pPr>
      <w:bookmarkStart w:id="4" w:name="_Toc522214327"/>
      <w:r w:rsidRPr="008E3F54">
        <w:rPr>
          <w:lang w:val="en-US"/>
        </w:rPr>
        <w:lastRenderedPageBreak/>
        <w:t>Group Description</w:t>
      </w:r>
      <w:bookmarkEnd w:id="4"/>
    </w:p>
    <w:p w14:paraId="33F7B42F" w14:textId="579E0A12" w:rsidR="00210A5D" w:rsidRPr="008E3F54" w:rsidRDefault="00210A5D" w:rsidP="00B451B9">
      <w:pPr>
        <w:ind w:firstLine="567"/>
        <w:jc w:val="both"/>
        <w:rPr>
          <w:lang w:val="en-US"/>
        </w:rPr>
      </w:pPr>
      <w:r w:rsidRPr="008E3F54">
        <w:rPr>
          <w:lang w:val="en-US"/>
        </w:rPr>
        <w:t>In this section the group will include the cultural background of each member, what team analysis tools of personal characteristics have been used and the personal reflections of each team member on group work.</w:t>
      </w:r>
    </w:p>
    <w:p w14:paraId="2FB01201" w14:textId="77777777" w:rsidR="00210A5D" w:rsidRPr="008E3F54" w:rsidRDefault="00210A5D" w:rsidP="00B451B9">
      <w:pPr>
        <w:jc w:val="both"/>
        <w:rPr>
          <w:lang w:val="en-US"/>
        </w:rPr>
      </w:pPr>
    </w:p>
    <w:p w14:paraId="0AF4DB8C" w14:textId="64F54049" w:rsidR="00602E1C" w:rsidRPr="008E3F54" w:rsidRDefault="00602E1C" w:rsidP="00B451B9">
      <w:pPr>
        <w:ind w:firstLine="567"/>
        <w:jc w:val="both"/>
        <w:rPr>
          <w:lang w:val="en-US"/>
        </w:rPr>
      </w:pPr>
      <w:r w:rsidRPr="008E3F54">
        <w:rPr>
          <w:lang w:val="en-US"/>
        </w:rPr>
        <w:t>Florin is from Romania, but for 9 years he has lived in other countries than his own. Most of the time has been spent in Denmark but also countries like Spain, France, Germany, Latvia, Lithuania, Estonia and Slovenia</w:t>
      </w:r>
      <w:r w:rsidR="00FC0654" w:rsidRPr="008E3F54">
        <w:rPr>
          <w:lang w:val="en-US"/>
        </w:rPr>
        <w:t xml:space="preserve">. Prior to this group project, he holds a vast experience in group work in academical and professional environment with stakeholders of different professional and cultural background. </w:t>
      </w:r>
    </w:p>
    <w:p w14:paraId="3564CBF5" w14:textId="77777777" w:rsidR="00210A5D" w:rsidRPr="008E3F54" w:rsidRDefault="00210A5D" w:rsidP="00B451B9">
      <w:pPr>
        <w:jc w:val="both"/>
        <w:rPr>
          <w:lang w:val="en-US"/>
        </w:rPr>
      </w:pPr>
    </w:p>
    <w:p w14:paraId="002AFD3B" w14:textId="7CE3A1E0" w:rsidR="00F50C6C" w:rsidRPr="008E3F54" w:rsidRDefault="00F50C6C" w:rsidP="00B451B9">
      <w:pPr>
        <w:ind w:firstLine="567"/>
        <w:jc w:val="both"/>
        <w:rPr>
          <w:lang w:val="en-US"/>
        </w:rPr>
      </w:pPr>
      <w:proofErr w:type="spellStart"/>
      <w:r w:rsidRPr="008E3F54">
        <w:rPr>
          <w:lang w:val="en-US"/>
        </w:rPr>
        <w:t>Jaume</w:t>
      </w:r>
      <w:proofErr w:type="spellEnd"/>
      <w:r w:rsidRPr="008E3F54">
        <w:rPr>
          <w:lang w:val="en-US"/>
        </w:rPr>
        <w:t xml:space="preserve"> is from Spain and currently living in Denmark since he started his bachelor education in ICT at VIA University College. Prior to this, he had lived in United Kingdom for a period of three year and also pursued a Mechanical Engineer education at </w:t>
      </w:r>
      <w:proofErr w:type="spellStart"/>
      <w:r w:rsidRPr="008E3F54">
        <w:rPr>
          <w:lang w:val="en-US"/>
        </w:rPr>
        <w:t>Universitat</w:t>
      </w:r>
      <w:proofErr w:type="spellEnd"/>
      <w:r w:rsidRPr="008E3F54">
        <w:rPr>
          <w:lang w:val="en-US"/>
        </w:rPr>
        <w:t xml:space="preserve"> de Girona, Spain. His group project work experience consists of the two semesters spent at VIA University College, as in his previous educational and professional history he did not had the chance to work in group projects. </w:t>
      </w:r>
    </w:p>
    <w:p w14:paraId="43C61745" w14:textId="21778683" w:rsidR="00210A5D" w:rsidRPr="008E3F54" w:rsidRDefault="00210A5D" w:rsidP="00B451B9">
      <w:pPr>
        <w:jc w:val="both"/>
        <w:rPr>
          <w:lang w:val="en-US"/>
        </w:rPr>
      </w:pPr>
    </w:p>
    <w:p w14:paraId="01701E45" w14:textId="4979ABA9" w:rsidR="00210A5D" w:rsidRPr="008E3F54" w:rsidRDefault="00210A5D" w:rsidP="00B451B9">
      <w:pPr>
        <w:ind w:firstLine="567"/>
        <w:jc w:val="both"/>
        <w:rPr>
          <w:lang w:val="en-US"/>
        </w:rPr>
      </w:pPr>
      <w:r w:rsidRPr="008E3F54">
        <w:rPr>
          <w:lang w:val="en-US"/>
        </w:rPr>
        <w:t xml:space="preserve">Dave is from Czech Republic, originally from Vietnam. He has been studying the whole time in Czech Republic, where education is mainly focused on theory. In rare cases he had the chance to make presentations and to work in group projects, therefore studying in Denmark is a different approach on education for him. </w:t>
      </w:r>
    </w:p>
    <w:p w14:paraId="5BBB40EB" w14:textId="39B65EFF" w:rsidR="00210A5D" w:rsidRPr="008E3F54" w:rsidRDefault="00210A5D" w:rsidP="00B451B9">
      <w:pPr>
        <w:jc w:val="both"/>
        <w:rPr>
          <w:lang w:val="en-US"/>
        </w:rPr>
      </w:pPr>
    </w:p>
    <w:p w14:paraId="508F31B6" w14:textId="77777777" w:rsidR="00656FE8" w:rsidRPr="008E3F54" w:rsidRDefault="00210A5D" w:rsidP="00B451B9">
      <w:pPr>
        <w:ind w:firstLine="567"/>
        <w:jc w:val="both"/>
        <w:rPr>
          <w:lang w:val="en-US"/>
        </w:rPr>
      </w:pPr>
      <w:r w:rsidRPr="008E3F54">
        <w:rPr>
          <w:lang w:val="en-US"/>
        </w:rPr>
        <w:t>Kenneth is from Denmark and therefore has a lot of previous experience with working in groups. Since Gymnasium</w:t>
      </w:r>
      <w:r w:rsidR="00656FE8" w:rsidRPr="008E3F54">
        <w:rPr>
          <w:lang w:val="en-US"/>
        </w:rPr>
        <w:t xml:space="preserve"> most, if not all the schoolwork has been in groups and many of the courses focused on project work. He has also spent 2 years studying physics at a university, where group work is required, and projects are a constant. This means, he is very used to group work, particularly with large groups.</w:t>
      </w:r>
    </w:p>
    <w:p w14:paraId="73E80573" w14:textId="77777777" w:rsidR="00656FE8" w:rsidRPr="008E3F54" w:rsidRDefault="00656FE8" w:rsidP="00FC0654">
      <w:pPr>
        <w:rPr>
          <w:lang w:val="en-US"/>
        </w:rPr>
      </w:pPr>
    </w:p>
    <w:p w14:paraId="4E9981FF" w14:textId="5B86B80C" w:rsidR="00656FE8" w:rsidRPr="008E3F54" w:rsidRDefault="00656FE8" w:rsidP="00B451B9">
      <w:pPr>
        <w:ind w:firstLine="567"/>
        <w:jc w:val="both"/>
        <w:rPr>
          <w:lang w:val="en-US"/>
        </w:rPr>
      </w:pPr>
      <w:r w:rsidRPr="008E3F54">
        <w:rPr>
          <w:lang w:val="en-US"/>
        </w:rPr>
        <w:t xml:space="preserve">In this Semester Project, the group has not felt that it has been useful Hofstede Model of National Culture. Even if some isolated cases felt like we could have used the </w:t>
      </w:r>
      <w:r w:rsidRPr="008E3F54">
        <w:rPr>
          <w:lang w:val="en-US"/>
        </w:rPr>
        <w:lastRenderedPageBreak/>
        <w:t xml:space="preserve">Power Distance Index or Individualism versus </w:t>
      </w:r>
      <w:proofErr w:type="spellStart"/>
      <w:r w:rsidRPr="008E3F54">
        <w:rPr>
          <w:lang w:val="en-US"/>
        </w:rPr>
        <w:t>Collectivim</w:t>
      </w:r>
      <w:proofErr w:type="spellEnd"/>
      <w:r w:rsidRPr="008E3F54">
        <w:rPr>
          <w:lang w:val="en-US"/>
        </w:rPr>
        <w:t xml:space="preserve">, the group considers that overall the model does not apply in our case. </w:t>
      </w:r>
    </w:p>
    <w:p w14:paraId="20139B3A" w14:textId="64DBE407" w:rsidR="00656FE8" w:rsidRPr="008E3F54" w:rsidRDefault="00656FE8" w:rsidP="00B451B9">
      <w:pPr>
        <w:jc w:val="both"/>
        <w:rPr>
          <w:lang w:val="en-US"/>
        </w:rPr>
      </w:pPr>
    </w:p>
    <w:p w14:paraId="62C7CADD" w14:textId="38A53649" w:rsidR="00656FE8" w:rsidRPr="008E3F54" w:rsidRDefault="00656FE8" w:rsidP="00B451B9">
      <w:pPr>
        <w:jc w:val="both"/>
        <w:rPr>
          <w:lang w:val="en-US"/>
        </w:rPr>
      </w:pPr>
      <w:r w:rsidRPr="008E3F54">
        <w:rPr>
          <w:lang w:val="en-US"/>
        </w:rPr>
        <w:t>Tuckman</w:t>
      </w:r>
      <w:r w:rsidR="00616C06" w:rsidRPr="008E3F54">
        <w:rPr>
          <w:lang w:val="en-US"/>
        </w:rPr>
        <w:t xml:space="preserve">’s tool is to be considered a relevant method of analysis the phases of how the team inter relations and collaboration has evolved over time and how the team went through these phases. </w:t>
      </w:r>
    </w:p>
    <w:p w14:paraId="29C6A860" w14:textId="7CBFF72B" w:rsidR="00656FE8" w:rsidRPr="008E3F54" w:rsidRDefault="00656FE8" w:rsidP="00FC0654">
      <w:pPr>
        <w:rPr>
          <w:lang w:val="en-US"/>
        </w:rPr>
      </w:pPr>
    </w:p>
    <w:p w14:paraId="6B7A1A77" w14:textId="72E8EE25" w:rsidR="00656FE8" w:rsidRPr="008E3F54" w:rsidRDefault="00656FE8" w:rsidP="00FC0654">
      <w:pPr>
        <w:rPr>
          <w:lang w:val="en-US"/>
        </w:rPr>
      </w:pPr>
      <w:r w:rsidRPr="008E3F54">
        <w:rPr>
          <w:noProof/>
          <w:lang w:val="en-US"/>
        </w:rPr>
        <w:drawing>
          <wp:inline distT="0" distB="0" distL="0" distR="0" wp14:anchorId="6D04E5B1" wp14:editId="3B66A7B0">
            <wp:extent cx="5900914" cy="21844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05 at 19.19.10.png"/>
                    <pic:cNvPicPr/>
                  </pic:nvPicPr>
                  <pic:blipFill>
                    <a:blip r:embed="rId15">
                      <a:extLst>
                        <a:ext uri="{28A0092B-C50C-407E-A947-70E740481C1C}">
                          <a14:useLocalDpi xmlns:a14="http://schemas.microsoft.com/office/drawing/2010/main" val="0"/>
                        </a:ext>
                      </a:extLst>
                    </a:blip>
                    <a:stretch>
                      <a:fillRect/>
                    </a:stretch>
                  </pic:blipFill>
                  <pic:spPr>
                    <a:xfrm>
                      <a:off x="0" y="0"/>
                      <a:ext cx="5909367" cy="2187529"/>
                    </a:xfrm>
                    <a:prstGeom prst="rect">
                      <a:avLst/>
                    </a:prstGeom>
                  </pic:spPr>
                </pic:pic>
              </a:graphicData>
            </a:graphic>
          </wp:inline>
        </w:drawing>
      </w:r>
    </w:p>
    <w:p w14:paraId="6C77185B" w14:textId="3C426F12" w:rsidR="00616C06" w:rsidRPr="008E3F54" w:rsidRDefault="00616C06" w:rsidP="00616C06">
      <w:pPr>
        <w:spacing w:line="240" w:lineRule="auto"/>
        <w:rPr>
          <w:i/>
          <w:sz w:val="18"/>
          <w:szCs w:val="18"/>
          <w:lang w:val="en-US"/>
        </w:rPr>
      </w:pPr>
      <w:r w:rsidRPr="008E3F54">
        <w:rPr>
          <w:i/>
          <w:sz w:val="18"/>
          <w:szCs w:val="18"/>
          <w:lang w:val="en-US"/>
        </w:rPr>
        <w:t xml:space="preserve">Source: </w:t>
      </w:r>
      <w:hyperlink r:id="rId16" w:history="1">
        <w:r w:rsidRPr="008E3F54">
          <w:rPr>
            <w:rStyle w:val="Hyperlink"/>
            <w:i/>
            <w:sz w:val="18"/>
            <w:szCs w:val="18"/>
          </w:rPr>
          <w:t>MSPGUIDE</w:t>
        </w:r>
      </w:hyperlink>
    </w:p>
    <w:p w14:paraId="4928A981" w14:textId="5BABDF14" w:rsidR="00656FE8" w:rsidRPr="008E3F54" w:rsidRDefault="00656FE8" w:rsidP="00FC0654">
      <w:pPr>
        <w:rPr>
          <w:lang w:val="en-US"/>
        </w:rPr>
      </w:pPr>
    </w:p>
    <w:p w14:paraId="6B99DE6D" w14:textId="7ED587DE" w:rsidR="00616C06" w:rsidRPr="008E3F54" w:rsidRDefault="00616C06" w:rsidP="00B451B9">
      <w:pPr>
        <w:ind w:firstLine="567"/>
        <w:jc w:val="both"/>
        <w:rPr>
          <w:lang w:val="en-US"/>
        </w:rPr>
      </w:pPr>
      <w:r w:rsidRPr="008E3F54">
        <w:rPr>
          <w:lang w:val="en-US"/>
        </w:rPr>
        <w:t>During the first Sprint, the group has experienced the Forming phase where it has been little agreement but overall the main issue has been the unclear purpose and the lack of guidance. This may have been caused as the group changed the methodology from the 1</w:t>
      </w:r>
      <w:r w:rsidRPr="008E3F54">
        <w:rPr>
          <w:vertAlign w:val="superscript"/>
          <w:lang w:val="en-US"/>
        </w:rPr>
        <w:t>st</w:t>
      </w:r>
      <w:r w:rsidRPr="008E3F54">
        <w:rPr>
          <w:lang w:val="en-US"/>
        </w:rPr>
        <w:t xml:space="preserve"> Semester and new tools had to be understood and applied. </w:t>
      </w:r>
    </w:p>
    <w:p w14:paraId="60CA5DF0" w14:textId="3FB90CD2" w:rsidR="00616C06" w:rsidRPr="008E3F54" w:rsidRDefault="00616C06" w:rsidP="00B451B9">
      <w:pPr>
        <w:ind w:firstLine="567"/>
        <w:jc w:val="both"/>
        <w:rPr>
          <w:lang w:val="en-US"/>
        </w:rPr>
      </w:pPr>
      <w:r w:rsidRPr="008E3F54">
        <w:rPr>
          <w:lang w:val="en-US"/>
        </w:rPr>
        <w:t xml:space="preserve">In our second Sprint the level of conflicts increased as the struggles for power has intensified and communication still has been inefficient or not productive. This has been the Storming phase of the group where it could have been avoided if the group would have asked for more guidance from the supervisors. </w:t>
      </w:r>
    </w:p>
    <w:p w14:paraId="6B6BA988" w14:textId="4E90538C" w:rsidR="00616C06" w:rsidRPr="008E3F54" w:rsidRDefault="00616C06" w:rsidP="00B451B9">
      <w:pPr>
        <w:ind w:firstLine="567"/>
        <w:jc w:val="both"/>
        <w:rPr>
          <w:lang w:val="en-US"/>
        </w:rPr>
      </w:pPr>
      <w:r w:rsidRPr="008E3F54">
        <w:rPr>
          <w:lang w:val="en-US"/>
        </w:rPr>
        <w:t xml:space="preserve">Storming phase has continued until the end of the third Sprint and group entered into the norming phase. This has been a result of mutual understanding of each other strengths and weaknesses, </w:t>
      </w:r>
      <w:r w:rsidR="00B44C98" w:rsidRPr="008E3F54">
        <w:rPr>
          <w:lang w:val="en-US"/>
        </w:rPr>
        <w:t xml:space="preserve">a better understanding of the learning objectives of the project and understanding the roles that each team member is playing. </w:t>
      </w:r>
    </w:p>
    <w:p w14:paraId="11E1FC14" w14:textId="1986CE4C" w:rsidR="00B44C98" w:rsidRPr="008E3F54" w:rsidRDefault="00B44C98" w:rsidP="00B451B9">
      <w:pPr>
        <w:ind w:firstLine="567"/>
        <w:jc w:val="both"/>
        <w:rPr>
          <w:lang w:val="en-US"/>
        </w:rPr>
      </w:pPr>
      <w:r w:rsidRPr="008E3F54">
        <w:rPr>
          <w:lang w:val="en-US"/>
        </w:rPr>
        <w:t xml:space="preserve">Performing has been facilitated also by the change of the working space as the group moved from working in temporary spaces to a permanent space and the group </w:t>
      </w:r>
      <w:r w:rsidRPr="008E3F54">
        <w:rPr>
          <w:lang w:val="en-US"/>
        </w:rPr>
        <w:lastRenderedPageBreak/>
        <w:t xml:space="preserve">could enjoy also lunches and coffee breaks together. This brought the group more united and it facilitated to have a clearer vision and focus on the goals. </w:t>
      </w:r>
    </w:p>
    <w:p w14:paraId="63A4FF11" w14:textId="4BDA17A0" w:rsidR="00B44C98" w:rsidRPr="008E3F54" w:rsidRDefault="00B44C98" w:rsidP="00B451B9">
      <w:pPr>
        <w:ind w:firstLine="567"/>
        <w:jc w:val="both"/>
        <w:rPr>
          <w:lang w:val="en-US"/>
        </w:rPr>
      </w:pPr>
    </w:p>
    <w:p w14:paraId="4395D9BE" w14:textId="67BBC18C" w:rsidR="00F64D6A" w:rsidRPr="008E3F54" w:rsidRDefault="00B44C98" w:rsidP="00B451B9">
      <w:pPr>
        <w:ind w:firstLine="567"/>
        <w:jc w:val="both"/>
        <w:rPr>
          <w:lang w:val="en-US"/>
        </w:rPr>
      </w:pPr>
      <w:r w:rsidRPr="008E3F54">
        <w:rPr>
          <w:lang w:val="en-US"/>
        </w:rPr>
        <w:t xml:space="preserve">As stated on </w:t>
      </w:r>
      <w:hyperlink r:id="rId17" w:history="1">
        <w:r w:rsidRPr="008E3F54">
          <w:rPr>
            <w:rStyle w:val="Hyperlink"/>
            <w:lang w:val="en-US"/>
          </w:rPr>
          <w:t>e-</w:t>
        </w:r>
        <w:proofErr w:type="spellStart"/>
        <w:r w:rsidRPr="008E3F54">
          <w:rPr>
            <w:rStyle w:val="Hyperlink"/>
            <w:lang w:val="en-US"/>
          </w:rPr>
          <w:t>stimate</w:t>
        </w:r>
        <w:proofErr w:type="spellEnd"/>
      </w:hyperlink>
      <w:r w:rsidRPr="008E3F54">
        <w:rPr>
          <w:lang w:val="en-US"/>
        </w:rPr>
        <w:t xml:space="preserve"> : “Using the tools creates an understanding of employees’ and managers’ personal drivers, strengths and approach to others. Important knowledge in an organization that must develop and perform well every day”. This statement is strongly supported by the team as it beliefs that the personality profiles that each of the members has it should have been discussed prior to project initiation. </w:t>
      </w:r>
      <w:r w:rsidR="00F64D6A" w:rsidRPr="008E3F54">
        <w:rPr>
          <w:lang w:val="en-US"/>
        </w:rPr>
        <w:t xml:space="preserve">E-Interpersonal profiles characteristics played an important role over the first three Sprints until each member understood each other’s characteristics. </w:t>
      </w:r>
    </w:p>
    <w:p w14:paraId="28FD0841" w14:textId="77777777" w:rsidR="00F64D6A" w:rsidRPr="008E3F54" w:rsidRDefault="00F64D6A" w:rsidP="00616C06">
      <w:pPr>
        <w:ind w:firstLine="567"/>
        <w:rPr>
          <w:lang w:val="en-US"/>
        </w:rPr>
      </w:pPr>
    </w:p>
    <w:p w14:paraId="351950DF" w14:textId="4D2CCB7C" w:rsidR="00F64D6A" w:rsidRPr="008E3F54" w:rsidRDefault="00F64D6A" w:rsidP="00F64D6A">
      <w:pPr>
        <w:ind w:firstLine="567"/>
        <w:jc w:val="center"/>
        <w:rPr>
          <w:lang w:val="en-US"/>
        </w:rPr>
      </w:pPr>
      <w:r w:rsidRPr="008E3F54">
        <w:rPr>
          <w:noProof/>
          <w:lang w:val="en-US"/>
        </w:rPr>
        <w:drawing>
          <wp:inline distT="0" distB="0" distL="0" distR="0" wp14:anchorId="17442A62" wp14:editId="28C8754E">
            <wp:extent cx="3616960" cy="3295839"/>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nterperson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7622" cy="3323779"/>
                    </a:xfrm>
                    <a:prstGeom prst="rect">
                      <a:avLst/>
                    </a:prstGeom>
                  </pic:spPr>
                </pic:pic>
              </a:graphicData>
            </a:graphic>
          </wp:inline>
        </w:drawing>
      </w:r>
    </w:p>
    <w:p w14:paraId="01BCF52C" w14:textId="068AC06C" w:rsidR="00AB1CE3" w:rsidRPr="008E3F54" w:rsidRDefault="00AB1CE3" w:rsidP="00F64D6A">
      <w:pPr>
        <w:ind w:firstLine="567"/>
        <w:jc w:val="center"/>
        <w:rPr>
          <w:b/>
          <w:i/>
          <w:sz w:val="18"/>
          <w:szCs w:val="18"/>
          <w:lang w:val="en-US"/>
        </w:rPr>
      </w:pPr>
      <w:r w:rsidRPr="008E3F54">
        <w:rPr>
          <w:b/>
          <w:i/>
          <w:sz w:val="18"/>
          <w:szCs w:val="18"/>
          <w:lang w:val="en-US"/>
        </w:rPr>
        <w:t xml:space="preserve">Source: </w:t>
      </w:r>
      <w:hyperlink r:id="rId19" w:history="1">
        <w:r w:rsidRPr="008E3F54">
          <w:rPr>
            <w:rStyle w:val="Hyperlink"/>
            <w:b/>
            <w:i/>
            <w:sz w:val="18"/>
            <w:szCs w:val="18"/>
            <w:lang w:val="en-US"/>
          </w:rPr>
          <w:t>e-</w:t>
        </w:r>
        <w:proofErr w:type="spellStart"/>
        <w:r w:rsidRPr="008E3F54">
          <w:rPr>
            <w:rStyle w:val="Hyperlink"/>
            <w:b/>
            <w:i/>
            <w:sz w:val="18"/>
            <w:szCs w:val="18"/>
            <w:lang w:val="en-US"/>
          </w:rPr>
          <w:t>stimate</w:t>
        </w:r>
        <w:proofErr w:type="spellEnd"/>
      </w:hyperlink>
    </w:p>
    <w:p w14:paraId="4A872A4A" w14:textId="5264D7F0" w:rsidR="00F64D6A" w:rsidRPr="008E3F54" w:rsidRDefault="00F64D6A" w:rsidP="00F64D6A">
      <w:pPr>
        <w:ind w:firstLine="567"/>
        <w:jc w:val="center"/>
        <w:rPr>
          <w:b/>
          <w:i/>
          <w:sz w:val="18"/>
          <w:szCs w:val="18"/>
          <w:lang w:val="en-US"/>
        </w:rPr>
      </w:pPr>
      <w:r w:rsidRPr="008E3F54">
        <w:rPr>
          <w:b/>
          <w:i/>
          <w:sz w:val="18"/>
          <w:szCs w:val="18"/>
          <w:lang w:val="en-US"/>
        </w:rPr>
        <w:t>Kenneth – Green</w:t>
      </w:r>
    </w:p>
    <w:p w14:paraId="29567A70" w14:textId="0E362643" w:rsidR="00F64D6A" w:rsidRPr="008E3F54" w:rsidRDefault="00F64D6A" w:rsidP="00F64D6A">
      <w:pPr>
        <w:ind w:firstLine="567"/>
        <w:jc w:val="center"/>
        <w:rPr>
          <w:b/>
          <w:i/>
          <w:sz w:val="18"/>
          <w:szCs w:val="18"/>
          <w:lang w:val="en-US"/>
        </w:rPr>
      </w:pPr>
      <w:r w:rsidRPr="008E3F54">
        <w:rPr>
          <w:b/>
          <w:i/>
          <w:sz w:val="18"/>
          <w:szCs w:val="18"/>
          <w:lang w:val="en-US"/>
        </w:rPr>
        <w:t>Florin – Black</w:t>
      </w:r>
    </w:p>
    <w:p w14:paraId="39C1D9AC" w14:textId="65D4AE2D" w:rsidR="00F64D6A" w:rsidRPr="008E3F54" w:rsidRDefault="00F64D6A" w:rsidP="00F64D6A">
      <w:pPr>
        <w:ind w:firstLine="567"/>
        <w:jc w:val="center"/>
        <w:rPr>
          <w:b/>
          <w:i/>
          <w:sz w:val="18"/>
          <w:szCs w:val="18"/>
          <w:lang w:val="en-US"/>
        </w:rPr>
      </w:pPr>
      <w:r w:rsidRPr="008E3F54">
        <w:rPr>
          <w:b/>
          <w:i/>
          <w:sz w:val="18"/>
          <w:szCs w:val="18"/>
          <w:lang w:val="en-US"/>
        </w:rPr>
        <w:t>Dave - White</w:t>
      </w:r>
    </w:p>
    <w:p w14:paraId="704F5548" w14:textId="14BC52D7" w:rsidR="00F64D6A" w:rsidRPr="008E3F54" w:rsidRDefault="00F64D6A" w:rsidP="00F64D6A">
      <w:pPr>
        <w:ind w:firstLine="567"/>
        <w:jc w:val="center"/>
        <w:rPr>
          <w:b/>
          <w:i/>
          <w:sz w:val="18"/>
          <w:szCs w:val="18"/>
          <w:lang w:val="en-US"/>
        </w:rPr>
      </w:pPr>
      <w:proofErr w:type="spellStart"/>
      <w:r w:rsidRPr="008E3F54">
        <w:rPr>
          <w:b/>
          <w:i/>
          <w:sz w:val="18"/>
          <w:szCs w:val="18"/>
          <w:lang w:val="en-US"/>
        </w:rPr>
        <w:t>Jaume</w:t>
      </w:r>
      <w:proofErr w:type="spellEnd"/>
      <w:r w:rsidRPr="008E3F54">
        <w:rPr>
          <w:b/>
          <w:i/>
          <w:sz w:val="18"/>
          <w:szCs w:val="18"/>
          <w:lang w:val="en-US"/>
        </w:rPr>
        <w:t xml:space="preserve"> – Purple </w:t>
      </w:r>
    </w:p>
    <w:p w14:paraId="2D473A85" w14:textId="071638BF" w:rsidR="00B44C98" w:rsidRPr="008E3F54" w:rsidRDefault="00B44C98" w:rsidP="00616C06">
      <w:pPr>
        <w:ind w:firstLine="567"/>
        <w:rPr>
          <w:lang w:val="en-US"/>
        </w:rPr>
      </w:pPr>
    </w:p>
    <w:p w14:paraId="39BDF7FD" w14:textId="5AD6B748" w:rsidR="00B44C98" w:rsidRPr="008E3F54" w:rsidRDefault="00F64D6A" w:rsidP="00AB1CE3">
      <w:pPr>
        <w:ind w:firstLine="567"/>
        <w:jc w:val="both"/>
        <w:rPr>
          <w:lang w:val="en-US"/>
        </w:rPr>
      </w:pPr>
      <w:r w:rsidRPr="008E3F54">
        <w:rPr>
          <w:lang w:val="en-US"/>
        </w:rPr>
        <w:lastRenderedPageBreak/>
        <w:t xml:space="preserve">By looking at the model of characteristics, we can realize that the group had a lot of members in the red area where there have been struggles of power that caused most of the conflicts. The red area being characterized by Dynamic and Whip, or Executor, this created conflicts on the role of team leadership for which direction the project should follow and what methods and concepts should be implemented. Another reason for creating the conflicts has been also the direct manner of communication which was not very well accepted by other group members as they felt that they are not listened or taken in consideration for their contributions. This situation shifted around by having the group members in red changing their direction for creating results and being resourceful which facilitated collaboration. </w:t>
      </w:r>
    </w:p>
    <w:p w14:paraId="7A42206A" w14:textId="76F3C722" w:rsidR="00F64D6A" w:rsidRPr="008E3F54" w:rsidRDefault="00F64D6A" w:rsidP="00AB1CE3">
      <w:pPr>
        <w:ind w:firstLine="567"/>
        <w:jc w:val="both"/>
        <w:rPr>
          <w:lang w:val="en-US"/>
        </w:rPr>
      </w:pPr>
      <w:r w:rsidRPr="008E3F54">
        <w:rPr>
          <w:lang w:val="en-US"/>
        </w:rPr>
        <w:t>Group members from the yellow area had contributed with their creativity and positive atmosphere</w:t>
      </w:r>
      <w:r w:rsidR="00964596" w:rsidRPr="008E3F54">
        <w:rPr>
          <w:lang w:val="en-US"/>
        </w:rPr>
        <w:t xml:space="preserve"> but also being innovative and enthusiastic.  Same members have given inspiration to the group to be more focus oriented but also to try new ideas for the functionalities that have to be implemented. </w:t>
      </w:r>
    </w:p>
    <w:p w14:paraId="5DA4FCF2" w14:textId="7A572483" w:rsidR="00964596" w:rsidRPr="008E3F54" w:rsidRDefault="00964596" w:rsidP="00AB1CE3">
      <w:pPr>
        <w:ind w:firstLine="567"/>
        <w:jc w:val="both"/>
        <w:rPr>
          <w:lang w:val="en-US"/>
        </w:rPr>
      </w:pPr>
      <w:r w:rsidRPr="008E3F54">
        <w:rPr>
          <w:lang w:val="en-US"/>
        </w:rPr>
        <w:t xml:space="preserve">Group members from the blue area brought a more professional and controlled communication and helped with understanding better the guidelines that the group has to follow to complete the project. They also contributed with their attention to details and documentation. </w:t>
      </w:r>
    </w:p>
    <w:p w14:paraId="7C20BC62" w14:textId="454E5DAB" w:rsidR="00AB1CE3" w:rsidRPr="008E3F54" w:rsidRDefault="00AB1CE3" w:rsidP="00AB1CE3">
      <w:pPr>
        <w:ind w:firstLine="567"/>
        <w:jc w:val="both"/>
        <w:rPr>
          <w:lang w:val="en-US"/>
        </w:rPr>
      </w:pPr>
      <w:r w:rsidRPr="008E3F54">
        <w:rPr>
          <w:lang w:val="en-US"/>
        </w:rPr>
        <w:t xml:space="preserve">The group would have been balanced if there would have been a member in the green area that has the team role of solving conflicts and pulling the team together. </w:t>
      </w:r>
    </w:p>
    <w:p w14:paraId="6A6C4368" w14:textId="5662E843" w:rsidR="00AB1CE3" w:rsidRPr="008E3F54" w:rsidRDefault="00AB1CE3" w:rsidP="00AB1CE3">
      <w:pPr>
        <w:ind w:firstLine="567"/>
        <w:jc w:val="both"/>
        <w:rPr>
          <w:lang w:val="en-US"/>
        </w:rPr>
      </w:pPr>
    </w:p>
    <w:p w14:paraId="2B75395E" w14:textId="261E39BE" w:rsidR="00AB1CE3" w:rsidRPr="008E3F54" w:rsidRDefault="00AB1CE3" w:rsidP="00AB1CE3">
      <w:pPr>
        <w:ind w:firstLine="567"/>
        <w:jc w:val="both"/>
        <w:rPr>
          <w:lang w:val="en-US"/>
        </w:rPr>
      </w:pPr>
      <w:r w:rsidRPr="008E3F54">
        <w:rPr>
          <w:lang w:val="en-US"/>
        </w:rPr>
        <w:t xml:space="preserve">Overall, the differences and the advantages of each area created a balance between the team members and conflicts have been reduced to minimum, group collaboration had increased, and the working atmosphere has turned into a positive one. </w:t>
      </w:r>
    </w:p>
    <w:p w14:paraId="7099F2A8" w14:textId="5CFEFF8E" w:rsidR="00AB1CE3" w:rsidRPr="008E3F54" w:rsidRDefault="00AB1CE3" w:rsidP="00AB1CE3">
      <w:pPr>
        <w:ind w:firstLine="567"/>
        <w:jc w:val="both"/>
        <w:rPr>
          <w:lang w:val="en-US"/>
        </w:rPr>
      </w:pPr>
    </w:p>
    <w:p w14:paraId="3D9ED369" w14:textId="77777777" w:rsidR="00AB1CE3" w:rsidRPr="008E3F54" w:rsidRDefault="00AB1CE3" w:rsidP="00AB1CE3">
      <w:pPr>
        <w:ind w:firstLine="567"/>
        <w:jc w:val="both"/>
        <w:rPr>
          <w:lang w:val="en-US"/>
        </w:rPr>
      </w:pPr>
    </w:p>
    <w:p w14:paraId="5BDA86F7" w14:textId="77777777" w:rsidR="00656FE8" w:rsidRPr="008E3F54" w:rsidRDefault="00656FE8" w:rsidP="00FC0654">
      <w:pPr>
        <w:rPr>
          <w:lang w:val="en-US"/>
        </w:rPr>
      </w:pPr>
    </w:p>
    <w:p w14:paraId="02A06039" w14:textId="77777777" w:rsidR="00D4565C" w:rsidRPr="008E3F54" w:rsidRDefault="00D4565C" w:rsidP="00D4565C">
      <w:pPr>
        <w:rPr>
          <w:color w:val="FF0000"/>
          <w:lang w:val="en-US"/>
        </w:rPr>
      </w:pPr>
    </w:p>
    <w:p w14:paraId="0F166B93" w14:textId="77777777" w:rsidR="0019636B" w:rsidRPr="008E3F54" w:rsidRDefault="0019636B" w:rsidP="0019636B">
      <w:pPr>
        <w:rPr>
          <w:szCs w:val="22"/>
          <w:lang w:val="en-US"/>
        </w:rPr>
      </w:pPr>
    </w:p>
    <w:p w14:paraId="3CEEC8A2" w14:textId="77777777" w:rsidR="00ED3CDE" w:rsidRPr="008E3F54" w:rsidRDefault="00ED3CDE">
      <w:pPr>
        <w:spacing w:after="160" w:line="259" w:lineRule="auto"/>
        <w:rPr>
          <w:rFonts w:eastAsiaTheme="majorEastAsia"/>
          <w:b/>
          <w:bCs/>
          <w:sz w:val="28"/>
          <w:szCs w:val="28"/>
          <w:lang w:val="en-US"/>
        </w:rPr>
      </w:pPr>
      <w:r w:rsidRPr="008E3F54">
        <w:rPr>
          <w:lang w:val="en-US"/>
        </w:rPr>
        <w:br w:type="page"/>
      </w:r>
    </w:p>
    <w:p w14:paraId="66D92AB6" w14:textId="77777777" w:rsidR="00ED3CDE" w:rsidRPr="008E3F54" w:rsidRDefault="007064D1" w:rsidP="00ED3CDE">
      <w:pPr>
        <w:pStyle w:val="Heading1"/>
        <w:rPr>
          <w:lang w:val="en-US"/>
        </w:rPr>
      </w:pPr>
      <w:bookmarkStart w:id="5" w:name="_Toc522214328"/>
      <w:r w:rsidRPr="008E3F54">
        <w:rPr>
          <w:lang w:val="en-US"/>
        </w:rPr>
        <w:lastRenderedPageBreak/>
        <w:t>Project Initiation</w:t>
      </w:r>
      <w:bookmarkEnd w:id="5"/>
    </w:p>
    <w:p w14:paraId="71F39468" w14:textId="1FEB026D" w:rsidR="00BD066E" w:rsidRPr="008E3F54" w:rsidRDefault="00BD066E" w:rsidP="00B451B9">
      <w:pPr>
        <w:ind w:firstLine="567"/>
        <w:jc w:val="both"/>
        <w:rPr>
          <w:lang w:val="en-US"/>
        </w:rPr>
      </w:pPr>
      <w:r w:rsidRPr="008E3F54">
        <w:rPr>
          <w:lang w:val="en-US"/>
        </w:rPr>
        <w:t xml:space="preserve">The first meeting of the group to discuss the SEP2 project has been in first week of February 2019 when we had the first SEP class. The group has formulated two different ideas for the project, one being primary and the second one being secondary alternative. Until the second class of SEP2, when we had the meeting with our supervisor, we had discussed the pros and cons of each proposal. Our primary idea, Warehouse Storage System, has been voted unanimously by the group as it is more practical for future development but also closer to the actual needs of the market. The meeting with Steffen has confirmed our opinions but also gave us an opportunity to incorporate the secondary idea in this project, but for a future development. </w:t>
      </w:r>
    </w:p>
    <w:p w14:paraId="633F25E4" w14:textId="77777777" w:rsidR="00BD066E" w:rsidRPr="008E3F54" w:rsidRDefault="00BD066E" w:rsidP="00B451B9">
      <w:pPr>
        <w:jc w:val="both"/>
        <w:rPr>
          <w:lang w:val="en-US"/>
        </w:rPr>
      </w:pPr>
    </w:p>
    <w:p w14:paraId="089D91B2" w14:textId="3F96A6AF" w:rsidR="00BD066E" w:rsidRPr="008E3F54" w:rsidRDefault="00BD066E" w:rsidP="00B451B9">
      <w:pPr>
        <w:ind w:firstLine="567"/>
        <w:jc w:val="both"/>
        <w:rPr>
          <w:lang w:val="en-US"/>
        </w:rPr>
      </w:pPr>
      <w:r w:rsidRPr="008E3F54">
        <w:rPr>
          <w:lang w:val="en-US"/>
        </w:rPr>
        <w:t xml:space="preserve">Group formation has been initiated by Kenneth J. and Florin B. as they previously worked together on SEP1 project during the first semester of their studies. The third member who joined the group has been </w:t>
      </w:r>
      <w:proofErr w:type="spellStart"/>
      <w:r w:rsidRPr="008E3F54">
        <w:rPr>
          <w:lang w:val="en-US"/>
        </w:rPr>
        <w:t>Jaume</w:t>
      </w:r>
      <w:proofErr w:type="spellEnd"/>
      <w:r w:rsidRPr="008E3F54">
        <w:rPr>
          <w:lang w:val="en-US"/>
        </w:rPr>
        <w:t xml:space="preserve"> L. and the last member to complete the group has been David Le. The group members have been </w:t>
      </w:r>
      <w:r w:rsidR="00CC4C24" w:rsidRPr="008E3F54">
        <w:rPr>
          <w:lang w:val="en-US"/>
        </w:rPr>
        <w:t>selected</w:t>
      </w:r>
      <w:r w:rsidRPr="008E3F54">
        <w:rPr>
          <w:lang w:val="en-US"/>
        </w:rPr>
        <w:t xml:space="preserve"> based on their previous group work experience, class work experience, aspirations and personal goals. For additional information, we would like to mention that the group has been formed in the first two weeks of January 2019. </w:t>
      </w:r>
    </w:p>
    <w:p w14:paraId="569C4BC6" w14:textId="4513D04F" w:rsidR="00BD066E" w:rsidRPr="008E3F54" w:rsidRDefault="00BD066E" w:rsidP="00B451B9">
      <w:pPr>
        <w:ind w:firstLine="567"/>
        <w:jc w:val="both"/>
        <w:rPr>
          <w:lang w:val="en-US"/>
        </w:rPr>
      </w:pPr>
    </w:p>
    <w:p w14:paraId="29DD11BD" w14:textId="4874C147" w:rsidR="00BD066E" w:rsidRPr="008E3F54" w:rsidRDefault="00BD066E" w:rsidP="00B451B9">
      <w:pPr>
        <w:ind w:firstLine="567"/>
        <w:jc w:val="both"/>
        <w:rPr>
          <w:lang w:val="en-US"/>
        </w:rPr>
      </w:pPr>
      <w:r w:rsidRPr="008E3F54">
        <w:rPr>
          <w:lang w:val="en-US"/>
        </w:rPr>
        <w:t xml:space="preserve">Our team planning had been similar to the SEP planning schedule posted on </w:t>
      </w:r>
      <w:proofErr w:type="spellStart"/>
      <w:r w:rsidRPr="008E3F54">
        <w:rPr>
          <w:lang w:val="en-US"/>
        </w:rPr>
        <w:t>ItsLearning</w:t>
      </w:r>
      <w:proofErr w:type="spellEnd"/>
      <w:r w:rsidRPr="008E3F54">
        <w:rPr>
          <w:lang w:val="en-US"/>
        </w:rPr>
        <w:t xml:space="preserve"> but it suffered delays or inconsistent progress due to various reasons presented by the team members: sick leaves, unmotivated absences, announced absences in the last minutes before the meeting had to take place or lack of communication between team members. The group had admitted this drawback and decided to take it as a future learning outcome for the next SEP projects. No personal blame had been expressed publicly but team members must understand that their work, presence and </w:t>
      </w:r>
      <w:r w:rsidR="00CC4C24" w:rsidRPr="008E3F54">
        <w:rPr>
          <w:lang w:val="en-US"/>
        </w:rPr>
        <w:t>collaboration</w:t>
      </w:r>
      <w:r w:rsidRPr="008E3F54">
        <w:rPr>
          <w:lang w:val="en-US"/>
        </w:rPr>
        <w:t xml:space="preserve"> skills will influence theirs and groups progress and success. </w:t>
      </w:r>
    </w:p>
    <w:p w14:paraId="42279D2E" w14:textId="324EA05A" w:rsidR="00A06740" w:rsidRPr="008E3F54" w:rsidRDefault="00A06740" w:rsidP="00BD066E">
      <w:pPr>
        <w:ind w:firstLine="567"/>
        <w:rPr>
          <w:lang w:val="en-US"/>
        </w:rPr>
      </w:pPr>
    </w:p>
    <w:p w14:paraId="580AC483" w14:textId="3021AD8F" w:rsidR="00A06740" w:rsidRPr="008E3F54" w:rsidRDefault="00A06740" w:rsidP="00BD066E">
      <w:pPr>
        <w:ind w:firstLine="567"/>
        <w:rPr>
          <w:lang w:val="en-US"/>
        </w:rPr>
      </w:pPr>
    </w:p>
    <w:p w14:paraId="170C03DE" w14:textId="42FD28F9" w:rsidR="00A06740" w:rsidRPr="008E3F54" w:rsidRDefault="00A06740" w:rsidP="00BD066E">
      <w:pPr>
        <w:ind w:firstLine="567"/>
        <w:rPr>
          <w:lang w:val="en-US"/>
        </w:rPr>
      </w:pPr>
    </w:p>
    <w:p w14:paraId="0519C3AF" w14:textId="77777777" w:rsidR="00A06740" w:rsidRPr="008E3F54" w:rsidRDefault="00A06740" w:rsidP="00BD066E">
      <w:pPr>
        <w:ind w:firstLine="567"/>
        <w:rPr>
          <w:lang w:val="en-US"/>
        </w:rPr>
      </w:pPr>
    </w:p>
    <w:p w14:paraId="1AFB9264" w14:textId="1A1AE3B0" w:rsidR="00BD066E" w:rsidRPr="008E3F54" w:rsidRDefault="00BD066E" w:rsidP="00BD066E">
      <w:pPr>
        <w:ind w:firstLine="567"/>
        <w:rPr>
          <w:lang w:val="en-US"/>
        </w:rPr>
      </w:pPr>
      <w:r w:rsidRPr="008E3F54">
        <w:rPr>
          <w:lang w:val="en-US"/>
        </w:rPr>
        <w:lastRenderedPageBreak/>
        <w:t xml:space="preserve">As for planning tools, the group has used: </w:t>
      </w:r>
    </w:p>
    <w:p w14:paraId="149D8EC3" w14:textId="62EB5D00" w:rsidR="00BD066E" w:rsidRPr="008E3F54" w:rsidRDefault="00BD066E" w:rsidP="000C050D">
      <w:pPr>
        <w:pStyle w:val="ListParagraph"/>
        <w:numPr>
          <w:ilvl w:val="0"/>
          <w:numId w:val="4"/>
        </w:numPr>
        <w:rPr>
          <w:lang w:val="en-US"/>
        </w:rPr>
      </w:pPr>
      <w:r w:rsidRPr="008E3F54">
        <w:rPr>
          <w:lang w:val="en-US"/>
        </w:rPr>
        <w:t xml:space="preserve">Google Calendar – dates and times of meetings </w:t>
      </w:r>
    </w:p>
    <w:p w14:paraId="3047A969" w14:textId="5E545120" w:rsidR="00BD066E" w:rsidRPr="008E3F54" w:rsidRDefault="00BD066E" w:rsidP="000C050D">
      <w:pPr>
        <w:pStyle w:val="ListParagraph"/>
        <w:numPr>
          <w:ilvl w:val="0"/>
          <w:numId w:val="4"/>
        </w:numPr>
        <w:rPr>
          <w:lang w:val="en-US"/>
        </w:rPr>
      </w:pPr>
      <w:r w:rsidRPr="008E3F54">
        <w:rPr>
          <w:lang w:val="en-US"/>
        </w:rPr>
        <w:t xml:space="preserve">Facebook Messenger group chat – for written messages </w:t>
      </w:r>
    </w:p>
    <w:p w14:paraId="63B92FFC" w14:textId="7A5BBDA9" w:rsidR="00BD066E" w:rsidRPr="008E3F54" w:rsidRDefault="00BD066E" w:rsidP="000C050D">
      <w:pPr>
        <w:pStyle w:val="ListParagraph"/>
        <w:numPr>
          <w:ilvl w:val="0"/>
          <w:numId w:val="4"/>
        </w:numPr>
        <w:rPr>
          <w:lang w:val="en-US"/>
        </w:rPr>
      </w:pPr>
      <w:r w:rsidRPr="008E3F54">
        <w:rPr>
          <w:lang w:val="en-US"/>
        </w:rPr>
        <w:t xml:space="preserve">Discord – for group calls/ remote meetings </w:t>
      </w:r>
    </w:p>
    <w:p w14:paraId="2C87F57B" w14:textId="443C78C5" w:rsidR="00BD066E" w:rsidRPr="008E3F54" w:rsidRDefault="00BD066E" w:rsidP="000C050D">
      <w:pPr>
        <w:pStyle w:val="ListParagraph"/>
        <w:numPr>
          <w:ilvl w:val="0"/>
          <w:numId w:val="4"/>
        </w:numPr>
        <w:rPr>
          <w:lang w:val="en-US"/>
        </w:rPr>
      </w:pPr>
      <w:proofErr w:type="spellStart"/>
      <w:r w:rsidRPr="008E3F54">
        <w:rPr>
          <w:lang w:val="en-US"/>
        </w:rPr>
        <w:t>Github</w:t>
      </w:r>
      <w:proofErr w:type="spellEnd"/>
      <w:r w:rsidRPr="008E3F54">
        <w:rPr>
          <w:lang w:val="en-US"/>
        </w:rPr>
        <w:t xml:space="preserve"> – work files sharing platform </w:t>
      </w:r>
    </w:p>
    <w:p w14:paraId="5EF201F8" w14:textId="4DE2D17F" w:rsidR="005700DE" w:rsidRPr="008E3F54" w:rsidRDefault="005700DE" w:rsidP="000C050D">
      <w:pPr>
        <w:pStyle w:val="ListParagraph"/>
        <w:numPr>
          <w:ilvl w:val="0"/>
          <w:numId w:val="4"/>
        </w:numPr>
        <w:rPr>
          <w:lang w:val="en-US"/>
        </w:rPr>
      </w:pPr>
      <w:r w:rsidRPr="008E3F54">
        <w:rPr>
          <w:lang w:val="en-US"/>
        </w:rPr>
        <w:t xml:space="preserve">Scrum – framework for developing and delivering </w:t>
      </w:r>
    </w:p>
    <w:p w14:paraId="28892E7C" w14:textId="31C922F9" w:rsidR="005700DE" w:rsidRPr="008E3F54" w:rsidRDefault="005700DE" w:rsidP="00A16A05">
      <w:pPr>
        <w:jc w:val="both"/>
        <w:rPr>
          <w:lang w:val="en-US"/>
        </w:rPr>
      </w:pPr>
    </w:p>
    <w:p w14:paraId="0C4F6F6F" w14:textId="79B8F9A6" w:rsidR="005700DE" w:rsidRPr="008E3F54" w:rsidRDefault="005700DE" w:rsidP="00A16A05">
      <w:pPr>
        <w:ind w:left="567" w:firstLine="360"/>
        <w:jc w:val="both"/>
        <w:rPr>
          <w:lang w:val="en-US"/>
        </w:rPr>
      </w:pPr>
      <w:r w:rsidRPr="008E3F54">
        <w:rPr>
          <w:lang w:val="en-US"/>
        </w:rPr>
        <w:t xml:space="preserve">As stated in the </w:t>
      </w:r>
      <w:hyperlink r:id="rId20" w:history="1">
        <w:r w:rsidRPr="008E3F54">
          <w:rPr>
            <w:rStyle w:val="Hyperlink"/>
            <w:lang w:val="en-US"/>
          </w:rPr>
          <w:t>Scrum’s Guide</w:t>
        </w:r>
      </w:hyperlink>
      <w:r w:rsidRPr="008E3F54">
        <w:rPr>
          <w:lang w:val="en-US"/>
        </w:rPr>
        <w:t xml:space="preserve">, “Scrum is a framework within which people can address complex adaptive problems, while productively and creatively delivering products of the highest possible value”. </w:t>
      </w:r>
    </w:p>
    <w:p w14:paraId="484E51C3" w14:textId="1F29F7AB" w:rsidR="004932AB" w:rsidRPr="008E3F54" w:rsidRDefault="004932AB" w:rsidP="00A16A05">
      <w:pPr>
        <w:ind w:left="567"/>
        <w:jc w:val="both"/>
        <w:rPr>
          <w:lang w:val="en-US"/>
        </w:rPr>
      </w:pPr>
      <w:r w:rsidRPr="008E3F54">
        <w:rPr>
          <w:lang w:val="en-US"/>
        </w:rPr>
        <w:t>Briefly, Scrum has three pillars</w:t>
      </w:r>
      <w:r w:rsidR="00645C31" w:rsidRPr="008E3F54">
        <w:rPr>
          <w:lang w:val="en-US"/>
        </w:rPr>
        <w:t xml:space="preserve">: transparency, inspection and adaptation. Transparency refers that the process must be visible for the all the members involved for the end result of the project, inspection on the Sprint Goal and progress to identify undesirable variances and adaptation having the process or the material adjusted if the resulting product will be unacceptable. </w:t>
      </w:r>
    </w:p>
    <w:p w14:paraId="280F22C1" w14:textId="67B51277" w:rsidR="00645C31" w:rsidRPr="008E3F54" w:rsidRDefault="00645C31" w:rsidP="005700DE">
      <w:pPr>
        <w:ind w:left="567"/>
        <w:rPr>
          <w:lang w:val="en-US"/>
        </w:rPr>
      </w:pPr>
    </w:p>
    <w:p w14:paraId="28923C98" w14:textId="4C2BCCB0" w:rsidR="00645C31" w:rsidRPr="008E3F54" w:rsidRDefault="00645C31" w:rsidP="00B451B9">
      <w:pPr>
        <w:ind w:left="567" w:firstLine="737"/>
        <w:jc w:val="both"/>
        <w:rPr>
          <w:lang w:val="en-US"/>
        </w:rPr>
      </w:pPr>
      <w:r w:rsidRPr="008E3F54">
        <w:rPr>
          <w:lang w:val="en-US"/>
        </w:rPr>
        <w:t xml:space="preserve">Group 3Z has applied Scrum framework for their Semester Project by creating a Product Backlog with the user stories that have been formulated. There have been a number of seven Sprints, each Sprint of 3 days. The members involved have played different roles, with different responsibilities: Development Team, Scrum Master and Product Owner. </w:t>
      </w:r>
    </w:p>
    <w:p w14:paraId="475847B1" w14:textId="20C31D48" w:rsidR="00645C31" w:rsidRPr="008E3F54" w:rsidRDefault="00645C31" w:rsidP="00B451B9">
      <w:pPr>
        <w:ind w:left="567"/>
        <w:jc w:val="both"/>
        <w:rPr>
          <w:lang w:val="en-US"/>
        </w:rPr>
      </w:pPr>
    </w:p>
    <w:p w14:paraId="78470DAC" w14:textId="2069F6D1" w:rsidR="00645C31" w:rsidRPr="008E3F54" w:rsidRDefault="00645C31" w:rsidP="00B451B9">
      <w:pPr>
        <w:ind w:left="567"/>
        <w:jc w:val="both"/>
        <w:rPr>
          <w:lang w:val="en-US"/>
        </w:rPr>
      </w:pPr>
      <w:r w:rsidRPr="008E3F54">
        <w:rPr>
          <w:lang w:val="en-US"/>
        </w:rPr>
        <w:tab/>
      </w:r>
      <w:r w:rsidR="00A16A05" w:rsidRPr="008E3F54">
        <w:rPr>
          <w:lang w:val="en-US"/>
        </w:rPr>
        <w:t xml:space="preserve">At the end of each Sprint, the team have held a Retrospective meeting, Review meeting and Planning meeting. In each of these meetings the team, Product Owner and Scrum Master have discussed the progress, the risks, the improvements and other relevant issues critical for the product development. </w:t>
      </w:r>
      <w:r w:rsidRPr="008E3F54">
        <w:rPr>
          <w:lang w:val="en-US"/>
        </w:rPr>
        <w:t xml:space="preserve"> </w:t>
      </w:r>
      <w:r w:rsidR="00A16A05" w:rsidRPr="008E3F54">
        <w:rPr>
          <w:lang w:val="en-US"/>
        </w:rPr>
        <w:t xml:space="preserve">During these meetings the Sprint’s Backlogs, Product Backlog and Burndown Charts have been updated. In Sprint Planning the next Sprint was planned by selecting the next user stories to be worked on according to priority and user story points. The following days of the Sprints had a short Daily Sprint Meeting where it </w:t>
      </w:r>
      <w:r w:rsidR="00A16A05" w:rsidRPr="008E3F54">
        <w:rPr>
          <w:lang w:val="en-US"/>
        </w:rPr>
        <w:lastRenderedPageBreak/>
        <w:t xml:space="preserve">was discussed the progress from the previous day, the plan of the current day and if any issues are detected and how they can be resolved. </w:t>
      </w:r>
    </w:p>
    <w:p w14:paraId="26CF4EF0" w14:textId="1D5D65F1" w:rsidR="00E95BCF" w:rsidRDefault="00A16A05" w:rsidP="00E95BCF">
      <w:pPr>
        <w:ind w:left="567" w:firstLine="737"/>
        <w:jc w:val="both"/>
        <w:rPr>
          <w:lang w:val="en-US"/>
        </w:rPr>
      </w:pPr>
      <w:r w:rsidRPr="008E3F54">
        <w:rPr>
          <w:lang w:val="en-US"/>
        </w:rPr>
        <w:t>Attached to Appendix, the reader is able to see the development of each Sprint: selected user stories and their progress, minutes of the meetings, Burndown Chart and Product Backlog.</w:t>
      </w:r>
    </w:p>
    <w:p w14:paraId="231C9AE8" w14:textId="799B0A00" w:rsidR="00E95BCF" w:rsidRDefault="00E95BCF" w:rsidP="00E95BCF">
      <w:pPr>
        <w:ind w:left="567" w:firstLine="737"/>
        <w:jc w:val="both"/>
        <w:rPr>
          <w:lang w:val="en-US"/>
        </w:rPr>
      </w:pPr>
      <w:r>
        <w:rPr>
          <w:lang w:val="en-US"/>
        </w:rPr>
        <w:t xml:space="preserve">As a general overview of the progress, the team has completed 27 user stories but there have been left almost half of the user stories for </w:t>
      </w:r>
      <w:proofErr w:type="spellStart"/>
      <w:r>
        <w:rPr>
          <w:lang w:val="en-US"/>
        </w:rPr>
        <w:t>furthere</w:t>
      </w:r>
      <w:proofErr w:type="spellEnd"/>
      <w:r>
        <w:rPr>
          <w:lang w:val="en-US"/>
        </w:rPr>
        <w:t xml:space="preserve"> development and implementation. As visual representation we will use the burndown chart that describes the progress and the velocity. </w:t>
      </w:r>
    </w:p>
    <w:p w14:paraId="4BDB90D2" w14:textId="414F94A4" w:rsidR="00E95BCF" w:rsidRDefault="00E95BCF" w:rsidP="00E95BCF">
      <w:pPr>
        <w:ind w:left="567" w:firstLine="737"/>
        <w:jc w:val="both"/>
        <w:rPr>
          <w:lang w:val="en-US"/>
        </w:rPr>
      </w:pPr>
    </w:p>
    <w:p w14:paraId="250634F1" w14:textId="7A29C176" w:rsidR="00E95BCF" w:rsidRDefault="00E95BCF" w:rsidP="00E95BCF">
      <w:pPr>
        <w:ind w:left="567" w:firstLine="737"/>
        <w:rPr>
          <w:lang w:val="en-US"/>
        </w:rPr>
      </w:pPr>
      <w:r w:rsidRPr="008E3F54">
        <w:rPr>
          <w:noProof/>
        </w:rPr>
        <w:drawing>
          <wp:inline distT="0" distB="0" distL="0" distR="0" wp14:anchorId="2EEFC9C0" wp14:editId="4B88D736">
            <wp:extent cx="4429760" cy="2936240"/>
            <wp:effectExtent l="0" t="0" r="2540" b="0"/>
            <wp:docPr id="8" name="Chart 8">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D16C3AB" w14:textId="77777777" w:rsidR="00E95BCF" w:rsidRDefault="00E95BCF" w:rsidP="00B451B9">
      <w:pPr>
        <w:ind w:left="567"/>
        <w:jc w:val="both"/>
        <w:rPr>
          <w:lang w:val="en-US"/>
        </w:rPr>
      </w:pPr>
    </w:p>
    <w:p w14:paraId="1C2E6DAC" w14:textId="7A140528" w:rsidR="00A16A05" w:rsidRPr="008E3F54" w:rsidRDefault="00A16A05" w:rsidP="00B451B9">
      <w:pPr>
        <w:ind w:left="567"/>
        <w:jc w:val="both"/>
        <w:rPr>
          <w:lang w:val="en-US"/>
        </w:rPr>
      </w:pPr>
      <w:r w:rsidRPr="008E3F54">
        <w:rPr>
          <w:lang w:val="en-US"/>
        </w:rPr>
        <w:t xml:space="preserve"> </w:t>
      </w:r>
    </w:p>
    <w:p w14:paraId="20747F19" w14:textId="6C84B372" w:rsidR="00C73DF0" w:rsidRPr="008E3F54" w:rsidRDefault="00C73DF0" w:rsidP="00B451B9">
      <w:pPr>
        <w:jc w:val="both"/>
        <w:rPr>
          <w:lang w:val="en-US"/>
        </w:rPr>
      </w:pPr>
    </w:p>
    <w:p w14:paraId="39E4FFB2" w14:textId="21321D11" w:rsidR="00C73DF0" w:rsidRPr="008E3F54" w:rsidRDefault="00C73DF0" w:rsidP="00B451B9">
      <w:pPr>
        <w:jc w:val="both"/>
        <w:rPr>
          <w:lang w:val="en-US"/>
        </w:rPr>
      </w:pPr>
    </w:p>
    <w:p w14:paraId="6971B64F" w14:textId="2608B572" w:rsidR="00C73DF0" w:rsidRPr="008E3F54" w:rsidRDefault="00C73DF0" w:rsidP="00C73DF0">
      <w:pPr>
        <w:pStyle w:val="Heading1"/>
        <w:rPr>
          <w:lang w:val="en-US"/>
        </w:rPr>
      </w:pPr>
      <w:r w:rsidRPr="008E3F54">
        <w:rPr>
          <w:lang w:val="en-US"/>
        </w:rPr>
        <w:lastRenderedPageBreak/>
        <w:t xml:space="preserve">Project Description </w:t>
      </w:r>
    </w:p>
    <w:p w14:paraId="25D69D69" w14:textId="77777777" w:rsidR="00610711" w:rsidRPr="008E3F54" w:rsidRDefault="00610711" w:rsidP="002B019B">
      <w:pPr>
        <w:keepNext/>
        <w:keepLines/>
        <w:spacing w:before="240"/>
        <w:ind w:firstLine="567"/>
        <w:jc w:val="both"/>
        <w:rPr>
          <w:rFonts w:eastAsia="Calibri"/>
          <w:lang w:val="en-US"/>
        </w:rPr>
      </w:pPr>
      <w:proofErr w:type="spellStart"/>
      <w:r w:rsidRPr="008E3F54">
        <w:rPr>
          <w:rFonts w:eastAsia="Calibri"/>
          <w:lang w:val="en-US"/>
        </w:rPr>
        <w:t>AceMarket</w:t>
      </w:r>
      <w:proofErr w:type="spellEnd"/>
      <w:r w:rsidRPr="008E3F54">
        <w:rPr>
          <w:rFonts w:eastAsia="Calibri"/>
          <w:lang w:val="en-US"/>
        </w:rPr>
        <w:t xml:space="preserve"> is a local retailer based in Horsens and they run a family type business and </w:t>
      </w:r>
      <w:proofErr w:type="spellStart"/>
      <w:r w:rsidRPr="008E3F54">
        <w:rPr>
          <w:rFonts w:eastAsia="Calibri"/>
          <w:lang w:val="en-US"/>
        </w:rPr>
        <w:t>AceMarket’s</w:t>
      </w:r>
      <w:proofErr w:type="spellEnd"/>
      <w:r w:rsidRPr="008E3F54">
        <w:rPr>
          <w:rFonts w:eastAsia="Calibri"/>
          <w:lang w:val="en-US"/>
        </w:rPr>
        <w:t xml:space="preserve"> aim is to provide local grown products to their customers. They have succeeded meeting the market demands and at the moment expansion is expected to happen. Despite </w:t>
      </w:r>
      <w:proofErr w:type="spellStart"/>
      <w:r w:rsidRPr="008E3F54">
        <w:rPr>
          <w:rFonts w:eastAsia="Calibri"/>
          <w:lang w:val="en-US"/>
        </w:rPr>
        <w:t>AceMarket’s</w:t>
      </w:r>
      <w:proofErr w:type="spellEnd"/>
      <w:r w:rsidRPr="008E3F54">
        <w:rPr>
          <w:rFonts w:eastAsia="Calibri"/>
          <w:lang w:val="en-US"/>
        </w:rPr>
        <w:t xml:space="preserve"> commercial success, they are facing internal challenges and a re-organization of the company’s working methods is needed in order to increase efficiency and profitability of their business. </w:t>
      </w:r>
    </w:p>
    <w:p w14:paraId="3561855C" w14:textId="77777777" w:rsidR="00610711" w:rsidRPr="008E3F54" w:rsidRDefault="00610711" w:rsidP="002B019B">
      <w:pPr>
        <w:keepNext/>
        <w:keepLines/>
        <w:spacing w:before="240"/>
        <w:ind w:firstLine="567"/>
        <w:jc w:val="both"/>
        <w:rPr>
          <w:rFonts w:eastAsia="Calibri"/>
          <w:lang w:val="en-US"/>
        </w:rPr>
      </w:pPr>
      <w:proofErr w:type="spellStart"/>
      <w:r w:rsidRPr="008E3F54">
        <w:rPr>
          <w:rFonts w:eastAsia="Calibri"/>
          <w:lang w:val="en-US"/>
        </w:rPr>
        <w:t>AceMarket</w:t>
      </w:r>
      <w:proofErr w:type="spellEnd"/>
      <w:r w:rsidRPr="008E3F54">
        <w:rPr>
          <w:rFonts w:eastAsia="Calibri"/>
          <w:lang w:val="en-US"/>
        </w:rPr>
        <w:t xml:space="preserve"> consists of three structures (to be known as entities or actors): the warehouse, the retailer and the headquarters. The warehouse provides inventory and delivery of products where the retailer is providing inventory and sales operations. The headquarters is in control of these two structures, as it manages their operations. </w:t>
      </w:r>
    </w:p>
    <w:p w14:paraId="7945E772" w14:textId="77777777" w:rsidR="00610711" w:rsidRPr="008E3F54" w:rsidRDefault="00610711" w:rsidP="002B019B">
      <w:pPr>
        <w:keepNext/>
        <w:keepLines/>
        <w:spacing w:before="240"/>
        <w:ind w:firstLine="567"/>
        <w:jc w:val="both"/>
        <w:rPr>
          <w:rFonts w:eastAsia="Calibri"/>
          <w:lang w:val="en-US"/>
        </w:rPr>
      </w:pPr>
      <w:r w:rsidRPr="008E3F54">
        <w:rPr>
          <w:rFonts w:eastAsia="Calibri"/>
          <w:lang w:val="en-US"/>
        </w:rPr>
        <w:t xml:space="preserve">A key factor of </w:t>
      </w:r>
      <w:proofErr w:type="spellStart"/>
      <w:r w:rsidRPr="008E3F54">
        <w:rPr>
          <w:rFonts w:eastAsia="Calibri"/>
          <w:lang w:val="en-US"/>
        </w:rPr>
        <w:t>AceMarket’s</w:t>
      </w:r>
      <w:proofErr w:type="spellEnd"/>
      <w:r w:rsidRPr="008E3F54">
        <w:rPr>
          <w:rFonts w:eastAsia="Calibri"/>
          <w:lang w:val="en-US"/>
        </w:rPr>
        <w:t xml:space="preserve"> lack of efficiency is their inability to store and process data accurately. As it has been reported, the company’s stock inventories are being done over multiple Excel spreadsheets which lead to inaccurate stock inventory. Also, as for sales operations, they are using an outdated system that does not provide any insights of purchases or consumer behavior. Therefore, </w:t>
      </w:r>
      <w:proofErr w:type="spellStart"/>
      <w:r w:rsidRPr="008E3F54">
        <w:rPr>
          <w:rFonts w:eastAsia="Calibri"/>
          <w:lang w:val="en-US"/>
        </w:rPr>
        <w:t>AceMarket</w:t>
      </w:r>
      <w:proofErr w:type="spellEnd"/>
      <w:r w:rsidRPr="008E3F54">
        <w:rPr>
          <w:rFonts w:eastAsia="Calibri"/>
          <w:lang w:val="en-US"/>
        </w:rPr>
        <w:t xml:space="preserve"> headquarters cannot do any predictions or business planning on long term. </w:t>
      </w:r>
    </w:p>
    <w:p w14:paraId="09CCF621" w14:textId="77777777" w:rsidR="00610711" w:rsidRPr="008E3F54" w:rsidRDefault="00610711" w:rsidP="002B019B">
      <w:pPr>
        <w:keepNext/>
        <w:keepLines/>
        <w:spacing w:before="240"/>
        <w:ind w:firstLine="567"/>
        <w:jc w:val="both"/>
        <w:rPr>
          <w:rFonts w:eastAsia="Calibri"/>
          <w:lang w:val="en-US"/>
        </w:rPr>
      </w:pPr>
      <w:r w:rsidRPr="008E3F54">
        <w:rPr>
          <w:rFonts w:eastAsia="Calibri"/>
          <w:lang w:val="en-US"/>
        </w:rPr>
        <w:t xml:space="preserve">For these reasons, </w:t>
      </w:r>
      <w:proofErr w:type="spellStart"/>
      <w:r w:rsidRPr="008E3F54">
        <w:rPr>
          <w:rFonts w:eastAsia="Calibri"/>
          <w:lang w:val="en-US"/>
        </w:rPr>
        <w:t>AceMarket</w:t>
      </w:r>
      <w:proofErr w:type="spellEnd"/>
      <w:r w:rsidRPr="008E3F54">
        <w:rPr>
          <w:rFonts w:eastAsia="Calibri"/>
          <w:lang w:val="en-US"/>
        </w:rPr>
        <w:t xml:space="preserve"> have requested an interconnected system that would allow them to have a general overview of their current affairs but also to be able to have data processing tools in relation to their inventory stocks and sales operations. </w:t>
      </w:r>
    </w:p>
    <w:p w14:paraId="170B1141" w14:textId="77777777" w:rsidR="00610711" w:rsidRPr="008E3F54" w:rsidRDefault="00610711" w:rsidP="002B019B">
      <w:pPr>
        <w:keepNext/>
        <w:keepLines/>
        <w:spacing w:before="240"/>
        <w:ind w:firstLine="567"/>
        <w:jc w:val="both"/>
        <w:rPr>
          <w:rFonts w:eastAsia="Calibri"/>
          <w:lang w:val="en-US"/>
        </w:rPr>
      </w:pPr>
      <w:r w:rsidRPr="008E3F54">
        <w:rPr>
          <w:rFonts w:eastAsia="Calibri"/>
          <w:lang w:val="en-US"/>
        </w:rPr>
        <w:t>The system will be able to perform analyses on the data, keeping track of minimum and maximum stock, the acquisition rate of individual items for every retailer and the expected stock needed for all retailers over a period.</w:t>
      </w:r>
    </w:p>
    <w:p w14:paraId="1EA1A61C" w14:textId="77777777" w:rsidR="00610711" w:rsidRPr="008E3F54" w:rsidRDefault="00610711" w:rsidP="00610711">
      <w:pPr>
        <w:rPr>
          <w:rFonts w:eastAsia="Calibri"/>
          <w:lang w:val="en-US"/>
        </w:rPr>
      </w:pPr>
    </w:p>
    <w:p w14:paraId="3A6E3C31" w14:textId="77777777" w:rsidR="00610711" w:rsidRPr="008E3F54" w:rsidRDefault="00610711" w:rsidP="00610711">
      <w:pPr>
        <w:rPr>
          <w:rFonts w:eastAsia="Calibri"/>
          <w:lang w:val="en-US"/>
        </w:rPr>
      </w:pPr>
    </w:p>
    <w:p w14:paraId="3207EA3C" w14:textId="77777777" w:rsidR="00610711" w:rsidRPr="008E3F54" w:rsidRDefault="00610711" w:rsidP="00610711">
      <w:pPr>
        <w:rPr>
          <w:rFonts w:eastAsia="Calibri"/>
          <w:i/>
          <w:lang w:val="en-US"/>
        </w:rPr>
      </w:pPr>
    </w:p>
    <w:p w14:paraId="647BA4F5" w14:textId="4DA8BA4D" w:rsidR="00610711" w:rsidRPr="008E3F54" w:rsidRDefault="00522493" w:rsidP="00086C9F">
      <w:pPr>
        <w:pStyle w:val="Heading1"/>
        <w:numPr>
          <w:ilvl w:val="0"/>
          <w:numId w:val="0"/>
        </w:numPr>
        <w:ind w:left="567" w:hanging="567"/>
        <w:rPr>
          <w:rFonts w:eastAsia="Calibri Light"/>
          <w:sz w:val="24"/>
          <w:szCs w:val="24"/>
          <w:lang w:val="en-US"/>
        </w:rPr>
      </w:pPr>
      <w:bookmarkStart w:id="6" w:name="_Toc2841599"/>
      <w:r w:rsidRPr="008E3F54">
        <w:rPr>
          <w:rFonts w:eastAsia="Calibri Light"/>
          <w:sz w:val="24"/>
          <w:szCs w:val="24"/>
          <w:lang w:val="en-US"/>
        </w:rPr>
        <w:lastRenderedPageBreak/>
        <w:t xml:space="preserve">   4.1 </w:t>
      </w:r>
      <w:r w:rsidR="00610711" w:rsidRPr="008E3F54">
        <w:rPr>
          <w:rFonts w:eastAsia="Calibri Light"/>
          <w:sz w:val="24"/>
          <w:szCs w:val="24"/>
          <w:lang w:val="en-US"/>
        </w:rPr>
        <w:t>Definition of purpose</w:t>
      </w:r>
      <w:bookmarkEnd w:id="6"/>
    </w:p>
    <w:p w14:paraId="61B338C2" w14:textId="489C7896" w:rsidR="00610711" w:rsidRPr="008E3F54" w:rsidRDefault="00610711" w:rsidP="00086C9F">
      <w:pPr>
        <w:ind w:firstLine="360"/>
        <w:jc w:val="both"/>
        <w:rPr>
          <w:rFonts w:eastAsia="Calibri"/>
          <w:lang w:val="en-US"/>
        </w:rPr>
      </w:pPr>
      <w:r w:rsidRPr="008E3F54">
        <w:rPr>
          <w:rFonts w:eastAsia="Calibri"/>
          <w:lang w:val="en-US"/>
        </w:rPr>
        <w:t>The purpose is to create a system that will provide data stocking and processing tools on the company’s inventory stocks, sales operations and current affairs to help manage stock between warehouse and retailer.</w:t>
      </w:r>
    </w:p>
    <w:p w14:paraId="4B8F25C4" w14:textId="63B0F0C8" w:rsidR="00086C9F" w:rsidRPr="008E3F54" w:rsidRDefault="00086C9F" w:rsidP="00086C9F">
      <w:pPr>
        <w:pStyle w:val="Heading1"/>
        <w:numPr>
          <w:ilvl w:val="0"/>
          <w:numId w:val="0"/>
        </w:numPr>
        <w:ind w:left="567" w:hanging="567"/>
        <w:rPr>
          <w:rFonts w:eastAsia="Calibri Light"/>
          <w:sz w:val="24"/>
          <w:szCs w:val="24"/>
          <w:lang w:val="en-US"/>
        </w:rPr>
      </w:pPr>
      <w:r w:rsidRPr="008E3F54">
        <w:rPr>
          <w:rFonts w:eastAsia="Calibri Light"/>
          <w:sz w:val="24"/>
          <w:szCs w:val="24"/>
          <w:lang w:val="en-US"/>
        </w:rPr>
        <w:t xml:space="preserve">   4.2 Definition of purpose</w:t>
      </w:r>
    </w:p>
    <w:p w14:paraId="7AD0274B" w14:textId="7150ECE1" w:rsidR="00610711" w:rsidRPr="008E3F54" w:rsidRDefault="00610711" w:rsidP="00086C9F">
      <w:pPr>
        <w:keepNext/>
        <w:keepLines/>
        <w:spacing w:before="240"/>
        <w:ind w:firstLine="360"/>
        <w:jc w:val="both"/>
        <w:rPr>
          <w:rFonts w:eastAsia="Calibri"/>
          <w:lang w:val="en-US"/>
        </w:rPr>
      </w:pPr>
      <w:r w:rsidRPr="008E3F54">
        <w:rPr>
          <w:rFonts w:eastAsia="Calibri"/>
          <w:lang w:val="en-US"/>
        </w:rPr>
        <w:t>The project focus is to create a platform that can input, stock and process data so that each business unit can function efficiently with a reduced margin of errors. The system must be able to manage all the data related to stock inventory, logistics and sales, and perform analyses on the data.</w:t>
      </w:r>
    </w:p>
    <w:p w14:paraId="50A81DC0" w14:textId="31F1CF7B" w:rsidR="00086C9F" w:rsidRPr="008E3F54" w:rsidRDefault="00086C9F" w:rsidP="00086C9F">
      <w:pPr>
        <w:pStyle w:val="Heading1"/>
        <w:numPr>
          <w:ilvl w:val="0"/>
          <w:numId w:val="0"/>
        </w:numPr>
        <w:ind w:left="567" w:hanging="567"/>
        <w:rPr>
          <w:rFonts w:eastAsia="Calibri Light"/>
          <w:sz w:val="24"/>
          <w:szCs w:val="24"/>
          <w:lang w:val="en-US"/>
        </w:rPr>
      </w:pPr>
      <w:r w:rsidRPr="008E3F54">
        <w:rPr>
          <w:rFonts w:eastAsia="Calibri Light"/>
          <w:sz w:val="24"/>
          <w:szCs w:val="24"/>
          <w:lang w:val="en-US"/>
        </w:rPr>
        <w:t xml:space="preserve">   4.2.1 Main question</w:t>
      </w:r>
    </w:p>
    <w:p w14:paraId="45D16CE4" w14:textId="78193098" w:rsidR="00086C9F" w:rsidRPr="008E3F54" w:rsidRDefault="00610711" w:rsidP="00086C9F">
      <w:pPr>
        <w:numPr>
          <w:ilvl w:val="0"/>
          <w:numId w:val="5"/>
        </w:numPr>
        <w:ind w:left="170" w:hanging="170"/>
        <w:rPr>
          <w:rFonts w:eastAsia="Calibri"/>
          <w:lang w:val="en-US"/>
        </w:rPr>
      </w:pPr>
      <w:r w:rsidRPr="008E3F54">
        <w:rPr>
          <w:rFonts w:eastAsia="Calibri"/>
          <w:lang w:val="en-US"/>
        </w:rPr>
        <w:t xml:space="preserve">What kind of integrated system </w:t>
      </w:r>
      <w:proofErr w:type="spellStart"/>
      <w:r w:rsidRPr="008E3F54">
        <w:rPr>
          <w:rFonts w:eastAsia="Calibri"/>
          <w:lang w:val="en-US"/>
        </w:rPr>
        <w:t>AceMarket</w:t>
      </w:r>
      <w:proofErr w:type="spellEnd"/>
      <w:r w:rsidRPr="008E3F54">
        <w:rPr>
          <w:rFonts w:eastAsia="Calibri"/>
          <w:lang w:val="en-US"/>
        </w:rPr>
        <w:t xml:space="preserve"> needs and to which dimensions this system could expand?</w:t>
      </w:r>
    </w:p>
    <w:p w14:paraId="75565050" w14:textId="796A3BB0" w:rsidR="00086C9F" w:rsidRPr="008E3F54" w:rsidRDefault="00086C9F" w:rsidP="00086C9F">
      <w:pPr>
        <w:pStyle w:val="Heading1"/>
        <w:numPr>
          <w:ilvl w:val="0"/>
          <w:numId w:val="0"/>
        </w:numPr>
        <w:ind w:left="567" w:hanging="567"/>
        <w:rPr>
          <w:rFonts w:eastAsia="Calibri Light"/>
          <w:sz w:val="24"/>
          <w:szCs w:val="24"/>
          <w:lang w:val="en-US"/>
        </w:rPr>
      </w:pPr>
      <w:r w:rsidRPr="008E3F54">
        <w:rPr>
          <w:rFonts w:eastAsia="Calibri Light"/>
          <w:sz w:val="24"/>
          <w:szCs w:val="24"/>
          <w:lang w:val="en-US"/>
        </w:rPr>
        <w:t xml:space="preserve">   4.2.1 Sub-questions</w:t>
      </w:r>
    </w:p>
    <w:p w14:paraId="395CAEC9" w14:textId="77777777" w:rsidR="00610711" w:rsidRPr="008E3F54" w:rsidRDefault="00610711" w:rsidP="000C050D">
      <w:pPr>
        <w:numPr>
          <w:ilvl w:val="0"/>
          <w:numId w:val="6"/>
        </w:numPr>
        <w:ind w:left="340" w:hanging="340"/>
        <w:rPr>
          <w:rFonts w:eastAsia="Calibri"/>
          <w:lang w:val="en-US"/>
        </w:rPr>
      </w:pPr>
      <w:r w:rsidRPr="008E3F54">
        <w:rPr>
          <w:rFonts w:eastAsia="Calibri"/>
          <w:lang w:val="en-US"/>
        </w:rPr>
        <w:t>What is needed in order for the data to be stored, and what methods would organize and manage the data?</w:t>
      </w:r>
    </w:p>
    <w:p w14:paraId="33AA35D4" w14:textId="77777777" w:rsidR="00610711" w:rsidRPr="008E3F54" w:rsidRDefault="00610711" w:rsidP="000C050D">
      <w:pPr>
        <w:numPr>
          <w:ilvl w:val="0"/>
          <w:numId w:val="6"/>
        </w:numPr>
        <w:ind w:left="340" w:hanging="340"/>
        <w:rPr>
          <w:rFonts w:eastAsia="Calibri"/>
          <w:lang w:val="en-US"/>
        </w:rPr>
      </w:pPr>
      <w:r w:rsidRPr="008E3F54">
        <w:rPr>
          <w:rFonts w:eastAsia="Calibri"/>
          <w:lang w:val="en-US"/>
        </w:rPr>
        <w:t>What kind of data analyses the system needs to perform?</w:t>
      </w:r>
    </w:p>
    <w:p w14:paraId="5CC43B70" w14:textId="1E45A829" w:rsidR="00610711" w:rsidRPr="008E3F54" w:rsidRDefault="00610711" w:rsidP="00086C9F">
      <w:pPr>
        <w:numPr>
          <w:ilvl w:val="0"/>
          <w:numId w:val="6"/>
        </w:numPr>
        <w:ind w:left="340" w:hanging="340"/>
        <w:rPr>
          <w:rFonts w:eastAsia="Calibri"/>
          <w:lang w:val="en-US"/>
        </w:rPr>
      </w:pPr>
      <w:r w:rsidRPr="008E3F54">
        <w:rPr>
          <w:rFonts w:eastAsia="Calibri"/>
          <w:lang w:val="en-US"/>
        </w:rPr>
        <w:t>What does the system need to do to manage the stock?</w:t>
      </w:r>
    </w:p>
    <w:p w14:paraId="190D51A0" w14:textId="7B80D488" w:rsidR="00610711" w:rsidRPr="008E3F54" w:rsidRDefault="00086C9F" w:rsidP="00086C9F">
      <w:pPr>
        <w:pStyle w:val="Heading1"/>
        <w:numPr>
          <w:ilvl w:val="0"/>
          <w:numId w:val="0"/>
        </w:numPr>
        <w:ind w:left="567" w:hanging="567"/>
        <w:rPr>
          <w:rFonts w:eastAsia="Calibri Light"/>
          <w:sz w:val="24"/>
          <w:szCs w:val="24"/>
          <w:lang w:val="en-US"/>
        </w:rPr>
      </w:pPr>
      <w:r w:rsidRPr="008E3F54">
        <w:rPr>
          <w:rFonts w:eastAsia="Calibri Light"/>
          <w:sz w:val="24"/>
          <w:szCs w:val="24"/>
          <w:lang w:val="en-US"/>
        </w:rPr>
        <w:t xml:space="preserve">   4.3 Delimitations</w:t>
      </w:r>
    </w:p>
    <w:p w14:paraId="2F0134FA" w14:textId="77777777" w:rsidR="00610711" w:rsidRPr="008E3F54" w:rsidRDefault="00610711" w:rsidP="000C050D">
      <w:pPr>
        <w:numPr>
          <w:ilvl w:val="0"/>
          <w:numId w:val="7"/>
        </w:numPr>
        <w:ind w:left="567" w:hanging="567"/>
        <w:rPr>
          <w:rFonts w:eastAsia="Calibri"/>
          <w:lang w:val="en-US"/>
        </w:rPr>
      </w:pPr>
      <w:r w:rsidRPr="008E3F54">
        <w:rPr>
          <w:rFonts w:eastAsia="Calibri"/>
          <w:lang w:val="en-US"/>
        </w:rPr>
        <w:t>Invoicing system will not be implemented.</w:t>
      </w:r>
    </w:p>
    <w:p w14:paraId="5C5A2A18" w14:textId="77777777" w:rsidR="00610711" w:rsidRPr="008E3F54" w:rsidRDefault="00610711" w:rsidP="000C050D">
      <w:pPr>
        <w:numPr>
          <w:ilvl w:val="0"/>
          <w:numId w:val="7"/>
        </w:numPr>
        <w:ind w:left="567" w:hanging="567"/>
        <w:rPr>
          <w:rFonts w:eastAsia="Calibri"/>
          <w:lang w:val="en-US"/>
        </w:rPr>
      </w:pPr>
      <w:r w:rsidRPr="008E3F54">
        <w:rPr>
          <w:rFonts w:eastAsia="Calibri"/>
          <w:lang w:val="en-US"/>
        </w:rPr>
        <w:t>The system will not be accessed by external entities.</w:t>
      </w:r>
    </w:p>
    <w:p w14:paraId="0A0DBB4E" w14:textId="45D8A5DF" w:rsidR="00610711" w:rsidRPr="008E3F54" w:rsidRDefault="00610711" w:rsidP="000C050D">
      <w:pPr>
        <w:numPr>
          <w:ilvl w:val="0"/>
          <w:numId w:val="7"/>
        </w:numPr>
        <w:ind w:left="720" w:hanging="360"/>
        <w:rPr>
          <w:rFonts w:eastAsia="Calibri"/>
          <w:lang w:val="en-US"/>
        </w:rPr>
      </w:pPr>
      <w:r w:rsidRPr="008E3F54">
        <w:rPr>
          <w:rFonts w:eastAsia="Calibri"/>
          <w:lang w:val="en-US"/>
        </w:rPr>
        <w:t>The system will only be accessed by Java application on computer.</w:t>
      </w:r>
    </w:p>
    <w:p w14:paraId="29CA99B4" w14:textId="5FFEECE5" w:rsidR="002B019B" w:rsidRPr="008E3F54" w:rsidRDefault="002B019B" w:rsidP="002B019B">
      <w:pPr>
        <w:rPr>
          <w:rFonts w:eastAsia="Calibri"/>
          <w:lang w:val="en-US"/>
        </w:rPr>
      </w:pPr>
    </w:p>
    <w:p w14:paraId="51D3054D" w14:textId="5B5A6C49" w:rsidR="002B019B" w:rsidRPr="008E3F54" w:rsidRDefault="002B019B" w:rsidP="002B019B">
      <w:pPr>
        <w:rPr>
          <w:rFonts w:eastAsia="Calibri"/>
          <w:lang w:val="en-US"/>
        </w:rPr>
      </w:pPr>
    </w:p>
    <w:p w14:paraId="1A91E101" w14:textId="7CF5AFE9" w:rsidR="00C73DF0" w:rsidRPr="008E3F54" w:rsidRDefault="00C73DF0" w:rsidP="00C73DF0">
      <w:pPr>
        <w:rPr>
          <w:lang w:val="en-US"/>
        </w:rPr>
      </w:pPr>
    </w:p>
    <w:p w14:paraId="46689C6A" w14:textId="77777777" w:rsidR="00B451B9" w:rsidRPr="008E3F54" w:rsidRDefault="00A06740" w:rsidP="00B451B9">
      <w:pPr>
        <w:ind w:firstLine="360"/>
        <w:jc w:val="both"/>
        <w:rPr>
          <w:lang w:val="en-US"/>
        </w:rPr>
      </w:pPr>
      <w:r w:rsidRPr="008E3F54">
        <w:rPr>
          <w:lang w:val="en-US"/>
        </w:rPr>
        <w:lastRenderedPageBreak/>
        <w:t xml:space="preserve">Aim of the group has been to achieve a robust system that would apply and solve to </w:t>
      </w:r>
      <w:proofErr w:type="spellStart"/>
      <w:r w:rsidRPr="008E3F54">
        <w:rPr>
          <w:lang w:val="en-US"/>
        </w:rPr>
        <w:t>AceMarket</w:t>
      </w:r>
      <w:proofErr w:type="spellEnd"/>
      <w:r w:rsidRPr="008E3F54">
        <w:rPr>
          <w:lang w:val="en-US"/>
        </w:rPr>
        <w:t xml:space="preserve"> needs and problems. The goal has been to create a platform that would help the user to manager their stock inventory and employee database, create orders of products between the involved entities and facilitate sales and sales analysis. The complexity of the task grew during the duration of the seven Sprints and it reached a 47 user stories from which 24 have been completed. </w:t>
      </w:r>
    </w:p>
    <w:p w14:paraId="0061A381" w14:textId="79DA4A7D" w:rsidR="00A06740" w:rsidRPr="008E3F54" w:rsidRDefault="00A06740" w:rsidP="00B451B9">
      <w:pPr>
        <w:ind w:firstLine="360"/>
        <w:jc w:val="both"/>
        <w:rPr>
          <w:lang w:val="en-US"/>
        </w:rPr>
      </w:pPr>
      <w:r w:rsidRPr="008E3F54">
        <w:rPr>
          <w:lang w:val="en-US"/>
        </w:rPr>
        <w:t xml:space="preserve">We have managed to complete the core functionalities that we have considered essential so we can conclude that the group is satisfied with the delivered product. </w:t>
      </w:r>
    </w:p>
    <w:p w14:paraId="22841031" w14:textId="77777777" w:rsidR="00B451B9" w:rsidRPr="008E3F54" w:rsidRDefault="00B451B9" w:rsidP="00B451B9">
      <w:pPr>
        <w:ind w:firstLine="360"/>
        <w:jc w:val="both"/>
        <w:rPr>
          <w:lang w:val="en-US"/>
        </w:rPr>
      </w:pPr>
    </w:p>
    <w:p w14:paraId="786A730E" w14:textId="36457AC8" w:rsidR="00A06740" w:rsidRPr="008E3F54" w:rsidRDefault="00A06740" w:rsidP="00B451B9">
      <w:pPr>
        <w:ind w:firstLine="360"/>
        <w:jc w:val="both"/>
        <w:rPr>
          <w:lang w:val="en-US"/>
        </w:rPr>
      </w:pPr>
      <w:r w:rsidRPr="008E3F54">
        <w:rPr>
          <w:lang w:val="en-US"/>
        </w:rPr>
        <w:t xml:space="preserve">To be noted that the group does not considers the system completed and further developments can be improved in the future for this particular system. </w:t>
      </w:r>
      <w:r w:rsidR="00687057" w:rsidRPr="008E3F54">
        <w:rPr>
          <w:lang w:val="en-US"/>
        </w:rPr>
        <w:t>Future developments will be discussed in</w:t>
      </w:r>
      <w:r w:rsidR="00B451B9" w:rsidRPr="008E3F54">
        <w:rPr>
          <w:lang w:val="en-US"/>
        </w:rPr>
        <w:t xml:space="preserve">side of Project Report. </w:t>
      </w:r>
    </w:p>
    <w:p w14:paraId="7FC292AB" w14:textId="77777777" w:rsidR="00BD066E" w:rsidRPr="008E3F54" w:rsidRDefault="00BD066E" w:rsidP="00B451B9">
      <w:pPr>
        <w:jc w:val="both"/>
        <w:rPr>
          <w:lang w:val="en-US"/>
        </w:rPr>
      </w:pPr>
    </w:p>
    <w:p w14:paraId="0A666EFD" w14:textId="77777777" w:rsidR="0095693D" w:rsidRPr="008E3F54" w:rsidRDefault="0095693D" w:rsidP="00B451B9">
      <w:pPr>
        <w:ind w:left="567" w:firstLine="737"/>
        <w:jc w:val="both"/>
        <w:rPr>
          <w:lang w:val="en-US"/>
        </w:rPr>
      </w:pPr>
    </w:p>
    <w:p w14:paraId="69BD2D8C" w14:textId="19894A19" w:rsidR="0095693D" w:rsidRPr="008E3F54" w:rsidRDefault="0095693D" w:rsidP="00B451B9">
      <w:pPr>
        <w:ind w:left="567"/>
        <w:jc w:val="both"/>
        <w:rPr>
          <w:lang w:val="en-US"/>
        </w:rPr>
      </w:pPr>
    </w:p>
    <w:p w14:paraId="42EC6CAF" w14:textId="77777777" w:rsidR="0095693D" w:rsidRPr="008E3F54" w:rsidRDefault="0095693D" w:rsidP="0095693D">
      <w:pPr>
        <w:ind w:left="567"/>
        <w:rPr>
          <w:lang w:val="en-US"/>
        </w:rPr>
      </w:pPr>
    </w:p>
    <w:p w14:paraId="2AEA269F" w14:textId="77777777" w:rsidR="00D4565C" w:rsidRPr="008E3F54" w:rsidRDefault="00D4565C" w:rsidP="00D4565C">
      <w:pPr>
        <w:rPr>
          <w:color w:val="FF0000"/>
          <w:lang w:val="en-US"/>
        </w:rPr>
      </w:pPr>
    </w:p>
    <w:p w14:paraId="426D2902" w14:textId="77777777" w:rsidR="0019636B" w:rsidRPr="008E3F54" w:rsidRDefault="0019636B" w:rsidP="0019636B">
      <w:pPr>
        <w:rPr>
          <w:szCs w:val="22"/>
          <w:lang w:val="en-US"/>
        </w:rPr>
      </w:pPr>
    </w:p>
    <w:p w14:paraId="189F10EC" w14:textId="77777777" w:rsidR="00ED3CDE" w:rsidRPr="008E3F54" w:rsidRDefault="00ED3CDE">
      <w:pPr>
        <w:spacing w:after="160" w:line="259" w:lineRule="auto"/>
        <w:rPr>
          <w:rFonts w:eastAsiaTheme="majorEastAsia"/>
          <w:b/>
          <w:bCs/>
          <w:sz w:val="28"/>
          <w:szCs w:val="28"/>
          <w:lang w:val="en-US"/>
        </w:rPr>
      </w:pPr>
      <w:r w:rsidRPr="008E3F54">
        <w:rPr>
          <w:lang w:val="en-US"/>
        </w:rPr>
        <w:br w:type="page"/>
      </w:r>
    </w:p>
    <w:p w14:paraId="1D49DBEA" w14:textId="00E49FA0" w:rsidR="006C3812" w:rsidRPr="008E3F54" w:rsidRDefault="006C3812" w:rsidP="006C3812">
      <w:pPr>
        <w:pStyle w:val="Heading1"/>
        <w:rPr>
          <w:lang w:val="en-US"/>
        </w:rPr>
      </w:pPr>
      <w:r w:rsidRPr="008E3F54">
        <w:rPr>
          <w:lang w:val="en-US"/>
        </w:rPr>
        <w:lastRenderedPageBreak/>
        <w:t xml:space="preserve">Project </w:t>
      </w:r>
      <w:r w:rsidR="00A06740" w:rsidRPr="008E3F54">
        <w:rPr>
          <w:lang w:val="en-US"/>
        </w:rPr>
        <w:t>Execution</w:t>
      </w:r>
    </w:p>
    <w:p w14:paraId="074E005B" w14:textId="77777777" w:rsidR="00675149" w:rsidRPr="008E3F54" w:rsidRDefault="00675149">
      <w:pPr>
        <w:spacing w:after="160" w:line="259" w:lineRule="auto"/>
        <w:rPr>
          <w:lang w:val="en-US"/>
        </w:rPr>
      </w:pPr>
    </w:p>
    <w:p w14:paraId="72620BEF" w14:textId="77777777" w:rsidR="00837546" w:rsidRPr="008E3F54" w:rsidRDefault="00675149" w:rsidP="007D3B73">
      <w:pPr>
        <w:spacing w:after="160" w:line="259" w:lineRule="auto"/>
        <w:ind w:firstLine="567"/>
        <w:jc w:val="both"/>
        <w:rPr>
          <w:lang w:val="en-US"/>
        </w:rPr>
      </w:pPr>
      <w:r w:rsidRPr="008E3F54">
        <w:rPr>
          <w:lang w:val="en-US"/>
        </w:rPr>
        <w:t xml:space="preserve">Method applied prior to implementation has been Object Oriented Analysis and Design. </w:t>
      </w:r>
      <w:proofErr w:type="spellStart"/>
      <w:r w:rsidRPr="008E3F54">
        <w:rPr>
          <w:lang w:val="en-US"/>
        </w:rPr>
        <w:t>Larman</w:t>
      </w:r>
      <w:proofErr w:type="spellEnd"/>
      <w:r w:rsidRPr="008E3F54">
        <w:rPr>
          <w:lang w:val="en-US"/>
        </w:rPr>
        <w:t xml:space="preserve"> (2004) related that in “object-oriented analysis there is an emphasis on finding and describing the objects or the concepts” when in “during object-oriented design there is an emphasis on defining software objects and how they collaborate to fulfill the requirements”.</w:t>
      </w:r>
    </w:p>
    <w:p w14:paraId="3702E28A" w14:textId="148C74A1" w:rsidR="00952AA6" w:rsidRPr="008E3F54" w:rsidRDefault="00837546" w:rsidP="007D3B73">
      <w:pPr>
        <w:spacing w:after="160" w:line="259" w:lineRule="auto"/>
        <w:ind w:firstLine="720"/>
        <w:jc w:val="both"/>
        <w:rPr>
          <w:lang w:val="en-US"/>
        </w:rPr>
      </w:pPr>
      <w:r w:rsidRPr="008E3F54">
        <w:rPr>
          <w:lang w:val="en-US"/>
        </w:rPr>
        <w:t>Therefore, the group have utilized in the analysis phase: Use Case Diagrams, Use Case Descriptions, System Sequence Diagrams and Domain Models; when for design phase the group have utilized:</w:t>
      </w:r>
      <w:r w:rsidR="00D4411E" w:rsidRPr="008E3F54">
        <w:rPr>
          <w:lang w:val="en-US"/>
        </w:rPr>
        <w:t xml:space="preserve"> ER Diagrams,</w:t>
      </w:r>
      <w:r w:rsidRPr="008E3F54">
        <w:rPr>
          <w:lang w:val="en-US"/>
        </w:rPr>
        <w:t xml:space="preserve"> UML Class Diagrams and Sequence Diagrams. </w:t>
      </w:r>
    </w:p>
    <w:p w14:paraId="137D5B22" w14:textId="36D08929" w:rsidR="00952AA6" w:rsidRPr="008E3F54" w:rsidRDefault="00952AA6" w:rsidP="007D3B73">
      <w:pPr>
        <w:spacing w:after="160" w:line="259" w:lineRule="auto"/>
        <w:ind w:firstLine="720"/>
        <w:jc w:val="both"/>
        <w:rPr>
          <w:lang w:val="en-US"/>
        </w:rPr>
      </w:pPr>
      <w:r w:rsidRPr="008E3F54">
        <w:rPr>
          <w:lang w:val="en-US"/>
        </w:rPr>
        <w:t>When possible, the group has utilized the S.O.L.I.D. principles as they tried to ensure that a single class has but a single responsibility, so that a change in the specification of the system will affect as few classes as possible.</w:t>
      </w:r>
    </w:p>
    <w:p w14:paraId="792ABF16" w14:textId="085E0CB4" w:rsidR="00952AA6" w:rsidRPr="008E3F54" w:rsidRDefault="00952AA6" w:rsidP="007D3B73">
      <w:pPr>
        <w:spacing w:after="160" w:line="259" w:lineRule="auto"/>
        <w:ind w:firstLine="720"/>
        <w:jc w:val="both"/>
        <w:rPr>
          <w:lang w:val="en-US"/>
        </w:rPr>
      </w:pPr>
      <w:r w:rsidRPr="008E3F54">
        <w:rPr>
          <w:lang w:val="en-US"/>
        </w:rPr>
        <w:t xml:space="preserve">It also has been tried, where possible, not to modify existing code, preferring to add new methods to classes when needed. This is not completely in line with the open closed principle, but it has been a consideration during the process of implementation. </w:t>
      </w:r>
    </w:p>
    <w:p w14:paraId="1B1A1994" w14:textId="7EF2B9A7" w:rsidR="00952AA6" w:rsidRPr="008E3F54" w:rsidRDefault="00952AA6" w:rsidP="007D3B73">
      <w:pPr>
        <w:spacing w:after="160" w:line="259" w:lineRule="auto"/>
        <w:ind w:firstLine="720"/>
        <w:jc w:val="both"/>
        <w:rPr>
          <w:lang w:val="en-US"/>
        </w:rPr>
      </w:pPr>
      <w:r w:rsidRPr="008E3F54">
        <w:rPr>
          <w:lang w:val="en-US"/>
        </w:rPr>
        <w:t xml:space="preserve">As for dependency and substitution it has been relied on </w:t>
      </w:r>
      <w:proofErr w:type="spellStart"/>
      <w:r w:rsidRPr="008E3F54">
        <w:rPr>
          <w:lang w:val="en-US"/>
        </w:rPr>
        <w:t>a</w:t>
      </w:r>
      <w:proofErr w:type="spellEnd"/>
      <w:r w:rsidRPr="008E3F54">
        <w:rPr>
          <w:lang w:val="en-US"/>
        </w:rPr>
        <w:t xml:space="preserve"> interface of our data model, meaning it’s possible to replace our version of the data model with a completely different version without altering the correctness of the program. As there is only one large interface, it has not been possible to make use of the interface segregation principle. </w:t>
      </w:r>
    </w:p>
    <w:p w14:paraId="40C94A2F" w14:textId="67CDD906" w:rsidR="00952AA6" w:rsidRPr="008E3F54" w:rsidRDefault="00952AA6" w:rsidP="007D3B73">
      <w:pPr>
        <w:spacing w:after="160" w:line="259" w:lineRule="auto"/>
        <w:ind w:firstLine="720"/>
        <w:jc w:val="both"/>
        <w:rPr>
          <w:lang w:val="en-US"/>
        </w:rPr>
      </w:pPr>
      <w:r w:rsidRPr="008E3F54">
        <w:rPr>
          <w:lang w:val="en-US"/>
        </w:rPr>
        <w:t xml:space="preserve">Other than S.O.L.I.D., it has been used a slightly modified producer/ consumer pattern without the server/ client infrastructure. This has been done by implementing a static queue in our sender classes, allowing our data model to add objects to the queue, which will then be sent. In this relationship our model would be the producer, while the sender is the consumer. On the server side the pattern looks the same, just instead of the data model we have the database model. </w:t>
      </w:r>
    </w:p>
    <w:p w14:paraId="5F0BAB92" w14:textId="110AC4DB" w:rsidR="00952AA6" w:rsidRPr="008E3F54" w:rsidRDefault="00952AA6" w:rsidP="007D3B73">
      <w:pPr>
        <w:spacing w:after="160" w:line="259" w:lineRule="auto"/>
        <w:ind w:firstLine="720"/>
        <w:jc w:val="both"/>
        <w:rPr>
          <w:lang w:val="en-US"/>
        </w:rPr>
      </w:pPr>
      <w:r w:rsidRPr="008E3F54">
        <w:rPr>
          <w:lang w:val="en-US"/>
        </w:rPr>
        <w:t xml:space="preserve">Also, the Observer design pattern has been used, mostly in our data model, as we have many listeners for when data changes, so we can send the new data to our database. We also employ it at the database model, as to alert the other clients of the change in the data, so they will be able to obtain the updated information. </w:t>
      </w:r>
    </w:p>
    <w:p w14:paraId="652EB4C3" w14:textId="4BD98750" w:rsidR="00BA4B0A" w:rsidRPr="008E3F54" w:rsidRDefault="00BA4B0A" w:rsidP="007D3B73">
      <w:pPr>
        <w:spacing w:after="160" w:line="259" w:lineRule="auto"/>
        <w:ind w:firstLine="720"/>
        <w:jc w:val="both"/>
        <w:rPr>
          <w:lang w:val="en-US"/>
        </w:rPr>
      </w:pPr>
    </w:p>
    <w:p w14:paraId="7328E62B" w14:textId="498417CC" w:rsidR="00BA4B0A" w:rsidRPr="008E3F54" w:rsidRDefault="00BA4B0A" w:rsidP="007D3B73">
      <w:pPr>
        <w:spacing w:after="160" w:line="259" w:lineRule="auto"/>
        <w:ind w:firstLine="720"/>
        <w:jc w:val="both"/>
        <w:rPr>
          <w:lang w:val="en-US"/>
        </w:rPr>
      </w:pPr>
      <w:r w:rsidRPr="008E3F54">
        <w:rPr>
          <w:lang w:val="en-US"/>
        </w:rPr>
        <w:t xml:space="preserve">In our system there are three clients: Retailer, Warehouse and Headquarters. All three clients are requiring the same actions to be taken but with slight changes in the behavior. In the database model, it could have been separated the logic for each of these </w:t>
      </w:r>
      <w:r w:rsidRPr="008E3F54">
        <w:rPr>
          <w:lang w:val="en-US"/>
        </w:rPr>
        <w:lastRenderedPageBreak/>
        <w:t xml:space="preserve">clients into a state, and simply have a state machine get an identification from the client, allowing it to pass off the request to the appropriate state. </w:t>
      </w:r>
    </w:p>
    <w:p w14:paraId="6B91D8A1" w14:textId="3652A8BE" w:rsidR="00BA4B0A" w:rsidRPr="008E3F54" w:rsidRDefault="00BA4B0A" w:rsidP="007D3B73">
      <w:pPr>
        <w:spacing w:after="160" w:line="259" w:lineRule="auto"/>
        <w:ind w:firstLine="720"/>
        <w:jc w:val="both"/>
        <w:rPr>
          <w:lang w:val="en-US"/>
        </w:rPr>
      </w:pPr>
      <w:r w:rsidRPr="008E3F54">
        <w:rPr>
          <w:lang w:val="en-US"/>
        </w:rPr>
        <w:t xml:space="preserve">The visitor pattern could have been used to allow to add functionalities to some parts of our system without altering the code, allowing us to more closely follow the open closed principle. </w:t>
      </w:r>
    </w:p>
    <w:p w14:paraId="1C20521A" w14:textId="2022D1C0" w:rsidR="00BA4B0A" w:rsidRPr="008E3F54" w:rsidRDefault="00BA4B0A" w:rsidP="007D3B73">
      <w:pPr>
        <w:spacing w:after="160" w:line="259" w:lineRule="auto"/>
        <w:ind w:firstLine="720"/>
        <w:jc w:val="both"/>
        <w:rPr>
          <w:lang w:val="en-US"/>
        </w:rPr>
      </w:pPr>
      <w:r w:rsidRPr="008E3F54">
        <w:rPr>
          <w:lang w:val="en-US"/>
        </w:rPr>
        <w:t xml:space="preserve">Singleton design pattern it could have been used for the data model, allowing us to ensure that we only have one data model, which means that the data stored will be used by all the parts of our system. </w:t>
      </w:r>
    </w:p>
    <w:p w14:paraId="3F75666D" w14:textId="31D624DB" w:rsidR="00E74072" w:rsidRPr="008E3F54" w:rsidRDefault="00B64F36" w:rsidP="00E74072">
      <w:pPr>
        <w:spacing w:after="160" w:line="259" w:lineRule="auto"/>
        <w:ind w:firstLine="720"/>
        <w:jc w:val="both"/>
        <w:rPr>
          <w:lang w:val="en-US"/>
        </w:rPr>
      </w:pPr>
      <w:r w:rsidRPr="008E3F54">
        <w:rPr>
          <w:lang w:val="en-US"/>
        </w:rPr>
        <w:t xml:space="preserve">Sockets have been used instead of RMI even though it’s a bit more complex, as RMI is a local solution, local network, when Sockets are able to connect with people through internet connections. Sockets have been the choice as the three entities are not placed in the same location. </w:t>
      </w:r>
    </w:p>
    <w:p w14:paraId="60AEA011" w14:textId="404AB48F" w:rsidR="00E74072" w:rsidRPr="008E3F54" w:rsidRDefault="00E74072" w:rsidP="00E74072">
      <w:pPr>
        <w:spacing w:after="160" w:line="259" w:lineRule="auto"/>
        <w:ind w:firstLine="720"/>
        <w:jc w:val="both"/>
        <w:rPr>
          <w:lang w:val="en-US"/>
        </w:rPr>
      </w:pPr>
      <w:r w:rsidRPr="008E3F54">
        <w:rPr>
          <w:lang w:val="en-US"/>
        </w:rPr>
        <w:t xml:space="preserve">The team is satisfied with the results as it had completed so far the main core requirements that are essential for the structure and functionality of the system. Also, it managed to bridge communication and transfer of information between the three entities involved: Warehouse, Headquarter and Retailer. </w:t>
      </w:r>
    </w:p>
    <w:p w14:paraId="7BC27962" w14:textId="0D302D81" w:rsidR="00E74072" w:rsidRPr="008E3F54" w:rsidRDefault="00E74072" w:rsidP="00D87994">
      <w:pPr>
        <w:spacing w:after="160" w:line="259" w:lineRule="auto"/>
        <w:ind w:firstLine="720"/>
        <w:jc w:val="both"/>
        <w:rPr>
          <w:lang w:val="en-US"/>
        </w:rPr>
      </w:pPr>
      <w:r w:rsidRPr="008E3F54">
        <w:rPr>
          <w:lang w:val="en-US"/>
        </w:rPr>
        <w:t xml:space="preserve">The main risk that we have identified has been the potential size of the system and the complexity of it, in the sense that the team could have lost focus of building an integrated system and focusing more only on one part of the system. This risk has been monitored by the Product Owner and Scrum Master by constantly reminding the team of the goals and expected results of the project. </w:t>
      </w:r>
    </w:p>
    <w:p w14:paraId="0C4E5D12" w14:textId="49713C89" w:rsidR="00E74072" w:rsidRPr="008E3F54" w:rsidRDefault="00E74072" w:rsidP="00D87994">
      <w:pPr>
        <w:spacing w:after="160" w:line="259" w:lineRule="auto"/>
        <w:ind w:firstLine="720"/>
        <w:jc w:val="both"/>
        <w:rPr>
          <w:lang w:val="en-US"/>
        </w:rPr>
      </w:pPr>
      <w:r w:rsidRPr="008E3F54">
        <w:rPr>
          <w:lang w:val="en-US"/>
        </w:rPr>
        <w:t xml:space="preserve">The team regrets adding in employee functionality too early as it had required a lot of development time just for it to never </w:t>
      </w:r>
      <w:r w:rsidR="00D87994" w:rsidRPr="008E3F54">
        <w:rPr>
          <w:lang w:val="en-US"/>
        </w:rPr>
        <w:t xml:space="preserve">be fully utilized in the system. </w:t>
      </w:r>
    </w:p>
    <w:p w14:paraId="6157AFF5" w14:textId="77777777" w:rsidR="007D3B73" w:rsidRPr="008E3F54" w:rsidRDefault="007D3B73" w:rsidP="00952AA6">
      <w:pPr>
        <w:spacing w:after="160" w:line="259" w:lineRule="auto"/>
        <w:ind w:firstLine="720"/>
        <w:rPr>
          <w:lang w:val="en-US"/>
        </w:rPr>
      </w:pPr>
    </w:p>
    <w:p w14:paraId="22FA3D78" w14:textId="77777777" w:rsidR="00952AA6" w:rsidRPr="008E3F54" w:rsidRDefault="00952AA6" w:rsidP="00952AA6">
      <w:pPr>
        <w:spacing w:after="160" w:line="259" w:lineRule="auto"/>
        <w:ind w:firstLine="720"/>
        <w:rPr>
          <w:lang w:val="en-US"/>
        </w:rPr>
      </w:pPr>
    </w:p>
    <w:p w14:paraId="2D55754B" w14:textId="0D5BC475" w:rsidR="00952AA6" w:rsidRPr="008E3F54" w:rsidRDefault="00952AA6" w:rsidP="00952AA6">
      <w:pPr>
        <w:spacing w:after="160" w:line="259" w:lineRule="auto"/>
        <w:rPr>
          <w:lang w:val="en-US"/>
        </w:rPr>
      </w:pPr>
      <w:r w:rsidRPr="008E3F54">
        <w:rPr>
          <w:lang w:val="en-US"/>
        </w:rPr>
        <w:tab/>
      </w:r>
    </w:p>
    <w:p w14:paraId="1F95B2F9" w14:textId="69019D52" w:rsidR="00952AA6" w:rsidRPr="008E3F54" w:rsidRDefault="00952AA6" w:rsidP="00952AA6">
      <w:pPr>
        <w:spacing w:after="160" w:line="259" w:lineRule="auto"/>
        <w:rPr>
          <w:lang w:val="en-US"/>
        </w:rPr>
      </w:pPr>
    </w:p>
    <w:p w14:paraId="60F4DA36" w14:textId="77777777" w:rsidR="00952AA6" w:rsidRPr="008E3F54" w:rsidRDefault="00952AA6" w:rsidP="00837546">
      <w:pPr>
        <w:spacing w:after="160" w:line="259" w:lineRule="auto"/>
        <w:ind w:firstLine="720"/>
        <w:rPr>
          <w:lang w:val="en-US"/>
        </w:rPr>
      </w:pPr>
    </w:p>
    <w:p w14:paraId="620258FC" w14:textId="04B9A4D3" w:rsidR="00ED3CDE" w:rsidRPr="008E3F54" w:rsidRDefault="00ED3CDE" w:rsidP="00952AA6">
      <w:pPr>
        <w:spacing w:after="160" w:line="259" w:lineRule="auto"/>
        <w:rPr>
          <w:lang w:val="en-US"/>
        </w:rPr>
      </w:pPr>
      <w:r w:rsidRPr="008E3F54">
        <w:rPr>
          <w:lang w:val="en-US"/>
        </w:rPr>
        <w:br w:type="page"/>
      </w:r>
    </w:p>
    <w:p w14:paraId="6C91C055" w14:textId="77777777" w:rsidR="00ED3CDE" w:rsidRPr="008E3F54" w:rsidRDefault="007064D1" w:rsidP="000C050D">
      <w:pPr>
        <w:pStyle w:val="Heading1"/>
        <w:numPr>
          <w:ilvl w:val="0"/>
          <w:numId w:val="11"/>
        </w:numPr>
        <w:rPr>
          <w:lang w:val="en-US"/>
        </w:rPr>
      </w:pPr>
      <w:bookmarkStart w:id="7" w:name="_Toc522214331"/>
      <w:r w:rsidRPr="008E3F54">
        <w:rPr>
          <w:lang w:val="en-US"/>
        </w:rPr>
        <w:lastRenderedPageBreak/>
        <w:t>Personal Reflections</w:t>
      </w:r>
      <w:bookmarkEnd w:id="7"/>
    </w:p>
    <w:p w14:paraId="6983BD28" w14:textId="77777777" w:rsidR="00ED3CDE" w:rsidRPr="008E3F54" w:rsidRDefault="00ED3CDE" w:rsidP="00ED3CDE">
      <w:pPr>
        <w:rPr>
          <w:lang w:val="en-US"/>
        </w:rPr>
      </w:pPr>
    </w:p>
    <w:p w14:paraId="19636925" w14:textId="4B083375" w:rsidR="00B451B9" w:rsidRPr="008E3F54" w:rsidRDefault="00B451B9" w:rsidP="00B451B9">
      <w:pPr>
        <w:pStyle w:val="ListParagraph"/>
        <w:numPr>
          <w:ilvl w:val="0"/>
          <w:numId w:val="13"/>
        </w:numPr>
        <w:rPr>
          <w:lang w:val="en-US"/>
        </w:rPr>
      </w:pPr>
      <w:r w:rsidRPr="008E3F54">
        <w:rPr>
          <w:lang w:val="en-US"/>
        </w:rPr>
        <w:t xml:space="preserve">Personal reflections Florin </w:t>
      </w:r>
      <w:r w:rsidR="00A82C25" w:rsidRPr="008E3F54">
        <w:rPr>
          <w:lang w:val="en-US"/>
        </w:rPr>
        <w:t>Bordei</w:t>
      </w:r>
    </w:p>
    <w:p w14:paraId="15C57920" w14:textId="77777777" w:rsidR="00B451B9" w:rsidRPr="008E3F54" w:rsidRDefault="00B451B9" w:rsidP="00B451B9">
      <w:pPr>
        <w:rPr>
          <w:lang w:val="en-US"/>
        </w:rPr>
      </w:pPr>
    </w:p>
    <w:p w14:paraId="53C47B71" w14:textId="77777777" w:rsidR="00B451B9" w:rsidRPr="008E3F54" w:rsidRDefault="00B451B9" w:rsidP="00B451B9">
      <w:pPr>
        <w:ind w:firstLine="720"/>
        <w:jc w:val="both"/>
        <w:rPr>
          <w:lang w:val="en-US"/>
        </w:rPr>
      </w:pPr>
      <w:r w:rsidRPr="008E3F54">
        <w:rPr>
          <w:lang w:val="en-US"/>
        </w:rPr>
        <w:t xml:space="preserve">The group contract content covered the following topics: participation, communication, meetings, conflicts and other issues. Each section of the group contract contained guidelines on what is expected individually from each member but also what is the group general expectations. In this sense I must admit that the group covered all topics related, unless communication where there have been some issues and misunderstandings. What has missed, and it would have made a difference, is the methods to apply in case one of the group members does not follows the guidelines. Overall, I am satisfied with the group contract and how it has been followed. It must be also taking in consideration that it’s a new group and the issues that we have met are ordinary. </w:t>
      </w:r>
    </w:p>
    <w:p w14:paraId="33C08E72" w14:textId="77777777" w:rsidR="00B451B9" w:rsidRPr="008E3F54" w:rsidRDefault="00B451B9" w:rsidP="00B451B9">
      <w:pPr>
        <w:jc w:val="both"/>
        <w:rPr>
          <w:lang w:val="en-US"/>
        </w:rPr>
      </w:pPr>
      <w:r w:rsidRPr="008E3F54">
        <w:rPr>
          <w:lang w:val="en-US"/>
        </w:rPr>
        <w:t xml:space="preserve">Issues met like communication have been resolved and the expected results have been delivered. </w:t>
      </w:r>
    </w:p>
    <w:p w14:paraId="7D257092" w14:textId="77777777" w:rsidR="00B451B9" w:rsidRPr="008E3F54" w:rsidRDefault="00B451B9" w:rsidP="00B451B9">
      <w:pPr>
        <w:jc w:val="both"/>
        <w:rPr>
          <w:lang w:val="en-US"/>
        </w:rPr>
      </w:pPr>
    </w:p>
    <w:p w14:paraId="205C83FB" w14:textId="77777777" w:rsidR="00B451B9" w:rsidRPr="008E3F54" w:rsidRDefault="00B451B9" w:rsidP="00B451B9">
      <w:pPr>
        <w:ind w:firstLine="720"/>
        <w:jc w:val="both"/>
        <w:rPr>
          <w:lang w:val="en-US"/>
        </w:rPr>
      </w:pPr>
      <w:r w:rsidRPr="008E3F54">
        <w:rPr>
          <w:lang w:val="en-US"/>
        </w:rPr>
        <w:t>As all members involved, I had been involved in most of the areas of the project but with a small deficiency in the implementation that followed analysis and design phases. We delegated the tasks according to each individual strength and weaknesses starting with Sprint #3 so we can be more efficient in our work methodology and this has proven to be successful as results started to be delivered. In my case, I would say that I was a key person to remember the group about the learning outcomes and the importance of documentation but overall, I can’t really point myself with a unique contribution as the group contributed equally in terms of work and quality of the results. I much more satisfied in such a situation, if I have to compare with the project from the 1</w:t>
      </w:r>
      <w:r w:rsidRPr="008E3F54">
        <w:rPr>
          <w:vertAlign w:val="superscript"/>
          <w:lang w:val="en-US"/>
        </w:rPr>
        <w:t>st</w:t>
      </w:r>
      <w:r w:rsidRPr="008E3F54">
        <w:rPr>
          <w:lang w:val="en-US"/>
        </w:rPr>
        <w:t xml:space="preserve"> Semester. </w:t>
      </w:r>
    </w:p>
    <w:p w14:paraId="1840003D" w14:textId="77777777" w:rsidR="00B451B9" w:rsidRPr="008E3F54" w:rsidRDefault="00B451B9" w:rsidP="00B451B9">
      <w:pPr>
        <w:jc w:val="both"/>
        <w:rPr>
          <w:lang w:val="en-US"/>
        </w:rPr>
      </w:pPr>
    </w:p>
    <w:p w14:paraId="6A55E5A5" w14:textId="77777777" w:rsidR="00B451B9" w:rsidRPr="008E3F54" w:rsidRDefault="00B451B9" w:rsidP="00B451B9">
      <w:pPr>
        <w:ind w:firstLine="720"/>
        <w:jc w:val="both"/>
        <w:rPr>
          <w:lang w:val="en-US"/>
        </w:rPr>
      </w:pPr>
      <w:r w:rsidRPr="008E3F54">
        <w:rPr>
          <w:lang w:val="en-US"/>
        </w:rPr>
        <w:t xml:space="preserve">Group’s motivation has been at risk multiple times when we have faced endless conflicts on small issues and also lack of communication has brought the group’s welfare in danger. But, as I said previously, I have expected such situations thinking of the </w:t>
      </w:r>
      <w:r w:rsidRPr="008E3F54">
        <w:rPr>
          <w:lang w:val="en-US"/>
        </w:rPr>
        <w:lastRenderedPageBreak/>
        <w:t>experience from 1</w:t>
      </w:r>
      <w:r w:rsidRPr="008E3F54">
        <w:rPr>
          <w:vertAlign w:val="superscript"/>
          <w:lang w:val="en-US"/>
        </w:rPr>
        <w:t>st</w:t>
      </w:r>
      <w:r w:rsidRPr="008E3F54">
        <w:rPr>
          <w:lang w:val="en-US"/>
        </w:rPr>
        <w:t xml:space="preserve"> Semester. Despite what happened in the past, the group moved into the norming and performing phases much faster than last year and the stress or conflicts reduced immediately, and the quality of relationships improved greatly. Also, by knowing each other a bit better, we realized that we share common interests or beliefs, and this strengthened our bond. If there would be possibility to work in the same group for next projects, I would not think twice about it and join it. </w:t>
      </w:r>
    </w:p>
    <w:p w14:paraId="7C57E1B3" w14:textId="77777777" w:rsidR="00B451B9" w:rsidRPr="008E3F54" w:rsidRDefault="00B451B9" w:rsidP="00B451B9">
      <w:pPr>
        <w:jc w:val="both"/>
        <w:rPr>
          <w:lang w:val="en-US"/>
        </w:rPr>
      </w:pPr>
    </w:p>
    <w:p w14:paraId="527A8C68" w14:textId="77777777" w:rsidR="00B451B9" w:rsidRPr="008E3F54" w:rsidRDefault="00B451B9" w:rsidP="00B451B9">
      <w:pPr>
        <w:ind w:firstLine="720"/>
        <w:jc w:val="both"/>
        <w:rPr>
          <w:lang w:val="en-US"/>
        </w:rPr>
      </w:pPr>
      <w:r w:rsidRPr="008E3F54">
        <w:rPr>
          <w:lang w:val="en-US"/>
        </w:rPr>
        <w:t xml:space="preserve">Multicultural group is a very relative term for me as living abroad for so many years I have borrowed so many traits and habits from different nationalities that I have interacted with and it’s really difficult for me to make a difference in this case. I would say that I felt comfortable and happy with Kenneth’s direct way of approaching things, </w:t>
      </w:r>
      <w:proofErr w:type="spellStart"/>
      <w:r w:rsidRPr="008E3F54">
        <w:rPr>
          <w:lang w:val="en-US"/>
        </w:rPr>
        <w:t>Jaume’s</w:t>
      </w:r>
      <w:proofErr w:type="spellEnd"/>
      <w:r w:rsidRPr="008E3F54">
        <w:rPr>
          <w:lang w:val="en-US"/>
        </w:rPr>
        <w:t xml:space="preserve"> outgoing attitude and Dave’s relaxed approach.  Therefore, I learned new habits on how I could work in the next group projects refined from my own perspective. </w:t>
      </w:r>
    </w:p>
    <w:p w14:paraId="42695FB4" w14:textId="77777777" w:rsidR="00B451B9" w:rsidRPr="008E3F54" w:rsidRDefault="00B451B9" w:rsidP="00B451B9">
      <w:pPr>
        <w:jc w:val="both"/>
        <w:rPr>
          <w:lang w:val="en-US"/>
        </w:rPr>
      </w:pPr>
    </w:p>
    <w:p w14:paraId="5F8941C6" w14:textId="77777777" w:rsidR="00B451B9" w:rsidRPr="008E3F54" w:rsidRDefault="00B451B9" w:rsidP="00B451B9">
      <w:pPr>
        <w:ind w:firstLine="720"/>
        <w:jc w:val="both"/>
        <w:rPr>
          <w:lang w:val="en-US"/>
        </w:rPr>
      </w:pPr>
      <w:r w:rsidRPr="008E3F54">
        <w:rPr>
          <w:lang w:val="en-US"/>
        </w:rPr>
        <w:t>For the next time I when I will work in a group, I would insist to have a meeting where to discuss into details the e-</w:t>
      </w:r>
      <w:proofErr w:type="spellStart"/>
      <w:r w:rsidRPr="008E3F54">
        <w:rPr>
          <w:lang w:val="en-US"/>
        </w:rPr>
        <w:t>stimate</w:t>
      </w:r>
      <w:proofErr w:type="spellEnd"/>
      <w:r w:rsidRPr="008E3F54">
        <w:rPr>
          <w:lang w:val="en-US"/>
        </w:rPr>
        <w:t xml:space="preserve"> personal profile traits as they applied successfully in this group, despite having some conflicts created by those differences. This must be understood from the very beginning, like who would have a strong leadership role that may cause conflicts and try to find a balance before the group work starts. </w:t>
      </w:r>
    </w:p>
    <w:p w14:paraId="2FAD2A6A" w14:textId="77777777" w:rsidR="00B451B9" w:rsidRPr="008E3F54" w:rsidRDefault="00B451B9" w:rsidP="00B451B9">
      <w:pPr>
        <w:jc w:val="both"/>
        <w:rPr>
          <w:lang w:val="en-US"/>
        </w:rPr>
      </w:pPr>
    </w:p>
    <w:p w14:paraId="2140E40D" w14:textId="77777777" w:rsidR="00B451B9" w:rsidRPr="008E3F54" w:rsidRDefault="00B451B9" w:rsidP="00B451B9">
      <w:pPr>
        <w:ind w:firstLine="720"/>
        <w:jc w:val="both"/>
        <w:rPr>
          <w:lang w:val="en-US"/>
        </w:rPr>
      </w:pPr>
      <w:r w:rsidRPr="008E3F54">
        <w:rPr>
          <w:lang w:val="en-US"/>
        </w:rPr>
        <w:t xml:space="preserve">The advantages of problem-based learning are that you utilize multiple sets of knowledge that are applied in a single body. The positive outcome of it that the learning process of this knowledge is deeper and also you visualize it more applicable in reality. </w:t>
      </w:r>
    </w:p>
    <w:p w14:paraId="51797B66" w14:textId="77777777" w:rsidR="00B451B9" w:rsidRPr="008E3F54" w:rsidRDefault="00B451B9" w:rsidP="00B451B9">
      <w:pPr>
        <w:ind w:firstLine="720"/>
        <w:jc w:val="both"/>
        <w:rPr>
          <w:lang w:val="en-US"/>
        </w:rPr>
      </w:pPr>
      <w:r w:rsidRPr="008E3F54">
        <w:rPr>
          <w:lang w:val="en-US"/>
        </w:rPr>
        <w:t>The disadvantage in our situation has been the lack of clarity. As in 1</w:t>
      </w:r>
      <w:r w:rsidRPr="008E3F54">
        <w:rPr>
          <w:vertAlign w:val="superscript"/>
          <w:lang w:val="en-US"/>
        </w:rPr>
        <w:t>st</w:t>
      </w:r>
      <w:r w:rsidRPr="008E3F54">
        <w:rPr>
          <w:lang w:val="en-US"/>
        </w:rPr>
        <w:t xml:space="preserve"> Semester we have been presented with a clear case that needs to be solved, this year we have to imagine a case, and this created some issues in relation to vision: where does it starts and where does it end. We have tried to replicate as much as possible to reality, but I feel that in some cases we’ve focused on issues that are not that relevant in a real situation. </w:t>
      </w:r>
    </w:p>
    <w:p w14:paraId="3C7FC621" w14:textId="77777777" w:rsidR="00B451B9" w:rsidRPr="008E3F54" w:rsidRDefault="00B451B9" w:rsidP="00B451B9">
      <w:pPr>
        <w:ind w:firstLine="720"/>
        <w:jc w:val="both"/>
        <w:rPr>
          <w:lang w:val="en-US"/>
        </w:rPr>
      </w:pPr>
    </w:p>
    <w:p w14:paraId="0CE0C42C" w14:textId="77777777" w:rsidR="00B451B9" w:rsidRPr="008E3F54" w:rsidRDefault="00B451B9" w:rsidP="00B451B9">
      <w:pPr>
        <w:ind w:firstLine="720"/>
        <w:jc w:val="both"/>
        <w:rPr>
          <w:lang w:val="en-US"/>
        </w:rPr>
      </w:pPr>
      <w:r w:rsidRPr="008E3F54">
        <w:rPr>
          <w:lang w:val="en-US"/>
        </w:rPr>
        <w:lastRenderedPageBreak/>
        <w:t xml:space="preserve">Problem formulation and project description are critical for the quality of the end results of the project as they give vision and they build the path that needs to be followed and the disadvantages would be the opposite results of what I have previously mentioned. </w:t>
      </w:r>
    </w:p>
    <w:p w14:paraId="25D279D8" w14:textId="77777777" w:rsidR="00B451B9" w:rsidRPr="008E3F54" w:rsidRDefault="00B451B9" w:rsidP="00B451B9">
      <w:pPr>
        <w:ind w:firstLine="720"/>
        <w:jc w:val="both"/>
        <w:rPr>
          <w:lang w:val="en-US"/>
        </w:rPr>
      </w:pPr>
    </w:p>
    <w:p w14:paraId="77A6FEF0" w14:textId="67D3DE51" w:rsidR="00D4565C" w:rsidRPr="008E3F54" w:rsidRDefault="00B451B9" w:rsidP="00B451B9">
      <w:pPr>
        <w:jc w:val="both"/>
        <w:rPr>
          <w:lang w:val="en-US"/>
        </w:rPr>
      </w:pPr>
      <w:r w:rsidRPr="008E3F54">
        <w:rPr>
          <w:lang w:val="en-US"/>
        </w:rPr>
        <w:t>Collaboration with the supervisor was as expected, we had meetings where Steffen had guided us or advise us on what needs to be improved. There is nothing that I can mention as being less successfully. We have talked with our supervisor for different issues: project description, problem formulation, Sprint structure, issues with implementation and documentation. Communication has been made verbally and in written over e-mails.</w:t>
      </w:r>
    </w:p>
    <w:p w14:paraId="4604C1C3" w14:textId="3F8A24BD" w:rsidR="00837546" w:rsidRPr="008E3F54" w:rsidRDefault="00837546" w:rsidP="00B451B9">
      <w:pPr>
        <w:jc w:val="both"/>
        <w:rPr>
          <w:color w:val="FF0000"/>
          <w:lang w:val="en-US"/>
        </w:rPr>
      </w:pPr>
    </w:p>
    <w:p w14:paraId="4BC25C5A" w14:textId="1379A0CF" w:rsidR="00837546" w:rsidRPr="008E3F54" w:rsidRDefault="00837546" w:rsidP="00837546">
      <w:pPr>
        <w:pStyle w:val="ListParagraph"/>
        <w:numPr>
          <w:ilvl w:val="0"/>
          <w:numId w:val="13"/>
        </w:numPr>
      </w:pPr>
      <w:r w:rsidRPr="008E3F54">
        <w:t>Personal reflections Kenneth</w:t>
      </w:r>
      <w:r w:rsidR="00A82C25" w:rsidRPr="008E3F54">
        <w:t xml:space="preserve"> Jensen</w:t>
      </w:r>
    </w:p>
    <w:p w14:paraId="7B3BE515" w14:textId="77777777" w:rsidR="00837546" w:rsidRPr="008E3F54" w:rsidRDefault="00837546" w:rsidP="00837546">
      <w:pPr>
        <w:pStyle w:val="ListParagraph"/>
      </w:pPr>
    </w:p>
    <w:p w14:paraId="1C045C66" w14:textId="4BEB519A" w:rsidR="00837546" w:rsidRPr="008E3F54" w:rsidRDefault="00837546" w:rsidP="00837546">
      <w:pPr>
        <w:ind w:firstLine="720"/>
        <w:jc w:val="both"/>
      </w:pPr>
      <w:r w:rsidRPr="008E3F54">
        <w:t xml:space="preserve">The group contract contained mainly how our cooperation and communication should be handled; Give notice if you’ll be late, respect other people and their way to work and remember to check your GitHub, to make sure you’re working with the newest files – basically it just codified the general respect you’re expected to show to your colleagues. As of what was missing, I believe we should have put more concrete consequences to not </w:t>
      </w:r>
      <w:r w:rsidR="00D87994" w:rsidRPr="008E3F54">
        <w:t>honouring</w:t>
      </w:r>
      <w:r w:rsidRPr="008E3F54">
        <w:t xml:space="preserve"> the agreement. This would for example have left a recourse for the group when I got sick for a few days without letting the group know about my sickness. This is of course a regret of mine and for future semesters I would try to improve in this area. Other than that, I feel like the group contract was good and would use it as a base to create next semester’s group contract.</w:t>
      </w:r>
    </w:p>
    <w:p w14:paraId="6E5969E0" w14:textId="62FF5E41" w:rsidR="00837546" w:rsidRPr="008E3F54" w:rsidRDefault="00837546" w:rsidP="00837546">
      <w:pPr>
        <w:ind w:firstLine="720"/>
        <w:jc w:val="both"/>
      </w:pPr>
      <w:r w:rsidRPr="008E3F54">
        <w:t>As all other members, I have been involved in all aspects of the project. I have however had a bit of a deficiency in the analysis parts of the project, working more on the design and implementation. After sprint #3, we delegated to each member a task, that fit with their experience, allowing them to work in the parts they were good at, massively increasing our productivity. In this phase, I was responsible for reminding the group members to share their files regularly on GitHub and helping them with any issues leading from that as the GitHub administrator. Other than this responsibility, I can’t point to a contribution to the system itself that I alone worked on, as all group members contributed equally in all aspects of the system.</w:t>
      </w:r>
    </w:p>
    <w:p w14:paraId="773FB8BF" w14:textId="3EE59380" w:rsidR="00837546" w:rsidRPr="008E3F54" w:rsidRDefault="00837546" w:rsidP="00837546">
      <w:pPr>
        <w:ind w:firstLine="720"/>
        <w:jc w:val="both"/>
      </w:pPr>
      <w:r w:rsidRPr="008E3F54">
        <w:lastRenderedPageBreak/>
        <w:t>The motivation of the group has been quite fluctuating. In the first sprints we didn’t finish much, as we had to change some user stories and as such we kept feeling behind. The stress of this feeling, as well as some key differences in our working methods, especially our communication has led to a lot of arguments, most of which end up being neither productive nor helpful. This storming phase lasted quite a while, until we sat down and discussed what our issues were in a calm and rational manner. What we found was that we agreed on all the factual points, it was just a clash between direct and indirect members of the group. As this got cleared up, we moved into the norming phase and quickly thereafter the performing phase. Compared to 1</w:t>
      </w:r>
      <w:r w:rsidRPr="008E3F54">
        <w:rPr>
          <w:vertAlign w:val="superscript"/>
        </w:rPr>
        <w:t>st</w:t>
      </w:r>
      <w:r w:rsidRPr="008E3F54">
        <w:t xml:space="preserve"> semester, this group has worked much better together.</w:t>
      </w:r>
    </w:p>
    <w:p w14:paraId="08585FC2" w14:textId="77777777" w:rsidR="00837546" w:rsidRPr="008E3F54" w:rsidRDefault="00837546" w:rsidP="00837546">
      <w:pPr>
        <w:ind w:firstLine="720"/>
        <w:jc w:val="both"/>
      </w:pPr>
    </w:p>
    <w:p w14:paraId="629F79AF" w14:textId="32CECF5D" w:rsidR="00837546" w:rsidRPr="008E3F54" w:rsidRDefault="00837546" w:rsidP="00837546">
      <w:pPr>
        <w:ind w:firstLine="720"/>
        <w:jc w:val="both"/>
      </w:pPr>
      <w:r w:rsidRPr="008E3F54">
        <w:t>Being in a multicultural group was a bit of a challenge for me, as I have hardly ever worked with anyone not from Denmark. As such I had to learn to accept the differences in culture. This combined with the conflicts already predicted through e-</w:t>
      </w:r>
      <w:proofErr w:type="spellStart"/>
      <w:r w:rsidRPr="008E3F54">
        <w:t>stimate</w:t>
      </w:r>
      <w:proofErr w:type="spellEnd"/>
      <w:r w:rsidRPr="008E3F54">
        <w:t xml:space="preserve"> with the number of red members led to a lot of discussion that could have been avoided had we only taken it into consideration earlier.</w:t>
      </w:r>
    </w:p>
    <w:p w14:paraId="1B0C29FC" w14:textId="415E492D" w:rsidR="00837546" w:rsidRPr="008E3F54" w:rsidRDefault="00837546" w:rsidP="00837546">
      <w:pPr>
        <w:ind w:firstLine="720"/>
        <w:jc w:val="both"/>
      </w:pPr>
      <w:r w:rsidRPr="008E3F54">
        <w:t>Next time I’m going to work in a group, I think I will insist on a meeting where we discuss the cultural norms we come from. For example, in this group, having talked about the fact, that my direct way of versus the indirect of others is not me challenging them, just the way I’ve been taught to work in a group. Getting these differences out and keeping them in mind as we work in the group will help us avoid pointless discussions, because we will realize that it is merely how the other person is used to acting.</w:t>
      </w:r>
    </w:p>
    <w:p w14:paraId="592A29EC" w14:textId="77777777" w:rsidR="00837546" w:rsidRPr="008E3F54" w:rsidRDefault="00837546" w:rsidP="00837546">
      <w:pPr>
        <w:ind w:firstLine="720"/>
        <w:jc w:val="both"/>
      </w:pPr>
    </w:p>
    <w:p w14:paraId="3CB3623E" w14:textId="70E0E3B1" w:rsidR="00837546" w:rsidRPr="008E3F54" w:rsidRDefault="00837546" w:rsidP="00837546">
      <w:pPr>
        <w:ind w:firstLine="720"/>
        <w:jc w:val="both"/>
      </w:pPr>
      <w:r w:rsidRPr="008E3F54">
        <w:t>The advantages of problem-based learning are great and multiple. You get to work on a larger project involving most, if not all the things you’ve learned over the course of the semester, putting it into practice in the way you feel it should be. This leads to the subjects learned being ingrained into our way of thought, and we will naturally become more aware of how we work and what to do in new circumstances.</w:t>
      </w:r>
    </w:p>
    <w:p w14:paraId="610438F9" w14:textId="61938C54" w:rsidR="00837546" w:rsidRPr="008E3F54" w:rsidRDefault="00837546" w:rsidP="00A82C25">
      <w:pPr>
        <w:ind w:firstLine="720"/>
        <w:jc w:val="both"/>
      </w:pPr>
      <w:r w:rsidRPr="008E3F54">
        <w:t>The disadvantages of this semester have been a lack of clarity. In 1</w:t>
      </w:r>
      <w:r w:rsidRPr="008E3F54">
        <w:rPr>
          <w:vertAlign w:val="superscript"/>
        </w:rPr>
        <w:t>st</w:t>
      </w:r>
      <w:r w:rsidRPr="008E3F54">
        <w:t xml:space="preserve"> semester we had a clear and obvious way to go, one phase after another in which we could dig down and explore the nuances of that phase. With the sprints, I feel like we only learned our approximate velocity around the 4</w:t>
      </w:r>
      <w:r w:rsidRPr="008E3F54">
        <w:rPr>
          <w:vertAlign w:val="superscript"/>
        </w:rPr>
        <w:t>th</w:t>
      </w:r>
      <w:r w:rsidRPr="008E3F54">
        <w:t xml:space="preserve"> sprint and we were generally confused about </w:t>
      </w:r>
      <w:r w:rsidRPr="008E3F54">
        <w:lastRenderedPageBreak/>
        <w:t>what to do when and never truly had a chance to dig down into a sprint, as it quite ephemeral and is built up of other things. I feel this could be helped by having the first sprint specifically be a more guided experience kind of like 1</w:t>
      </w:r>
      <w:r w:rsidRPr="008E3F54">
        <w:rPr>
          <w:vertAlign w:val="superscript"/>
        </w:rPr>
        <w:t>st</w:t>
      </w:r>
      <w:r w:rsidRPr="008E3F54">
        <w:t xml:space="preserve"> semester, allowing us to focus on the sprint, as we don’t also need to plan and execute it, we just need to follow the laid-out plan.</w:t>
      </w:r>
    </w:p>
    <w:p w14:paraId="70E69082" w14:textId="7A0A9001" w:rsidR="00837546" w:rsidRPr="008E3F54" w:rsidRDefault="00837546" w:rsidP="00837546">
      <w:pPr>
        <w:ind w:firstLine="720"/>
        <w:jc w:val="both"/>
      </w:pPr>
      <w:r w:rsidRPr="008E3F54">
        <w:t>The advantages of a problem formulation are, that it gives you a clearly defined goal to work towards and informs your later decisions. The problems with it is, that is done very early, so if you have any misconceptions or you find out later that some of the ideas are not ideal for the situation, it can become a hindrance. The same goes for the description, but just more defined, as the description is more detailed and as such it is harder to work around bad ideas.</w:t>
      </w:r>
    </w:p>
    <w:p w14:paraId="0243779E" w14:textId="77777777" w:rsidR="00837546" w:rsidRPr="008E3F54" w:rsidRDefault="00837546" w:rsidP="00837546">
      <w:pPr>
        <w:ind w:firstLine="720"/>
        <w:jc w:val="both"/>
      </w:pPr>
    </w:p>
    <w:p w14:paraId="5842B88C" w14:textId="46016752" w:rsidR="00837546" w:rsidRPr="008E3F54" w:rsidRDefault="00837546" w:rsidP="00837546">
      <w:pPr>
        <w:ind w:firstLine="720"/>
        <w:jc w:val="both"/>
      </w:pPr>
      <w:r w:rsidRPr="008E3F54">
        <w:t>The collaboration with the supervisors were as expected, we had meetings with Steffen where he guided our progress and he was present at a scrum meeting, giving us feedback, allowing us to adjust future meetings to be more productive. I can’t say anything has been unsuccessful in this area, as we had the guidance we needed, and he was always available for further questions when it was necessary.</w:t>
      </w:r>
    </w:p>
    <w:p w14:paraId="31B04AC4" w14:textId="76322B1F" w:rsidR="00837546" w:rsidRPr="008E3F54" w:rsidRDefault="00837546" w:rsidP="00B451B9">
      <w:pPr>
        <w:jc w:val="both"/>
        <w:rPr>
          <w:color w:val="FF0000"/>
        </w:rPr>
      </w:pPr>
    </w:p>
    <w:p w14:paraId="28D1D4EC" w14:textId="65C788DA" w:rsidR="00A82C25" w:rsidRPr="008E3F54" w:rsidRDefault="00A82C25" w:rsidP="00A82C25">
      <w:pPr>
        <w:pStyle w:val="ListParagraph"/>
        <w:numPr>
          <w:ilvl w:val="0"/>
          <w:numId w:val="13"/>
        </w:numPr>
        <w:autoSpaceDE w:val="0"/>
        <w:autoSpaceDN w:val="0"/>
        <w:adjustRightInd w:val="0"/>
        <w:spacing w:line="240" w:lineRule="auto"/>
        <w:jc w:val="both"/>
      </w:pPr>
      <w:r w:rsidRPr="008E3F54">
        <w:t xml:space="preserve">Personal reflections </w:t>
      </w:r>
      <w:proofErr w:type="spellStart"/>
      <w:r w:rsidRPr="008E3F54">
        <w:t>Jaume</w:t>
      </w:r>
      <w:proofErr w:type="spellEnd"/>
      <w:r w:rsidRPr="008E3F54">
        <w:t xml:space="preserve"> Lopez</w:t>
      </w:r>
    </w:p>
    <w:p w14:paraId="14E21CDB" w14:textId="77777777" w:rsidR="00A82C25" w:rsidRPr="008E3F54" w:rsidRDefault="00A82C25" w:rsidP="00A82C25">
      <w:pPr>
        <w:autoSpaceDE w:val="0"/>
        <w:autoSpaceDN w:val="0"/>
        <w:adjustRightInd w:val="0"/>
        <w:spacing w:line="240" w:lineRule="auto"/>
        <w:jc w:val="both"/>
      </w:pPr>
    </w:p>
    <w:p w14:paraId="4179BD19" w14:textId="77777777" w:rsidR="00A82C25" w:rsidRPr="008E3F54" w:rsidRDefault="00A82C25" w:rsidP="00A82C25">
      <w:pPr>
        <w:autoSpaceDE w:val="0"/>
        <w:autoSpaceDN w:val="0"/>
        <w:adjustRightInd w:val="0"/>
        <w:spacing w:line="240" w:lineRule="auto"/>
        <w:ind w:firstLine="708"/>
        <w:jc w:val="both"/>
      </w:pPr>
      <w:r w:rsidRPr="008E3F54">
        <w:t xml:space="preserve">I consider that I have underestimated the importance and the critical role of formulating a group contract that would cover all the layers of working in a group project. I think that if we’ve had formulated conduct guidelines it would have help with eliminating some conflicts that have not brought any contribution. </w:t>
      </w:r>
    </w:p>
    <w:p w14:paraId="7658431E" w14:textId="77777777" w:rsidR="00A82C25" w:rsidRPr="008E3F54" w:rsidRDefault="00A82C25" w:rsidP="00A82C25">
      <w:pPr>
        <w:autoSpaceDE w:val="0"/>
        <w:autoSpaceDN w:val="0"/>
        <w:adjustRightInd w:val="0"/>
        <w:spacing w:line="240" w:lineRule="auto"/>
        <w:ind w:firstLine="708"/>
        <w:jc w:val="both"/>
      </w:pPr>
      <w:r w:rsidRPr="008E3F54">
        <w:t xml:space="preserve">Also, a penalty system for being late or missing out of meetings without any reason would have made the attendance more mandatory and team members would have felt more responsible. </w:t>
      </w:r>
    </w:p>
    <w:p w14:paraId="3313CA57" w14:textId="77777777" w:rsidR="00A82C25" w:rsidRPr="008E3F54" w:rsidRDefault="00A82C25" w:rsidP="00A82C25">
      <w:pPr>
        <w:autoSpaceDE w:val="0"/>
        <w:autoSpaceDN w:val="0"/>
        <w:adjustRightInd w:val="0"/>
        <w:spacing w:line="240" w:lineRule="auto"/>
        <w:jc w:val="both"/>
      </w:pPr>
    </w:p>
    <w:p w14:paraId="19462993" w14:textId="77777777" w:rsidR="00A82C25" w:rsidRPr="008E3F54" w:rsidRDefault="00A82C25" w:rsidP="00A82C25">
      <w:pPr>
        <w:autoSpaceDE w:val="0"/>
        <w:autoSpaceDN w:val="0"/>
        <w:adjustRightInd w:val="0"/>
        <w:spacing w:line="240" w:lineRule="auto"/>
        <w:ind w:firstLine="708"/>
        <w:jc w:val="both"/>
      </w:pPr>
      <w:r w:rsidRPr="008E3F54">
        <w:t xml:space="preserve">In this project I’ve tried to be involved and responsible in all parts related to the system. But I focused most of the time on the database related parts, as I thought It would be a great opportunity to learn and improve my knowledge in this field. On a group role, I can consider myself as the person who reminded the group of the deadlines that we have and that we need to deliver results at the end of each Sprint. </w:t>
      </w:r>
    </w:p>
    <w:p w14:paraId="33B5A832" w14:textId="77777777" w:rsidR="00A82C25" w:rsidRPr="008E3F54" w:rsidRDefault="00A82C25" w:rsidP="00A82C25">
      <w:pPr>
        <w:autoSpaceDE w:val="0"/>
        <w:autoSpaceDN w:val="0"/>
        <w:adjustRightInd w:val="0"/>
        <w:spacing w:line="240" w:lineRule="auto"/>
        <w:ind w:firstLine="708"/>
        <w:jc w:val="both"/>
      </w:pPr>
    </w:p>
    <w:p w14:paraId="5B025E0E" w14:textId="77777777" w:rsidR="00A82C25" w:rsidRPr="008E3F54" w:rsidRDefault="00A82C25" w:rsidP="00A82C25">
      <w:pPr>
        <w:autoSpaceDE w:val="0"/>
        <w:autoSpaceDN w:val="0"/>
        <w:adjustRightInd w:val="0"/>
        <w:spacing w:line="240" w:lineRule="auto"/>
        <w:ind w:firstLine="708"/>
        <w:jc w:val="both"/>
      </w:pPr>
      <w:r w:rsidRPr="008E3F54">
        <w:t xml:space="preserve">Inside of team work I have met difficulties in cooperating with some of the group members as there’s been a clash of ideas that pursued and continued over some of the first Sprints and this affected our productivity. For the next group projects, I will try to </w:t>
      </w:r>
      <w:r w:rsidRPr="008E3F54">
        <w:lastRenderedPageBreak/>
        <w:t xml:space="preserve">accommodate more needs or my team members and try to find a balance between our perspectives and approaches. </w:t>
      </w:r>
    </w:p>
    <w:p w14:paraId="04DF1B67" w14:textId="77777777" w:rsidR="00A82C25" w:rsidRPr="008E3F54" w:rsidRDefault="00A82C25" w:rsidP="00A82C25">
      <w:pPr>
        <w:autoSpaceDE w:val="0"/>
        <w:autoSpaceDN w:val="0"/>
        <w:adjustRightInd w:val="0"/>
        <w:spacing w:line="240" w:lineRule="auto"/>
        <w:jc w:val="both"/>
      </w:pPr>
      <w:r w:rsidRPr="008E3F54">
        <w:tab/>
      </w:r>
    </w:p>
    <w:p w14:paraId="7E2AE980" w14:textId="447913E9" w:rsidR="00A82C25" w:rsidRPr="008E3F54" w:rsidRDefault="00A82C25" w:rsidP="00A82C25">
      <w:pPr>
        <w:autoSpaceDE w:val="0"/>
        <w:autoSpaceDN w:val="0"/>
        <w:adjustRightInd w:val="0"/>
        <w:spacing w:line="240" w:lineRule="auto"/>
        <w:ind w:firstLine="708"/>
        <w:jc w:val="both"/>
      </w:pPr>
      <w:r w:rsidRPr="008E3F54">
        <w:t xml:space="preserve">Sprint #3 has been the moment when the group started to be fully functional and results started to be delivered. </w:t>
      </w:r>
    </w:p>
    <w:p w14:paraId="4F4CBE59" w14:textId="77777777" w:rsidR="00A82C25" w:rsidRPr="008E3F54" w:rsidRDefault="00A82C25" w:rsidP="00A82C25">
      <w:pPr>
        <w:autoSpaceDE w:val="0"/>
        <w:autoSpaceDN w:val="0"/>
        <w:adjustRightInd w:val="0"/>
        <w:spacing w:line="240" w:lineRule="auto"/>
        <w:jc w:val="both"/>
      </w:pPr>
    </w:p>
    <w:p w14:paraId="4E2F3712" w14:textId="73FDB452" w:rsidR="00A82C25" w:rsidRPr="008E3F54" w:rsidRDefault="00A82C25" w:rsidP="00A82C25">
      <w:pPr>
        <w:autoSpaceDE w:val="0"/>
        <w:autoSpaceDN w:val="0"/>
        <w:adjustRightInd w:val="0"/>
        <w:spacing w:line="240" w:lineRule="auto"/>
        <w:ind w:firstLine="708"/>
        <w:jc w:val="both"/>
      </w:pPr>
      <w:r w:rsidRPr="008E3F54">
        <w:t xml:space="preserve">I consider group work and problem-based learning a great opportunity where you can practice all the knowledge that you have studied during the current Semester and also there is a precious amount of shared knowledge from other team members that is highly valuable. Therefore, I consider that there are no disadvantages in this way of working. </w:t>
      </w:r>
    </w:p>
    <w:p w14:paraId="0460861C" w14:textId="77777777" w:rsidR="00A82C25" w:rsidRPr="008E3F54" w:rsidRDefault="00A82C25" w:rsidP="00A82C25">
      <w:pPr>
        <w:autoSpaceDE w:val="0"/>
        <w:autoSpaceDN w:val="0"/>
        <w:adjustRightInd w:val="0"/>
        <w:spacing w:line="240" w:lineRule="auto"/>
        <w:jc w:val="both"/>
      </w:pPr>
    </w:p>
    <w:p w14:paraId="0605881D" w14:textId="66FBB675" w:rsidR="00A82C25" w:rsidRPr="008E3F54" w:rsidRDefault="00A82C25" w:rsidP="00A82C25">
      <w:pPr>
        <w:autoSpaceDE w:val="0"/>
        <w:autoSpaceDN w:val="0"/>
        <w:adjustRightInd w:val="0"/>
        <w:spacing w:line="240" w:lineRule="auto"/>
        <w:ind w:firstLine="708"/>
        <w:jc w:val="both"/>
      </w:pPr>
      <w:r w:rsidRPr="008E3F54">
        <w:t xml:space="preserve">The only thing that needs to be taken in consideration and to be looked into it is the amount of stress that is generated and how it can damage personal or group welfare. But also, we have to keep in mind that under pressure and stress great results can be achieved.  </w:t>
      </w:r>
    </w:p>
    <w:p w14:paraId="1D436CE5" w14:textId="069868E5" w:rsidR="00A82C25" w:rsidRPr="008E3F54" w:rsidRDefault="00A82C25" w:rsidP="00A82C25">
      <w:pPr>
        <w:autoSpaceDE w:val="0"/>
        <w:autoSpaceDN w:val="0"/>
        <w:adjustRightInd w:val="0"/>
        <w:spacing w:line="240" w:lineRule="auto"/>
        <w:jc w:val="both"/>
      </w:pPr>
    </w:p>
    <w:p w14:paraId="3EFFBC68" w14:textId="1428EA6D" w:rsidR="00B046E6" w:rsidRPr="008E3F54" w:rsidRDefault="00B046E6" w:rsidP="00B046E6">
      <w:pPr>
        <w:pStyle w:val="ListParagraph"/>
        <w:numPr>
          <w:ilvl w:val="0"/>
          <w:numId w:val="13"/>
        </w:numPr>
        <w:jc w:val="both"/>
        <w:rPr>
          <w:lang w:val="en-US"/>
        </w:rPr>
      </w:pPr>
      <w:r w:rsidRPr="008E3F54">
        <w:rPr>
          <w:lang w:val="en-US"/>
        </w:rPr>
        <w:t>Personal reflections David</w:t>
      </w:r>
    </w:p>
    <w:p w14:paraId="00B606CF" w14:textId="77777777" w:rsidR="00B046E6" w:rsidRPr="008E3F54" w:rsidRDefault="00B046E6" w:rsidP="00B046E6">
      <w:pPr>
        <w:pStyle w:val="ListParagraph"/>
        <w:jc w:val="both"/>
        <w:rPr>
          <w:lang w:val="en-US"/>
        </w:rPr>
      </w:pPr>
    </w:p>
    <w:p w14:paraId="4E921824" w14:textId="77777777" w:rsidR="00B046E6" w:rsidRPr="008E3F54" w:rsidRDefault="00B046E6" w:rsidP="00B046E6">
      <w:pPr>
        <w:ind w:firstLine="360"/>
        <w:jc w:val="both"/>
        <w:rPr>
          <w:lang w:val="en-US"/>
        </w:rPr>
      </w:pPr>
      <w:r w:rsidRPr="008E3F54">
        <w:rPr>
          <w:lang w:val="en-US"/>
        </w:rPr>
        <w:t xml:space="preserve">Looking back at the group contract, most of the rules which are set there were followed without much problems. In a few meetings, one of the group members could not attend due to health problems, therefore group’s motivation and progress was not going as smoothly as planned. As a group, we attempted several times to work online, but as it was not very efficient, we moved to eye-to-eye communication, which got proved to be the right decision and work progress got much more forward. In the future projects, conflict management should be handled in better ways – by prioritizing the areas of conflict and avoiding arguing, which would not lead anywhere. Many times, there were arguments, as members’ attitudes allowed them to be honest and to say without any problem, what they do not like or what would make them more comfortable.                                                                                                                                                                                                                                    </w:t>
      </w:r>
    </w:p>
    <w:p w14:paraId="73EBC07D" w14:textId="4E848FEB" w:rsidR="00B046E6" w:rsidRPr="008E3F54" w:rsidRDefault="00B046E6" w:rsidP="00B046E6">
      <w:pPr>
        <w:ind w:firstLine="360"/>
        <w:jc w:val="both"/>
        <w:rPr>
          <w:lang w:val="en-US"/>
        </w:rPr>
      </w:pPr>
      <w:r w:rsidRPr="008E3F54">
        <w:rPr>
          <w:lang w:val="en-US"/>
        </w:rPr>
        <w:t>On the other hand, I feel, like at the end those conflicts set off discussions on improvements, taught us to listen others and helped us to know each another’s limits. At the end, we got over it to the performing stage. Overall experience about the group following the contract was good and covered my expectations.</w:t>
      </w:r>
    </w:p>
    <w:p w14:paraId="1B09C031" w14:textId="77777777" w:rsidR="00B046E6" w:rsidRPr="008E3F54" w:rsidRDefault="00B046E6" w:rsidP="00B046E6">
      <w:pPr>
        <w:jc w:val="both"/>
        <w:rPr>
          <w:lang w:val="en-US"/>
        </w:rPr>
      </w:pPr>
    </w:p>
    <w:p w14:paraId="36446C07" w14:textId="55B4FAE3" w:rsidR="00B046E6" w:rsidRPr="008E3F54" w:rsidRDefault="00B046E6" w:rsidP="00B046E6">
      <w:pPr>
        <w:ind w:firstLine="360"/>
        <w:jc w:val="both"/>
        <w:rPr>
          <w:lang w:val="en-US"/>
        </w:rPr>
      </w:pPr>
      <w:r w:rsidRPr="008E3F54">
        <w:rPr>
          <w:lang w:val="en-US"/>
        </w:rPr>
        <w:t xml:space="preserve">Main ideas about implementing the features for the system came from other members, as they had already got experiences from working in the industry. From the beginning of the scrum we tried to equally share tasks and finish the user stories, but not </w:t>
      </w:r>
      <w:r w:rsidRPr="008E3F54">
        <w:rPr>
          <w:lang w:val="en-US"/>
        </w:rPr>
        <w:lastRenderedPageBreak/>
        <w:t xml:space="preserve">everything went smoothly, we rushed to the code implementation without proper analyzing the structure of the system. We decided to use another philosophy of working, that means knowing each’s strengths and weaknesses, which we found out was a better way of cooperation.                                                                                                                                                            </w:t>
      </w:r>
    </w:p>
    <w:p w14:paraId="1A1B40F0" w14:textId="77777777" w:rsidR="00B046E6" w:rsidRPr="008E3F54" w:rsidRDefault="00B046E6" w:rsidP="00B046E6">
      <w:pPr>
        <w:jc w:val="both"/>
        <w:rPr>
          <w:lang w:val="en-US"/>
        </w:rPr>
      </w:pPr>
    </w:p>
    <w:p w14:paraId="79F122AE" w14:textId="601ED697" w:rsidR="00B046E6" w:rsidRPr="008E3F54" w:rsidRDefault="00B046E6" w:rsidP="00B046E6">
      <w:pPr>
        <w:ind w:firstLine="360"/>
        <w:jc w:val="both"/>
        <w:rPr>
          <w:lang w:val="en-US"/>
        </w:rPr>
      </w:pPr>
      <w:r w:rsidRPr="008E3F54">
        <w:rPr>
          <w:lang w:val="en-US"/>
        </w:rPr>
        <w:t xml:space="preserve">All members were interested in delivering the best quality product. That also brought the conflicts, as each of us wanted to present his own idea/point of view along with misunderstandings. As close friends, all of us tried to keep atmosphere nice, we motivated us by planning non-project meetings to strengthen our friendship bonds. </w:t>
      </w:r>
    </w:p>
    <w:p w14:paraId="32CC5AC2" w14:textId="2297081D" w:rsidR="00B046E6" w:rsidRPr="008E3F54" w:rsidRDefault="00B046E6" w:rsidP="00B046E6">
      <w:pPr>
        <w:jc w:val="both"/>
        <w:rPr>
          <w:lang w:val="en-US"/>
        </w:rPr>
      </w:pPr>
      <w:r w:rsidRPr="008E3F54">
        <w:rPr>
          <w:lang w:val="en-US"/>
        </w:rPr>
        <w:t xml:space="preserve">The multicultural group was one of the things I was interested mostly, as I had no large experience with the group, let alone with multicultural one. The very good point of this is the possibility to have a look on different approaches to work and cooperate together. Even though all of us are from EU, I like a big tolerance and respect for cultural differences. Another advantage is a diversity of knowledge, we can have a larger pool from which we can take an inspiration and skills, therefore we can deliver much more multifarious product, which you cannot in normal conditions make in your home country. All of us do not just grow educationally, but also culturally by knowing each other’s culture. </w:t>
      </w:r>
    </w:p>
    <w:p w14:paraId="5CB9C09B" w14:textId="77777777" w:rsidR="00B046E6" w:rsidRPr="008E3F54" w:rsidRDefault="00B046E6" w:rsidP="00B046E6">
      <w:pPr>
        <w:jc w:val="both"/>
        <w:rPr>
          <w:lang w:val="en-US"/>
        </w:rPr>
      </w:pPr>
    </w:p>
    <w:p w14:paraId="64C28D88" w14:textId="16AA8FE4" w:rsidR="00B046E6" w:rsidRPr="008E3F54" w:rsidRDefault="00B046E6" w:rsidP="00B046E6">
      <w:pPr>
        <w:jc w:val="both"/>
        <w:rPr>
          <w:lang w:val="en-US"/>
        </w:rPr>
      </w:pPr>
      <w:r w:rsidRPr="008E3F54">
        <w:rPr>
          <w:lang w:val="en-US"/>
        </w:rPr>
        <w:t xml:space="preserve">     I believe, that the biggest challenge was in some cases less faith and increased competition, which at the same time was good, as it driven higher productivity.</w:t>
      </w:r>
    </w:p>
    <w:p w14:paraId="16BC7812" w14:textId="77777777" w:rsidR="00B046E6" w:rsidRPr="008E3F54" w:rsidRDefault="00B046E6" w:rsidP="00B046E6">
      <w:pPr>
        <w:jc w:val="both"/>
        <w:rPr>
          <w:lang w:val="en-US"/>
        </w:rPr>
      </w:pPr>
      <w:r w:rsidRPr="008E3F54">
        <w:rPr>
          <w:lang w:val="en-US"/>
        </w:rPr>
        <w:t xml:space="preserve">From problem-based learning methodology, I realized, that it can be very effective, as you are more involved in it, if the is enough motivation to solve the problem. You need to also learn, how to even solve something and there are no clear rules to do it. The learning process for me seems to visualize a theory into the reality, and it is also very good in the future, as you can meet similar issues. By making descriptions, all of us can understand much more clearly all the structure of the project and put all ideas from our brains to the documentation like jigsaw puzzle. Among the disadvantages, I feel like sometimes it can be time consuming to make part of documentation, which I know, will not be useful in the future. </w:t>
      </w:r>
    </w:p>
    <w:p w14:paraId="5756FFF6" w14:textId="782CA4BC" w:rsidR="00B046E6" w:rsidRPr="008E3F54" w:rsidRDefault="00B046E6" w:rsidP="00B046E6">
      <w:pPr>
        <w:jc w:val="both"/>
        <w:rPr>
          <w:lang w:val="en-US"/>
        </w:rPr>
      </w:pPr>
      <w:r w:rsidRPr="008E3F54">
        <w:rPr>
          <w:lang w:val="en-US"/>
        </w:rPr>
        <w:lastRenderedPageBreak/>
        <w:t xml:space="preserve">     Supervisor meetings were going as I expected, and they covered all the questions, we had and ensured uncertain things we met in the project. It is very important for not going out of the path.</w:t>
      </w:r>
    </w:p>
    <w:p w14:paraId="1FFCC434" w14:textId="77777777" w:rsidR="00B046E6" w:rsidRPr="008E3F54" w:rsidRDefault="00B046E6" w:rsidP="00A82C25">
      <w:pPr>
        <w:autoSpaceDE w:val="0"/>
        <w:autoSpaceDN w:val="0"/>
        <w:adjustRightInd w:val="0"/>
        <w:spacing w:line="240" w:lineRule="auto"/>
        <w:jc w:val="both"/>
      </w:pPr>
    </w:p>
    <w:p w14:paraId="3EB5550C" w14:textId="77777777" w:rsidR="00A82C25" w:rsidRPr="008E3F54" w:rsidRDefault="00A82C25" w:rsidP="00A82C25">
      <w:pPr>
        <w:autoSpaceDE w:val="0"/>
        <w:autoSpaceDN w:val="0"/>
        <w:adjustRightInd w:val="0"/>
        <w:spacing w:line="240" w:lineRule="auto"/>
        <w:jc w:val="both"/>
      </w:pPr>
    </w:p>
    <w:p w14:paraId="4D8C8E9E" w14:textId="77777777" w:rsidR="00A82C25" w:rsidRPr="008E3F54" w:rsidRDefault="00A82C25" w:rsidP="00A82C25">
      <w:pPr>
        <w:jc w:val="both"/>
      </w:pPr>
    </w:p>
    <w:p w14:paraId="7DAD3D1E" w14:textId="77777777" w:rsidR="00A82C25" w:rsidRPr="008E3F54" w:rsidRDefault="00A82C25" w:rsidP="00B451B9">
      <w:pPr>
        <w:jc w:val="both"/>
        <w:rPr>
          <w:color w:val="FF0000"/>
        </w:rPr>
      </w:pPr>
    </w:p>
    <w:p w14:paraId="1A4F0F6B" w14:textId="77777777" w:rsidR="007064D1" w:rsidRPr="008E3F54" w:rsidRDefault="007064D1">
      <w:pPr>
        <w:spacing w:after="160" w:line="259" w:lineRule="auto"/>
        <w:rPr>
          <w:color w:val="FF0000"/>
          <w:lang w:val="en-US"/>
        </w:rPr>
      </w:pPr>
      <w:r w:rsidRPr="008E3F54">
        <w:rPr>
          <w:color w:val="FF0000"/>
          <w:lang w:val="en-US"/>
        </w:rPr>
        <w:br w:type="page"/>
      </w:r>
    </w:p>
    <w:p w14:paraId="458E0B9B" w14:textId="77777777" w:rsidR="007064D1" w:rsidRPr="008E3F54" w:rsidRDefault="007064D1" w:rsidP="000C050D">
      <w:pPr>
        <w:pStyle w:val="Heading1"/>
        <w:numPr>
          <w:ilvl w:val="0"/>
          <w:numId w:val="11"/>
        </w:numPr>
        <w:rPr>
          <w:lang w:val="en-US"/>
        </w:rPr>
      </w:pPr>
      <w:bookmarkStart w:id="8" w:name="_Toc522214332"/>
      <w:r w:rsidRPr="008E3F54">
        <w:rPr>
          <w:lang w:val="en-US"/>
        </w:rPr>
        <w:lastRenderedPageBreak/>
        <w:t>Supervision</w:t>
      </w:r>
      <w:bookmarkEnd w:id="8"/>
    </w:p>
    <w:p w14:paraId="237E5E14" w14:textId="2524E73C" w:rsidR="00D4565C" w:rsidRPr="008E3F54" w:rsidRDefault="00D87994" w:rsidP="00D87994">
      <w:pPr>
        <w:ind w:firstLine="720"/>
        <w:rPr>
          <w:color w:val="000000" w:themeColor="text1"/>
          <w:lang w:val="en-US"/>
        </w:rPr>
      </w:pPr>
      <w:r w:rsidRPr="008E3F54">
        <w:rPr>
          <w:color w:val="000000" w:themeColor="text1"/>
          <w:lang w:val="en-US"/>
        </w:rPr>
        <w:t xml:space="preserve">The group considers that the supervision with Steffen had been helpful and it led to greater understanding of the project and its scope. We also had the chance to talk with Ole, not our designated supervisors, but he has been helpful as well whenever we had issues that required further clarification. </w:t>
      </w:r>
    </w:p>
    <w:p w14:paraId="13C7BD2B" w14:textId="77777777" w:rsidR="002560A0" w:rsidRPr="008E3F54" w:rsidRDefault="002560A0" w:rsidP="00D87994">
      <w:pPr>
        <w:ind w:firstLine="720"/>
        <w:rPr>
          <w:color w:val="000000" w:themeColor="text1"/>
          <w:lang w:val="en-US"/>
        </w:rPr>
      </w:pPr>
    </w:p>
    <w:p w14:paraId="42B75147" w14:textId="74517670" w:rsidR="00D87994" w:rsidRPr="008E3F54" w:rsidRDefault="00D87994" w:rsidP="00D87994">
      <w:pPr>
        <w:ind w:firstLine="720"/>
        <w:rPr>
          <w:color w:val="000000" w:themeColor="text1"/>
          <w:lang w:val="en-US"/>
        </w:rPr>
      </w:pPr>
      <w:r w:rsidRPr="008E3F54">
        <w:rPr>
          <w:color w:val="000000" w:themeColor="text1"/>
          <w:lang w:val="en-US"/>
        </w:rPr>
        <w:t xml:space="preserve">Inside of team discussions and reflections it has been mentioned that mandatory meetings with the supervisor would have been appreciated as the team often found itself in time consuming difficulties that could have been resolved within a meeting, but the team never considered the possibility of assistance. </w:t>
      </w:r>
    </w:p>
    <w:p w14:paraId="0A50E1C2" w14:textId="77777777" w:rsidR="007064D1" w:rsidRPr="008E3F54" w:rsidRDefault="007064D1">
      <w:pPr>
        <w:spacing w:after="160" w:line="259" w:lineRule="auto"/>
        <w:rPr>
          <w:color w:val="FF0000"/>
          <w:lang w:val="en-US"/>
        </w:rPr>
      </w:pPr>
      <w:r w:rsidRPr="008E3F54">
        <w:rPr>
          <w:color w:val="FF0000"/>
          <w:lang w:val="en-US"/>
        </w:rPr>
        <w:br w:type="page"/>
      </w:r>
    </w:p>
    <w:p w14:paraId="506DAD58" w14:textId="633FE444" w:rsidR="00D87994" w:rsidRPr="008E3F54" w:rsidRDefault="007064D1" w:rsidP="002560A0">
      <w:pPr>
        <w:pStyle w:val="Heading1"/>
        <w:numPr>
          <w:ilvl w:val="0"/>
          <w:numId w:val="11"/>
        </w:numPr>
        <w:rPr>
          <w:lang w:val="en-US"/>
        </w:rPr>
      </w:pPr>
      <w:bookmarkStart w:id="9" w:name="_Toc522214333"/>
      <w:r w:rsidRPr="008E3F54">
        <w:rPr>
          <w:lang w:val="en-US"/>
        </w:rPr>
        <w:lastRenderedPageBreak/>
        <w:t>Conclusions</w:t>
      </w:r>
      <w:bookmarkEnd w:id="9"/>
    </w:p>
    <w:p w14:paraId="7A392A90" w14:textId="51780D78" w:rsidR="00D87994" w:rsidRPr="008E3F54" w:rsidRDefault="00D87994" w:rsidP="002560A0">
      <w:pPr>
        <w:ind w:firstLine="720"/>
        <w:jc w:val="both"/>
        <w:rPr>
          <w:color w:val="000000" w:themeColor="text1"/>
          <w:lang w:val="en-US"/>
        </w:rPr>
      </w:pPr>
      <w:r w:rsidRPr="008E3F54">
        <w:rPr>
          <w:color w:val="000000" w:themeColor="text1"/>
          <w:lang w:val="en-US"/>
        </w:rPr>
        <w:t xml:space="preserve">The experiences gained in this Semester Project have </w:t>
      </w:r>
      <w:r w:rsidR="002560A0" w:rsidRPr="008E3F54">
        <w:rPr>
          <w:color w:val="000000" w:themeColor="text1"/>
          <w:lang w:val="en-US"/>
        </w:rPr>
        <w:t>taught</w:t>
      </w:r>
      <w:r w:rsidRPr="008E3F54">
        <w:rPr>
          <w:color w:val="000000" w:themeColor="text1"/>
          <w:lang w:val="en-US"/>
        </w:rPr>
        <w:t xml:space="preserve"> the team what it means to work within SCRUM framework and </w:t>
      </w:r>
      <w:r w:rsidR="002560A0" w:rsidRPr="008E3F54">
        <w:rPr>
          <w:color w:val="000000" w:themeColor="text1"/>
          <w:lang w:val="en-US"/>
        </w:rPr>
        <w:t>its</w:t>
      </w:r>
      <w:r w:rsidRPr="008E3F54">
        <w:rPr>
          <w:color w:val="000000" w:themeColor="text1"/>
          <w:lang w:val="en-US"/>
        </w:rPr>
        <w:t xml:space="preserve"> benefits. Increments have been added periodically and the team has experienced a similar working experience to a real-life work situation. </w:t>
      </w:r>
    </w:p>
    <w:p w14:paraId="32629162" w14:textId="0A7021FD" w:rsidR="00D87994" w:rsidRPr="008E3F54" w:rsidRDefault="00D87994" w:rsidP="002560A0">
      <w:pPr>
        <w:jc w:val="both"/>
        <w:rPr>
          <w:color w:val="000000" w:themeColor="text1"/>
          <w:lang w:val="en-US"/>
        </w:rPr>
      </w:pPr>
    </w:p>
    <w:p w14:paraId="4F47C23D" w14:textId="77777777" w:rsidR="00D87994" w:rsidRPr="008E3F54" w:rsidRDefault="00D87994" w:rsidP="002560A0">
      <w:pPr>
        <w:ind w:firstLine="720"/>
        <w:jc w:val="both"/>
        <w:rPr>
          <w:color w:val="000000" w:themeColor="text1"/>
          <w:lang w:val="en-US"/>
        </w:rPr>
      </w:pPr>
      <w:r w:rsidRPr="008E3F54">
        <w:rPr>
          <w:color w:val="000000" w:themeColor="text1"/>
          <w:lang w:val="en-US"/>
        </w:rPr>
        <w:t>New personality traits have been understood better, as in e-</w:t>
      </w:r>
      <w:proofErr w:type="spellStart"/>
      <w:r w:rsidRPr="008E3F54">
        <w:rPr>
          <w:color w:val="000000" w:themeColor="text1"/>
          <w:lang w:val="en-US"/>
        </w:rPr>
        <w:t>stimate</w:t>
      </w:r>
      <w:proofErr w:type="spellEnd"/>
      <w:r w:rsidRPr="008E3F54">
        <w:rPr>
          <w:color w:val="000000" w:themeColor="text1"/>
          <w:lang w:val="en-US"/>
        </w:rPr>
        <w:t>, as in this Semester Project there have different role plays of different roles with different attitudes and responsibilities. We could include also here the importance of the group contract that should never be ignored and try to improve and impose the contract rules more in the next group works.</w:t>
      </w:r>
    </w:p>
    <w:p w14:paraId="2E691D00" w14:textId="77777777" w:rsidR="00D87994" w:rsidRPr="008E3F54" w:rsidRDefault="00D87994" w:rsidP="002560A0">
      <w:pPr>
        <w:ind w:firstLine="720"/>
        <w:jc w:val="both"/>
        <w:rPr>
          <w:color w:val="000000" w:themeColor="text1"/>
          <w:lang w:val="en-US"/>
        </w:rPr>
      </w:pPr>
    </w:p>
    <w:p w14:paraId="5AC1DA4F" w14:textId="3FAEDBCD" w:rsidR="002560A0" w:rsidRPr="008E3F54" w:rsidRDefault="00D87994" w:rsidP="002560A0">
      <w:pPr>
        <w:ind w:firstLine="720"/>
        <w:jc w:val="both"/>
        <w:rPr>
          <w:color w:val="000000" w:themeColor="text1"/>
          <w:lang w:val="en-US"/>
        </w:rPr>
      </w:pPr>
      <w:r w:rsidRPr="008E3F54">
        <w:rPr>
          <w:color w:val="000000" w:themeColor="text1"/>
          <w:lang w:val="en-US"/>
        </w:rPr>
        <w:t xml:space="preserve">“Rush to code” concept have been understood and it had an impact on the </w:t>
      </w:r>
      <w:r w:rsidR="002560A0" w:rsidRPr="008E3F54">
        <w:rPr>
          <w:color w:val="000000" w:themeColor="text1"/>
          <w:lang w:val="en-US"/>
        </w:rPr>
        <w:t xml:space="preserve">productivity of the team, but it’s been a learning outcome also as it made the team to fully understand and appreciate the phases prior to implementation and delivery. </w:t>
      </w:r>
    </w:p>
    <w:p w14:paraId="32330FB4" w14:textId="6BEE4A20" w:rsidR="002560A0" w:rsidRPr="008E3F54" w:rsidRDefault="002560A0" w:rsidP="002560A0">
      <w:pPr>
        <w:ind w:firstLine="720"/>
        <w:jc w:val="both"/>
        <w:rPr>
          <w:color w:val="000000" w:themeColor="text1"/>
          <w:lang w:val="en-US"/>
        </w:rPr>
      </w:pPr>
    </w:p>
    <w:p w14:paraId="7115C2A9" w14:textId="77777777" w:rsidR="002560A0" w:rsidRPr="008E3F54" w:rsidRDefault="002560A0" w:rsidP="002560A0">
      <w:pPr>
        <w:ind w:firstLine="720"/>
        <w:jc w:val="both"/>
        <w:rPr>
          <w:lang w:val="en-US"/>
        </w:rPr>
      </w:pPr>
      <w:r w:rsidRPr="008E3F54">
        <w:rPr>
          <w:lang w:val="en-US"/>
        </w:rPr>
        <w:t xml:space="preserve">Each Semester Project it is an opportunity of gaining new knowledge and skills, so the team recommends that for each Semester Project to fully embrace the experience and the learning outcomes that comes with it. </w:t>
      </w:r>
    </w:p>
    <w:p w14:paraId="2F9E9062" w14:textId="77777777" w:rsidR="002560A0" w:rsidRPr="008E3F54" w:rsidRDefault="002560A0" w:rsidP="002560A0">
      <w:pPr>
        <w:ind w:firstLine="720"/>
        <w:jc w:val="both"/>
        <w:rPr>
          <w:color w:val="000000" w:themeColor="text1"/>
          <w:lang w:val="en-US"/>
        </w:rPr>
      </w:pPr>
    </w:p>
    <w:p w14:paraId="54628EA7" w14:textId="640770F6" w:rsidR="002560A0" w:rsidRPr="008E3F54" w:rsidRDefault="002560A0" w:rsidP="002560A0">
      <w:pPr>
        <w:ind w:firstLine="720"/>
        <w:jc w:val="both"/>
        <w:rPr>
          <w:color w:val="000000" w:themeColor="text1"/>
          <w:lang w:val="en-US"/>
        </w:rPr>
      </w:pPr>
    </w:p>
    <w:p w14:paraId="0C857479" w14:textId="68E79511" w:rsidR="002560A0" w:rsidRPr="008E3F54" w:rsidRDefault="002560A0" w:rsidP="002560A0">
      <w:pPr>
        <w:ind w:firstLine="720"/>
        <w:jc w:val="both"/>
        <w:rPr>
          <w:color w:val="000000" w:themeColor="text1"/>
          <w:lang w:val="en-US"/>
        </w:rPr>
      </w:pPr>
    </w:p>
    <w:p w14:paraId="23A496B4" w14:textId="77777777" w:rsidR="002560A0" w:rsidRPr="008E3F54" w:rsidRDefault="002560A0" w:rsidP="002560A0">
      <w:pPr>
        <w:ind w:firstLine="720"/>
        <w:jc w:val="both"/>
        <w:rPr>
          <w:color w:val="FF0000"/>
          <w:lang w:val="en-US"/>
        </w:rPr>
      </w:pPr>
    </w:p>
    <w:p w14:paraId="0AD4A208" w14:textId="59E0E456" w:rsidR="00D87994" w:rsidRPr="008E3F54" w:rsidRDefault="00D87994" w:rsidP="00D87994">
      <w:pPr>
        <w:ind w:firstLine="720"/>
        <w:rPr>
          <w:color w:val="FF0000"/>
          <w:lang w:val="en-US"/>
        </w:rPr>
      </w:pPr>
      <w:r w:rsidRPr="008E3F54">
        <w:rPr>
          <w:color w:val="FF0000"/>
          <w:lang w:val="en-US"/>
        </w:rPr>
        <w:t xml:space="preserve"> </w:t>
      </w:r>
    </w:p>
    <w:p w14:paraId="6B8B555C" w14:textId="77777777" w:rsidR="00D4565C" w:rsidRPr="008E3F54" w:rsidRDefault="00D4565C" w:rsidP="00D4565C">
      <w:pPr>
        <w:rPr>
          <w:color w:val="FF0000"/>
          <w:lang w:val="en-US"/>
        </w:rPr>
      </w:pPr>
    </w:p>
    <w:p w14:paraId="3780D3AA" w14:textId="77777777" w:rsidR="007064D1" w:rsidRPr="008E3F54" w:rsidRDefault="007064D1" w:rsidP="007064D1">
      <w:pPr>
        <w:rPr>
          <w:color w:val="FF0000"/>
          <w:lang w:val="en-US"/>
        </w:rPr>
      </w:pPr>
    </w:p>
    <w:p w14:paraId="65C75225" w14:textId="77777777" w:rsidR="0019636B" w:rsidRPr="008E3F54" w:rsidRDefault="0019636B" w:rsidP="0019636B">
      <w:pPr>
        <w:rPr>
          <w:szCs w:val="22"/>
          <w:lang w:val="en-US"/>
        </w:rPr>
      </w:pPr>
    </w:p>
    <w:p w14:paraId="442E8798" w14:textId="77777777" w:rsidR="00FE0E4F" w:rsidRPr="008E3F54" w:rsidRDefault="004A527B" w:rsidP="00FE0E4F">
      <w:pPr>
        <w:spacing w:after="160" w:line="259" w:lineRule="auto"/>
        <w:rPr>
          <w:b/>
          <w:sz w:val="32"/>
          <w:szCs w:val="32"/>
          <w:lang w:val="en-US"/>
        </w:rPr>
        <w:sectPr w:rsidR="00FE0E4F" w:rsidRPr="008E3F54" w:rsidSect="00A250F6">
          <w:pgSz w:w="11906" w:h="16838"/>
          <w:pgMar w:top="1134" w:right="1701" w:bottom="1701" w:left="1701" w:header="708" w:footer="708" w:gutter="0"/>
          <w:pgNumType w:start="1"/>
          <w:cols w:space="708"/>
          <w:docGrid w:linePitch="360"/>
        </w:sectPr>
      </w:pPr>
      <w:r w:rsidRPr="008E3F54">
        <w:rPr>
          <w:color w:val="FF0000"/>
          <w:lang w:val="en-US"/>
        </w:rPr>
        <w:br/>
      </w:r>
    </w:p>
    <w:p w14:paraId="1582A105" w14:textId="5680D14C" w:rsidR="00ED3CDE" w:rsidRPr="008E3F54" w:rsidRDefault="00ED3CDE" w:rsidP="00FE0E4F">
      <w:pPr>
        <w:spacing w:after="160" w:line="259" w:lineRule="auto"/>
        <w:rPr>
          <w:b/>
          <w:sz w:val="32"/>
          <w:szCs w:val="32"/>
          <w:lang w:val="en-US"/>
        </w:rPr>
      </w:pPr>
      <w:r w:rsidRPr="008E3F54">
        <w:rPr>
          <w:b/>
          <w:sz w:val="32"/>
          <w:szCs w:val="32"/>
          <w:lang w:val="en-US"/>
        </w:rPr>
        <w:lastRenderedPageBreak/>
        <w:t>Appendices</w:t>
      </w:r>
    </w:p>
    <w:p w14:paraId="26EA28BA" w14:textId="77777777" w:rsidR="00356C7E" w:rsidRPr="008E3F54" w:rsidRDefault="00356C7E" w:rsidP="00FE0E4F">
      <w:pPr>
        <w:spacing w:after="160" w:line="259" w:lineRule="auto"/>
        <w:rPr>
          <w:b/>
          <w:sz w:val="32"/>
          <w:szCs w:val="32"/>
          <w:lang w:val="en-US"/>
        </w:rPr>
      </w:pPr>
    </w:p>
    <w:p w14:paraId="43D62EDA" w14:textId="1709DF5C" w:rsidR="00AF6161" w:rsidRPr="008E3F54" w:rsidRDefault="00356C7E" w:rsidP="00356C7E">
      <w:pPr>
        <w:pStyle w:val="ListParagraph"/>
        <w:numPr>
          <w:ilvl w:val="0"/>
          <w:numId w:val="19"/>
        </w:numPr>
        <w:rPr>
          <w:b/>
          <w:color w:val="000000" w:themeColor="text1"/>
          <w:lang w:val="en-US"/>
        </w:rPr>
      </w:pPr>
      <w:r w:rsidRPr="008E3F54">
        <w:rPr>
          <w:b/>
          <w:color w:val="000000" w:themeColor="text1"/>
          <w:lang w:val="en-US"/>
        </w:rPr>
        <w:t>Group contract</w:t>
      </w:r>
    </w:p>
    <w:p w14:paraId="70CA8870" w14:textId="24E11D7C" w:rsidR="00356C7E" w:rsidRPr="008E3F54" w:rsidRDefault="00356C7E" w:rsidP="00356C7E">
      <w:pPr>
        <w:pStyle w:val="ListParagraph"/>
        <w:rPr>
          <w:color w:val="FF0000"/>
          <w:lang w:val="en-US"/>
        </w:rPr>
      </w:pPr>
    </w:p>
    <w:p w14:paraId="689B2235" w14:textId="77777777" w:rsidR="00356C7E" w:rsidRPr="008E3F54" w:rsidRDefault="00356C7E" w:rsidP="00356C7E">
      <w:pPr>
        <w:jc w:val="center"/>
        <w:rPr>
          <w:b/>
          <w:sz w:val="28"/>
          <w:szCs w:val="28"/>
        </w:rPr>
      </w:pPr>
      <w:r w:rsidRPr="008E3F54">
        <w:rPr>
          <w:b/>
          <w:sz w:val="28"/>
          <w:szCs w:val="28"/>
        </w:rPr>
        <w:t>Group Contract</w:t>
      </w:r>
    </w:p>
    <w:p w14:paraId="227C2BB0" w14:textId="77777777" w:rsidR="00356C7E" w:rsidRPr="008E3F54" w:rsidRDefault="00356C7E" w:rsidP="00356C7E">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06"/>
        <w:gridCol w:w="3877"/>
        <w:gridCol w:w="738"/>
        <w:gridCol w:w="1383"/>
      </w:tblGrid>
      <w:tr w:rsidR="00356C7E" w:rsidRPr="008E3F54" w14:paraId="26FEEBFE" w14:textId="77777777" w:rsidTr="008E3F54">
        <w:tc>
          <w:tcPr>
            <w:tcW w:w="2542" w:type="dxa"/>
            <w:tcBorders>
              <w:bottom w:val="single" w:sz="8" w:space="0" w:color="auto"/>
            </w:tcBorders>
          </w:tcPr>
          <w:p w14:paraId="10A4D003" w14:textId="54DB2087" w:rsidR="00356C7E" w:rsidRPr="008E3F54" w:rsidRDefault="00356C7E" w:rsidP="008E3F54">
            <w:pPr>
              <w:spacing w:after="120"/>
              <w:rPr>
                <w:sz w:val="22"/>
                <w:szCs w:val="22"/>
              </w:rPr>
            </w:pPr>
            <w:r w:rsidRPr="008E3F54">
              <w:rPr>
                <w:sz w:val="22"/>
                <w:szCs w:val="22"/>
              </w:rPr>
              <w:t>Group number 3</w:t>
            </w:r>
            <w:r w:rsidR="008E3F54" w:rsidRPr="008E3F54">
              <w:rPr>
                <w:sz w:val="22"/>
                <w:szCs w:val="22"/>
              </w:rPr>
              <w:t>Z</w:t>
            </w:r>
          </w:p>
        </w:tc>
        <w:tc>
          <w:tcPr>
            <w:tcW w:w="3955" w:type="dxa"/>
            <w:tcBorders>
              <w:bottom w:val="single" w:sz="8" w:space="0" w:color="auto"/>
            </w:tcBorders>
          </w:tcPr>
          <w:p w14:paraId="1DCCCB19" w14:textId="77777777" w:rsidR="00356C7E" w:rsidRPr="008E3F54" w:rsidRDefault="00356C7E" w:rsidP="008E3F54">
            <w:pPr>
              <w:jc w:val="center"/>
              <w:rPr>
                <w:b/>
                <w:sz w:val="22"/>
                <w:szCs w:val="22"/>
              </w:rPr>
            </w:pPr>
          </w:p>
        </w:tc>
        <w:tc>
          <w:tcPr>
            <w:tcW w:w="742" w:type="dxa"/>
            <w:tcBorders>
              <w:bottom w:val="single" w:sz="8" w:space="0" w:color="auto"/>
            </w:tcBorders>
          </w:tcPr>
          <w:p w14:paraId="549846E9" w14:textId="77777777" w:rsidR="00356C7E" w:rsidRPr="008E3F54" w:rsidRDefault="00356C7E" w:rsidP="008E3F54">
            <w:pPr>
              <w:jc w:val="center"/>
              <w:rPr>
                <w:sz w:val="22"/>
                <w:szCs w:val="22"/>
              </w:rPr>
            </w:pPr>
            <w:r w:rsidRPr="008E3F54">
              <w:rPr>
                <w:sz w:val="22"/>
                <w:szCs w:val="22"/>
              </w:rPr>
              <w:t>Date:</w:t>
            </w:r>
          </w:p>
        </w:tc>
        <w:tc>
          <w:tcPr>
            <w:tcW w:w="1401" w:type="dxa"/>
            <w:tcBorders>
              <w:bottom w:val="single" w:sz="8" w:space="0" w:color="auto"/>
            </w:tcBorders>
          </w:tcPr>
          <w:p w14:paraId="70E547C3" w14:textId="2DB6B218" w:rsidR="00356C7E" w:rsidRPr="008E3F54" w:rsidRDefault="00356C7E" w:rsidP="008E3F54">
            <w:pPr>
              <w:jc w:val="center"/>
              <w:rPr>
                <w:b/>
                <w:sz w:val="22"/>
                <w:szCs w:val="22"/>
              </w:rPr>
            </w:pPr>
            <w:r w:rsidRPr="008E3F54">
              <w:rPr>
                <w:b/>
                <w:sz w:val="22"/>
                <w:szCs w:val="22"/>
              </w:rPr>
              <w:t>1</w:t>
            </w:r>
            <w:r w:rsidR="008E3F54" w:rsidRPr="008E3F54">
              <w:rPr>
                <w:b/>
                <w:sz w:val="22"/>
                <w:szCs w:val="22"/>
              </w:rPr>
              <w:t>4</w:t>
            </w:r>
            <w:r w:rsidRPr="008E3F54">
              <w:rPr>
                <w:b/>
                <w:sz w:val="22"/>
                <w:szCs w:val="22"/>
              </w:rPr>
              <w:t>-02-2019</w:t>
            </w:r>
          </w:p>
        </w:tc>
      </w:tr>
    </w:tbl>
    <w:p w14:paraId="1CB03555" w14:textId="77777777" w:rsidR="00356C7E" w:rsidRPr="008E3F54" w:rsidRDefault="00356C7E" w:rsidP="00356C7E">
      <w:pPr>
        <w:jc w:val="center"/>
        <w:rPr>
          <w:b/>
          <w:sz w:val="28"/>
          <w:szCs w:val="28"/>
        </w:rPr>
      </w:pPr>
    </w:p>
    <w:p w14:paraId="2EFAD15A" w14:textId="77777777" w:rsidR="00356C7E" w:rsidRPr="008E3F54" w:rsidRDefault="00356C7E" w:rsidP="00356C7E">
      <w:pPr>
        <w:rPr>
          <w:szCs w:val="22"/>
        </w:rPr>
      </w:pPr>
      <w:r w:rsidRPr="008E3F54">
        <w:rPr>
          <w:szCs w:val="22"/>
        </w:rPr>
        <w:t>These are the terms of group conduct and cooperation that we agree on as a team.</w:t>
      </w:r>
    </w:p>
    <w:p w14:paraId="673E2A82" w14:textId="77777777" w:rsidR="00356C7E" w:rsidRPr="008E3F54" w:rsidRDefault="00356C7E" w:rsidP="00356C7E">
      <w:pPr>
        <w:rPr>
          <w:szCs w:val="22"/>
        </w:rPr>
      </w:pPr>
    </w:p>
    <w:p w14:paraId="56F19BA3" w14:textId="77777777" w:rsidR="00356C7E" w:rsidRPr="008E3F54" w:rsidRDefault="00356C7E" w:rsidP="00356C7E">
      <w:pPr>
        <w:pBdr>
          <w:bottom w:val="single" w:sz="6" w:space="1" w:color="auto"/>
        </w:pBdr>
        <w:rPr>
          <w:b/>
          <w:szCs w:val="22"/>
        </w:rPr>
      </w:pPr>
    </w:p>
    <w:p w14:paraId="0DEC90F6" w14:textId="77777777" w:rsidR="00356C7E" w:rsidRPr="008E3F54" w:rsidRDefault="00356C7E" w:rsidP="00356C7E">
      <w:pPr>
        <w:pBdr>
          <w:bottom w:val="single" w:sz="6" w:space="1" w:color="auto"/>
        </w:pBdr>
        <w:rPr>
          <w:szCs w:val="22"/>
        </w:rPr>
      </w:pPr>
      <w:r w:rsidRPr="008E3F54">
        <w:rPr>
          <w:b/>
          <w:szCs w:val="22"/>
        </w:rPr>
        <w:t>Participation</w:t>
      </w:r>
      <w:r w:rsidRPr="008E3F54">
        <w:rPr>
          <w:szCs w:val="22"/>
        </w:rPr>
        <w:t>: We agree to equally share the workload, and respect the delivery</w:t>
      </w:r>
    </w:p>
    <w:p w14:paraId="4781F18D" w14:textId="77777777" w:rsidR="00356C7E" w:rsidRPr="008E3F54" w:rsidRDefault="00356C7E" w:rsidP="00356C7E">
      <w:pPr>
        <w:rPr>
          <w:szCs w:val="22"/>
        </w:rPr>
      </w:pPr>
    </w:p>
    <w:p w14:paraId="5F1C934D" w14:textId="77777777" w:rsidR="00356C7E" w:rsidRPr="008E3F54" w:rsidRDefault="00356C7E" w:rsidP="00356C7E">
      <w:pPr>
        <w:pBdr>
          <w:bottom w:val="single" w:sz="6" w:space="1" w:color="auto"/>
        </w:pBdr>
        <w:rPr>
          <w:szCs w:val="22"/>
        </w:rPr>
      </w:pPr>
      <w:r w:rsidRPr="008E3F54">
        <w:rPr>
          <w:szCs w:val="22"/>
        </w:rPr>
        <w:t>Deadlines set by the team.</w:t>
      </w:r>
    </w:p>
    <w:p w14:paraId="664BCC15" w14:textId="77777777" w:rsidR="00356C7E" w:rsidRPr="008E3F54" w:rsidRDefault="00356C7E" w:rsidP="00356C7E">
      <w:pPr>
        <w:rPr>
          <w:szCs w:val="22"/>
        </w:rPr>
      </w:pPr>
    </w:p>
    <w:p w14:paraId="04E13D0A" w14:textId="77777777" w:rsidR="00356C7E" w:rsidRPr="008E3F54" w:rsidRDefault="00356C7E" w:rsidP="00356C7E">
      <w:pPr>
        <w:pBdr>
          <w:bottom w:val="single" w:sz="6" w:space="1" w:color="auto"/>
        </w:pBdr>
        <w:rPr>
          <w:szCs w:val="22"/>
        </w:rPr>
      </w:pPr>
      <w:r w:rsidRPr="008E3F54">
        <w:rPr>
          <w:szCs w:val="22"/>
        </w:rPr>
        <w:t>The group will create a study group that will meet once a week, if necessary.</w:t>
      </w:r>
    </w:p>
    <w:p w14:paraId="4FEF6254" w14:textId="77777777" w:rsidR="00356C7E" w:rsidRPr="008E3F54" w:rsidRDefault="00356C7E" w:rsidP="00356C7E">
      <w:pPr>
        <w:rPr>
          <w:szCs w:val="22"/>
        </w:rPr>
      </w:pPr>
    </w:p>
    <w:p w14:paraId="2D9C051C" w14:textId="77777777" w:rsidR="00356C7E" w:rsidRPr="008E3F54" w:rsidRDefault="00356C7E" w:rsidP="00356C7E">
      <w:pPr>
        <w:pBdr>
          <w:bottom w:val="single" w:sz="6" w:space="1" w:color="auto"/>
        </w:pBdr>
        <w:rPr>
          <w:szCs w:val="22"/>
        </w:rPr>
      </w:pPr>
      <w:r w:rsidRPr="008E3F54">
        <w:rPr>
          <w:b/>
          <w:szCs w:val="22"/>
        </w:rPr>
        <w:t>Communication</w:t>
      </w:r>
      <w:r w:rsidRPr="008E3F54">
        <w:rPr>
          <w:szCs w:val="22"/>
        </w:rPr>
        <w:t>: Primary communication will be done via Facebook group chat.</w:t>
      </w:r>
    </w:p>
    <w:p w14:paraId="557CDFC8" w14:textId="77777777" w:rsidR="00356C7E" w:rsidRPr="008E3F54" w:rsidRDefault="00356C7E" w:rsidP="00356C7E">
      <w:pPr>
        <w:rPr>
          <w:szCs w:val="22"/>
        </w:rPr>
      </w:pPr>
    </w:p>
    <w:p w14:paraId="32A1E8FA" w14:textId="77777777" w:rsidR="00356C7E" w:rsidRPr="008E3F54" w:rsidRDefault="00356C7E" w:rsidP="00356C7E">
      <w:pPr>
        <w:pBdr>
          <w:bottom w:val="single" w:sz="6" w:space="1" w:color="auto"/>
        </w:pBdr>
        <w:rPr>
          <w:szCs w:val="22"/>
        </w:rPr>
      </w:pPr>
      <w:r w:rsidRPr="008E3F54">
        <w:rPr>
          <w:szCs w:val="22"/>
        </w:rPr>
        <w:t>Group meetings online will be done via Discord.</w:t>
      </w:r>
    </w:p>
    <w:p w14:paraId="08739930" w14:textId="77777777" w:rsidR="00356C7E" w:rsidRPr="008E3F54" w:rsidRDefault="00356C7E" w:rsidP="00356C7E">
      <w:pPr>
        <w:rPr>
          <w:szCs w:val="22"/>
        </w:rPr>
      </w:pPr>
    </w:p>
    <w:p w14:paraId="55C87C29" w14:textId="77777777" w:rsidR="00356C7E" w:rsidRPr="008E3F54" w:rsidRDefault="00356C7E" w:rsidP="00356C7E">
      <w:pPr>
        <w:pBdr>
          <w:bottom w:val="single" w:sz="6" w:space="1" w:color="auto"/>
        </w:pBdr>
        <w:rPr>
          <w:szCs w:val="22"/>
        </w:rPr>
      </w:pPr>
      <w:r w:rsidRPr="008E3F54">
        <w:rPr>
          <w:szCs w:val="22"/>
        </w:rPr>
        <w:t>Cancellations from any participation should be announced prior to the meeting</w:t>
      </w:r>
    </w:p>
    <w:p w14:paraId="075013CE" w14:textId="77777777" w:rsidR="00356C7E" w:rsidRPr="008E3F54" w:rsidRDefault="00356C7E" w:rsidP="00356C7E">
      <w:pPr>
        <w:rPr>
          <w:szCs w:val="22"/>
        </w:rPr>
      </w:pPr>
    </w:p>
    <w:p w14:paraId="26147052" w14:textId="77777777" w:rsidR="00356C7E" w:rsidRPr="008E3F54" w:rsidRDefault="00356C7E" w:rsidP="00356C7E">
      <w:pPr>
        <w:pBdr>
          <w:bottom w:val="single" w:sz="6" w:space="1" w:color="auto"/>
        </w:pBdr>
        <w:rPr>
          <w:szCs w:val="22"/>
        </w:rPr>
      </w:pPr>
      <w:r w:rsidRPr="008E3F54">
        <w:rPr>
          <w:b/>
          <w:szCs w:val="22"/>
        </w:rPr>
        <w:t>Meetings</w:t>
      </w:r>
      <w:r w:rsidRPr="008E3F54">
        <w:rPr>
          <w:szCs w:val="22"/>
        </w:rPr>
        <w:t>: We expect each group member to show up for planned meetings, unless</w:t>
      </w:r>
    </w:p>
    <w:p w14:paraId="7925D340" w14:textId="77777777" w:rsidR="00356C7E" w:rsidRPr="008E3F54" w:rsidRDefault="00356C7E" w:rsidP="00356C7E">
      <w:pPr>
        <w:rPr>
          <w:szCs w:val="22"/>
        </w:rPr>
      </w:pPr>
    </w:p>
    <w:p w14:paraId="3B2639CF" w14:textId="77777777" w:rsidR="00356C7E" w:rsidRPr="008E3F54" w:rsidRDefault="00356C7E" w:rsidP="00356C7E">
      <w:pPr>
        <w:pBdr>
          <w:bottom w:val="single" w:sz="6" w:space="1" w:color="auto"/>
        </w:pBdr>
        <w:rPr>
          <w:szCs w:val="22"/>
        </w:rPr>
      </w:pPr>
      <w:r w:rsidRPr="008E3F54">
        <w:rPr>
          <w:szCs w:val="22"/>
        </w:rPr>
        <w:t>Emergencies or unforeseen circumstances arise.</w:t>
      </w:r>
    </w:p>
    <w:p w14:paraId="448481E8" w14:textId="77777777" w:rsidR="00356C7E" w:rsidRPr="008E3F54" w:rsidRDefault="00356C7E" w:rsidP="00356C7E">
      <w:pPr>
        <w:rPr>
          <w:szCs w:val="22"/>
        </w:rPr>
      </w:pPr>
    </w:p>
    <w:p w14:paraId="2A78749A" w14:textId="77777777" w:rsidR="00356C7E" w:rsidRPr="008E3F54" w:rsidRDefault="00356C7E" w:rsidP="00356C7E">
      <w:pPr>
        <w:pBdr>
          <w:bottom w:val="single" w:sz="6" w:space="1" w:color="auto"/>
        </w:pBdr>
        <w:rPr>
          <w:szCs w:val="22"/>
        </w:rPr>
      </w:pPr>
      <w:r w:rsidRPr="008E3F54">
        <w:rPr>
          <w:szCs w:val="22"/>
        </w:rPr>
        <w:t>We expect everyone to show up at VIA for the project crunch.</w:t>
      </w:r>
    </w:p>
    <w:p w14:paraId="6A1E112F" w14:textId="77777777" w:rsidR="00356C7E" w:rsidRPr="008E3F54" w:rsidRDefault="00356C7E" w:rsidP="00356C7E">
      <w:pPr>
        <w:rPr>
          <w:szCs w:val="22"/>
        </w:rPr>
      </w:pPr>
    </w:p>
    <w:p w14:paraId="1E861EBA" w14:textId="77777777" w:rsidR="00356C7E" w:rsidRPr="008E3F54" w:rsidRDefault="00356C7E" w:rsidP="00356C7E">
      <w:pPr>
        <w:pBdr>
          <w:bottom w:val="single" w:sz="6" w:space="1" w:color="auto"/>
        </w:pBdr>
        <w:rPr>
          <w:szCs w:val="22"/>
        </w:rPr>
      </w:pPr>
      <w:r w:rsidRPr="008E3F54">
        <w:rPr>
          <w:b/>
          <w:szCs w:val="22"/>
        </w:rPr>
        <w:lastRenderedPageBreak/>
        <w:t>Conduct</w:t>
      </w:r>
      <w:r w:rsidRPr="008E3F54">
        <w:rPr>
          <w:szCs w:val="22"/>
        </w:rPr>
        <w:t>: We expect each member to respect every other member’s preferences, and</w:t>
      </w:r>
    </w:p>
    <w:p w14:paraId="1A559991" w14:textId="77777777" w:rsidR="00356C7E" w:rsidRPr="008E3F54" w:rsidRDefault="00356C7E" w:rsidP="00356C7E">
      <w:pPr>
        <w:rPr>
          <w:szCs w:val="22"/>
        </w:rPr>
      </w:pPr>
    </w:p>
    <w:p w14:paraId="60F11AE7" w14:textId="77777777" w:rsidR="00356C7E" w:rsidRPr="008E3F54" w:rsidRDefault="00356C7E" w:rsidP="00356C7E">
      <w:pPr>
        <w:pBdr>
          <w:bottom w:val="single" w:sz="6" w:space="1" w:color="auto"/>
        </w:pBdr>
        <w:rPr>
          <w:szCs w:val="22"/>
        </w:rPr>
      </w:pPr>
      <w:r w:rsidRPr="008E3F54">
        <w:rPr>
          <w:szCs w:val="22"/>
        </w:rPr>
        <w:t>during the meeting we expect also mental attendance</w:t>
      </w:r>
    </w:p>
    <w:p w14:paraId="1CA1F7D9" w14:textId="77777777" w:rsidR="00356C7E" w:rsidRPr="008E3F54" w:rsidRDefault="00356C7E" w:rsidP="00356C7E">
      <w:pPr>
        <w:rPr>
          <w:szCs w:val="22"/>
        </w:rPr>
      </w:pPr>
    </w:p>
    <w:p w14:paraId="0CADF0D7" w14:textId="77777777" w:rsidR="00356C7E" w:rsidRPr="008E3F54" w:rsidRDefault="00356C7E" w:rsidP="00356C7E">
      <w:pPr>
        <w:pBdr>
          <w:bottom w:val="single" w:sz="6" w:space="1" w:color="auto"/>
        </w:pBdr>
        <w:rPr>
          <w:b/>
          <w:szCs w:val="22"/>
        </w:rPr>
      </w:pPr>
    </w:p>
    <w:p w14:paraId="07FD13A4" w14:textId="77777777" w:rsidR="00356C7E" w:rsidRPr="008E3F54" w:rsidRDefault="00356C7E" w:rsidP="00356C7E">
      <w:pPr>
        <w:pBdr>
          <w:bottom w:val="single" w:sz="6" w:space="1" w:color="auto"/>
        </w:pBdr>
        <w:rPr>
          <w:szCs w:val="22"/>
        </w:rPr>
      </w:pPr>
      <w:r w:rsidRPr="008E3F54">
        <w:rPr>
          <w:b/>
          <w:szCs w:val="22"/>
        </w:rPr>
        <w:t>Conflict</w:t>
      </w:r>
      <w:r w:rsidRPr="008E3F54">
        <w:rPr>
          <w:szCs w:val="22"/>
        </w:rPr>
        <w:t>: Conflict between two group members should be taken between the two.</w:t>
      </w:r>
    </w:p>
    <w:p w14:paraId="12E74283" w14:textId="77777777" w:rsidR="00356C7E" w:rsidRPr="008E3F54" w:rsidRDefault="00356C7E" w:rsidP="00356C7E">
      <w:pPr>
        <w:rPr>
          <w:szCs w:val="22"/>
        </w:rPr>
      </w:pPr>
    </w:p>
    <w:p w14:paraId="4CEF5D74" w14:textId="77777777" w:rsidR="00356C7E" w:rsidRPr="008E3F54" w:rsidRDefault="00356C7E" w:rsidP="00356C7E">
      <w:pPr>
        <w:pBdr>
          <w:bottom w:val="single" w:sz="6" w:space="1" w:color="auto"/>
        </w:pBdr>
        <w:rPr>
          <w:szCs w:val="22"/>
        </w:rPr>
      </w:pPr>
      <w:r w:rsidRPr="008E3F54">
        <w:rPr>
          <w:szCs w:val="22"/>
        </w:rPr>
        <w:t xml:space="preserve">The group will meet once a month for either a group building activity or to discuss any </w:t>
      </w:r>
    </w:p>
    <w:p w14:paraId="15E0F805" w14:textId="77777777" w:rsidR="00356C7E" w:rsidRPr="008E3F54" w:rsidRDefault="00356C7E" w:rsidP="00356C7E">
      <w:pPr>
        <w:rPr>
          <w:szCs w:val="22"/>
        </w:rPr>
      </w:pPr>
    </w:p>
    <w:p w14:paraId="7297993A" w14:textId="77777777" w:rsidR="00356C7E" w:rsidRPr="008E3F54" w:rsidRDefault="00356C7E" w:rsidP="00356C7E">
      <w:pPr>
        <w:pBdr>
          <w:bottom w:val="single" w:sz="6" w:space="1" w:color="auto"/>
        </w:pBdr>
        <w:rPr>
          <w:szCs w:val="22"/>
        </w:rPr>
      </w:pPr>
      <w:r w:rsidRPr="008E3F54">
        <w:rPr>
          <w:szCs w:val="22"/>
        </w:rPr>
        <w:t>Previous conflicts</w:t>
      </w:r>
    </w:p>
    <w:p w14:paraId="3CDE35DD" w14:textId="77777777" w:rsidR="00356C7E" w:rsidRPr="008E3F54" w:rsidRDefault="00356C7E" w:rsidP="00356C7E">
      <w:pPr>
        <w:rPr>
          <w:szCs w:val="22"/>
        </w:rPr>
      </w:pPr>
    </w:p>
    <w:p w14:paraId="33C5396D" w14:textId="77777777" w:rsidR="00356C7E" w:rsidRPr="008E3F54" w:rsidRDefault="00356C7E" w:rsidP="00356C7E">
      <w:pPr>
        <w:pBdr>
          <w:bottom w:val="single" w:sz="6" w:space="1" w:color="auto"/>
        </w:pBdr>
        <w:rPr>
          <w:szCs w:val="22"/>
        </w:rPr>
      </w:pPr>
      <w:r w:rsidRPr="008E3F54">
        <w:rPr>
          <w:b/>
          <w:szCs w:val="22"/>
        </w:rPr>
        <w:t>Deadlines</w:t>
      </w:r>
      <w:r w:rsidRPr="008E3F54">
        <w:rPr>
          <w:szCs w:val="22"/>
        </w:rPr>
        <w:t>: We expect the set deadlines to be respected and upheld, unless for</w:t>
      </w:r>
    </w:p>
    <w:p w14:paraId="3038D1C8" w14:textId="77777777" w:rsidR="00356C7E" w:rsidRPr="008E3F54" w:rsidRDefault="00356C7E" w:rsidP="00356C7E">
      <w:pPr>
        <w:rPr>
          <w:szCs w:val="22"/>
        </w:rPr>
      </w:pPr>
    </w:p>
    <w:p w14:paraId="0ED4AE91" w14:textId="77777777" w:rsidR="00356C7E" w:rsidRPr="008E3F54" w:rsidRDefault="00356C7E" w:rsidP="00356C7E">
      <w:pPr>
        <w:pBdr>
          <w:bottom w:val="single" w:sz="6" w:space="1" w:color="auto"/>
        </w:pBdr>
        <w:rPr>
          <w:szCs w:val="22"/>
        </w:rPr>
      </w:pPr>
      <w:r w:rsidRPr="008E3F54">
        <w:rPr>
          <w:szCs w:val="22"/>
        </w:rPr>
        <w:t>unforeseen circumstance</w:t>
      </w:r>
    </w:p>
    <w:p w14:paraId="10399A0A" w14:textId="77777777" w:rsidR="00356C7E" w:rsidRPr="008E3F54" w:rsidRDefault="00356C7E" w:rsidP="00356C7E">
      <w:pPr>
        <w:pBdr>
          <w:bottom w:val="single" w:sz="6" w:space="1" w:color="auto"/>
        </w:pBdr>
        <w:rPr>
          <w:b/>
          <w:szCs w:val="22"/>
        </w:rPr>
      </w:pPr>
    </w:p>
    <w:p w14:paraId="0CD72F4D" w14:textId="77777777" w:rsidR="00356C7E" w:rsidRPr="008E3F54" w:rsidRDefault="00356C7E" w:rsidP="00356C7E">
      <w:pPr>
        <w:pBdr>
          <w:bottom w:val="single" w:sz="6" w:space="1" w:color="auto"/>
        </w:pBdr>
        <w:rPr>
          <w:szCs w:val="22"/>
        </w:rPr>
      </w:pPr>
      <w:r w:rsidRPr="008E3F54">
        <w:rPr>
          <w:b/>
          <w:szCs w:val="22"/>
        </w:rPr>
        <w:t xml:space="preserve">Other Issues: </w:t>
      </w:r>
      <w:r w:rsidRPr="008E3F54">
        <w:rPr>
          <w:szCs w:val="22"/>
        </w:rPr>
        <w:t>Any limitation of a participant should be addressed to the group as they</w:t>
      </w:r>
    </w:p>
    <w:p w14:paraId="363E6342" w14:textId="77777777" w:rsidR="00356C7E" w:rsidRPr="008E3F54" w:rsidRDefault="00356C7E" w:rsidP="00356C7E">
      <w:pPr>
        <w:rPr>
          <w:szCs w:val="22"/>
        </w:rPr>
      </w:pPr>
    </w:p>
    <w:p w14:paraId="12729CFE" w14:textId="77777777" w:rsidR="00356C7E" w:rsidRPr="008E3F54" w:rsidRDefault="00356C7E" w:rsidP="00356C7E">
      <w:pPr>
        <w:pBdr>
          <w:bottom w:val="single" w:sz="6" w:space="1" w:color="auto"/>
        </w:pBdr>
        <w:rPr>
          <w:szCs w:val="22"/>
        </w:rPr>
      </w:pPr>
      <w:r w:rsidRPr="008E3F54">
        <w:rPr>
          <w:szCs w:val="22"/>
        </w:rPr>
        <w:t>arise.</w:t>
      </w:r>
    </w:p>
    <w:p w14:paraId="51FD70B9" w14:textId="77777777" w:rsidR="00356C7E" w:rsidRPr="008E3F54" w:rsidRDefault="00356C7E" w:rsidP="00356C7E">
      <w:pPr>
        <w:rPr>
          <w:szCs w:val="22"/>
        </w:rPr>
      </w:pPr>
    </w:p>
    <w:p w14:paraId="02DA48BF" w14:textId="77777777" w:rsidR="00356C7E" w:rsidRPr="008E3F54" w:rsidRDefault="00356C7E" w:rsidP="00356C7E">
      <w:pPr>
        <w:rPr>
          <w:szCs w:val="22"/>
        </w:rPr>
      </w:pPr>
    </w:p>
    <w:p w14:paraId="0B256B35" w14:textId="77777777" w:rsidR="00356C7E" w:rsidRPr="008E3F54" w:rsidRDefault="00356C7E" w:rsidP="00356C7E">
      <w:pPr>
        <w:rPr>
          <w:szCs w:val="22"/>
        </w:rPr>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773"/>
        <w:gridCol w:w="1901"/>
        <w:gridCol w:w="3784"/>
      </w:tblGrid>
      <w:tr w:rsidR="00356C7E" w:rsidRPr="008E3F54" w14:paraId="17D3CF41" w14:textId="77777777" w:rsidTr="008E3F54">
        <w:trPr>
          <w:trHeight w:val="454"/>
        </w:trPr>
        <w:tc>
          <w:tcPr>
            <w:tcW w:w="2815" w:type="dxa"/>
            <w:tcBorders>
              <w:top w:val="single" w:sz="18" w:space="0" w:color="000000" w:themeColor="text1"/>
              <w:bottom w:val="single" w:sz="18" w:space="0" w:color="000000" w:themeColor="text1"/>
            </w:tcBorders>
            <w:vAlign w:val="center"/>
          </w:tcPr>
          <w:p w14:paraId="358E7CFD" w14:textId="77777777" w:rsidR="00356C7E" w:rsidRPr="008E3F54" w:rsidRDefault="00356C7E" w:rsidP="008E3F54">
            <w:pPr>
              <w:jc w:val="center"/>
              <w:rPr>
                <w:b/>
                <w:sz w:val="22"/>
                <w:szCs w:val="22"/>
              </w:rPr>
            </w:pPr>
            <w:r w:rsidRPr="008E3F54">
              <w:rPr>
                <w:b/>
                <w:sz w:val="22"/>
                <w:szCs w:val="22"/>
              </w:rPr>
              <w:t>Group member’s name</w:t>
            </w:r>
          </w:p>
        </w:tc>
        <w:tc>
          <w:tcPr>
            <w:tcW w:w="1925" w:type="dxa"/>
            <w:tcBorders>
              <w:top w:val="single" w:sz="18" w:space="0" w:color="000000" w:themeColor="text1"/>
              <w:bottom w:val="single" w:sz="18" w:space="0" w:color="000000" w:themeColor="text1"/>
            </w:tcBorders>
            <w:vAlign w:val="center"/>
          </w:tcPr>
          <w:p w14:paraId="365DD13D" w14:textId="77777777" w:rsidR="00356C7E" w:rsidRPr="008E3F54" w:rsidRDefault="00356C7E" w:rsidP="008E3F54">
            <w:pPr>
              <w:jc w:val="center"/>
              <w:rPr>
                <w:b/>
                <w:sz w:val="22"/>
                <w:szCs w:val="22"/>
              </w:rPr>
            </w:pPr>
            <w:r w:rsidRPr="008E3F54">
              <w:rPr>
                <w:b/>
                <w:sz w:val="22"/>
                <w:szCs w:val="22"/>
              </w:rPr>
              <w:t>Student number</w:t>
            </w:r>
          </w:p>
        </w:tc>
        <w:tc>
          <w:tcPr>
            <w:tcW w:w="3854" w:type="dxa"/>
            <w:tcBorders>
              <w:top w:val="single" w:sz="18" w:space="0" w:color="000000" w:themeColor="text1"/>
              <w:bottom w:val="single" w:sz="18" w:space="0" w:color="000000" w:themeColor="text1"/>
            </w:tcBorders>
            <w:vAlign w:val="center"/>
          </w:tcPr>
          <w:p w14:paraId="4830EBD3" w14:textId="77777777" w:rsidR="00356C7E" w:rsidRPr="008E3F54" w:rsidRDefault="00356C7E" w:rsidP="008E3F54">
            <w:pPr>
              <w:jc w:val="center"/>
              <w:rPr>
                <w:b/>
                <w:sz w:val="22"/>
                <w:szCs w:val="22"/>
              </w:rPr>
            </w:pPr>
            <w:r w:rsidRPr="008E3F54">
              <w:rPr>
                <w:b/>
                <w:sz w:val="22"/>
                <w:szCs w:val="22"/>
              </w:rPr>
              <w:t>Signature</w:t>
            </w:r>
          </w:p>
        </w:tc>
      </w:tr>
      <w:tr w:rsidR="00356C7E" w:rsidRPr="008E3F54" w14:paraId="5A146F33" w14:textId="77777777" w:rsidTr="008E3F54">
        <w:trPr>
          <w:trHeight w:val="454"/>
        </w:trPr>
        <w:tc>
          <w:tcPr>
            <w:tcW w:w="2815" w:type="dxa"/>
            <w:tcBorders>
              <w:top w:val="single" w:sz="18" w:space="0" w:color="000000" w:themeColor="text1"/>
            </w:tcBorders>
          </w:tcPr>
          <w:p w14:paraId="33C29CAC" w14:textId="77777777" w:rsidR="00356C7E" w:rsidRPr="008E3F54" w:rsidRDefault="00356C7E" w:rsidP="008E3F54">
            <w:pPr>
              <w:rPr>
                <w:sz w:val="22"/>
                <w:szCs w:val="22"/>
              </w:rPr>
            </w:pPr>
          </w:p>
          <w:p w14:paraId="4C0144D5" w14:textId="77777777" w:rsidR="00356C7E" w:rsidRPr="008E3F54" w:rsidRDefault="00356C7E" w:rsidP="008E3F54">
            <w:pPr>
              <w:rPr>
                <w:sz w:val="22"/>
                <w:szCs w:val="22"/>
              </w:rPr>
            </w:pPr>
            <w:r w:rsidRPr="008E3F54">
              <w:rPr>
                <w:sz w:val="22"/>
                <w:szCs w:val="22"/>
              </w:rPr>
              <w:t>Kenneth Jensen</w:t>
            </w:r>
          </w:p>
          <w:p w14:paraId="67BA6AC1" w14:textId="77777777" w:rsidR="00356C7E" w:rsidRPr="008E3F54" w:rsidRDefault="00356C7E" w:rsidP="008E3F54">
            <w:pPr>
              <w:rPr>
                <w:sz w:val="22"/>
                <w:szCs w:val="22"/>
              </w:rPr>
            </w:pPr>
          </w:p>
        </w:tc>
        <w:tc>
          <w:tcPr>
            <w:tcW w:w="1925" w:type="dxa"/>
            <w:tcBorders>
              <w:top w:val="single" w:sz="18" w:space="0" w:color="000000" w:themeColor="text1"/>
            </w:tcBorders>
          </w:tcPr>
          <w:p w14:paraId="759E63F9" w14:textId="77777777" w:rsidR="00356C7E" w:rsidRPr="008E3F54" w:rsidRDefault="00356C7E" w:rsidP="008E3F54">
            <w:pPr>
              <w:jc w:val="center"/>
              <w:rPr>
                <w:sz w:val="22"/>
                <w:szCs w:val="22"/>
              </w:rPr>
            </w:pPr>
            <w:r w:rsidRPr="008E3F54">
              <w:rPr>
                <w:sz w:val="22"/>
                <w:szCs w:val="22"/>
              </w:rPr>
              <w:t>280269</w:t>
            </w:r>
          </w:p>
          <w:p w14:paraId="586E3CF2" w14:textId="77777777" w:rsidR="00356C7E" w:rsidRPr="008E3F54" w:rsidRDefault="00356C7E" w:rsidP="008E3F54">
            <w:pPr>
              <w:rPr>
                <w:sz w:val="22"/>
                <w:szCs w:val="22"/>
              </w:rPr>
            </w:pPr>
          </w:p>
        </w:tc>
        <w:tc>
          <w:tcPr>
            <w:tcW w:w="3854" w:type="dxa"/>
            <w:tcBorders>
              <w:top w:val="single" w:sz="18" w:space="0" w:color="000000" w:themeColor="text1"/>
            </w:tcBorders>
          </w:tcPr>
          <w:p w14:paraId="1824E290" w14:textId="77777777" w:rsidR="00356C7E" w:rsidRPr="008E3F54" w:rsidRDefault="00356C7E" w:rsidP="008E3F54">
            <w:pPr>
              <w:rPr>
                <w:sz w:val="22"/>
                <w:szCs w:val="22"/>
              </w:rPr>
            </w:pPr>
          </w:p>
        </w:tc>
      </w:tr>
      <w:tr w:rsidR="00356C7E" w:rsidRPr="008E3F54" w14:paraId="42BF7236" w14:textId="77777777" w:rsidTr="008E3F54">
        <w:trPr>
          <w:trHeight w:val="454"/>
        </w:trPr>
        <w:tc>
          <w:tcPr>
            <w:tcW w:w="2815" w:type="dxa"/>
          </w:tcPr>
          <w:p w14:paraId="5CFADCE7" w14:textId="77777777" w:rsidR="00356C7E" w:rsidRPr="008E3F54" w:rsidRDefault="00356C7E" w:rsidP="008E3F54">
            <w:pPr>
              <w:rPr>
                <w:sz w:val="22"/>
                <w:szCs w:val="22"/>
              </w:rPr>
            </w:pPr>
          </w:p>
          <w:p w14:paraId="1EF980E8" w14:textId="77777777" w:rsidR="00356C7E" w:rsidRPr="008E3F54" w:rsidRDefault="00356C7E" w:rsidP="008E3F54">
            <w:pPr>
              <w:rPr>
                <w:sz w:val="22"/>
                <w:szCs w:val="22"/>
              </w:rPr>
            </w:pPr>
            <w:r w:rsidRPr="008E3F54">
              <w:rPr>
                <w:sz w:val="22"/>
                <w:szCs w:val="22"/>
              </w:rPr>
              <w:t>David Le</w:t>
            </w:r>
          </w:p>
          <w:p w14:paraId="64D308D7" w14:textId="77777777" w:rsidR="00356C7E" w:rsidRPr="008E3F54" w:rsidRDefault="00356C7E" w:rsidP="008E3F54">
            <w:pPr>
              <w:rPr>
                <w:sz w:val="22"/>
                <w:szCs w:val="22"/>
              </w:rPr>
            </w:pPr>
          </w:p>
        </w:tc>
        <w:tc>
          <w:tcPr>
            <w:tcW w:w="1925" w:type="dxa"/>
          </w:tcPr>
          <w:p w14:paraId="0F0701AA" w14:textId="77777777" w:rsidR="00356C7E" w:rsidRPr="008E3F54" w:rsidRDefault="00356C7E" w:rsidP="008E3F54">
            <w:pPr>
              <w:jc w:val="center"/>
              <w:rPr>
                <w:sz w:val="22"/>
                <w:szCs w:val="22"/>
              </w:rPr>
            </w:pPr>
          </w:p>
          <w:p w14:paraId="1AD79D45" w14:textId="77777777" w:rsidR="00356C7E" w:rsidRPr="008E3F54" w:rsidRDefault="00356C7E" w:rsidP="008E3F54">
            <w:pPr>
              <w:jc w:val="center"/>
              <w:rPr>
                <w:sz w:val="22"/>
                <w:szCs w:val="22"/>
              </w:rPr>
            </w:pPr>
            <w:r w:rsidRPr="008E3F54">
              <w:rPr>
                <w:sz w:val="22"/>
                <w:szCs w:val="22"/>
              </w:rPr>
              <w:t>280071</w:t>
            </w:r>
          </w:p>
        </w:tc>
        <w:tc>
          <w:tcPr>
            <w:tcW w:w="3854" w:type="dxa"/>
          </w:tcPr>
          <w:p w14:paraId="5CB9109E" w14:textId="77777777" w:rsidR="00356C7E" w:rsidRPr="008E3F54" w:rsidRDefault="00356C7E" w:rsidP="008E3F54">
            <w:pPr>
              <w:rPr>
                <w:sz w:val="22"/>
                <w:szCs w:val="22"/>
              </w:rPr>
            </w:pPr>
          </w:p>
        </w:tc>
      </w:tr>
      <w:tr w:rsidR="00356C7E" w:rsidRPr="008E3F54" w14:paraId="511954BA" w14:textId="77777777" w:rsidTr="008E3F54">
        <w:trPr>
          <w:trHeight w:val="454"/>
        </w:trPr>
        <w:tc>
          <w:tcPr>
            <w:tcW w:w="2815" w:type="dxa"/>
          </w:tcPr>
          <w:p w14:paraId="458D6246" w14:textId="77777777" w:rsidR="00356C7E" w:rsidRPr="008E3F54" w:rsidRDefault="00356C7E" w:rsidP="008E3F54">
            <w:pPr>
              <w:rPr>
                <w:sz w:val="22"/>
                <w:szCs w:val="22"/>
              </w:rPr>
            </w:pPr>
          </w:p>
          <w:p w14:paraId="5BFFFD68" w14:textId="77777777" w:rsidR="00356C7E" w:rsidRPr="008E3F54" w:rsidRDefault="00356C7E" w:rsidP="008E3F54">
            <w:pPr>
              <w:rPr>
                <w:sz w:val="22"/>
                <w:szCs w:val="22"/>
              </w:rPr>
            </w:pPr>
            <w:proofErr w:type="spellStart"/>
            <w:r w:rsidRPr="008E3F54">
              <w:rPr>
                <w:sz w:val="22"/>
                <w:szCs w:val="22"/>
              </w:rPr>
              <w:lastRenderedPageBreak/>
              <w:t>Jaume</w:t>
            </w:r>
            <w:proofErr w:type="spellEnd"/>
            <w:r w:rsidRPr="008E3F54">
              <w:rPr>
                <w:sz w:val="22"/>
                <w:szCs w:val="22"/>
              </w:rPr>
              <w:t xml:space="preserve"> Lopez</w:t>
            </w:r>
          </w:p>
          <w:p w14:paraId="06A960CB" w14:textId="77777777" w:rsidR="00356C7E" w:rsidRPr="008E3F54" w:rsidRDefault="00356C7E" w:rsidP="008E3F54">
            <w:pPr>
              <w:rPr>
                <w:sz w:val="22"/>
                <w:szCs w:val="22"/>
              </w:rPr>
            </w:pPr>
          </w:p>
        </w:tc>
        <w:tc>
          <w:tcPr>
            <w:tcW w:w="1925" w:type="dxa"/>
          </w:tcPr>
          <w:p w14:paraId="2AF2EF57" w14:textId="77777777" w:rsidR="00356C7E" w:rsidRPr="008E3F54" w:rsidRDefault="00356C7E" w:rsidP="008E3F54">
            <w:pPr>
              <w:rPr>
                <w:sz w:val="22"/>
                <w:szCs w:val="22"/>
              </w:rPr>
            </w:pPr>
          </w:p>
          <w:p w14:paraId="44D49ACC" w14:textId="77777777" w:rsidR="00356C7E" w:rsidRPr="008E3F54" w:rsidRDefault="00356C7E" w:rsidP="008E3F54">
            <w:pPr>
              <w:jc w:val="center"/>
              <w:rPr>
                <w:sz w:val="22"/>
                <w:szCs w:val="22"/>
              </w:rPr>
            </w:pPr>
            <w:r w:rsidRPr="008E3F54">
              <w:rPr>
                <w:sz w:val="22"/>
                <w:szCs w:val="22"/>
              </w:rPr>
              <w:lastRenderedPageBreak/>
              <w:t>282231</w:t>
            </w:r>
          </w:p>
        </w:tc>
        <w:tc>
          <w:tcPr>
            <w:tcW w:w="3854" w:type="dxa"/>
          </w:tcPr>
          <w:p w14:paraId="2B4354CF" w14:textId="77777777" w:rsidR="00356C7E" w:rsidRPr="008E3F54" w:rsidRDefault="00356C7E" w:rsidP="008E3F54">
            <w:pPr>
              <w:rPr>
                <w:sz w:val="22"/>
                <w:szCs w:val="22"/>
              </w:rPr>
            </w:pPr>
          </w:p>
        </w:tc>
      </w:tr>
      <w:tr w:rsidR="00356C7E" w:rsidRPr="008E3F54" w14:paraId="74E63EDB" w14:textId="77777777" w:rsidTr="008E3F54">
        <w:trPr>
          <w:trHeight w:val="454"/>
        </w:trPr>
        <w:tc>
          <w:tcPr>
            <w:tcW w:w="2815" w:type="dxa"/>
          </w:tcPr>
          <w:p w14:paraId="53D44101" w14:textId="77777777" w:rsidR="00356C7E" w:rsidRPr="008E3F54" w:rsidRDefault="00356C7E" w:rsidP="008E3F54">
            <w:pPr>
              <w:rPr>
                <w:sz w:val="22"/>
                <w:szCs w:val="22"/>
              </w:rPr>
            </w:pPr>
          </w:p>
          <w:p w14:paraId="10CEB09D" w14:textId="77777777" w:rsidR="00356C7E" w:rsidRPr="008E3F54" w:rsidRDefault="00356C7E" w:rsidP="008E3F54">
            <w:pPr>
              <w:rPr>
                <w:sz w:val="22"/>
                <w:szCs w:val="22"/>
              </w:rPr>
            </w:pPr>
            <w:r w:rsidRPr="008E3F54">
              <w:rPr>
                <w:sz w:val="22"/>
                <w:szCs w:val="22"/>
              </w:rPr>
              <w:t>Florin Leonard Bordei</w:t>
            </w:r>
          </w:p>
          <w:p w14:paraId="645A2411" w14:textId="77777777" w:rsidR="00356C7E" w:rsidRPr="008E3F54" w:rsidRDefault="00356C7E" w:rsidP="008E3F54">
            <w:pPr>
              <w:rPr>
                <w:sz w:val="22"/>
                <w:szCs w:val="22"/>
              </w:rPr>
            </w:pPr>
          </w:p>
        </w:tc>
        <w:tc>
          <w:tcPr>
            <w:tcW w:w="1925" w:type="dxa"/>
          </w:tcPr>
          <w:p w14:paraId="71268062" w14:textId="77777777" w:rsidR="00356C7E" w:rsidRPr="008E3F54" w:rsidRDefault="00356C7E" w:rsidP="008E3F54">
            <w:pPr>
              <w:rPr>
                <w:sz w:val="22"/>
                <w:szCs w:val="22"/>
              </w:rPr>
            </w:pPr>
          </w:p>
          <w:p w14:paraId="6D181221" w14:textId="77777777" w:rsidR="00356C7E" w:rsidRPr="008E3F54" w:rsidRDefault="00356C7E" w:rsidP="008E3F54">
            <w:pPr>
              <w:jc w:val="center"/>
              <w:rPr>
                <w:sz w:val="22"/>
                <w:szCs w:val="22"/>
              </w:rPr>
            </w:pPr>
            <w:r w:rsidRPr="008E3F54">
              <w:rPr>
                <w:sz w:val="22"/>
                <w:szCs w:val="22"/>
              </w:rPr>
              <w:t>280593</w:t>
            </w:r>
          </w:p>
        </w:tc>
        <w:tc>
          <w:tcPr>
            <w:tcW w:w="3854" w:type="dxa"/>
          </w:tcPr>
          <w:p w14:paraId="4F7C76CC" w14:textId="77777777" w:rsidR="00356C7E" w:rsidRPr="008E3F54" w:rsidRDefault="00356C7E" w:rsidP="008E3F54">
            <w:pPr>
              <w:rPr>
                <w:sz w:val="22"/>
                <w:szCs w:val="22"/>
              </w:rPr>
            </w:pPr>
          </w:p>
        </w:tc>
      </w:tr>
    </w:tbl>
    <w:p w14:paraId="40065417" w14:textId="77777777" w:rsidR="00356C7E" w:rsidRPr="008E3F54" w:rsidRDefault="00356C7E" w:rsidP="00356C7E">
      <w:pPr>
        <w:jc w:val="right"/>
        <w:rPr>
          <w:noProof/>
          <w:lang w:eastAsia="da-DK"/>
        </w:rPr>
      </w:pPr>
    </w:p>
    <w:p w14:paraId="73BA72D0" w14:textId="1DB9C902" w:rsidR="008E3F54" w:rsidRPr="008E3F54" w:rsidRDefault="008E3F54" w:rsidP="008E3F54">
      <w:pPr>
        <w:pStyle w:val="Heading1"/>
        <w:numPr>
          <w:ilvl w:val="0"/>
          <w:numId w:val="0"/>
        </w:numPr>
        <w:rPr>
          <w:rFonts w:eastAsia="Calibri Light"/>
          <w:lang w:val="en-US"/>
        </w:rPr>
      </w:pPr>
      <w:r w:rsidRPr="008E3F54">
        <w:rPr>
          <w:rFonts w:eastAsia="Calibri Light"/>
          <w:lang w:val="en-US"/>
        </w:rPr>
        <w:lastRenderedPageBreak/>
        <w:t xml:space="preserve">2.  </w:t>
      </w:r>
      <w:r w:rsidRPr="008E3F54">
        <w:rPr>
          <w:rFonts w:eastAsia="Calibri Light"/>
          <w:sz w:val="24"/>
          <w:szCs w:val="24"/>
          <w:lang w:val="en-US"/>
        </w:rPr>
        <w:t>Project description</w:t>
      </w:r>
    </w:p>
    <w:p w14:paraId="3A642D90" w14:textId="722AEC5C" w:rsidR="008E3F54" w:rsidRPr="008E3F54" w:rsidRDefault="008E3F54" w:rsidP="008E3F54">
      <w:pPr>
        <w:pStyle w:val="Heading1"/>
        <w:numPr>
          <w:ilvl w:val="0"/>
          <w:numId w:val="0"/>
        </w:numPr>
        <w:rPr>
          <w:rFonts w:eastAsia="Calibri Light"/>
          <w:lang w:val="en-US"/>
        </w:rPr>
      </w:pPr>
      <w:r w:rsidRPr="008E3F54">
        <w:rPr>
          <w:rFonts w:eastAsia="Calibri Light"/>
          <w:lang w:val="en-US"/>
        </w:rPr>
        <w:t>Background Description</w:t>
      </w:r>
    </w:p>
    <w:p w14:paraId="3034B6F8" w14:textId="77777777" w:rsidR="008E3F54" w:rsidRPr="008E3F54" w:rsidRDefault="008E3F54" w:rsidP="008E3F54">
      <w:pPr>
        <w:keepNext/>
        <w:keepLines/>
        <w:spacing w:before="240"/>
        <w:jc w:val="both"/>
        <w:rPr>
          <w:rFonts w:eastAsia="Calibri"/>
          <w:lang w:val="en-US"/>
        </w:rPr>
      </w:pPr>
    </w:p>
    <w:p w14:paraId="715C10C6" w14:textId="77777777" w:rsidR="008E3F54" w:rsidRPr="008E3F54" w:rsidRDefault="008E3F54" w:rsidP="008E3F54">
      <w:pPr>
        <w:keepNext/>
        <w:keepLines/>
        <w:spacing w:before="240"/>
        <w:jc w:val="both"/>
        <w:rPr>
          <w:rFonts w:eastAsia="Calibri"/>
          <w:lang w:val="en-US"/>
        </w:rPr>
      </w:pPr>
      <w:proofErr w:type="spellStart"/>
      <w:r w:rsidRPr="008E3F54">
        <w:rPr>
          <w:rFonts w:eastAsia="Calibri"/>
          <w:lang w:val="en-US"/>
        </w:rPr>
        <w:t>AceMarket</w:t>
      </w:r>
      <w:proofErr w:type="spellEnd"/>
      <w:r w:rsidRPr="008E3F54">
        <w:rPr>
          <w:rFonts w:eastAsia="Calibri"/>
          <w:lang w:val="en-US"/>
        </w:rPr>
        <w:t xml:space="preserve"> is a local retailer based in Horsens and they run a family type business and </w:t>
      </w:r>
      <w:proofErr w:type="spellStart"/>
      <w:r w:rsidRPr="008E3F54">
        <w:rPr>
          <w:rFonts w:eastAsia="Calibri"/>
          <w:lang w:val="en-US"/>
        </w:rPr>
        <w:t>AceMarket’s</w:t>
      </w:r>
      <w:proofErr w:type="spellEnd"/>
      <w:r w:rsidRPr="008E3F54">
        <w:rPr>
          <w:rFonts w:eastAsia="Calibri"/>
          <w:lang w:val="en-US"/>
        </w:rPr>
        <w:t xml:space="preserve"> aim is to provide local grown products to their customers. They have succeeded meeting the market demands and at the moment expansion is expected to happen. Despite </w:t>
      </w:r>
      <w:proofErr w:type="spellStart"/>
      <w:r w:rsidRPr="008E3F54">
        <w:rPr>
          <w:rFonts w:eastAsia="Calibri"/>
          <w:lang w:val="en-US"/>
        </w:rPr>
        <w:t>AceMarket’s</w:t>
      </w:r>
      <w:proofErr w:type="spellEnd"/>
      <w:r w:rsidRPr="008E3F54">
        <w:rPr>
          <w:rFonts w:eastAsia="Calibri"/>
          <w:lang w:val="en-US"/>
        </w:rPr>
        <w:t xml:space="preserve"> commercial success, they are facing internal challenges and a re-organization of the company’s working methods is needed in order to increase efficiency and profitability of their business. </w:t>
      </w:r>
    </w:p>
    <w:p w14:paraId="73FC5D1C" w14:textId="77777777" w:rsidR="008E3F54" w:rsidRPr="008E3F54" w:rsidRDefault="008E3F54" w:rsidP="008E3F54">
      <w:pPr>
        <w:keepNext/>
        <w:keepLines/>
        <w:spacing w:before="240"/>
        <w:jc w:val="both"/>
        <w:rPr>
          <w:rFonts w:eastAsia="Calibri"/>
          <w:lang w:val="en-US"/>
        </w:rPr>
      </w:pPr>
      <w:proofErr w:type="spellStart"/>
      <w:r w:rsidRPr="008E3F54">
        <w:rPr>
          <w:rFonts w:eastAsia="Calibri"/>
          <w:lang w:val="en-US"/>
        </w:rPr>
        <w:t>AceMarket</w:t>
      </w:r>
      <w:proofErr w:type="spellEnd"/>
      <w:r w:rsidRPr="008E3F54">
        <w:rPr>
          <w:rFonts w:eastAsia="Calibri"/>
          <w:lang w:val="en-US"/>
        </w:rPr>
        <w:t xml:space="preserve"> consists of three structures (to be known as entities or actors): the warehouse, the retailer and the headquarters. The warehouse provides inventory and delivery of products where the retailer is providing inventory and sales operations. The headquarters is in control of these two structures, as it manages their operations. </w:t>
      </w:r>
    </w:p>
    <w:p w14:paraId="338CEBA4" w14:textId="77777777" w:rsidR="008E3F54" w:rsidRPr="008E3F54" w:rsidRDefault="008E3F54" w:rsidP="008E3F54">
      <w:pPr>
        <w:keepNext/>
        <w:keepLines/>
        <w:spacing w:before="240"/>
        <w:jc w:val="both"/>
        <w:rPr>
          <w:rFonts w:eastAsia="Calibri"/>
          <w:lang w:val="en-US"/>
        </w:rPr>
      </w:pPr>
      <w:r w:rsidRPr="008E3F54">
        <w:rPr>
          <w:rFonts w:eastAsia="Calibri"/>
          <w:lang w:val="en-US"/>
        </w:rPr>
        <w:t xml:space="preserve">A key factor of </w:t>
      </w:r>
      <w:proofErr w:type="spellStart"/>
      <w:r w:rsidRPr="008E3F54">
        <w:rPr>
          <w:rFonts w:eastAsia="Calibri"/>
          <w:lang w:val="en-US"/>
        </w:rPr>
        <w:t>AceMarket’s</w:t>
      </w:r>
      <w:proofErr w:type="spellEnd"/>
      <w:r w:rsidRPr="008E3F54">
        <w:rPr>
          <w:rFonts w:eastAsia="Calibri"/>
          <w:lang w:val="en-US"/>
        </w:rPr>
        <w:t xml:space="preserve"> lack of efficiency is their inability to store and process data accurately. As it has been reported, the company’s stock inventories are being done over multiple Excel spreadsheets which lead to inaccurate stock inventory. Also, as for sales operations, they are using an outdated system that does not provide any insights of purchases or consumer behavior. Therefore, </w:t>
      </w:r>
      <w:proofErr w:type="spellStart"/>
      <w:r w:rsidRPr="008E3F54">
        <w:rPr>
          <w:rFonts w:eastAsia="Calibri"/>
          <w:lang w:val="en-US"/>
        </w:rPr>
        <w:t>AceMarket</w:t>
      </w:r>
      <w:proofErr w:type="spellEnd"/>
      <w:r w:rsidRPr="008E3F54">
        <w:rPr>
          <w:rFonts w:eastAsia="Calibri"/>
          <w:lang w:val="en-US"/>
        </w:rPr>
        <w:t xml:space="preserve"> headquarters cannot do any predictions or business planning on long term. </w:t>
      </w:r>
    </w:p>
    <w:p w14:paraId="4038BEC8" w14:textId="77777777" w:rsidR="008E3F54" w:rsidRPr="008E3F54" w:rsidRDefault="008E3F54" w:rsidP="008E3F54">
      <w:pPr>
        <w:keepNext/>
        <w:keepLines/>
        <w:spacing w:before="240"/>
        <w:jc w:val="both"/>
        <w:rPr>
          <w:rFonts w:eastAsia="Calibri"/>
          <w:lang w:val="en-US"/>
        </w:rPr>
      </w:pPr>
      <w:r w:rsidRPr="008E3F54">
        <w:rPr>
          <w:rFonts w:eastAsia="Calibri"/>
          <w:lang w:val="en-US"/>
        </w:rPr>
        <w:t xml:space="preserve">For these reasons, </w:t>
      </w:r>
      <w:proofErr w:type="spellStart"/>
      <w:r w:rsidRPr="008E3F54">
        <w:rPr>
          <w:rFonts w:eastAsia="Calibri"/>
          <w:lang w:val="en-US"/>
        </w:rPr>
        <w:t>AceMarket</w:t>
      </w:r>
      <w:proofErr w:type="spellEnd"/>
      <w:r w:rsidRPr="008E3F54">
        <w:rPr>
          <w:rFonts w:eastAsia="Calibri"/>
          <w:lang w:val="en-US"/>
        </w:rPr>
        <w:t xml:space="preserve"> have requested an interconnected system that would allow them to have a general overview of their current affairs but also to be able to have data processing tools in relation to their inventory stocks and sales operations. </w:t>
      </w:r>
    </w:p>
    <w:p w14:paraId="5BFBCE14" w14:textId="77777777" w:rsidR="008E3F54" w:rsidRPr="008E3F54" w:rsidRDefault="008E3F54" w:rsidP="008E3F54">
      <w:pPr>
        <w:keepNext/>
        <w:keepLines/>
        <w:spacing w:before="240"/>
        <w:jc w:val="both"/>
        <w:rPr>
          <w:rFonts w:eastAsia="Calibri"/>
          <w:lang w:val="en-US"/>
        </w:rPr>
      </w:pPr>
      <w:r w:rsidRPr="008E3F54">
        <w:rPr>
          <w:rFonts w:eastAsia="Calibri"/>
          <w:lang w:val="en-US"/>
        </w:rPr>
        <w:t>The system will be able to perform analyses on the data, keeping track of minimum and maximum stock, the acquisition rate of individual items for every retailer and the expected stock needed for all retailers over a period.</w:t>
      </w:r>
    </w:p>
    <w:p w14:paraId="661DC3C8" w14:textId="77777777" w:rsidR="008E3F54" w:rsidRPr="008E3F54" w:rsidRDefault="008E3F54" w:rsidP="008E3F54">
      <w:pPr>
        <w:rPr>
          <w:rFonts w:eastAsia="Calibri"/>
          <w:lang w:val="en-US"/>
        </w:rPr>
      </w:pPr>
    </w:p>
    <w:p w14:paraId="1EECCCCA" w14:textId="77777777" w:rsidR="008E3F54" w:rsidRPr="008E3F54" w:rsidRDefault="008E3F54" w:rsidP="008E3F54">
      <w:pPr>
        <w:rPr>
          <w:rFonts w:eastAsia="Calibri"/>
          <w:lang w:val="en-US"/>
        </w:rPr>
      </w:pPr>
    </w:p>
    <w:p w14:paraId="7D7921E5" w14:textId="77777777" w:rsidR="008E3F54" w:rsidRPr="008E3F54" w:rsidRDefault="008E3F54" w:rsidP="008E3F54">
      <w:pPr>
        <w:rPr>
          <w:rFonts w:eastAsia="Calibri"/>
          <w:i/>
          <w:lang w:val="en-US"/>
        </w:rPr>
      </w:pPr>
    </w:p>
    <w:p w14:paraId="2B163718" w14:textId="77777777" w:rsidR="008E3F54" w:rsidRPr="008E3F54" w:rsidRDefault="008E3F54" w:rsidP="008E3F54">
      <w:pPr>
        <w:pStyle w:val="Heading1"/>
        <w:numPr>
          <w:ilvl w:val="0"/>
          <w:numId w:val="0"/>
        </w:numPr>
        <w:ind w:left="567"/>
        <w:rPr>
          <w:rFonts w:eastAsia="Calibri Light"/>
          <w:lang w:val="en-US"/>
        </w:rPr>
      </w:pPr>
      <w:r w:rsidRPr="008E3F54">
        <w:rPr>
          <w:rFonts w:eastAsia="Calibri Light"/>
          <w:lang w:val="en-US"/>
        </w:rPr>
        <w:lastRenderedPageBreak/>
        <w:t>Definition of purpose</w:t>
      </w:r>
    </w:p>
    <w:p w14:paraId="0E4C5296" w14:textId="77777777" w:rsidR="008E3F54" w:rsidRPr="008E3F54" w:rsidRDefault="008E3F54" w:rsidP="008E3F54">
      <w:pPr>
        <w:jc w:val="both"/>
        <w:rPr>
          <w:rFonts w:eastAsia="Calibri"/>
          <w:lang w:val="en-US"/>
        </w:rPr>
      </w:pPr>
    </w:p>
    <w:p w14:paraId="2109072E" w14:textId="77777777" w:rsidR="008E3F54" w:rsidRPr="008E3F54" w:rsidRDefault="008E3F54" w:rsidP="008E3F54">
      <w:pPr>
        <w:jc w:val="both"/>
        <w:rPr>
          <w:rFonts w:eastAsia="Calibri"/>
          <w:lang w:val="en-US"/>
        </w:rPr>
      </w:pPr>
      <w:r w:rsidRPr="008E3F54">
        <w:rPr>
          <w:rFonts w:eastAsia="Calibri"/>
          <w:lang w:val="en-US"/>
        </w:rPr>
        <w:t>The purpose is to create a system that will provide data stocking and processing tools on the company’s inventory stocks, sales operations and current affairs to help manage stock between warehouse and retailer.</w:t>
      </w:r>
    </w:p>
    <w:p w14:paraId="72653C82" w14:textId="77777777" w:rsidR="008E3F54" w:rsidRPr="008E3F54" w:rsidRDefault="008E3F54" w:rsidP="008E3F54">
      <w:pPr>
        <w:rPr>
          <w:rFonts w:eastAsia="Calibri"/>
          <w:lang w:val="en-US"/>
        </w:rPr>
      </w:pPr>
    </w:p>
    <w:p w14:paraId="30CF4E66" w14:textId="77777777" w:rsidR="008E3F54" w:rsidRPr="008E3F54" w:rsidRDefault="008E3F54" w:rsidP="008E3F54">
      <w:pPr>
        <w:pStyle w:val="Heading1"/>
        <w:numPr>
          <w:ilvl w:val="0"/>
          <w:numId w:val="0"/>
        </w:numPr>
        <w:ind w:left="567"/>
        <w:rPr>
          <w:rFonts w:eastAsia="Calibri Light"/>
          <w:lang w:val="en-US"/>
        </w:rPr>
      </w:pPr>
      <w:bookmarkStart w:id="10" w:name="_Toc2841600"/>
      <w:r w:rsidRPr="008E3F54">
        <w:rPr>
          <w:rFonts w:eastAsia="Calibri Light"/>
          <w:lang w:val="en-US"/>
        </w:rPr>
        <w:t>Problem Statement</w:t>
      </w:r>
      <w:bookmarkEnd w:id="10"/>
    </w:p>
    <w:p w14:paraId="1BFF6C9C" w14:textId="77777777" w:rsidR="008E3F54" w:rsidRPr="008E3F54" w:rsidRDefault="008E3F54" w:rsidP="008E3F54">
      <w:pPr>
        <w:keepNext/>
        <w:keepLines/>
        <w:spacing w:before="240"/>
        <w:jc w:val="both"/>
        <w:rPr>
          <w:rFonts w:eastAsia="Calibri"/>
          <w:lang w:val="en-US"/>
        </w:rPr>
      </w:pPr>
      <w:r w:rsidRPr="008E3F54">
        <w:rPr>
          <w:rFonts w:eastAsia="Calibri"/>
          <w:lang w:val="en-US"/>
        </w:rPr>
        <w:t>The project focus is to create a platform that can input, stock and process data so that each business unit can function efficiently with a reduced margin of errors. The system must be able to manage all the data related to stock inventory, logistics and sales, and perform analyses on the data.</w:t>
      </w:r>
    </w:p>
    <w:p w14:paraId="30F65013" w14:textId="77777777" w:rsidR="008E3F54" w:rsidRPr="008E3F54" w:rsidRDefault="008E3F54" w:rsidP="008E3F54">
      <w:pPr>
        <w:keepNext/>
        <w:keepLines/>
        <w:spacing w:before="240"/>
        <w:jc w:val="both"/>
        <w:rPr>
          <w:rFonts w:eastAsia="Calibri"/>
          <w:lang w:val="en-US"/>
        </w:rPr>
      </w:pPr>
    </w:p>
    <w:p w14:paraId="746AB39A" w14:textId="77777777" w:rsidR="008E3F54" w:rsidRPr="008E3F54" w:rsidRDefault="008E3F54" w:rsidP="008E3F54">
      <w:pPr>
        <w:pStyle w:val="Heading2"/>
        <w:numPr>
          <w:ilvl w:val="0"/>
          <w:numId w:val="0"/>
        </w:numPr>
        <w:ind w:left="567"/>
        <w:rPr>
          <w:rFonts w:eastAsia="Calibri Light"/>
          <w:lang w:val="en-US"/>
        </w:rPr>
      </w:pPr>
      <w:bookmarkStart w:id="11" w:name="_Toc2841601"/>
      <w:r w:rsidRPr="008E3F54">
        <w:rPr>
          <w:rFonts w:eastAsia="Calibri Light"/>
          <w:lang w:val="en-US"/>
        </w:rPr>
        <w:t>Main question</w:t>
      </w:r>
      <w:bookmarkEnd w:id="11"/>
    </w:p>
    <w:p w14:paraId="3C791ED2" w14:textId="77777777" w:rsidR="008E3F54" w:rsidRPr="008E3F54" w:rsidRDefault="008E3F54" w:rsidP="008E3F54">
      <w:pPr>
        <w:numPr>
          <w:ilvl w:val="0"/>
          <w:numId w:val="5"/>
        </w:numPr>
        <w:ind w:left="720" w:hanging="360"/>
        <w:rPr>
          <w:rFonts w:eastAsia="Calibri"/>
          <w:lang w:val="en-US"/>
        </w:rPr>
      </w:pPr>
      <w:r w:rsidRPr="008E3F54">
        <w:rPr>
          <w:rFonts w:eastAsia="Calibri"/>
          <w:lang w:val="en-US"/>
        </w:rPr>
        <w:t xml:space="preserve">What kind of integrated system </w:t>
      </w:r>
      <w:proofErr w:type="spellStart"/>
      <w:r w:rsidRPr="008E3F54">
        <w:rPr>
          <w:rFonts w:eastAsia="Calibri"/>
          <w:lang w:val="en-US"/>
        </w:rPr>
        <w:t>AceMarket</w:t>
      </w:r>
      <w:proofErr w:type="spellEnd"/>
      <w:r w:rsidRPr="008E3F54">
        <w:rPr>
          <w:rFonts w:eastAsia="Calibri"/>
          <w:lang w:val="en-US"/>
        </w:rPr>
        <w:t xml:space="preserve"> needs and to which dimensions this system could expand?</w:t>
      </w:r>
    </w:p>
    <w:p w14:paraId="0DA02C25" w14:textId="77777777" w:rsidR="008E3F54" w:rsidRPr="008E3F54" w:rsidRDefault="008E3F54" w:rsidP="008E3F54">
      <w:pPr>
        <w:pStyle w:val="Heading2"/>
        <w:numPr>
          <w:ilvl w:val="0"/>
          <w:numId w:val="0"/>
        </w:numPr>
        <w:ind w:left="567"/>
        <w:rPr>
          <w:rFonts w:eastAsia="Calibri Light"/>
          <w:lang w:val="en-US"/>
        </w:rPr>
      </w:pPr>
      <w:bookmarkStart w:id="12" w:name="_Toc2841602"/>
      <w:r w:rsidRPr="008E3F54">
        <w:rPr>
          <w:rFonts w:eastAsia="Calibri Light"/>
          <w:lang w:val="en-US"/>
        </w:rPr>
        <w:t>Sub-questions</w:t>
      </w:r>
      <w:bookmarkEnd w:id="12"/>
    </w:p>
    <w:p w14:paraId="54CA305A" w14:textId="77777777" w:rsidR="008E3F54" w:rsidRPr="008E3F54" w:rsidRDefault="008E3F54" w:rsidP="008E3F54">
      <w:pPr>
        <w:numPr>
          <w:ilvl w:val="0"/>
          <w:numId w:val="6"/>
        </w:numPr>
        <w:ind w:left="720" w:hanging="360"/>
        <w:rPr>
          <w:rFonts w:eastAsia="Calibri"/>
          <w:lang w:val="en-US"/>
        </w:rPr>
      </w:pPr>
      <w:r w:rsidRPr="008E3F54">
        <w:rPr>
          <w:rFonts w:eastAsia="Calibri"/>
          <w:lang w:val="en-US"/>
        </w:rPr>
        <w:t>What is needed in order for the data to be stored, and what methods would organize and manage the data?</w:t>
      </w:r>
    </w:p>
    <w:p w14:paraId="6BADCD47" w14:textId="77777777" w:rsidR="008E3F54" w:rsidRPr="008E3F54" w:rsidRDefault="008E3F54" w:rsidP="008E3F54">
      <w:pPr>
        <w:numPr>
          <w:ilvl w:val="0"/>
          <w:numId w:val="6"/>
        </w:numPr>
        <w:ind w:left="720" w:hanging="360"/>
        <w:rPr>
          <w:rFonts w:eastAsia="Calibri"/>
          <w:lang w:val="en-US"/>
        </w:rPr>
      </w:pPr>
      <w:r w:rsidRPr="008E3F54">
        <w:rPr>
          <w:rFonts w:eastAsia="Calibri"/>
          <w:lang w:val="en-US"/>
        </w:rPr>
        <w:t>What kind of data analyses the system needs to perform?</w:t>
      </w:r>
    </w:p>
    <w:p w14:paraId="05A8FBCE" w14:textId="77777777" w:rsidR="008E3F54" w:rsidRPr="008E3F54" w:rsidRDefault="008E3F54" w:rsidP="008E3F54">
      <w:pPr>
        <w:numPr>
          <w:ilvl w:val="0"/>
          <w:numId w:val="6"/>
        </w:numPr>
        <w:ind w:left="720" w:hanging="360"/>
        <w:rPr>
          <w:rFonts w:eastAsia="Calibri"/>
          <w:lang w:val="en-US"/>
        </w:rPr>
      </w:pPr>
      <w:r w:rsidRPr="008E3F54">
        <w:rPr>
          <w:rFonts w:eastAsia="Calibri"/>
          <w:lang w:val="en-US"/>
        </w:rPr>
        <w:t>What does the system need to do to manage the stock?</w:t>
      </w:r>
    </w:p>
    <w:p w14:paraId="3ED0CD9A" w14:textId="77777777" w:rsidR="008E3F54" w:rsidRPr="008E3F54" w:rsidRDefault="008E3F54" w:rsidP="008E3F54">
      <w:pPr>
        <w:ind w:left="720"/>
        <w:rPr>
          <w:rFonts w:eastAsia="Calibri"/>
          <w:lang w:val="en-US"/>
        </w:rPr>
      </w:pPr>
    </w:p>
    <w:p w14:paraId="6B6C5686" w14:textId="77777777" w:rsidR="008E3F54" w:rsidRPr="008E3F54" w:rsidRDefault="008E3F54" w:rsidP="008E3F54">
      <w:pPr>
        <w:pStyle w:val="Heading1"/>
        <w:numPr>
          <w:ilvl w:val="0"/>
          <w:numId w:val="0"/>
        </w:numPr>
        <w:ind w:left="567"/>
        <w:rPr>
          <w:rFonts w:eastAsia="Calibri Light"/>
          <w:lang w:val="en-US"/>
        </w:rPr>
      </w:pPr>
      <w:bookmarkStart w:id="13" w:name="_Toc2841603"/>
      <w:r w:rsidRPr="008E3F54">
        <w:rPr>
          <w:rFonts w:eastAsia="Calibri Light"/>
          <w:lang w:val="en-US"/>
        </w:rPr>
        <w:t>Delimitation</w:t>
      </w:r>
      <w:bookmarkEnd w:id="13"/>
    </w:p>
    <w:p w14:paraId="36403AC2" w14:textId="77777777" w:rsidR="008E3F54" w:rsidRPr="008E3F54" w:rsidRDefault="008E3F54" w:rsidP="008E3F54">
      <w:pPr>
        <w:rPr>
          <w:rFonts w:eastAsia="Calibri Light"/>
          <w:lang w:val="en-US"/>
        </w:rPr>
      </w:pPr>
    </w:p>
    <w:p w14:paraId="591AE37D" w14:textId="77777777" w:rsidR="008E3F54" w:rsidRPr="008E3F54" w:rsidRDefault="008E3F54" w:rsidP="008E3F54">
      <w:pPr>
        <w:numPr>
          <w:ilvl w:val="0"/>
          <w:numId w:val="7"/>
        </w:numPr>
        <w:ind w:left="720" w:hanging="360"/>
        <w:rPr>
          <w:rFonts w:eastAsia="Calibri"/>
          <w:lang w:val="en-US"/>
        </w:rPr>
      </w:pPr>
      <w:r w:rsidRPr="008E3F54">
        <w:rPr>
          <w:rFonts w:eastAsia="Calibri"/>
          <w:lang w:val="en-US"/>
        </w:rPr>
        <w:t>Invoicing system will not be implemented.</w:t>
      </w:r>
    </w:p>
    <w:p w14:paraId="77962965" w14:textId="77777777" w:rsidR="008E3F54" w:rsidRPr="008E3F54" w:rsidRDefault="008E3F54" w:rsidP="008E3F54">
      <w:pPr>
        <w:numPr>
          <w:ilvl w:val="0"/>
          <w:numId w:val="7"/>
        </w:numPr>
        <w:ind w:left="720" w:hanging="360"/>
        <w:rPr>
          <w:rFonts w:eastAsia="Calibri"/>
          <w:lang w:val="en-US"/>
        </w:rPr>
      </w:pPr>
      <w:r w:rsidRPr="008E3F54">
        <w:rPr>
          <w:rFonts w:eastAsia="Calibri"/>
          <w:lang w:val="en-US"/>
        </w:rPr>
        <w:lastRenderedPageBreak/>
        <w:t>The system will not be accessed by external entities.</w:t>
      </w:r>
    </w:p>
    <w:p w14:paraId="56BEF29D" w14:textId="77777777" w:rsidR="008E3F54" w:rsidRPr="008E3F54" w:rsidRDefault="008E3F54" w:rsidP="008E3F54">
      <w:pPr>
        <w:numPr>
          <w:ilvl w:val="0"/>
          <w:numId w:val="7"/>
        </w:numPr>
        <w:ind w:left="720" w:hanging="360"/>
        <w:rPr>
          <w:rFonts w:eastAsia="Calibri"/>
          <w:lang w:val="en-US"/>
        </w:rPr>
      </w:pPr>
      <w:r w:rsidRPr="008E3F54">
        <w:rPr>
          <w:rFonts w:eastAsia="Calibri"/>
          <w:lang w:val="en-US"/>
        </w:rPr>
        <w:t>The system will only be accessed by Java application on computer.</w:t>
      </w:r>
    </w:p>
    <w:p w14:paraId="766E52AA" w14:textId="77777777" w:rsidR="008E3F54" w:rsidRPr="008E3F54" w:rsidRDefault="008E3F54" w:rsidP="008E3F54">
      <w:pPr>
        <w:pStyle w:val="Heading1"/>
        <w:numPr>
          <w:ilvl w:val="0"/>
          <w:numId w:val="0"/>
        </w:numPr>
        <w:ind w:left="567"/>
        <w:rPr>
          <w:rFonts w:eastAsia="Calibri Light"/>
          <w:lang w:val="en-US"/>
        </w:rPr>
      </w:pPr>
      <w:bookmarkStart w:id="14" w:name="_Toc2841604"/>
    </w:p>
    <w:p w14:paraId="0166379A" w14:textId="77777777" w:rsidR="008E3F54" w:rsidRPr="008E3F54" w:rsidRDefault="008E3F54" w:rsidP="008E3F54">
      <w:pPr>
        <w:pStyle w:val="Heading1"/>
        <w:numPr>
          <w:ilvl w:val="0"/>
          <w:numId w:val="0"/>
        </w:numPr>
        <w:ind w:left="567"/>
        <w:rPr>
          <w:rFonts w:eastAsia="Calibri Light"/>
          <w:lang w:val="en-US"/>
        </w:rPr>
      </w:pPr>
    </w:p>
    <w:p w14:paraId="496FBB87" w14:textId="77777777" w:rsidR="008E3F54" w:rsidRPr="008E3F54" w:rsidRDefault="008E3F54" w:rsidP="008E3F54">
      <w:pPr>
        <w:pStyle w:val="Heading1"/>
        <w:numPr>
          <w:ilvl w:val="0"/>
          <w:numId w:val="0"/>
        </w:numPr>
        <w:ind w:left="567"/>
        <w:rPr>
          <w:rFonts w:eastAsia="Calibri Light"/>
          <w:lang w:val="en-US"/>
        </w:rPr>
      </w:pPr>
      <w:r w:rsidRPr="008E3F54">
        <w:rPr>
          <w:rFonts w:eastAsia="Calibri Light"/>
          <w:lang w:val="en-US"/>
        </w:rPr>
        <w:t>Choice of model and methods</w:t>
      </w:r>
      <w:bookmarkEnd w:id="14"/>
    </w:p>
    <w:tbl>
      <w:tblPr>
        <w:tblW w:w="0" w:type="auto"/>
        <w:tblInd w:w="108" w:type="dxa"/>
        <w:tblCellMar>
          <w:left w:w="10" w:type="dxa"/>
          <w:right w:w="10" w:type="dxa"/>
        </w:tblCellMar>
        <w:tblLook w:val="0000" w:firstRow="0" w:lastRow="0" w:firstColumn="0" w:lastColumn="0" w:noHBand="0" w:noVBand="0"/>
      </w:tblPr>
      <w:tblGrid>
        <w:gridCol w:w="2742"/>
        <w:gridCol w:w="2778"/>
        <w:gridCol w:w="2866"/>
      </w:tblGrid>
      <w:tr w:rsidR="008E3F54" w:rsidRPr="008E3F54" w14:paraId="2A964C2D" w14:textId="77777777" w:rsidTr="008E3F54">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7A06CE" w14:textId="77777777" w:rsidR="008E3F54" w:rsidRPr="008E3F54" w:rsidRDefault="008E3F54" w:rsidP="008E3F54">
            <w:pPr>
              <w:rPr>
                <w:rFonts w:eastAsia="Calibri"/>
                <w:lang w:val="en-US"/>
              </w:rPr>
            </w:pPr>
            <w:r w:rsidRPr="008E3F54">
              <w:rPr>
                <w:rFonts w:eastAsia="Calibri"/>
                <w:lang w:val="en-US"/>
              </w:rPr>
              <w:t>What</w:t>
            </w:r>
          </w:p>
          <w:p w14:paraId="0A63ED33" w14:textId="77777777" w:rsidR="008E3F54" w:rsidRPr="008E3F54" w:rsidRDefault="008E3F54" w:rsidP="008E3F54">
            <w:pPr>
              <w:rPr>
                <w:rFonts w:eastAsia="Calibri"/>
                <w:lang w:val="en-US"/>
              </w:rPr>
            </w:pPr>
            <w:r w:rsidRPr="008E3F54">
              <w:rPr>
                <w:rFonts w:eastAsia="Calibri"/>
                <w:lang w:val="en-US"/>
              </w:rPr>
              <w:t>Partial problem</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F6145" w14:textId="77777777" w:rsidR="008E3F54" w:rsidRPr="008E3F54" w:rsidRDefault="008E3F54" w:rsidP="008E3F54">
            <w:pPr>
              <w:rPr>
                <w:rFonts w:eastAsia="Calibri"/>
                <w:lang w:val="en-US"/>
              </w:rPr>
            </w:pPr>
            <w:r w:rsidRPr="008E3F54">
              <w:rPr>
                <w:rFonts w:eastAsia="Calibri"/>
                <w:lang w:val="en-US"/>
              </w:rPr>
              <w:t>Why</w:t>
            </w:r>
          </w:p>
          <w:p w14:paraId="35936032" w14:textId="77777777" w:rsidR="008E3F54" w:rsidRPr="008E3F54" w:rsidRDefault="008E3F54" w:rsidP="008E3F54">
            <w:pPr>
              <w:rPr>
                <w:rFonts w:eastAsia="Calibri"/>
                <w:lang w:val="en-US"/>
              </w:rPr>
            </w:pPr>
            <w:r w:rsidRPr="008E3F54">
              <w:rPr>
                <w:rFonts w:eastAsia="Calibri"/>
                <w:lang w:val="en-US"/>
              </w:rPr>
              <w:t>Why study this problem?</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E269E" w14:textId="77777777" w:rsidR="008E3F54" w:rsidRPr="008E3F54" w:rsidRDefault="008E3F54" w:rsidP="008E3F54">
            <w:pPr>
              <w:rPr>
                <w:rFonts w:eastAsia="Calibri"/>
                <w:lang w:val="en-US"/>
              </w:rPr>
            </w:pPr>
            <w:r w:rsidRPr="008E3F54">
              <w:rPr>
                <w:rFonts w:eastAsia="Calibri"/>
                <w:lang w:val="en-US"/>
              </w:rPr>
              <w:t>Which</w:t>
            </w:r>
          </w:p>
          <w:p w14:paraId="727C6E09" w14:textId="77777777" w:rsidR="008E3F54" w:rsidRPr="008E3F54" w:rsidRDefault="008E3F54" w:rsidP="008E3F54">
            <w:pPr>
              <w:rPr>
                <w:rFonts w:eastAsia="Calibri"/>
                <w:lang w:val="en-US"/>
              </w:rPr>
            </w:pPr>
            <w:r w:rsidRPr="008E3F54">
              <w:rPr>
                <w:rFonts w:eastAsia="Calibri"/>
                <w:lang w:val="en-US"/>
              </w:rPr>
              <w:t>Which models/theories are expected to be used to solve this problem</w:t>
            </w:r>
          </w:p>
        </w:tc>
      </w:tr>
      <w:tr w:rsidR="008E3F54" w:rsidRPr="008E3F54" w14:paraId="7F2E9B60" w14:textId="77777777" w:rsidTr="008E3F54">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F52C64" w14:textId="77777777" w:rsidR="008E3F54" w:rsidRPr="008E3F54" w:rsidRDefault="008E3F54" w:rsidP="008E3F54">
            <w:pPr>
              <w:rPr>
                <w:rFonts w:eastAsia="Calibri"/>
                <w:lang w:val="en-US"/>
              </w:rPr>
            </w:pPr>
            <w:r w:rsidRPr="008E3F54">
              <w:rPr>
                <w:rFonts w:eastAsia="Calibri"/>
                <w:lang w:val="en-US"/>
              </w:rPr>
              <w:t>What is needed to be created in order for the data to be stored?</w:t>
            </w:r>
          </w:p>
          <w:p w14:paraId="72B4F48E" w14:textId="77777777" w:rsidR="008E3F54" w:rsidRPr="008E3F54" w:rsidRDefault="008E3F54" w:rsidP="008E3F54">
            <w:pPr>
              <w:rPr>
                <w:rFonts w:eastAsia="Calibri"/>
                <w:lang w:val="en-US"/>
              </w:rPr>
            </w:pP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16F1EF" w14:textId="77777777" w:rsidR="008E3F54" w:rsidRPr="008E3F54" w:rsidRDefault="008E3F54" w:rsidP="008E3F54">
            <w:pPr>
              <w:rPr>
                <w:rFonts w:eastAsia="Calibri"/>
                <w:lang w:val="en-US"/>
              </w:rPr>
            </w:pPr>
            <w:r w:rsidRPr="008E3F54">
              <w:rPr>
                <w:rFonts w:eastAsia="Calibri"/>
                <w:lang w:val="en-US"/>
              </w:rPr>
              <w:t>To successfully manage the company’s data and processes.</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4C2B86" w14:textId="77777777" w:rsidR="008E3F54" w:rsidRPr="008E3F54" w:rsidRDefault="008E3F54" w:rsidP="008E3F54">
            <w:pPr>
              <w:rPr>
                <w:rFonts w:eastAsia="Calibri"/>
                <w:lang w:val="en-US"/>
              </w:rPr>
            </w:pPr>
            <w:r w:rsidRPr="008E3F54">
              <w:rPr>
                <w:rFonts w:eastAsia="Calibri"/>
                <w:lang w:val="en-US"/>
              </w:rPr>
              <w:t>Relational database and a Java model</w:t>
            </w:r>
          </w:p>
        </w:tc>
      </w:tr>
      <w:tr w:rsidR="008E3F54" w:rsidRPr="008E3F54" w14:paraId="16010ED9" w14:textId="77777777" w:rsidTr="008E3F54">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0BC110" w14:textId="77777777" w:rsidR="008E3F54" w:rsidRPr="008E3F54" w:rsidRDefault="008E3F54" w:rsidP="008E3F54">
            <w:pPr>
              <w:rPr>
                <w:rFonts w:eastAsia="Calibri"/>
                <w:lang w:val="en-US"/>
              </w:rPr>
            </w:pPr>
            <w:r w:rsidRPr="008E3F54">
              <w:rPr>
                <w:rFonts w:eastAsia="Calibri"/>
                <w:lang w:val="en-US"/>
              </w:rPr>
              <w:t>What methods would organize and manage the data?</w:t>
            </w:r>
          </w:p>
          <w:p w14:paraId="6FFA6125" w14:textId="77777777" w:rsidR="008E3F54" w:rsidRPr="008E3F54" w:rsidRDefault="008E3F54" w:rsidP="008E3F54">
            <w:pPr>
              <w:ind w:left="720"/>
              <w:rPr>
                <w:rFonts w:eastAsia="Calibri"/>
                <w:lang w:val="en-US"/>
              </w:rPr>
            </w:pP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DBC94" w14:textId="77777777" w:rsidR="008E3F54" w:rsidRPr="008E3F54" w:rsidRDefault="008E3F54" w:rsidP="008E3F54">
            <w:pPr>
              <w:rPr>
                <w:rFonts w:eastAsia="Calibri"/>
                <w:lang w:val="en-US"/>
              </w:rPr>
            </w:pPr>
            <w:r w:rsidRPr="008E3F54">
              <w:rPr>
                <w:rFonts w:eastAsia="Calibri"/>
                <w:lang w:val="en-US"/>
              </w:rPr>
              <w:t>Important factor to  make  the system work.</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E86895" w14:textId="77777777" w:rsidR="008E3F54" w:rsidRPr="008E3F54" w:rsidRDefault="008E3F54" w:rsidP="008E3F54">
            <w:pPr>
              <w:rPr>
                <w:rFonts w:eastAsia="Calibri"/>
                <w:lang w:val="en-US"/>
              </w:rPr>
            </w:pPr>
            <w:r w:rsidRPr="008E3F54">
              <w:rPr>
                <w:rFonts w:eastAsia="Calibri"/>
                <w:lang w:val="en-US"/>
              </w:rPr>
              <w:t>Combining java methods with SQL queries</w:t>
            </w:r>
          </w:p>
        </w:tc>
      </w:tr>
      <w:tr w:rsidR="008E3F54" w:rsidRPr="008E3F54" w14:paraId="7C109089" w14:textId="77777777" w:rsidTr="008E3F54">
        <w:trPr>
          <w:trHeight w:val="2047"/>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A351D4" w14:textId="77777777" w:rsidR="008E3F54" w:rsidRPr="008E3F54" w:rsidRDefault="008E3F54" w:rsidP="008E3F54">
            <w:pPr>
              <w:rPr>
                <w:rFonts w:eastAsia="Calibri"/>
                <w:lang w:val="en-US"/>
              </w:rPr>
            </w:pPr>
            <w:r w:rsidRPr="008E3F54">
              <w:rPr>
                <w:rFonts w:eastAsia="Calibri"/>
                <w:lang w:val="en-US"/>
              </w:rPr>
              <w:t>What kind of data analyses the system needs to perform?</w:t>
            </w:r>
          </w:p>
          <w:p w14:paraId="3187184B" w14:textId="77777777" w:rsidR="008E3F54" w:rsidRPr="008E3F54" w:rsidRDefault="008E3F54" w:rsidP="008E3F54">
            <w:pPr>
              <w:rPr>
                <w:rFonts w:eastAsia="Calibri"/>
                <w:lang w:val="en-US"/>
              </w:rPr>
            </w:pP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BBCCC4" w14:textId="77777777" w:rsidR="008E3F54" w:rsidRPr="008E3F54" w:rsidRDefault="008E3F54" w:rsidP="008E3F54">
            <w:pPr>
              <w:jc w:val="both"/>
              <w:rPr>
                <w:rFonts w:eastAsia="Calibri"/>
                <w:lang w:val="en-US"/>
              </w:rPr>
            </w:pPr>
            <w:r w:rsidRPr="008E3F54">
              <w:rPr>
                <w:rFonts w:eastAsia="Calibri"/>
                <w:lang w:val="en-US"/>
              </w:rPr>
              <w:t>It is essential to discover useful information and evaluate important data</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AB34AD" w14:textId="77777777" w:rsidR="008E3F54" w:rsidRPr="008E3F54" w:rsidRDefault="008E3F54" w:rsidP="008E3F54">
            <w:pPr>
              <w:rPr>
                <w:rFonts w:eastAsia="Calibri"/>
                <w:lang w:val="en-US"/>
              </w:rPr>
            </w:pPr>
            <w:r w:rsidRPr="008E3F54">
              <w:rPr>
                <w:rFonts w:eastAsia="Calibri"/>
                <w:lang w:val="en-US"/>
              </w:rPr>
              <w:t xml:space="preserve">Mathematical models </w:t>
            </w:r>
          </w:p>
        </w:tc>
      </w:tr>
      <w:tr w:rsidR="008E3F54" w:rsidRPr="008E3F54" w14:paraId="79A6622E" w14:textId="77777777" w:rsidTr="008E3F54">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85C0BF" w14:textId="77777777" w:rsidR="008E3F54" w:rsidRPr="008E3F54" w:rsidRDefault="008E3F54" w:rsidP="008E3F54">
            <w:pPr>
              <w:rPr>
                <w:rFonts w:eastAsia="Calibri"/>
                <w:lang w:val="en-US"/>
              </w:rPr>
            </w:pPr>
            <w:r w:rsidRPr="008E3F54">
              <w:rPr>
                <w:rFonts w:eastAsia="Calibri"/>
                <w:lang w:val="en-US"/>
              </w:rPr>
              <w:t>What kind of relations the databases will have?</w:t>
            </w:r>
          </w:p>
          <w:p w14:paraId="0040254D" w14:textId="77777777" w:rsidR="008E3F54" w:rsidRPr="008E3F54" w:rsidRDefault="008E3F54" w:rsidP="008E3F54">
            <w:pPr>
              <w:rPr>
                <w:rFonts w:eastAsia="Calibri"/>
                <w:lang w:val="en-US"/>
              </w:rPr>
            </w:pP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39A25" w14:textId="77777777" w:rsidR="008E3F54" w:rsidRPr="008E3F54" w:rsidRDefault="008E3F54" w:rsidP="008E3F54">
            <w:pPr>
              <w:rPr>
                <w:rFonts w:eastAsia="Calibri"/>
                <w:lang w:val="en-US"/>
              </w:rPr>
            </w:pPr>
            <w:r w:rsidRPr="008E3F54">
              <w:rPr>
                <w:rFonts w:eastAsia="Calibri"/>
                <w:lang w:val="en-US"/>
              </w:rPr>
              <w:t>To keep data integrity</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9D4680" w14:textId="77777777" w:rsidR="008E3F54" w:rsidRPr="008E3F54" w:rsidRDefault="008E3F54" w:rsidP="008E3F54">
            <w:pPr>
              <w:rPr>
                <w:rFonts w:eastAsia="Calibri"/>
                <w:lang w:val="en-US"/>
              </w:rPr>
            </w:pPr>
            <w:r w:rsidRPr="008E3F54">
              <w:rPr>
                <w:rFonts w:eastAsia="Calibri"/>
                <w:lang w:val="en-US"/>
              </w:rPr>
              <w:t>Follow normalization steps until at least  3</w:t>
            </w:r>
            <w:r w:rsidRPr="008E3F54">
              <w:rPr>
                <w:rFonts w:eastAsia="Calibri"/>
                <w:vertAlign w:val="superscript"/>
                <w:lang w:val="en-US"/>
              </w:rPr>
              <w:t>rd</w:t>
            </w:r>
            <w:r w:rsidRPr="008E3F54">
              <w:rPr>
                <w:rFonts w:eastAsia="Calibri"/>
                <w:lang w:val="en-US"/>
              </w:rPr>
              <w:t xml:space="preserve"> normal form .</w:t>
            </w:r>
          </w:p>
        </w:tc>
      </w:tr>
      <w:tr w:rsidR="008E3F54" w:rsidRPr="008E3F54" w14:paraId="1F9FD3D0" w14:textId="77777777" w:rsidTr="008E3F54">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117C10" w14:textId="77777777" w:rsidR="008E3F54" w:rsidRPr="008E3F54" w:rsidRDefault="008E3F54" w:rsidP="008E3F54">
            <w:pPr>
              <w:rPr>
                <w:rFonts w:eastAsia="Calibri"/>
                <w:lang w:val="en-US"/>
              </w:rPr>
            </w:pPr>
            <w:r w:rsidRPr="008E3F54">
              <w:rPr>
                <w:rFonts w:eastAsia="Calibri"/>
                <w:lang w:val="en-US"/>
              </w:rPr>
              <w:t>What kind of data modelling the system will use?</w:t>
            </w:r>
          </w:p>
          <w:p w14:paraId="5CD16DAB" w14:textId="77777777" w:rsidR="008E3F54" w:rsidRPr="008E3F54" w:rsidRDefault="008E3F54" w:rsidP="008E3F54">
            <w:pPr>
              <w:rPr>
                <w:rFonts w:eastAsia="Calibri"/>
                <w:lang w:val="en-US"/>
              </w:rPr>
            </w:pP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91CB3" w14:textId="77777777" w:rsidR="008E3F54" w:rsidRPr="008E3F54" w:rsidRDefault="008E3F54" w:rsidP="008E3F54">
            <w:pPr>
              <w:rPr>
                <w:rFonts w:eastAsia="Calibri"/>
                <w:lang w:val="en-US"/>
              </w:rPr>
            </w:pPr>
            <w:r w:rsidRPr="008E3F54">
              <w:rPr>
                <w:rFonts w:eastAsia="Calibri"/>
                <w:lang w:val="en-US"/>
              </w:rPr>
              <w:t>To separate development of the  business logic, GUI and view model.</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EE83B" w14:textId="77777777" w:rsidR="008E3F54" w:rsidRPr="008E3F54" w:rsidRDefault="008E3F54" w:rsidP="008E3F54">
            <w:pPr>
              <w:rPr>
                <w:rFonts w:eastAsia="Calibri"/>
                <w:lang w:val="en-US"/>
              </w:rPr>
            </w:pPr>
            <w:r w:rsidRPr="008E3F54">
              <w:rPr>
                <w:rFonts w:eastAsia="Calibri"/>
                <w:lang w:val="en-US"/>
              </w:rPr>
              <w:t>Following the MVVM pattern architecture</w:t>
            </w:r>
          </w:p>
        </w:tc>
      </w:tr>
    </w:tbl>
    <w:p w14:paraId="3D2B2D01" w14:textId="77777777" w:rsidR="008E3F54" w:rsidRPr="008E3F54" w:rsidRDefault="008E3F54" w:rsidP="008E3F54">
      <w:pPr>
        <w:rPr>
          <w:rFonts w:eastAsia="Calibri Light"/>
          <w:lang w:val="en-US"/>
        </w:rPr>
      </w:pPr>
    </w:p>
    <w:p w14:paraId="3C6A60C5" w14:textId="77777777" w:rsidR="008E3F54" w:rsidRPr="008E3F54" w:rsidRDefault="008E3F54" w:rsidP="008E3F54">
      <w:pPr>
        <w:rPr>
          <w:rFonts w:eastAsia="Calibri Light"/>
          <w:lang w:val="en-US"/>
        </w:rPr>
      </w:pPr>
    </w:p>
    <w:p w14:paraId="580F4480" w14:textId="77777777" w:rsidR="008E3F54" w:rsidRPr="008E3F54" w:rsidRDefault="008E3F54" w:rsidP="008E3F54">
      <w:pPr>
        <w:pStyle w:val="Heading1"/>
        <w:numPr>
          <w:ilvl w:val="0"/>
          <w:numId w:val="0"/>
        </w:numPr>
        <w:ind w:left="567"/>
        <w:rPr>
          <w:rFonts w:eastAsia="Calibri Light"/>
          <w:lang w:val="en-US"/>
        </w:rPr>
      </w:pPr>
      <w:bookmarkStart w:id="15" w:name="_Toc2841606"/>
      <w:r w:rsidRPr="008E3F54">
        <w:rPr>
          <w:rFonts w:eastAsia="Calibri Light"/>
          <w:lang w:val="en-US"/>
        </w:rPr>
        <w:t>Risk assessment</w:t>
      </w:r>
      <w:bookmarkEnd w:id="15"/>
    </w:p>
    <w:p w14:paraId="5CC3C1A8" w14:textId="77777777" w:rsidR="008E3F54" w:rsidRPr="008E3F54" w:rsidRDefault="008E3F54" w:rsidP="008E3F54">
      <w:pPr>
        <w:keepNext/>
        <w:keepLines/>
        <w:spacing w:before="240"/>
        <w:rPr>
          <w:rFonts w:eastAsia="Calibri Light"/>
          <w:color w:val="2F5496"/>
          <w:sz w:val="32"/>
          <w:lang w:val="en-US"/>
        </w:rPr>
      </w:pPr>
    </w:p>
    <w:tbl>
      <w:tblPr>
        <w:tblW w:w="0" w:type="auto"/>
        <w:tblInd w:w="108" w:type="dxa"/>
        <w:tblCellMar>
          <w:left w:w="10" w:type="dxa"/>
          <w:right w:w="10" w:type="dxa"/>
        </w:tblCellMar>
        <w:tblLook w:val="0000" w:firstRow="0" w:lastRow="0" w:firstColumn="0" w:lastColumn="0" w:noHBand="0" w:noVBand="0"/>
      </w:tblPr>
      <w:tblGrid>
        <w:gridCol w:w="612"/>
        <w:gridCol w:w="1063"/>
        <w:gridCol w:w="946"/>
        <w:gridCol w:w="802"/>
        <w:gridCol w:w="946"/>
        <w:gridCol w:w="1414"/>
        <w:gridCol w:w="1495"/>
        <w:gridCol w:w="1108"/>
      </w:tblGrid>
      <w:tr w:rsidR="008E3F54" w:rsidRPr="008E3F54" w14:paraId="171F0769" w14:textId="77777777" w:rsidTr="008E3F54">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E93E18" w14:textId="77777777" w:rsidR="008E3F54" w:rsidRPr="008E3F54" w:rsidRDefault="008E3F54" w:rsidP="008E3F54">
            <w:pPr>
              <w:rPr>
                <w:rFonts w:eastAsia="Calibri"/>
                <w:lang w:val="en-US"/>
              </w:rPr>
            </w:pPr>
            <w:r w:rsidRPr="008E3F54">
              <w:rPr>
                <w:rFonts w:eastAsia="Calibri"/>
                <w:lang w:val="en-US"/>
              </w:rPr>
              <w:t>Risks</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0066B" w14:textId="77777777" w:rsidR="008E3F54" w:rsidRPr="008E3F54" w:rsidRDefault="008E3F54" w:rsidP="008E3F54">
            <w:pPr>
              <w:rPr>
                <w:rFonts w:eastAsia="Calibri"/>
                <w:lang w:val="en-US"/>
              </w:rPr>
            </w:pPr>
            <w:r w:rsidRPr="008E3F54">
              <w:rPr>
                <w:rFonts w:eastAsia="Calibri"/>
                <w:lang w:val="en-US"/>
              </w:rPr>
              <w:t>Description</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031FB2" w14:textId="77777777" w:rsidR="008E3F54" w:rsidRPr="008E3F54" w:rsidRDefault="008E3F54" w:rsidP="008E3F54">
            <w:pPr>
              <w:rPr>
                <w:rFonts w:eastAsia="Calibri"/>
                <w:lang w:val="en-US"/>
              </w:rPr>
            </w:pPr>
            <w:r w:rsidRPr="008E3F54">
              <w:rPr>
                <w:rFonts w:eastAsia="Calibri"/>
                <w:lang w:val="en-US"/>
              </w:rPr>
              <w:t>Likelihood</w:t>
            </w:r>
          </w:p>
          <w:p w14:paraId="51E3CDFF" w14:textId="77777777" w:rsidR="008E3F54" w:rsidRPr="008E3F54" w:rsidRDefault="008E3F54" w:rsidP="008E3F54">
            <w:pPr>
              <w:rPr>
                <w:rFonts w:eastAsia="Calibri"/>
                <w:lang w:val="en-US"/>
              </w:rPr>
            </w:pPr>
            <w:r w:rsidRPr="008E3F54">
              <w:rPr>
                <w:rFonts w:eastAsia="Calibri"/>
                <w:lang w:val="en-US"/>
              </w:rPr>
              <w:t>Scale: 1-5</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2A3C7" w14:textId="77777777" w:rsidR="008E3F54" w:rsidRPr="008E3F54" w:rsidRDefault="008E3F54" w:rsidP="008E3F54">
            <w:pPr>
              <w:rPr>
                <w:rFonts w:eastAsia="Calibri"/>
                <w:lang w:val="en-US"/>
              </w:rPr>
            </w:pPr>
            <w:r w:rsidRPr="008E3F54">
              <w:rPr>
                <w:rFonts w:eastAsia="Calibri"/>
                <w:lang w:val="en-US"/>
              </w:rPr>
              <w:t>Severity Scale: 1-5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31D19A" w14:textId="77777777" w:rsidR="008E3F54" w:rsidRPr="008E3F54" w:rsidRDefault="008E3F54" w:rsidP="008E3F54">
            <w:pPr>
              <w:rPr>
                <w:rFonts w:eastAsia="Calibri"/>
                <w:lang w:val="en-US"/>
              </w:rPr>
            </w:pPr>
            <w:r w:rsidRPr="008E3F54">
              <w:rPr>
                <w:rFonts w:eastAsia="Calibri"/>
                <w:lang w:val="en-US"/>
              </w:rPr>
              <w:t>Product of Likelihood and Severity</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42BF49" w14:textId="77777777" w:rsidR="008E3F54" w:rsidRPr="008E3F54" w:rsidRDefault="008E3F54" w:rsidP="008E3F54">
            <w:pPr>
              <w:rPr>
                <w:rFonts w:eastAsia="Calibri"/>
                <w:lang w:val="en-US"/>
              </w:rPr>
            </w:pPr>
            <w:r w:rsidRPr="008E3F54">
              <w:rPr>
                <w:rFonts w:eastAsia="Calibri"/>
                <w:lang w:val="en-US"/>
              </w:rPr>
              <w:t>Risk mitigation</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13228" w14:textId="77777777" w:rsidR="008E3F54" w:rsidRPr="008E3F54" w:rsidRDefault="008E3F54" w:rsidP="008E3F54">
            <w:pPr>
              <w:rPr>
                <w:rFonts w:eastAsia="Calibri"/>
                <w:lang w:val="en-US"/>
              </w:rPr>
            </w:pPr>
            <w:r w:rsidRPr="008E3F54">
              <w:rPr>
                <w:rFonts w:eastAsia="Calibri"/>
                <w:lang w:val="en-US"/>
              </w:rPr>
              <w:t>Identifiers</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E02D2" w14:textId="77777777" w:rsidR="008E3F54" w:rsidRPr="008E3F54" w:rsidRDefault="008E3F54" w:rsidP="008E3F54">
            <w:pPr>
              <w:rPr>
                <w:rFonts w:eastAsia="Calibri"/>
                <w:lang w:val="en-US"/>
              </w:rPr>
            </w:pPr>
            <w:r w:rsidRPr="008E3F54">
              <w:rPr>
                <w:rFonts w:eastAsia="Calibri"/>
                <w:lang w:val="en-US"/>
              </w:rPr>
              <w:t>Responsible</w:t>
            </w:r>
          </w:p>
        </w:tc>
      </w:tr>
      <w:tr w:rsidR="008E3F54" w:rsidRPr="008E3F54" w14:paraId="53F4C9BE" w14:textId="77777777" w:rsidTr="008E3F54">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C07CF" w14:textId="77777777" w:rsidR="008E3F54" w:rsidRPr="008E3F54" w:rsidRDefault="008E3F54" w:rsidP="008E3F54">
            <w:pPr>
              <w:rPr>
                <w:rFonts w:eastAsia="Calibri"/>
                <w:lang w:val="en-US"/>
              </w:rPr>
            </w:pPr>
            <w:r w:rsidRPr="008E3F54">
              <w:rPr>
                <w:rFonts w:eastAsia="Calibri"/>
                <w:lang w:val="en-US"/>
              </w:rPr>
              <w:t>Risk 1</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460AB" w14:textId="77777777" w:rsidR="008E3F54" w:rsidRPr="008E3F54" w:rsidRDefault="008E3F54" w:rsidP="008E3F54">
            <w:pPr>
              <w:rPr>
                <w:rFonts w:eastAsia="Calibri"/>
                <w:lang w:val="en-US"/>
              </w:rPr>
            </w:pPr>
            <w:r w:rsidRPr="008E3F54">
              <w:rPr>
                <w:rFonts w:eastAsia="Calibri"/>
                <w:lang w:val="en-US"/>
              </w:rPr>
              <w:t>Lack of time before hand-in</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AD8378" w14:textId="77777777" w:rsidR="008E3F54" w:rsidRPr="008E3F54" w:rsidRDefault="008E3F54" w:rsidP="008E3F54">
            <w:pPr>
              <w:rPr>
                <w:rFonts w:eastAsia="Calibri"/>
                <w:lang w:val="en-US"/>
              </w:rPr>
            </w:pPr>
            <w:r w:rsidRPr="008E3F54">
              <w:rPr>
                <w:rFonts w:eastAsia="Calibri"/>
                <w:lang w:val="en-US"/>
              </w:rPr>
              <w:t>4</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997C79" w14:textId="77777777" w:rsidR="008E3F54" w:rsidRPr="008E3F54" w:rsidRDefault="008E3F54" w:rsidP="008E3F54">
            <w:pPr>
              <w:rPr>
                <w:rFonts w:eastAsia="Calibri"/>
                <w:lang w:val="en-US"/>
              </w:rPr>
            </w:pPr>
            <w:r w:rsidRPr="008E3F54">
              <w:rPr>
                <w:rFonts w:eastAsia="Calibri"/>
                <w:lang w:val="en-US"/>
              </w:rPr>
              <w:t>4</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48D452" w14:textId="77777777" w:rsidR="008E3F54" w:rsidRPr="008E3F54" w:rsidRDefault="008E3F54" w:rsidP="008E3F54">
            <w:pPr>
              <w:rPr>
                <w:rFonts w:eastAsia="Calibri"/>
                <w:lang w:val="en-US"/>
              </w:rPr>
            </w:pPr>
            <w:r w:rsidRPr="008E3F54">
              <w:rPr>
                <w:rFonts w:eastAsia="Calibri"/>
                <w:lang w:val="en-US"/>
              </w:rPr>
              <w:t>16</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0627A0" w14:textId="77777777" w:rsidR="008E3F54" w:rsidRPr="008E3F54" w:rsidRDefault="008E3F54" w:rsidP="008E3F54">
            <w:pPr>
              <w:rPr>
                <w:rFonts w:eastAsia="Calibri"/>
                <w:lang w:val="en-US"/>
              </w:rPr>
            </w:pPr>
            <w:r w:rsidRPr="008E3F54">
              <w:rPr>
                <w:rFonts w:eastAsia="Calibri"/>
                <w:lang w:val="en-US"/>
              </w:rPr>
              <w:t>Respect the time schedule and deadlines</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2B1D29" w14:textId="77777777" w:rsidR="008E3F54" w:rsidRPr="008E3F54" w:rsidRDefault="008E3F54" w:rsidP="008E3F54">
            <w:pPr>
              <w:rPr>
                <w:rFonts w:eastAsia="Calibri"/>
                <w:lang w:val="en-US"/>
              </w:rPr>
            </w:pPr>
            <w:r w:rsidRPr="008E3F54">
              <w:rPr>
                <w:rFonts w:eastAsia="Calibri"/>
                <w:lang w:val="en-US"/>
              </w:rPr>
              <w:t>Stressed to meet the deadlines</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A8748" w14:textId="77777777" w:rsidR="008E3F54" w:rsidRPr="008E3F54" w:rsidRDefault="008E3F54" w:rsidP="008E3F54">
            <w:pPr>
              <w:rPr>
                <w:rFonts w:eastAsia="Calibri"/>
                <w:lang w:val="en-US"/>
              </w:rPr>
            </w:pPr>
            <w:proofErr w:type="spellStart"/>
            <w:r w:rsidRPr="008E3F54">
              <w:rPr>
                <w:rFonts w:eastAsia="Calibri"/>
                <w:lang w:val="en-US"/>
              </w:rPr>
              <w:t>Jaume</w:t>
            </w:r>
            <w:proofErr w:type="spellEnd"/>
          </w:p>
        </w:tc>
      </w:tr>
      <w:tr w:rsidR="008E3F54" w:rsidRPr="008E3F54" w14:paraId="04A663D5" w14:textId="77777777" w:rsidTr="008E3F54">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EC7023" w14:textId="77777777" w:rsidR="008E3F54" w:rsidRPr="008E3F54" w:rsidRDefault="008E3F54" w:rsidP="008E3F54">
            <w:pPr>
              <w:rPr>
                <w:rFonts w:eastAsia="Calibri"/>
                <w:lang w:val="en-US"/>
              </w:rPr>
            </w:pPr>
            <w:r w:rsidRPr="008E3F54">
              <w:rPr>
                <w:rFonts w:eastAsia="Calibri"/>
                <w:lang w:val="en-US"/>
              </w:rPr>
              <w:t>Risk 2</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6E10E" w14:textId="77777777" w:rsidR="008E3F54" w:rsidRPr="008E3F54" w:rsidRDefault="008E3F54" w:rsidP="008E3F54">
            <w:pPr>
              <w:rPr>
                <w:rFonts w:eastAsia="Calibri"/>
                <w:lang w:val="en-US"/>
              </w:rPr>
            </w:pPr>
            <w:r w:rsidRPr="008E3F54">
              <w:rPr>
                <w:rFonts w:eastAsia="Calibri"/>
                <w:lang w:val="en-US"/>
              </w:rPr>
              <w:t xml:space="preserve">Steering off course </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4B71E" w14:textId="77777777" w:rsidR="008E3F54" w:rsidRPr="008E3F54" w:rsidRDefault="008E3F54" w:rsidP="008E3F54">
            <w:pPr>
              <w:rPr>
                <w:rFonts w:eastAsia="Calibri"/>
                <w:lang w:val="en-US"/>
              </w:rPr>
            </w:pPr>
            <w:r w:rsidRPr="008E3F54">
              <w:rPr>
                <w:rFonts w:eastAsia="Calibri"/>
                <w:lang w:val="en-US"/>
              </w:rPr>
              <w:t>5</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31DC5B" w14:textId="77777777" w:rsidR="008E3F54" w:rsidRPr="008E3F54" w:rsidRDefault="008E3F54" w:rsidP="008E3F54">
            <w:pPr>
              <w:rPr>
                <w:rFonts w:eastAsia="Calibri"/>
                <w:lang w:val="en-US"/>
              </w:rPr>
            </w:pPr>
            <w:r w:rsidRPr="008E3F54">
              <w:rPr>
                <w:rFonts w:eastAsia="Calibri"/>
                <w:lang w:val="en-US"/>
              </w:rPr>
              <w:t>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DF5C9C" w14:textId="77777777" w:rsidR="008E3F54" w:rsidRPr="008E3F54" w:rsidRDefault="008E3F54" w:rsidP="008E3F54">
            <w:pPr>
              <w:rPr>
                <w:rFonts w:eastAsia="Calibri"/>
                <w:lang w:val="en-US"/>
              </w:rPr>
            </w:pPr>
            <w:r w:rsidRPr="008E3F54">
              <w:rPr>
                <w:rFonts w:eastAsia="Calibri"/>
                <w:lang w:val="en-US"/>
              </w:rPr>
              <w:t>15</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F0A66F" w14:textId="77777777" w:rsidR="008E3F54" w:rsidRPr="008E3F54" w:rsidRDefault="008E3F54" w:rsidP="008E3F54">
            <w:pPr>
              <w:rPr>
                <w:rFonts w:eastAsia="Calibri"/>
                <w:lang w:val="en-US"/>
              </w:rPr>
            </w:pPr>
            <w:r w:rsidRPr="008E3F54">
              <w:rPr>
                <w:rFonts w:eastAsia="Calibri"/>
                <w:lang w:val="en-US"/>
              </w:rPr>
              <w:t xml:space="preserve">Regular meetups to discuss our previous and future work </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2DE164" w14:textId="77777777" w:rsidR="008E3F54" w:rsidRPr="008E3F54" w:rsidRDefault="008E3F54" w:rsidP="008E3F54">
            <w:pPr>
              <w:rPr>
                <w:rFonts w:eastAsia="Calibri"/>
                <w:lang w:val="en-US"/>
              </w:rPr>
            </w:pPr>
            <w:r w:rsidRPr="008E3F54">
              <w:rPr>
                <w:rFonts w:eastAsia="Calibri"/>
                <w:lang w:val="en-US"/>
              </w:rPr>
              <w:t xml:space="preserve">Misunderstanding short-term and long-term objectives of our project </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2C96E9" w14:textId="77777777" w:rsidR="008E3F54" w:rsidRPr="008E3F54" w:rsidRDefault="008E3F54" w:rsidP="008E3F54">
            <w:pPr>
              <w:rPr>
                <w:rFonts w:eastAsia="Calibri"/>
                <w:lang w:val="en-US"/>
              </w:rPr>
            </w:pPr>
            <w:r w:rsidRPr="008E3F54">
              <w:rPr>
                <w:rFonts w:eastAsia="Calibri"/>
                <w:lang w:val="en-US"/>
              </w:rPr>
              <w:t>Dave</w:t>
            </w:r>
          </w:p>
        </w:tc>
      </w:tr>
      <w:tr w:rsidR="008E3F54" w:rsidRPr="008E3F54" w14:paraId="12BC9E00" w14:textId="77777777" w:rsidTr="008E3F54">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50872A" w14:textId="77777777" w:rsidR="008E3F54" w:rsidRPr="008E3F54" w:rsidRDefault="008E3F54" w:rsidP="008E3F54">
            <w:pPr>
              <w:rPr>
                <w:rFonts w:eastAsia="Calibri"/>
                <w:lang w:val="en-US"/>
              </w:rPr>
            </w:pPr>
            <w:r w:rsidRPr="008E3F54">
              <w:rPr>
                <w:rFonts w:eastAsia="Calibri"/>
                <w:lang w:val="en-US"/>
              </w:rPr>
              <w:t>Risk 3</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5E5D93" w14:textId="77777777" w:rsidR="008E3F54" w:rsidRPr="008E3F54" w:rsidRDefault="008E3F54" w:rsidP="008E3F54">
            <w:pPr>
              <w:rPr>
                <w:rFonts w:eastAsia="Calibri"/>
                <w:lang w:val="en-US"/>
              </w:rPr>
            </w:pPr>
            <w:r w:rsidRPr="008E3F54">
              <w:rPr>
                <w:rFonts w:eastAsia="Calibri"/>
                <w:lang w:val="en-US"/>
              </w:rPr>
              <w:t xml:space="preserve">Increasing the complexity of the project </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38D268" w14:textId="77777777" w:rsidR="008E3F54" w:rsidRPr="008E3F54" w:rsidRDefault="008E3F54" w:rsidP="008E3F54">
            <w:pPr>
              <w:rPr>
                <w:rFonts w:eastAsia="Calibri"/>
                <w:lang w:val="en-US"/>
              </w:rPr>
            </w:pPr>
            <w:r w:rsidRPr="008E3F54">
              <w:rPr>
                <w:rFonts w:eastAsia="Calibri"/>
                <w:lang w:val="en-US"/>
              </w:rPr>
              <w:t>4</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C98F5" w14:textId="77777777" w:rsidR="008E3F54" w:rsidRPr="008E3F54" w:rsidRDefault="008E3F54" w:rsidP="008E3F54">
            <w:pPr>
              <w:rPr>
                <w:rFonts w:eastAsia="Calibri"/>
                <w:lang w:val="en-US"/>
              </w:rPr>
            </w:pPr>
            <w:r w:rsidRPr="008E3F54">
              <w:rPr>
                <w:rFonts w:eastAsia="Calibri"/>
                <w:lang w:val="en-US"/>
              </w:rPr>
              <w:t>4</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B492D2" w14:textId="77777777" w:rsidR="008E3F54" w:rsidRPr="008E3F54" w:rsidRDefault="008E3F54" w:rsidP="008E3F54">
            <w:pPr>
              <w:rPr>
                <w:rFonts w:eastAsia="Calibri"/>
                <w:lang w:val="en-US"/>
              </w:rPr>
            </w:pPr>
            <w:r w:rsidRPr="008E3F54">
              <w:rPr>
                <w:rFonts w:eastAsia="Calibri"/>
                <w:lang w:val="en-US"/>
              </w:rPr>
              <w:t>16</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715562" w14:textId="77777777" w:rsidR="008E3F54" w:rsidRPr="008E3F54" w:rsidRDefault="008E3F54" w:rsidP="008E3F54">
            <w:pPr>
              <w:rPr>
                <w:rFonts w:eastAsia="Calibri"/>
                <w:lang w:val="en-US"/>
              </w:rPr>
            </w:pPr>
            <w:r w:rsidRPr="008E3F54">
              <w:rPr>
                <w:rFonts w:eastAsia="Calibri"/>
                <w:lang w:val="en-US"/>
              </w:rPr>
              <w:t>Follow the group decision on the objectives of the project</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E57B4D" w14:textId="77777777" w:rsidR="008E3F54" w:rsidRPr="008E3F54" w:rsidRDefault="008E3F54" w:rsidP="008E3F54">
            <w:pPr>
              <w:rPr>
                <w:rFonts w:eastAsia="Calibri"/>
                <w:lang w:val="en-US"/>
              </w:rPr>
            </w:pPr>
            <w:r w:rsidRPr="008E3F54">
              <w:rPr>
                <w:rFonts w:eastAsia="Calibri"/>
                <w:lang w:val="en-US"/>
              </w:rPr>
              <w:t xml:space="preserve">Workload increasing from normal standards to advanced standards </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805A0" w14:textId="77777777" w:rsidR="008E3F54" w:rsidRPr="008E3F54" w:rsidRDefault="008E3F54" w:rsidP="008E3F54">
            <w:pPr>
              <w:rPr>
                <w:rFonts w:eastAsia="Calibri"/>
                <w:lang w:val="en-US"/>
              </w:rPr>
            </w:pPr>
            <w:r w:rsidRPr="008E3F54">
              <w:rPr>
                <w:rFonts w:eastAsia="Calibri"/>
                <w:lang w:val="en-US"/>
              </w:rPr>
              <w:t>Florin</w:t>
            </w:r>
          </w:p>
        </w:tc>
      </w:tr>
      <w:tr w:rsidR="008E3F54" w:rsidRPr="008E3F54" w14:paraId="2B72EFCF" w14:textId="77777777" w:rsidTr="008E3F54">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6156D" w14:textId="77777777" w:rsidR="008E3F54" w:rsidRPr="008E3F54" w:rsidRDefault="008E3F54" w:rsidP="008E3F54">
            <w:pPr>
              <w:rPr>
                <w:rFonts w:eastAsia="Calibri"/>
                <w:lang w:val="en-US"/>
              </w:rPr>
            </w:pPr>
            <w:r w:rsidRPr="008E3F54">
              <w:rPr>
                <w:rFonts w:eastAsia="Calibri"/>
                <w:lang w:val="en-US"/>
              </w:rPr>
              <w:lastRenderedPageBreak/>
              <w:t>Risk 4</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70F5FA" w14:textId="77777777" w:rsidR="008E3F54" w:rsidRPr="008E3F54" w:rsidRDefault="008E3F54" w:rsidP="008E3F54">
            <w:pPr>
              <w:rPr>
                <w:rFonts w:eastAsia="Calibri"/>
                <w:lang w:val="en-US"/>
              </w:rPr>
            </w:pPr>
            <w:r w:rsidRPr="008E3F54">
              <w:rPr>
                <w:rFonts w:eastAsia="Calibri"/>
                <w:lang w:val="en-US"/>
              </w:rPr>
              <w:t>Lack of knowledge</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994991" w14:textId="77777777" w:rsidR="008E3F54" w:rsidRPr="008E3F54" w:rsidRDefault="008E3F54" w:rsidP="008E3F54">
            <w:pPr>
              <w:rPr>
                <w:rFonts w:eastAsia="Calibri"/>
                <w:lang w:val="en-US"/>
              </w:rPr>
            </w:pPr>
            <w:r w:rsidRPr="008E3F54">
              <w:rPr>
                <w:rFonts w:eastAsia="Calibri"/>
                <w:lang w:val="en-US"/>
              </w:rPr>
              <w:t>5</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82009" w14:textId="77777777" w:rsidR="008E3F54" w:rsidRPr="008E3F54" w:rsidRDefault="008E3F54" w:rsidP="008E3F54">
            <w:pPr>
              <w:rPr>
                <w:rFonts w:eastAsia="Calibri"/>
                <w:lang w:val="en-US"/>
              </w:rPr>
            </w:pPr>
            <w:r w:rsidRPr="008E3F54">
              <w:rPr>
                <w:rFonts w:eastAsia="Calibri"/>
                <w:lang w:val="en-US"/>
              </w:rPr>
              <w:t>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E1C386" w14:textId="77777777" w:rsidR="008E3F54" w:rsidRPr="008E3F54" w:rsidRDefault="008E3F54" w:rsidP="008E3F54">
            <w:pPr>
              <w:rPr>
                <w:rFonts w:eastAsia="Calibri"/>
                <w:lang w:val="en-US"/>
              </w:rPr>
            </w:pPr>
            <w:r w:rsidRPr="008E3F54">
              <w:rPr>
                <w:rFonts w:eastAsia="Calibri"/>
                <w:lang w:val="en-US"/>
              </w:rPr>
              <w:t>15</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16C5BF" w14:textId="77777777" w:rsidR="008E3F54" w:rsidRPr="008E3F54" w:rsidRDefault="008E3F54" w:rsidP="008E3F54">
            <w:pPr>
              <w:rPr>
                <w:rFonts w:eastAsia="Calibri"/>
                <w:lang w:val="en-US"/>
              </w:rPr>
            </w:pPr>
            <w:r w:rsidRPr="008E3F54">
              <w:rPr>
                <w:rFonts w:eastAsia="Calibri"/>
                <w:lang w:val="en-US"/>
              </w:rPr>
              <w:t xml:space="preserve">Research, study group and meetings with the supervisor </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CF09A" w14:textId="77777777" w:rsidR="008E3F54" w:rsidRPr="008E3F54" w:rsidRDefault="008E3F54" w:rsidP="008E3F54">
            <w:pPr>
              <w:rPr>
                <w:rFonts w:eastAsia="Calibri"/>
                <w:lang w:val="en-US"/>
              </w:rPr>
            </w:pPr>
            <w:r w:rsidRPr="008E3F54">
              <w:rPr>
                <w:rFonts w:eastAsia="Calibri"/>
                <w:lang w:val="en-US"/>
              </w:rPr>
              <w:t xml:space="preserve">One or more members having problems implementing the solutions </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9710F9" w14:textId="77777777" w:rsidR="008E3F54" w:rsidRPr="008E3F54" w:rsidRDefault="008E3F54" w:rsidP="008E3F54">
            <w:pPr>
              <w:rPr>
                <w:rFonts w:eastAsia="Calibri"/>
                <w:lang w:val="en-US"/>
              </w:rPr>
            </w:pPr>
            <w:r w:rsidRPr="008E3F54">
              <w:rPr>
                <w:rFonts w:eastAsia="Calibri"/>
                <w:lang w:val="en-US"/>
              </w:rPr>
              <w:t>Kenneth</w:t>
            </w:r>
          </w:p>
        </w:tc>
      </w:tr>
      <w:tr w:rsidR="008E3F54" w:rsidRPr="008E3F54" w14:paraId="6F049961" w14:textId="77777777" w:rsidTr="008E3F54">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69962" w14:textId="77777777" w:rsidR="008E3F54" w:rsidRPr="008E3F54" w:rsidRDefault="008E3F54" w:rsidP="008E3F54">
            <w:pPr>
              <w:rPr>
                <w:rFonts w:eastAsia="Calibri"/>
                <w:lang w:val="en-US"/>
              </w:rPr>
            </w:pPr>
            <w:r w:rsidRPr="008E3F54">
              <w:rPr>
                <w:rFonts w:eastAsia="Calibri"/>
                <w:lang w:val="en-US"/>
              </w:rPr>
              <w:t>Risk 5</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1745DA" w14:textId="77777777" w:rsidR="008E3F54" w:rsidRPr="008E3F54" w:rsidRDefault="008E3F54" w:rsidP="008E3F54">
            <w:pPr>
              <w:rPr>
                <w:rFonts w:eastAsia="Calibri"/>
                <w:lang w:val="en-US"/>
              </w:rPr>
            </w:pPr>
            <w:r w:rsidRPr="008E3F54">
              <w:rPr>
                <w:rFonts w:eastAsia="Calibri"/>
                <w:lang w:val="en-US"/>
              </w:rPr>
              <w:t xml:space="preserve">Lack of motivation and focus </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FA2C6" w14:textId="77777777" w:rsidR="008E3F54" w:rsidRPr="008E3F54" w:rsidRDefault="008E3F54" w:rsidP="008E3F54">
            <w:pPr>
              <w:rPr>
                <w:rFonts w:eastAsia="Calibri"/>
                <w:lang w:val="en-US"/>
              </w:rPr>
            </w:pPr>
            <w:r w:rsidRPr="008E3F54">
              <w:rPr>
                <w:rFonts w:eastAsia="Calibri"/>
                <w:lang w:val="en-US"/>
              </w:rPr>
              <w:t>4</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7452F5" w14:textId="77777777" w:rsidR="008E3F54" w:rsidRPr="008E3F54" w:rsidRDefault="008E3F54" w:rsidP="008E3F54">
            <w:pPr>
              <w:rPr>
                <w:rFonts w:eastAsia="Calibri"/>
                <w:lang w:val="en-US"/>
              </w:rPr>
            </w:pPr>
            <w:r w:rsidRPr="008E3F54">
              <w:rPr>
                <w:rFonts w:eastAsia="Calibri"/>
                <w:lang w:val="en-US"/>
              </w:rPr>
              <w:t>4</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F505A" w14:textId="77777777" w:rsidR="008E3F54" w:rsidRPr="008E3F54" w:rsidRDefault="008E3F54" w:rsidP="008E3F54">
            <w:pPr>
              <w:rPr>
                <w:rFonts w:eastAsia="Calibri"/>
                <w:lang w:val="en-US"/>
              </w:rPr>
            </w:pPr>
            <w:r w:rsidRPr="008E3F54">
              <w:rPr>
                <w:rFonts w:eastAsia="Calibri"/>
                <w:lang w:val="en-US"/>
              </w:rPr>
              <w:t>16</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A7440" w14:textId="77777777" w:rsidR="008E3F54" w:rsidRPr="008E3F54" w:rsidRDefault="008E3F54" w:rsidP="008E3F54">
            <w:pPr>
              <w:rPr>
                <w:rFonts w:eastAsia="Calibri"/>
                <w:lang w:val="en-US"/>
              </w:rPr>
            </w:pPr>
            <w:r w:rsidRPr="008E3F54">
              <w:rPr>
                <w:rFonts w:eastAsia="Calibri"/>
                <w:lang w:val="en-US"/>
              </w:rPr>
              <w:t xml:space="preserve">Teambuilding activities (breakfast/lunch/ beer meetings) </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AA6FC7" w14:textId="77777777" w:rsidR="008E3F54" w:rsidRPr="008E3F54" w:rsidRDefault="008E3F54" w:rsidP="008E3F54">
            <w:pPr>
              <w:rPr>
                <w:rFonts w:eastAsia="Calibri"/>
                <w:lang w:val="en-US"/>
              </w:rPr>
            </w:pPr>
            <w:r w:rsidRPr="008E3F54">
              <w:rPr>
                <w:rFonts w:eastAsia="Calibri"/>
                <w:lang w:val="en-US"/>
              </w:rPr>
              <w:t xml:space="preserve">One or more members not being mentally present during the work sessions </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8EE56E" w14:textId="77777777" w:rsidR="008E3F54" w:rsidRPr="008E3F54" w:rsidRDefault="008E3F54" w:rsidP="008E3F54">
            <w:pPr>
              <w:rPr>
                <w:rFonts w:eastAsia="Calibri"/>
                <w:lang w:val="en-US"/>
              </w:rPr>
            </w:pPr>
            <w:r w:rsidRPr="008E3F54">
              <w:rPr>
                <w:rFonts w:eastAsia="Calibri"/>
                <w:lang w:val="en-US"/>
              </w:rPr>
              <w:t>All members</w:t>
            </w:r>
          </w:p>
        </w:tc>
      </w:tr>
      <w:tr w:rsidR="008E3F54" w:rsidRPr="008E3F54" w14:paraId="3D478766" w14:textId="77777777" w:rsidTr="008E3F54">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7D1826" w14:textId="77777777" w:rsidR="008E3F54" w:rsidRPr="008E3F54" w:rsidRDefault="008E3F54" w:rsidP="008E3F54">
            <w:pPr>
              <w:rPr>
                <w:rFonts w:eastAsia="Calibri"/>
                <w:lang w:val="en-US"/>
              </w:rPr>
            </w:pPr>
            <w:r w:rsidRPr="008E3F54">
              <w:rPr>
                <w:rFonts w:eastAsia="Calibri"/>
                <w:lang w:val="en-US"/>
              </w:rPr>
              <w:t>Risk 6</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1431A9" w14:textId="77777777" w:rsidR="008E3F54" w:rsidRPr="008E3F54" w:rsidRDefault="008E3F54" w:rsidP="008E3F54">
            <w:pPr>
              <w:rPr>
                <w:rFonts w:eastAsia="Calibri"/>
                <w:lang w:val="en-US"/>
              </w:rPr>
            </w:pPr>
            <w:r w:rsidRPr="008E3F54">
              <w:rPr>
                <w:rFonts w:eastAsia="Calibri"/>
                <w:lang w:val="en-US"/>
              </w:rPr>
              <w:t>Isolating the group from external help (supervisor, librarians or other groups)</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201A6" w14:textId="77777777" w:rsidR="008E3F54" w:rsidRPr="008E3F54" w:rsidRDefault="008E3F54" w:rsidP="008E3F54">
            <w:pPr>
              <w:rPr>
                <w:rFonts w:eastAsia="Calibri"/>
                <w:lang w:val="en-US"/>
              </w:rPr>
            </w:pPr>
            <w:r w:rsidRPr="008E3F54">
              <w:rPr>
                <w:rFonts w:eastAsia="Calibri"/>
                <w:lang w:val="en-US"/>
              </w:rPr>
              <w:t>5</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C634AA" w14:textId="77777777" w:rsidR="008E3F54" w:rsidRPr="008E3F54" w:rsidRDefault="008E3F54" w:rsidP="008E3F54">
            <w:pPr>
              <w:rPr>
                <w:rFonts w:eastAsia="Calibri"/>
                <w:lang w:val="en-US"/>
              </w:rPr>
            </w:pPr>
            <w:r w:rsidRPr="008E3F54">
              <w:rPr>
                <w:rFonts w:eastAsia="Calibri"/>
                <w:lang w:val="en-US"/>
              </w:rPr>
              <w:t>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F4528" w14:textId="77777777" w:rsidR="008E3F54" w:rsidRPr="008E3F54" w:rsidRDefault="008E3F54" w:rsidP="008E3F54">
            <w:pPr>
              <w:rPr>
                <w:rFonts w:eastAsia="Calibri"/>
                <w:lang w:val="en-US"/>
              </w:rPr>
            </w:pPr>
            <w:r w:rsidRPr="008E3F54">
              <w:rPr>
                <w:rFonts w:eastAsia="Calibri"/>
                <w:lang w:val="en-US"/>
              </w:rPr>
              <w:t>15</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6D02D9" w14:textId="77777777" w:rsidR="008E3F54" w:rsidRPr="008E3F54" w:rsidRDefault="008E3F54" w:rsidP="008E3F54">
            <w:pPr>
              <w:rPr>
                <w:rFonts w:eastAsia="Calibri"/>
                <w:lang w:val="en-US"/>
              </w:rPr>
            </w:pPr>
            <w:r w:rsidRPr="008E3F54">
              <w:rPr>
                <w:rFonts w:eastAsia="Calibri"/>
                <w:lang w:val="en-US"/>
              </w:rPr>
              <w:t xml:space="preserve">Asking for help or advice  </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30737" w14:textId="77777777" w:rsidR="008E3F54" w:rsidRPr="008E3F54" w:rsidRDefault="008E3F54" w:rsidP="008E3F54">
            <w:pPr>
              <w:rPr>
                <w:rFonts w:eastAsia="Calibri"/>
                <w:lang w:val="en-US"/>
              </w:rPr>
            </w:pPr>
            <w:r w:rsidRPr="008E3F54">
              <w:rPr>
                <w:rFonts w:eastAsia="Calibri"/>
                <w:lang w:val="en-US"/>
              </w:rPr>
              <w:t>Getting stuck in a problem and creating a time debate out of it</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88E4B" w14:textId="77777777" w:rsidR="008E3F54" w:rsidRPr="008E3F54" w:rsidRDefault="008E3F54" w:rsidP="008E3F54">
            <w:pPr>
              <w:rPr>
                <w:rFonts w:eastAsia="Calibri"/>
                <w:lang w:val="en-US"/>
              </w:rPr>
            </w:pPr>
            <w:r w:rsidRPr="008E3F54">
              <w:rPr>
                <w:rFonts w:eastAsia="Calibri"/>
                <w:lang w:val="en-US"/>
              </w:rPr>
              <w:t>All members</w:t>
            </w:r>
          </w:p>
        </w:tc>
      </w:tr>
      <w:tr w:rsidR="008E3F54" w:rsidRPr="008E3F54" w14:paraId="509FA598" w14:textId="77777777" w:rsidTr="008E3F54">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2217B6" w14:textId="77777777" w:rsidR="008E3F54" w:rsidRPr="008E3F54" w:rsidRDefault="008E3F54" w:rsidP="008E3F54">
            <w:pPr>
              <w:rPr>
                <w:rFonts w:eastAsia="Calibri"/>
                <w:lang w:val="en-US"/>
              </w:rPr>
            </w:pPr>
            <w:r w:rsidRPr="008E3F54">
              <w:rPr>
                <w:rFonts w:eastAsia="Calibri"/>
                <w:lang w:val="en-US"/>
              </w:rPr>
              <w:t>Risk 7</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F4A225" w14:textId="77777777" w:rsidR="008E3F54" w:rsidRPr="008E3F54" w:rsidRDefault="008E3F54" w:rsidP="008E3F54">
            <w:pPr>
              <w:rPr>
                <w:rFonts w:eastAsia="Calibri"/>
                <w:lang w:val="en-US"/>
              </w:rPr>
            </w:pPr>
            <w:r w:rsidRPr="008E3F54">
              <w:rPr>
                <w:rFonts w:eastAsia="Calibri"/>
                <w:lang w:val="en-US"/>
              </w:rPr>
              <w:t xml:space="preserve">Conflicts between group </w:t>
            </w:r>
            <w:r w:rsidRPr="008E3F54">
              <w:rPr>
                <w:rFonts w:eastAsia="Calibri"/>
                <w:lang w:val="en-US"/>
              </w:rPr>
              <w:lastRenderedPageBreak/>
              <w:t>members</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FD3730" w14:textId="77777777" w:rsidR="008E3F54" w:rsidRPr="008E3F54" w:rsidRDefault="008E3F54" w:rsidP="008E3F54">
            <w:pPr>
              <w:rPr>
                <w:rFonts w:eastAsia="Calibri"/>
                <w:lang w:val="en-US"/>
              </w:rPr>
            </w:pPr>
            <w:r w:rsidRPr="008E3F54">
              <w:rPr>
                <w:rFonts w:eastAsia="Calibri"/>
                <w:lang w:val="en-US"/>
              </w:rPr>
              <w:lastRenderedPageBreak/>
              <w:t>5</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B0CCC" w14:textId="77777777" w:rsidR="008E3F54" w:rsidRPr="008E3F54" w:rsidRDefault="008E3F54" w:rsidP="008E3F54">
            <w:pPr>
              <w:rPr>
                <w:rFonts w:eastAsia="Calibri"/>
                <w:lang w:val="en-US"/>
              </w:rPr>
            </w:pPr>
            <w:r w:rsidRPr="008E3F54">
              <w:rPr>
                <w:rFonts w:eastAsia="Calibri"/>
                <w:lang w:val="en-US"/>
              </w:rPr>
              <w:t>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6B837" w14:textId="77777777" w:rsidR="008E3F54" w:rsidRPr="008E3F54" w:rsidRDefault="008E3F54" w:rsidP="008E3F54">
            <w:pPr>
              <w:rPr>
                <w:rFonts w:eastAsia="Calibri"/>
                <w:lang w:val="en-US"/>
              </w:rPr>
            </w:pPr>
            <w:r w:rsidRPr="008E3F54">
              <w:rPr>
                <w:rFonts w:eastAsia="Calibri"/>
                <w:lang w:val="en-US"/>
              </w:rPr>
              <w:t>15</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B5E21C" w14:textId="77777777" w:rsidR="008E3F54" w:rsidRPr="008E3F54" w:rsidRDefault="008E3F54" w:rsidP="008E3F54">
            <w:pPr>
              <w:rPr>
                <w:rFonts w:eastAsia="Calibri"/>
                <w:lang w:val="en-US"/>
              </w:rPr>
            </w:pPr>
            <w:r w:rsidRPr="008E3F54">
              <w:rPr>
                <w:rFonts w:eastAsia="Calibri"/>
                <w:lang w:val="en-US"/>
              </w:rPr>
              <w:t>Teambuilding activities (breakfast/l</w:t>
            </w:r>
            <w:r w:rsidRPr="008E3F54">
              <w:rPr>
                <w:rFonts w:eastAsia="Calibri"/>
                <w:lang w:val="en-US"/>
              </w:rPr>
              <w:lastRenderedPageBreak/>
              <w:t xml:space="preserve">unch/ beer meetings) </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B014A1" w14:textId="77777777" w:rsidR="008E3F54" w:rsidRPr="008E3F54" w:rsidRDefault="008E3F54" w:rsidP="008E3F54">
            <w:pPr>
              <w:rPr>
                <w:rFonts w:eastAsia="Calibri"/>
                <w:lang w:val="en-US"/>
              </w:rPr>
            </w:pPr>
            <w:r w:rsidRPr="008E3F54">
              <w:rPr>
                <w:rFonts w:eastAsia="Calibri"/>
                <w:lang w:val="en-US"/>
              </w:rPr>
              <w:lastRenderedPageBreak/>
              <w:t>Time consuming debates about non-</w:t>
            </w:r>
            <w:r w:rsidRPr="008E3F54">
              <w:rPr>
                <w:rFonts w:eastAsia="Calibri"/>
                <w:lang w:val="en-US"/>
              </w:rPr>
              <w:lastRenderedPageBreak/>
              <w:t>project related issues</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430C3" w14:textId="77777777" w:rsidR="008E3F54" w:rsidRPr="008E3F54" w:rsidRDefault="008E3F54" w:rsidP="008E3F54">
            <w:pPr>
              <w:rPr>
                <w:rFonts w:eastAsia="Calibri"/>
                <w:lang w:val="en-US"/>
              </w:rPr>
            </w:pPr>
            <w:r w:rsidRPr="008E3F54">
              <w:rPr>
                <w:rFonts w:eastAsia="Calibri"/>
                <w:lang w:val="en-US"/>
              </w:rPr>
              <w:lastRenderedPageBreak/>
              <w:t>Florin</w:t>
            </w:r>
          </w:p>
        </w:tc>
      </w:tr>
      <w:tr w:rsidR="008E3F54" w:rsidRPr="008E3F54" w14:paraId="7E098EFA" w14:textId="77777777" w:rsidTr="008E3F54">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A0A2B2" w14:textId="77777777" w:rsidR="008E3F54" w:rsidRPr="008E3F54" w:rsidRDefault="008E3F54" w:rsidP="008E3F54">
            <w:pPr>
              <w:rPr>
                <w:rFonts w:eastAsia="Calibri"/>
                <w:lang w:val="en-US"/>
              </w:rPr>
            </w:pPr>
            <w:r w:rsidRPr="008E3F54">
              <w:rPr>
                <w:rFonts w:eastAsia="Calibri"/>
                <w:lang w:val="en-US"/>
              </w:rPr>
              <w:t>Risk 8</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E3E6A" w14:textId="77777777" w:rsidR="008E3F54" w:rsidRPr="008E3F54" w:rsidRDefault="008E3F54" w:rsidP="008E3F54">
            <w:pPr>
              <w:rPr>
                <w:rFonts w:eastAsia="Calibri"/>
                <w:lang w:val="en-US"/>
              </w:rPr>
            </w:pPr>
            <w:r w:rsidRPr="008E3F54">
              <w:rPr>
                <w:rFonts w:eastAsia="Calibri"/>
                <w:lang w:val="en-US"/>
              </w:rPr>
              <w:t xml:space="preserve">Group members missing team meetings </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D2161" w14:textId="77777777" w:rsidR="008E3F54" w:rsidRPr="008E3F54" w:rsidRDefault="008E3F54" w:rsidP="008E3F54">
            <w:pPr>
              <w:rPr>
                <w:rFonts w:eastAsia="Calibri"/>
                <w:lang w:val="en-US"/>
              </w:rPr>
            </w:pPr>
            <w:r w:rsidRPr="008E3F54">
              <w:rPr>
                <w:rFonts w:eastAsia="Calibri"/>
                <w:lang w:val="en-US"/>
              </w:rPr>
              <w:t>5</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F65AE9" w14:textId="77777777" w:rsidR="008E3F54" w:rsidRPr="008E3F54" w:rsidRDefault="008E3F54" w:rsidP="008E3F54">
            <w:pPr>
              <w:rPr>
                <w:rFonts w:eastAsia="Calibri"/>
                <w:lang w:val="en-US"/>
              </w:rPr>
            </w:pPr>
            <w:r w:rsidRPr="008E3F54">
              <w:rPr>
                <w:rFonts w:eastAsia="Calibri"/>
                <w:lang w:val="en-US"/>
              </w:rPr>
              <w:t>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0A59DC" w14:textId="77777777" w:rsidR="008E3F54" w:rsidRPr="008E3F54" w:rsidRDefault="008E3F54" w:rsidP="008E3F54">
            <w:pPr>
              <w:rPr>
                <w:rFonts w:eastAsia="Calibri"/>
                <w:lang w:val="en-US"/>
              </w:rPr>
            </w:pPr>
            <w:r w:rsidRPr="008E3F54">
              <w:rPr>
                <w:rFonts w:eastAsia="Calibri"/>
                <w:lang w:val="en-US"/>
              </w:rPr>
              <w:t>15</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63620" w14:textId="77777777" w:rsidR="008E3F54" w:rsidRPr="008E3F54" w:rsidRDefault="008E3F54" w:rsidP="008E3F54">
            <w:pPr>
              <w:rPr>
                <w:rFonts w:eastAsia="Calibri"/>
                <w:lang w:val="en-US"/>
              </w:rPr>
            </w:pPr>
            <w:r w:rsidRPr="008E3F54">
              <w:rPr>
                <w:rFonts w:eastAsia="Calibri"/>
                <w:lang w:val="en-US"/>
              </w:rPr>
              <w:t>Respect the Thursday Project Day meetings and meetings set by the group</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71E01" w14:textId="77777777" w:rsidR="008E3F54" w:rsidRPr="008E3F54" w:rsidRDefault="008E3F54" w:rsidP="008E3F54">
            <w:pPr>
              <w:rPr>
                <w:rFonts w:eastAsia="Calibri"/>
                <w:lang w:val="en-US"/>
              </w:rPr>
            </w:pPr>
            <w:r w:rsidRPr="008E3F54">
              <w:rPr>
                <w:rFonts w:eastAsia="Calibri"/>
                <w:lang w:val="en-US"/>
              </w:rPr>
              <w:t>One or more group members missing to communicate and justify their absence</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6BE90" w14:textId="77777777" w:rsidR="008E3F54" w:rsidRPr="008E3F54" w:rsidRDefault="008E3F54" w:rsidP="008E3F54">
            <w:pPr>
              <w:rPr>
                <w:rFonts w:eastAsia="Calibri"/>
                <w:lang w:val="en-US"/>
              </w:rPr>
            </w:pPr>
            <w:proofErr w:type="spellStart"/>
            <w:r w:rsidRPr="008E3F54">
              <w:rPr>
                <w:rFonts w:eastAsia="Calibri"/>
                <w:lang w:val="en-US"/>
              </w:rPr>
              <w:t>Jaume</w:t>
            </w:r>
            <w:proofErr w:type="spellEnd"/>
          </w:p>
        </w:tc>
      </w:tr>
    </w:tbl>
    <w:p w14:paraId="4FBEF68B" w14:textId="77777777" w:rsidR="008E3F54" w:rsidRPr="008E3F54" w:rsidRDefault="008E3F54" w:rsidP="008E3F54">
      <w:pPr>
        <w:rPr>
          <w:rFonts w:eastAsia="Calibri"/>
          <w:lang w:val="en-US"/>
        </w:rPr>
      </w:pPr>
    </w:p>
    <w:sdt>
      <w:sdtPr>
        <w:rPr>
          <w:rFonts w:eastAsia="Times New Roman"/>
          <w:b w:val="0"/>
          <w:bCs w:val="0"/>
          <w:sz w:val="24"/>
          <w:szCs w:val="24"/>
        </w:rPr>
        <w:id w:val="-165096902"/>
        <w:docPartObj>
          <w:docPartGallery w:val="Bibliographies"/>
          <w:docPartUnique/>
        </w:docPartObj>
      </w:sdtPr>
      <w:sdtEndPr>
        <w:rPr>
          <w:rFonts w:eastAsiaTheme="minorHAnsi"/>
          <w:sz w:val="22"/>
          <w:szCs w:val="20"/>
        </w:rPr>
      </w:sdtEndPr>
      <w:sdtContent>
        <w:p w14:paraId="6C0517B9" w14:textId="77777777" w:rsidR="008E3F54" w:rsidRPr="008E3F54" w:rsidRDefault="008E3F54" w:rsidP="008E3F54">
          <w:pPr>
            <w:pStyle w:val="Heading1"/>
            <w:numPr>
              <w:ilvl w:val="0"/>
              <w:numId w:val="0"/>
            </w:numPr>
            <w:ind w:left="567"/>
          </w:pPr>
          <w:r w:rsidRPr="008E3F54">
            <w:t>References</w:t>
          </w:r>
        </w:p>
        <w:p w14:paraId="1A6BFD42" w14:textId="77777777" w:rsidR="008E3F54" w:rsidRPr="008E3F54" w:rsidRDefault="008E3F54" w:rsidP="008E3F54"/>
        <w:sdt>
          <w:sdtPr>
            <w:id w:val="-573587230"/>
            <w:bibliography/>
          </w:sdtPr>
          <w:sdtEndPr/>
          <w:sdtContent>
            <w:p w14:paraId="3BDF99EE" w14:textId="77777777" w:rsidR="008E3F54" w:rsidRPr="008E3F54" w:rsidRDefault="008E3F54" w:rsidP="008E3F54">
              <w:pPr>
                <w:pStyle w:val="Bibliography"/>
                <w:rPr>
                  <w:noProof/>
                  <w:lang w:val="en-US"/>
                </w:rPr>
              </w:pPr>
              <w:r w:rsidRPr="008E3F54">
                <w:fldChar w:fldCharType="begin"/>
              </w:r>
              <w:r w:rsidRPr="008E3F54">
                <w:rPr>
                  <w:lang w:val="en-US"/>
                </w:rPr>
                <w:instrText xml:space="preserve"> BIBLIOGRAPHY </w:instrText>
              </w:r>
              <w:r w:rsidRPr="008E3F54">
                <w:fldChar w:fldCharType="separate"/>
              </w:r>
              <w:r w:rsidRPr="008E3F54">
                <w:rPr>
                  <w:noProof/>
                  <w:lang w:val="en-US"/>
                </w:rPr>
                <w:t xml:space="preserve">VIA UC, 2019. </w:t>
              </w:r>
              <w:r w:rsidRPr="008E3F54">
                <w:rPr>
                  <w:i/>
                  <w:iCs/>
                  <w:noProof/>
                  <w:lang w:val="en-US"/>
                </w:rPr>
                <w:t xml:space="preserve">Project Guidance: Studynet. </w:t>
              </w:r>
              <w:r w:rsidRPr="008E3F54">
                <w:rPr>
                  <w:noProof/>
                  <w:lang w:val="en-US"/>
                </w:rPr>
                <w:t xml:space="preserve">[Online] </w:t>
              </w:r>
              <w:r w:rsidRPr="008E3F54">
                <w:rPr>
                  <w:noProof/>
                  <w:lang w:val="en-US"/>
                </w:rPr>
                <w:br/>
                <w:t xml:space="preserve">Available at: </w:t>
              </w:r>
              <w:r w:rsidRPr="008E3F54">
                <w:rPr>
                  <w:noProof/>
                  <w:u w:val="single"/>
                  <w:lang w:val="en-US"/>
                </w:rPr>
                <w:t>https://studienet.via.dk/projects/Engineering__project_methodology/General/Guidelines/2018%20Project%20Description%20(Appendix%201)%20VIA%20Engineering%20Guidelines.pdf</w:t>
              </w:r>
            </w:p>
            <w:p w14:paraId="0C2107D8" w14:textId="77777777" w:rsidR="008E3F54" w:rsidRPr="008E3F54" w:rsidRDefault="008E3F54" w:rsidP="008E3F54">
              <w:r w:rsidRPr="008E3F54">
                <w:rPr>
                  <w:b/>
                  <w:bCs/>
                  <w:noProof/>
                </w:rPr>
                <w:fldChar w:fldCharType="end"/>
              </w:r>
            </w:p>
          </w:sdtContent>
        </w:sdt>
      </w:sdtContent>
    </w:sdt>
    <w:p w14:paraId="6A36AEC6" w14:textId="77777777" w:rsidR="008E3F54" w:rsidRPr="008E3F54" w:rsidRDefault="008E3F54" w:rsidP="008E3F54">
      <w:pPr>
        <w:rPr>
          <w:rFonts w:eastAsia="Calibri"/>
          <w:lang w:val="en-US"/>
        </w:rPr>
      </w:pPr>
    </w:p>
    <w:p w14:paraId="149F3295" w14:textId="77777777" w:rsidR="008E3F54" w:rsidRPr="008E3F54" w:rsidRDefault="008E3F54" w:rsidP="008E3F54">
      <w:pPr>
        <w:rPr>
          <w:noProof/>
          <w:lang w:eastAsia="da-DK"/>
        </w:rPr>
      </w:pPr>
    </w:p>
    <w:p w14:paraId="76BFB2C0" w14:textId="79401874" w:rsidR="00345CA2" w:rsidRPr="008E3F54" w:rsidRDefault="00345CA2" w:rsidP="008E3F54">
      <w:pPr>
        <w:pStyle w:val="ListParagraph"/>
        <w:numPr>
          <w:ilvl w:val="0"/>
          <w:numId w:val="22"/>
        </w:numPr>
        <w:rPr>
          <w:b/>
          <w:noProof/>
          <w:lang w:eastAsia="da-DK"/>
        </w:rPr>
      </w:pPr>
      <w:r w:rsidRPr="008E3F54">
        <w:rPr>
          <w:b/>
          <w:noProof/>
          <w:lang w:eastAsia="da-DK"/>
        </w:rPr>
        <w:t xml:space="preserve">Group log </w:t>
      </w:r>
    </w:p>
    <w:p w14:paraId="0E13701C" w14:textId="4AD920E6" w:rsidR="00345CA2" w:rsidRPr="008E3F54" w:rsidRDefault="00345CA2" w:rsidP="00345CA2">
      <w:pPr>
        <w:rPr>
          <w:noProof/>
          <w:lang w:eastAsia="da-DK"/>
        </w:rPr>
      </w:pPr>
    </w:p>
    <w:tbl>
      <w:tblPr>
        <w:tblStyle w:val="TableGrid"/>
        <w:tblW w:w="0" w:type="auto"/>
        <w:tblLook w:val="04A0" w:firstRow="1" w:lastRow="0" w:firstColumn="1" w:lastColumn="0" w:noHBand="0" w:noVBand="1"/>
      </w:tblPr>
      <w:tblGrid>
        <w:gridCol w:w="1576"/>
        <w:gridCol w:w="2680"/>
        <w:gridCol w:w="4238"/>
      </w:tblGrid>
      <w:tr w:rsidR="00345CA2" w:rsidRPr="008E3F54" w14:paraId="7277C166" w14:textId="77777777" w:rsidTr="008E3F54">
        <w:trPr>
          <w:trHeight w:val="558"/>
        </w:trPr>
        <w:tc>
          <w:tcPr>
            <w:tcW w:w="1838" w:type="dxa"/>
          </w:tcPr>
          <w:p w14:paraId="740D4E9C" w14:textId="77777777" w:rsidR="00345CA2" w:rsidRPr="008E3F54" w:rsidRDefault="00345CA2" w:rsidP="008E3F54">
            <w:r w:rsidRPr="008E3F54">
              <w:t xml:space="preserve">Date </w:t>
            </w:r>
          </w:p>
        </w:tc>
        <w:tc>
          <w:tcPr>
            <w:tcW w:w="2977" w:type="dxa"/>
          </w:tcPr>
          <w:p w14:paraId="3D8DA052" w14:textId="77777777" w:rsidR="00345CA2" w:rsidRPr="008E3F54" w:rsidRDefault="00345CA2" w:rsidP="008E3F54">
            <w:r w:rsidRPr="008E3F54">
              <w:t>Participants</w:t>
            </w:r>
          </w:p>
        </w:tc>
        <w:tc>
          <w:tcPr>
            <w:tcW w:w="4807" w:type="dxa"/>
          </w:tcPr>
          <w:p w14:paraId="7D4C481F" w14:textId="77777777" w:rsidR="00345CA2" w:rsidRPr="008E3F54" w:rsidRDefault="00345CA2" w:rsidP="008E3F54">
            <w:r w:rsidRPr="008E3F54">
              <w:t>Minutes</w:t>
            </w:r>
          </w:p>
        </w:tc>
      </w:tr>
      <w:tr w:rsidR="00345CA2" w:rsidRPr="008E3F54" w14:paraId="274897AE" w14:textId="77777777" w:rsidTr="008E3F54">
        <w:trPr>
          <w:trHeight w:val="569"/>
        </w:trPr>
        <w:tc>
          <w:tcPr>
            <w:tcW w:w="1838" w:type="dxa"/>
          </w:tcPr>
          <w:p w14:paraId="774354DF" w14:textId="77777777" w:rsidR="00345CA2" w:rsidRPr="008E3F54" w:rsidRDefault="00345CA2" w:rsidP="008E3F54">
            <w:r w:rsidRPr="008E3F54">
              <w:t>14/02</w:t>
            </w:r>
          </w:p>
        </w:tc>
        <w:tc>
          <w:tcPr>
            <w:tcW w:w="2977" w:type="dxa"/>
          </w:tcPr>
          <w:p w14:paraId="6D1BE1B9" w14:textId="77777777" w:rsidR="00345CA2" w:rsidRPr="008E3F54" w:rsidRDefault="00345CA2" w:rsidP="008E3F54">
            <w:r w:rsidRPr="008E3F54">
              <w:t xml:space="preserve">Kenneth, Florin, </w:t>
            </w:r>
            <w:proofErr w:type="spellStart"/>
            <w:r w:rsidRPr="008E3F54">
              <w:t>Jaume</w:t>
            </w:r>
            <w:proofErr w:type="spellEnd"/>
            <w:r w:rsidRPr="008E3F54">
              <w:t>, Dave</w:t>
            </w:r>
          </w:p>
        </w:tc>
        <w:tc>
          <w:tcPr>
            <w:tcW w:w="4807" w:type="dxa"/>
          </w:tcPr>
          <w:p w14:paraId="61AF7A01" w14:textId="77777777" w:rsidR="00345CA2" w:rsidRPr="008E3F54" w:rsidRDefault="00345CA2" w:rsidP="00345CA2">
            <w:pPr>
              <w:pStyle w:val="ListParagraph"/>
              <w:numPr>
                <w:ilvl w:val="0"/>
                <w:numId w:val="21"/>
              </w:numPr>
              <w:spacing w:line="240" w:lineRule="auto"/>
            </w:pPr>
            <w:r w:rsidRPr="008E3F54">
              <w:t xml:space="preserve">Breakfast team meeting </w:t>
            </w:r>
          </w:p>
          <w:p w14:paraId="23E865B0" w14:textId="77777777" w:rsidR="00345CA2" w:rsidRPr="008E3F54" w:rsidRDefault="00345CA2" w:rsidP="00345CA2">
            <w:pPr>
              <w:pStyle w:val="ListParagraph"/>
              <w:numPr>
                <w:ilvl w:val="0"/>
                <w:numId w:val="21"/>
              </w:numPr>
              <w:spacing w:line="240" w:lineRule="auto"/>
              <w:rPr>
                <w:lang w:val="en-US"/>
              </w:rPr>
            </w:pPr>
            <w:r w:rsidRPr="008E3F54">
              <w:rPr>
                <w:lang w:val="en-US"/>
              </w:rPr>
              <w:t>Meeting with Steffen to discuss about the project proposal</w:t>
            </w:r>
          </w:p>
          <w:p w14:paraId="2591C4F1" w14:textId="77777777" w:rsidR="00345CA2" w:rsidRPr="008E3F54" w:rsidRDefault="00345CA2" w:rsidP="00345CA2">
            <w:pPr>
              <w:pStyle w:val="ListParagraph"/>
              <w:numPr>
                <w:ilvl w:val="0"/>
                <w:numId w:val="21"/>
              </w:numPr>
              <w:spacing w:line="240" w:lineRule="auto"/>
              <w:rPr>
                <w:lang w:val="en-US"/>
              </w:rPr>
            </w:pPr>
            <w:r w:rsidRPr="008E3F54">
              <w:rPr>
                <w:lang w:val="en-US"/>
              </w:rPr>
              <w:t xml:space="preserve">Group contract formulation </w:t>
            </w:r>
          </w:p>
          <w:p w14:paraId="643D0746" w14:textId="77777777" w:rsidR="00345CA2" w:rsidRPr="008E3F54" w:rsidRDefault="00345CA2" w:rsidP="00345CA2">
            <w:pPr>
              <w:pStyle w:val="ListParagraph"/>
              <w:numPr>
                <w:ilvl w:val="0"/>
                <w:numId w:val="21"/>
              </w:numPr>
              <w:spacing w:line="240" w:lineRule="auto"/>
              <w:rPr>
                <w:lang w:val="en-US"/>
              </w:rPr>
            </w:pPr>
            <w:r w:rsidRPr="008E3F54">
              <w:rPr>
                <w:lang w:val="en-US"/>
              </w:rPr>
              <w:t xml:space="preserve">Communication methods established </w:t>
            </w:r>
          </w:p>
          <w:p w14:paraId="144CEB57" w14:textId="77777777" w:rsidR="00345CA2" w:rsidRPr="008E3F54" w:rsidRDefault="00345CA2" w:rsidP="00345CA2">
            <w:pPr>
              <w:pStyle w:val="ListParagraph"/>
              <w:numPr>
                <w:ilvl w:val="0"/>
                <w:numId w:val="21"/>
              </w:numPr>
              <w:spacing w:line="240" w:lineRule="auto"/>
              <w:rPr>
                <w:lang w:val="en-US"/>
              </w:rPr>
            </w:pPr>
            <w:r w:rsidRPr="008E3F54">
              <w:rPr>
                <w:lang w:val="en-US"/>
              </w:rPr>
              <w:t>Started working on Process Report: Project Initiation, Group Formation</w:t>
            </w:r>
          </w:p>
          <w:p w14:paraId="65ED1316" w14:textId="77777777" w:rsidR="00345CA2" w:rsidRPr="008E3F54" w:rsidRDefault="00345CA2" w:rsidP="00345CA2">
            <w:pPr>
              <w:pStyle w:val="ListParagraph"/>
              <w:numPr>
                <w:ilvl w:val="0"/>
                <w:numId w:val="21"/>
              </w:numPr>
              <w:spacing w:line="240" w:lineRule="auto"/>
              <w:rPr>
                <w:lang w:val="en-US"/>
              </w:rPr>
            </w:pPr>
            <w:r w:rsidRPr="008E3F54">
              <w:rPr>
                <w:lang w:val="en-US"/>
              </w:rPr>
              <w:lastRenderedPageBreak/>
              <w:t xml:space="preserve">Features of the product </w:t>
            </w:r>
          </w:p>
          <w:p w14:paraId="530232D2" w14:textId="77777777" w:rsidR="00345CA2" w:rsidRPr="008E3F54" w:rsidRDefault="00345CA2" w:rsidP="00345CA2">
            <w:pPr>
              <w:pStyle w:val="ListParagraph"/>
              <w:numPr>
                <w:ilvl w:val="0"/>
                <w:numId w:val="21"/>
              </w:numPr>
              <w:spacing w:line="240" w:lineRule="auto"/>
              <w:rPr>
                <w:lang w:val="en-US"/>
              </w:rPr>
            </w:pPr>
            <w:r w:rsidRPr="008E3F54">
              <w:rPr>
                <w:lang w:val="en-US"/>
              </w:rPr>
              <w:t>Meeting with Steffen</w:t>
            </w:r>
          </w:p>
          <w:p w14:paraId="1664777C" w14:textId="77777777" w:rsidR="00345CA2" w:rsidRPr="008E3F54" w:rsidRDefault="00345CA2" w:rsidP="008E3F54">
            <w:pPr>
              <w:pStyle w:val="ListParagraph"/>
              <w:rPr>
                <w:lang w:val="en-US"/>
              </w:rPr>
            </w:pPr>
          </w:p>
        </w:tc>
      </w:tr>
      <w:tr w:rsidR="00345CA2" w:rsidRPr="008E3F54" w14:paraId="675695DA" w14:textId="77777777" w:rsidTr="008E3F54">
        <w:tc>
          <w:tcPr>
            <w:tcW w:w="1838" w:type="dxa"/>
          </w:tcPr>
          <w:p w14:paraId="26EFBA91" w14:textId="77777777" w:rsidR="00345CA2" w:rsidRPr="008E3F54" w:rsidRDefault="00345CA2" w:rsidP="008E3F54">
            <w:pPr>
              <w:rPr>
                <w:lang w:val="en-US"/>
              </w:rPr>
            </w:pPr>
            <w:r w:rsidRPr="008E3F54">
              <w:rPr>
                <w:lang w:val="en-US"/>
              </w:rPr>
              <w:lastRenderedPageBreak/>
              <w:t>21/02</w:t>
            </w:r>
          </w:p>
        </w:tc>
        <w:tc>
          <w:tcPr>
            <w:tcW w:w="2977" w:type="dxa"/>
          </w:tcPr>
          <w:p w14:paraId="55D503AC" w14:textId="77777777" w:rsidR="00345CA2" w:rsidRPr="008E3F54" w:rsidRDefault="00345CA2" w:rsidP="008E3F54">
            <w:pPr>
              <w:rPr>
                <w:lang w:val="en-US"/>
              </w:rPr>
            </w:pPr>
            <w:proofErr w:type="spellStart"/>
            <w:r w:rsidRPr="008E3F54">
              <w:rPr>
                <w:lang w:val="en-US"/>
              </w:rPr>
              <w:t>Jaume</w:t>
            </w:r>
            <w:proofErr w:type="spellEnd"/>
            <w:r w:rsidRPr="008E3F54">
              <w:rPr>
                <w:lang w:val="en-US"/>
              </w:rPr>
              <w:t>, Dave, Florin</w:t>
            </w:r>
          </w:p>
          <w:p w14:paraId="67FAC3C2" w14:textId="77777777" w:rsidR="00345CA2" w:rsidRPr="008E3F54" w:rsidRDefault="00345CA2" w:rsidP="008E3F54">
            <w:pPr>
              <w:rPr>
                <w:lang w:val="en-US"/>
              </w:rPr>
            </w:pPr>
            <w:r w:rsidRPr="008E3F54">
              <w:rPr>
                <w:lang w:val="en-US"/>
              </w:rPr>
              <w:t>Kenneth(sick)</w:t>
            </w:r>
          </w:p>
        </w:tc>
        <w:tc>
          <w:tcPr>
            <w:tcW w:w="4807" w:type="dxa"/>
          </w:tcPr>
          <w:p w14:paraId="1A34E75C" w14:textId="77777777" w:rsidR="00345CA2" w:rsidRPr="008E3F54" w:rsidRDefault="00345CA2" w:rsidP="008E3F54">
            <w:pPr>
              <w:rPr>
                <w:lang w:val="en-US"/>
              </w:rPr>
            </w:pPr>
            <w:r w:rsidRPr="008E3F54">
              <w:rPr>
                <w:lang w:val="en-US"/>
              </w:rPr>
              <w:t xml:space="preserve">Project ideas/ features </w:t>
            </w:r>
          </w:p>
          <w:p w14:paraId="7A9C6DE3" w14:textId="77777777" w:rsidR="00345CA2" w:rsidRPr="008E3F54" w:rsidRDefault="00345CA2" w:rsidP="00345CA2">
            <w:pPr>
              <w:pStyle w:val="ListParagraph"/>
              <w:numPr>
                <w:ilvl w:val="0"/>
                <w:numId w:val="21"/>
              </w:numPr>
              <w:spacing w:line="240" w:lineRule="auto"/>
              <w:rPr>
                <w:lang w:val="en-US"/>
              </w:rPr>
            </w:pPr>
            <w:r w:rsidRPr="008E3F54">
              <w:rPr>
                <w:lang w:val="en-US"/>
              </w:rPr>
              <w:t>Product discussion (system, entities and data exchange)</w:t>
            </w:r>
          </w:p>
          <w:p w14:paraId="5E30A9E1" w14:textId="77777777" w:rsidR="00345CA2" w:rsidRPr="008E3F54" w:rsidRDefault="00345CA2" w:rsidP="00345CA2">
            <w:pPr>
              <w:pStyle w:val="ListParagraph"/>
              <w:numPr>
                <w:ilvl w:val="0"/>
                <w:numId w:val="21"/>
              </w:numPr>
              <w:spacing w:line="240" w:lineRule="auto"/>
              <w:rPr>
                <w:lang w:val="en-US"/>
              </w:rPr>
            </w:pPr>
            <w:r w:rsidRPr="008E3F54">
              <w:rPr>
                <w:lang w:val="en-US"/>
              </w:rPr>
              <w:t xml:space="preserve">Project description </w:t>
            </w:r>
          </w:p>
          <w:p w14:paraId="0BF205DE" w14:textId="77777777" w:rsidR="00345CA2" w:rsidRPr="008E3F54" w:rsidRDefault="00345CA2" w:rsidP="00345CA2">
            <w:pPr>
              <w:pStyle w:val="ListParagraph"/>
              <w:numPr>
                <w:ilvl w:val="0"/>
                <w:numId w:val="21"/>
              </w:numPr>
              <w:spacing w:line="240" w:lineRule="auto"/>
              <w:rPr>
                <w:lang w:val="en-US"/>
              </w:rPr>
            </w:pPr>
            <w:r w:rsidRPr="008E3F54">
              <w:rPr>
                <w:lang w:val="en-US"/>
              </w:rPr>
              <w:t>Individual assignment for theoretical background for project description)</w:t>
            </w:r>
          </w:p>
          <w:p w14:paraId="5ED7C30E" w14:textId="77777777" w:rsidR="00345CA2" w:rsidRPr="008E3F54" w:rsidRDefault="00345CA2" w:rsidP="00345CA2">
            <w:pPr>
              <w:pStyle w:val="ListParagraph"/>
              <w:numPr>
                <w:ilvl w:val="0"/>
                <w:numId w:val="21"/>
              </w:numPr>
              <w:spacing w:line="240" w:lineRule="auto"/>
              <w:rPr>
                <w:lang w:val="en-US"/>
              </w:rPr>
            </w:pPr>
            <w:r w:rsidRPr="008E3F54">
              <w:rPr>
                <w:lang w:val="en-US"/>
              </w:rPr>
              <w:t>Discord meeting agreement for weekend/ backup: Monday 25/02</w:t>
            </w:r>
          </w:p>
          <w:p w14:paraId="1662CCC6" w14:textId="77777777" w:rsidR="00345CA2" w:rsidRPr="008E3F54" w:rsidRDefault="00345CA2" w:rsidP="008E3F54">
            <w:pPr>
              <w:ind w:left="360"/>
              <w:rPr>
                <w:lang w:val="en-US"/>
              </w:rPr>
            </w:pPr>
          </w:p>
        </w:tc>
      </w:tr>
      <w:tr w:rsidR="00345CA2" w:rsidRPr="008E3F54" w14:paraId="4E649FAD" w14:textId="77777777" w:rsidTr="008E3F54">
        <w:tc>
          <w:tcPr>
            <w:tcW w:w="1838" w:type="dxa"/>
          </w:tcPr>
          <w:p w14:paraId="7FBFC8CC" w14:textId="77777777" w:rsidR="00345CA2" w:rsidRPr="008E3F54" w:rsidRDefault="00345CA2" w:rsidP="008E3F54">
            <w:pPr>
              <w:rPr>
                <w:lang w:val="en-US"/>
              </w:rPr>
            </w:pPr>
            <w:r w:rsidRPr="008E3F54">
              <w:rPr>
                <w:lang w:val="en-US"/>
              </w:rPr>
              <w:t>24/02</w:t>
            </w:r>
          </w:p>
        </w:tc>
        <w:tc>
          <w:tcPr>
            <w:tcW w:w="2977" w:type="dxa"/>
          </w:tcPr>
          <w:p w14:paraId="7B873CEE" w14:textId="77777777" w:rsidR="00345CA2" w:rsidRPr="008E3F54" w:rsidRDefault="00345CA2" w:rsidP="008E3F54">
            <w:pPr>
              <w:rPr>
                <w:lang w:val="en-US"/>
              </w:rPr>
            </w:pPr>
            <w:proofErr w:type="spellStart"/>
            <w:r w:rsidRPr="008E3F54">
              <w:rPr>
                <w:lang w:val="en-US"/>
              </w:rPr>
              <w:t>Jaume</w:t>
            </w:r>
            <w:proofErr w:type="spellEnd"/>
            <w:r w:rsidRPr="008E3F54">
              <w:rPr>
                <w:lang w:val="en-US"/>
              </w:rPr>
              <w:t>, Dave, Florin, Kenneth(Discord meeting)</w:t>
            </w:r>
          </w:p>
        </w:tc>
        <w:tc>
          <w:tcPr>
            <w:tcW w:w="4807" w:type="dxa"/>
          </w:tcPr>
          <w:p w14:paraId="0E397C5C" w14:textId="77777777" w:rsidR="00345CA2" w:rsidRPr="008E3F54" w:rsidRDefault="00345CA2" w:rsidP="00345CA2">
            <w:pPr>
              <w:pStyle w:val="ListParagraph"/>
              <w:numPr>
                <w:ilvl w:val="0"/>
                <w:numId w:val="21"/>
              </w:numPr>
              <w:spacing w:line="240" w:lineRule="auto"/>
              <w:rPr>
                <w:lang w:val="en-US"/>
              </w:rPr>
            </w:pPr>
            <w:r w:rsidRPr="008E3F54">
              <w:rPr>
                <w:lang w:val="en-US"/>
              </w:rPr>
              <w:t xml:space="preserve">Project Description: risks assessment, </w:t>
            </w:r>
            <w:proofErr w:type="spellStart"/>
            <w:r w:rsidRPr="008E3F54">
              <w:rPr>
                <w:lang w:val="en-US"/>
              </w:rPr>
              <w:t>defition</w:t>
            </w:r>
            <w:proofErr w:type="spellEnd"/>
            <w:r w:rsidRPr="008E3F54">
              <w:rPr>
                <w:lang w:val="en-US"/>
              </w:rPr>
              <w:t xml:space="preserve"> of purpose and background description</w:t>
            </w:r>
          </w:p>
        </w:tc>
      </w:tr>
      <w:tr w:rsidR="00345CA2" w:rsidRPr="008E3F54" w14:paraId="30BB0D92" w14:textId="77777777" w:rsidTr="008E3F54">
        <w:tc>
          <w:tcPr>
            <w:tcW w:w="1838" w:type="dxa"/>
          </w:tcPr>
          <w:p w14:paraId="054E89EA" w14:textId="77777777" w:rsidR="00345CA2" w:rsidRPr="008E3F54" w:rsidRDefault="00345CA2" w:rsidP="008E3F54">
            <w:pPr>
              <w:rPr>
                <w:lang w:val="en-US"/>
              </w:rPr>
            </w:pPr>
            <w:r w:rsidRPr="008E3F54">
              <w:rPr>
                <w:lang w:val="en-US"/>
              </w:rPr>
              <w:t>25/02</w:t>
            </w:r>
          </w:p>
        </w:tc>
        <w:tc>
          <w:tcPr>
            <w:tcW w:w="2977" w:type="dxa"/>
          </w:tcPr>
          <w:p w14:paraId="310D9639" w14:textId="77777777" w:rsidR="00345CA2" w:rsidRPr="008E3F54" w:rsidRDefault="00345CA2" w:rsidP="008E3F54">
            <w:pPr>
              <w:rPr>
                <w:lang w:val="en-US"/>
              </w:rPr>
            </w:pPr>
            <w:r w:rsidRPr="008E3F54">
              <w:rPr>
                <w:lang w:val="en-US"/>
              </w:rPr>
              <w:t>Florin(work from home-sick)</w:t>
            </w:r>
          </w:p>
          <w:p w14:paraId="7148D5BB" w14:textId="77777777" w:rsidR="00345CA2" w:rsidRPr="008E3F54" w:rsidRDefault="00345CA2" w:rsidP="008E3F54">
            <w:pPr>
              <w:rPr>
                <w:lang w:val="en-US"/>
              </w:rPr>
            </w:pPr>
            <w:r w:rsidRPr="008E3F54">
              <w:rPr>
                <w:lang w:val="en-US"/>
              </w:rPr>
              <w:t xml:space="preserve">Dave, </w:t>
            </w:r>
            <w:proofErr w:type="spellStart"/>
            <w:r w:rsidRPr="008E3F54">
              <w:rPr>
                <w:lang w:val="en-US"/>
              </w:rPr>
              <w:t>Jaume</w:t>
            </w:r>
            <w:proofErr w:type="spellEnd"/>
            <w:r w:rsidRPr="008E3F54">
              <w:rPr>
                <w:lang w:val="en-US"/>
              </w:rPr>
              <w:t>, Kenneth</w:t>
            </w:r>
          </w:p>
        </w:tc>
        <w:tc>
          <w:tcPr>
            <w:tcW w:w="4807" w:type="dxa"/>
          </w:tcPr>
          <w:p w14:paraId="123C5CA6" w14:textId="77777777" w:rsidR="00345CA2" w:rsidRPr="008E3F54" w:rsidRDefault="00345CA2" w:rsidP="00345CA2">
            <w:pPr>
              <w:pStyle w:val="ListParagraph"/>
              <w:numPr>
                <w:ilvl w:val="0"/>
                <w:numId w:val="21"/>
              </w:numPr>
              <w:spacing w:line="240" w:lineRule="auto"/>
              <w:rPr>
                <w:lang w:val="en-US"/>
              </w:rPr>
            </w:pPr>
            <w:r w:rsidRPr="008E3F54">
              <w:rPr>
                <w:lang w:val="en-US"/>
              </w:rPr>
              <w:t>Florin: project description, log</w:t>
            </w:r>
          </w:p>
        </w:tc>
      </w:tr>
      <w:tr w:rsidR="00345CA2" w:rsidRPr="008E3F54" w14:paraId="068364E1" w14:textId="77777777" w:rsidTr="008E3F54">
        <w:trPr>
          <w:trHeight w:val="419"/>
        </w:trPr>
        <w:tc>
          <w:tcPr>
            <w:tcW w:w="1838" w:type="dxa"/>
          </w:tcPr>
          <w:p w14:paraId="13045589" w14:textId="77777777" w:rsidR="00345CA2" w:rsidRPr="008E3F54" w:rsidRDefault="00345CA2" w:rsidP="008E3F54">
            <w:pPr>
              <w:rPr>
                <w:lang w:val="en-US"/>
              </w:rPr>
            </w:pPr>
            <w:r w:rsidRPr="008E3F54">
              <w:rPr>
                <w:lang w:val="en-US"/>
              </w:rPr>
              <w:t>28/02</w:t>
            </w:r>
          </w:p>
        </w:tc>
        <w:tc>
          <w:tcPr>
            <w:tcW w:w="2977" w:type="dxa"/>
          </w:tcPr>
          <w:p w14:paraId="285224CA" w14:textId="77777777" w:rsidR="00345CA2" w:rsidRPr="008E3F54" w:rsidRDefault="00345CA2" w:rsidP="008E3F54">
            <w:pPr>
              <w:rPr>
                <w:lang w:val="en-US"/>
              </w:rPr>
            </w:pPr>
            <w:r w:rsidRPr="008E3F54">
              <w:rPr>
                <w:lang w:val="en-US"/>
              </w:rPr>
              <w:t xml:space="preserve">Florin, Dave, </w:t>
            </w:r>
            <w:proofErr w:type="spellStart"/>
            <w:r w:rsidRPr="008E3F54">
              <w:rPr>
                <w:lang w:val="en-US"/>
              </w:rPr>
              <w:t>Jaume</w:t>
            </w:r>
            <w:proofErr w:type="spellEnd"/>
            <w:r w:rsidRPr="008E3F54">
              <w:rPr>
                <w:lang w:val="en-US"/>
              </w:rPr>
              <w:t>, Kenneth</w:t>
            </w:r>
          </w:p>
        </w:tc>
        <w:tc>
          <w:tcPr>
            <w:tcW w:w="4807" w:type="dxa"/>
          </w:tcPr>
          <w:p w14:paraId="725A1FD0" w14:textId="77777777" w:rsidR="00345CA2" w:rsidRPr="008E3F54" w:rsidRDefault="00345CA2" w:rsidP="00345CA2">
            <w:pPr>
              <w:pStyle w:val="ListParagraph"/>
              <w:numPr>
                <w:ilvl w:val="0"/>
                <w:numId w:val="21"/>
              </w:numPr>
              <w:spacing w:line="240" w:lineRule="auto"/>
              <w:rPr>
                <w:lang w:val="en-US"/>
              </w:rPr>
            </w:pPr>
            <w:r w:rsidRPr="008E3F54">
              <w:rPr>
                <w:lang w:val="en-US"/>
              </w:rPr>
              <w:t>Start project description(SEP class) for the 4</w:t>
            </w:r>
            <w:r w:rsidRPr="008E3F54">
              <w:rPr>
                <w:vertAlign w:val="superscript"/>
                <w:lang w:val="en-US"/>
              </w:rPr>
              <w:t>th</w:t>
            </w:r>
            <w:r w:rsidRPr="008E3F54">
              <w:rPr>
                <w:lang w:val="en-US"/>
              </w:rPr>
              <w:t xml:space="preserve"> of March deadline</w:t>
            </w:r>
          </w:p>
        </w:tc>
      </w:tr>
      <w:tr w:rsidR="00345CA2" w:rsidRPr="008E3F54" w14:paraId="06159BF4" w14:textId="77777777" w:rsidTr="008E3F54">
        <w:tc>
          <w:tcPr>
            <w:tcW w:w="1838" w:type="dxa"/>
          </w:tcPr>
          <w:p w14:paraId="79C1B805" w14:textId="77777777" w:rsidR="00345CA2" w:rsidRPr="008E3F54" w:rsidRDefault="00345CA2" w:rsidP="008E3F54">
            <w:pPr>
              <w:rPr>
                <w:lang w:val="en-US"/>
              </w:rPr>
            </w:pPr>
            <w:r w:rsidRPr="008E3F54">
              <w:rPr>
                <w:lang w:val="en-US"/>
              </w:rPr>
              <w:t>07/03</w:t>
            </w:r>
          </w:p>
        </w:tc>
        <w:tc>
          <w:tcPr>
            <w:tcW w:w="2977" w:type="dxa"/>
          </w:tcPr>
          <w:p w14:paraId="17BD7F12" w14:textId="77777777" w:rsidR="00345CA2" w:rsidRPr="008E3F54" w:rsidRDefault="00345CA2" w:rsidP="008E3F54">
            <w:pPr>
              <w:rPr>
                <w:lang w:val="en-US"/>
              </w:rPr>
            </w:pPr>
            <w:r w:rsidRPr="008E3F54">
              <w:rPr>
                <w:lang w:val="en-US"/>
              </w:rPr>
              <w:t>Kenneth, Dave</w:t>
            </w:r>
          </w:p>
        </w:tc>
        <w:tc>
          <w:tcPr>
            <w:tcW w:w="4807" w:type="dxa"/>
          </w:tcPr>
          <w:p w14:paraId="5BC094B4" w14:textId="77777777" w:rsidR="00345CA2" w:rsidRPr="008E3F54" w:rsidRDefault="00345CA2" w:rsidP="00345CA2">
            <w:pPr>
              <w:pStyle w:val="ListParagraph"/>
              <w:numPr>
                <w:ilvl w:val="0"/>
                <w:numId w:val="21"/>
              </w:numPr>
              <w:spacing w:line="240" w:lineRule="auto"/>
              <w:rPr>
                <w:lang w:val="en-US"/>
              </w:rPr>
            </w:pPr>
            <w:r w:rsidRPr="008E3F54">
              <w:rPr>
                <w:lang w:val="en-US"/>
              </w:rPr>
              <w:t>Feedback from Steffen on project description</w:t>
            </w:r>
          </w:p>
        </w:tc>
      </w:tr>
      <w:tr w:rsidR="00345CA2" w:rsidRPr="008E3F54" w14:paraId="70ACC1BB" w14:textId="77777777" w:rsidTr="008E3F54">
        <w:tc>
          <w:tcPr>
            <w:tcW w:w="1838" w:type="dxa"/>
          </w:tcPr>
          <w:p w14:paraId="060C9BF6" w14:textId="77777777" w:rsidR="00345CA2" w:rsidRPr="008E3F54" w:rsidRDefault="00345CA2" w:rsidP="008E3F54">
            <w:pPr>
              <w:rPr>
                <w:lang w:val="en-US"/>
              </w:rPr>
            </w:pPr>
            <w:r w:rsidRPr="008E3F54">
              <w:rPr>
                <w:lang w:val="en-US"/>
              </w:rPr>
              <w:t>14/03</w:t>
            </w:r>
          </w:p>
        </w:tc>
        <w:tc>
          <w:tcPr>
            <w:tcW w:w="2977" w:type="dxa"/>
          </w:tcPr>
          <w:p w14:paraId="2CC7E850"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0C280488" w14:textId="77777777" w:rsidR="00345CA2" w:rsidRPr="008E3F54" w:rsidRDefault="00345CA2" w:rsidP="00345CA2">
            <w:pPr>
              <w:pStyle w:val="ListParagraph"/>
              <w:numPr>
                <w:ilvl w:val="0"/>
                <w:numId w:val="21"/>
              </w:numPr>
              <w:spacing w:line="240" w:lineRule="auto"/>
              <w:rPr>
                <w:lang w:val="en-US"/>
              </w:rPr>
            </w:pPr>
            <w:r w:rsidRPr="008E3F54">
              <w:rPr>
                <w:lang w:val="en-US"/>
              </w:rPr>
              <w:t>Started product backlog, review the roles of the team members</w:t>
            </w:r>
          </w:p>
          <w:p w14:paraId="7642831C" w14:textId="77777777" w:rsidR="00345CA2" w:rsidRPr="008E3F54" w:rsidRDefault="00345CA2" w:rsidP="00345CA2">
            <w:pPr>
              <w:pStyle w:val="ListParagraph"/>
              <w:numPr>
                <w:ilvl w:val="0"/>
                <w:numId w:val="21"/>
              </w:numPr>
              <w:spacing w:line="240" w:lineRule="auto"/>
              <w:rPr>
                <w:lang w:val="en-US"/>
              </w:rPr>
            </w:pPr>
            <w:r w:rsidRPr="008E3F54">
              <w:rPr>
                <w:lang w:val="en-US"/>
              </w:rPr>
              <w:t>Meeting with Steffen</w:t>
            </w:r>
          </w:p>
        </w:tc>
      </w:tr>
      <w:tr w:rsidR="00345CA2" w:rsidRPr="008E3F54" w14:paraId="4BE74087" w14:textId="77777777" w:rsidTr="008E3F54">
        <w:tc>
          <w:tcPr>
            <w:tcW w:w="1838" w:type="dxa"/>
          </w:tcPr>
          <w:p w14:paraId="2E9106D0" w14:textId="77777777" w:rsidR="00345CA2" w:rsidRPr="008E3F54" w:rsidRDefault="00345CA2" w:rsidP="008E3F54">
            <w:pPr>
              <w:rPr>
                <w:lang w:val="en-US"/>
              </w:rPr>
            </w:pPr>
            <w:r w:rsidRPr="008E3F54">
              <w:rPr>
                <w:lang w:val="en-US"/>
              </w:rPr>
              <w:t>21/03</w:t>
            </w:r>
          </w:p>
        </w:tc>
        <w:tc>
          <w:tcPr>
            <w:tcW w:w="2977" w:type="dxa"/>
          </w:tcPr>
          <w:p w14:paraId="0CBF385A"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1EE17F8F" w14:textId="77777777" w:rsidR="00345CA2" w:rsidRPr="008E3F54" w:rsidRDefault="00345CA2" w:rsidP="00345CA2">
            <w:pPr>
              <w:pStyle w:val="ListParagraph"/>
              <w:numPr>
                <w:ilvl w:val="0"/>
                <w:numId w:val="21"/>
              </w:numPr>
              <w:spacing w:line="240" w:lineRule="auto"/>
              <w:rPr>
                <w:lang w:val="en-US"/>
              </w:rPr>
            </w:pPr>
            <w:r w:rsidRPr="008E3F54">
              <w:rPr>
                <w:lang w:val="en-US"/>
              </w:rPr>
              <w:t>Product backlog done and upload</w:t>
            </w:r>
          </w:p>
        </w:tc>
      </w:tr>
      <w:tr w:rsidR="00345CA2" w:rsidRPr="008E3F54" w14:paraId="481F530A" w14:textId="77777777" w:rsidTr="008E3F54">
        <w:tc>
          <w:tcPr>
            <w:tcW w:w="1838" w:type="dxa"/>
          </w:tcPr>
          <w:p w14:paraId="01A36200" w14:textId="77777777" w:rsidR="00345CA2" w:rsidRPr="008E3F54" w:rsidRDefault="00345CA2" w:rsidP="008E3F54">
            <w:pPr>
              <w:rPr>
                <w:lang w:val="en-US"/>
              </w:rPr>
            </w:pPr>
            <w:r w:rsidRPr="008E3F54">
              <w:rPr>
                <w:lang w:val="en-US"/>
              </w:rPr>
              <w:t>28/03</w:t>
            </w:r>
          </w:p>
        </w:tc>
        <w:tc>
          <w:tcPr>
            <w:tcW w:w="2977" w:type="dxa"/>
          </w:tcPr>
          <w:p w14:paraId="73F33D23"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557D6F2F" w14:textId="77777777" w:rsidR="00345CA2" w:rsidRPr="008E3F54" w:rsidRDefault="00345CA2" w:rsidP="00345CA2">
            <w:pPr>
              <w:pStyle w:val="ListParagraph"/>
              <w:numPr>
                <w:ilvl w:val="0"/>
                <w:numId w:val="21"/>
              </w:numPr>
              <w:spacing w:line="240" w:lineRule="auto"/>
              <w:rPr>
                <w:lang w:val="en-US"/>
              </w:rPr>
            </w:pPr>
            <w:r w:rsidRPr="008E3F54">
              <w:rPr>
                <w:lang w:val="en-US"/>
              </w:rPr>
              <w:t>Day 1 of Sprint 1</w:t>
            </w:r>
          </w:p>
        </w:tc>
      </w:tr>
      <w:tr w:rsidR="00345CA2" w:rsidRPr="008E3F54" w14:paraId="5303862F" w14:textId="77777777" w:rsidTr="008E3F54">
        <w:tc>
          <w:tcPr>
            <w:tcW w:w="1838" w:type="dxa"/>
          </w:tcPr>
          <w:p w14:paraId="74C16EDC" w14:textId="77777777" w:rsidR="00345CA2" w:rsidRPr="008E3F54" w:rsidRDefault="00345CA2" w:rsidP="008E3F54">
            <w:pPr>
              <w:rPr>
                <w:lang w:val="en-US"/>
              </w:rPr>
            </w:pPr>
            <w:r w:rsidRPr="008E3F54">
              <w:rPr>
                <w:lang w:val="en-US"/>
              </w:rPr>
              <w:t>04/04</w:t>
            </w:r>
          </w:p>
        </w:tc>
        <w:tc>
          <w:tcPr>
            <w:tcW w:w="2977" w:type="dxa"/>
          </w:tcPr>
          <w:p w14:paraId="3BC6F205"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5A3F8CA5" w14:textId="77777777" w:rsidR="00345CA2" w:rsidRPr="008E3F54" w:rsidRDefault="00345CA2" w:rsidP="00345CA2">
            <w:pPr>
              <w:pStyle w:val="ListParagraph"/>
              <w:numPr>
                <w:ilvl w:val="0"/>
                <w:numId w:val="21"/>
              </w:numPr>
              <w:spacing w:line="240" w:lineRule="auto"/>
              <w:rPr>
                <w:lang w:val="en-US"/>
              </w:rPr>
            </w:pPr>
            <w:r w:rsidRPr="008E3F54">
              <w:rPr>
                <w:lang w:val="en-US"/>
              </w:rPr>
              <w:t>Day 2 of Sprint 1</w:t>
            </w:r>
          </w:p>
        </w:tc>
      </w:tr>
      <w:tr w:rsidR="00345CA2" w:rsidRPr="008E3F54" w14:paraId="0F017631" w14:textId="77777777" w:rsidTr="008E3F54">
        <w:tc>
          <w:tcPr>
            <w:tcW w:w="1838" w:type="dxa"/>
          </w:tcPr>
          <w:p w14:paraId="493F96A9" w14:textId="77777777" w:rsidR="00345CA2" w:rsidRPr="008E3F54" w:rsidRDefault="00345CA2" w:rsidP="008E3F54">
            <w:pPr>
              <w:rPr>
                <w:lang w:val="en-US"/>
              </w:rPr>
            </w:pPr>
            <w:r w:rsidRPr="008E3F54">
              <w:rPr>
                <w:lang w:val="en-US"/>
              </w:rPr>
              <w:t>11/04</w:t>
            </w:r>
          </w:p>
        </w:tc>
        <w:tc>
          <w:tcPr>
            <w:tcW w:w="2977" w:type="dxa"/>
          </w:tcPr>
          <w:p w14:paraId="2783A637"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008C5723" w14:textId="77777777" w:rsidR="00345CA2" w:rsidRPr="008E3F54" w:rsidRDefault="00345CA2" w:rsidP="00345CA2">
            <w:pPr>
              <w:pStyle w:val="ListParagraph"/>
              <w:numPr>
                <w:ilvl w:val="0"/>
                <w:numId w:val="21"/>
              </w:numPr>
              <w:spacing w:line="240" w:lineRule="auto"/>
              <w:rPr>
                <w:lang w:val="en-US"/>
              </w:rPr>
            </w:pPr>
            <w:r w:rsidRPr="008E3F54">
              <w:rPr>
                <w:lang w:val="en-US"/>
              </w:rPr>
              <w:t xml:space="preserve">Day 3 of Sprint 1 </w:t>
            </w:r>
          </w:p>
          <w:p w14:paraId="22F79450" w14:textId="77777777" w:rsidR="00345CA2" w:rsidRPr="008E3F54" w:rsidRDefault="00345CA2" w:rsidP="00345CA2">
            <w:pPr>
              <w:pStyle w:val="ListParagraph"/>
              <w:numPr>
                <w:ilvl w:val="0"/>
                <w:numId w:val="21"/>
              </w:numPr>
              <w:spacing w:line="240" w:lineRule="auto"/>
              <w:rPr>
                <w:lang w:val="en-US"/>
              </w:rPr>
            </w:pPr>
            <w:r w:rsidRPr="008E3F54">
              <w:rPr>
                <w:lang w:val="en-US"/>
              </w:rPr>
              <w:t>Meeting with Steffen</w:t>
            </w:r>
          </w:p>
        </w:tc>
      </w:tr>
      <w:tr w:rsidR="00345CA2" w:rsidRPr="008E3F54" w14:paraId="08BE028B" w14:textId="77777777" w:rsidTr="008E3F54">
        <w:tc>
          <w:tcPr>
            <w:tcW w:w="1838" w:type="dxa"/>
          </w:tcPr>
          <w:p w14:paraId="461FEC76" w14:textId="77777777" w:rsidR="00345CA2" w:rsidRPr="008E3F54" w:rsidRDefault="00345CA2" w:rsidP="008E3F54">
            <w:pPr>
              <w:rPr>
                <w:lang w:val="en-US"/>
              </w:rPr>
            </w:pPr>
            <w:r w:rsidRPr="008E3F54">
              <w:rPr>
                <w:lang w:val="en-US"/>
              </w:rPr>
              <w:t>02/05</w:t>
            </w:r>
          </w:p>
        </w:tc>
        <w:tc>
          <w:tcPr>
            <w:tcW w:w="2977" w:type="dxa"/>
          </w:tcPr>
          <w:p w14:paraId="51BF44F8"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31C5B503" w14:textId="77777777" w:rsidR="00345CA2" w:rsidRPr="008E3F54" w:rsidRDefault="00345CA2" w:rsidP="00345CA2">
            <w:pPr>
              <w:pStyle w:val="ListParagraph"/>
              <w:numPr>
                <w:ilvl w:val="0"/>
                <w:numId w:val="21"/>
              </w:numPr>
              <w:spacing w:line="240" w:lineRule="auto"/>
              <w:rPr>
                <w:lang w:val="en-US"/>
              </w:rPr>
            </w:pPr>
            <w:r w:rsidRPr="008E3F54">
              <w:rPr>
                <w:lang w:val="en-US"/>
              </w:rPr>
              <w:t xml:space="preserve">Day 1 of Sprint 2 </w:t>
            </w:r>
          </w:p>
        </w:tc>
      </w:tr>
      <w:tr w:rsidR="00345CA2" w:rsidRPr="008E3F54" w14:paraId="505B6FC9" w14:textId="77777777" w:rsidTr="008E3F54">
        <w:tc>
          <w:tcPr>
            <w:tcW w:w="1838" w:type="dxa"/>
          </w:tcPr>
          <w:p w14:paraId="7C7448C9" w14:textId="77777777" w:rsidR="00345CA2" w:rsidRPr="008E3F54" w:rsidRDefault="00345CA2" w:rsidP="008E3F54">
            <w:pPr>
              <w:rPr>
                <w:lang w:val="en-US"/>
              </w:rPr>
            </w:pPr>
            <w:r w:rsidRPr="008E3F54">
              <w:rPr>
                <w:lang w:val="en-US"/>
              </w:rPr>
              <w:t>09/05</w:t>
            </w:r>
          </w:p>
        </w:tc>
        <w:tc>
          <w:tcPr>
            <w:tcW w:w="2977" w:type="dxa"/>
          </w:tcPr>
          <w:p w14:paraId="1419535D"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2A9FD281" w14:textId="77777777" w:rsidR="00345CA2" w:rsidRPr="008E3F54" w:rsidRDefault="00345CA2" w:rsidP="00345CA2">
            <w:pPr>
              <w:pStyle w:val="ListParagraph"/>
              <w:numPr>
                <w:ilvl w:val="0"/>
                <w:numId w:val="21"/>
              </w:numPr>
              <w:spacing w:line="240" w:lineRule="auto"/>
              <w:rPr>
                <w:lang w:val="en-US"/>
              </w:rPr>
            </w:pPr>
            <w:r w:rsidRPr="008E3F54">
              <w:rPr>
                <w:lang w:val="en-US"/>
              </w:rPr>
              <w:t xml:space="preserve">Day 2 of Sprint 2 </w:t>
            </w:r>
          </w:p>
        </w:tc>
      </w:tr>
      <w:tr w:rsidR="00345CA2" w:rsidRPr="008E3F54" w14:paraId="444E28BE" w14:textId="77777777" w:rsidTr="008E3F54">
        <w:tc>
          <w:tcPr>
            <w:tcW w:w="1838" w:type="dxa"/>
          </w:tcPr>
          <w:p w14:paraId="5EDC5273" w14:textId="77777777" w:rsidR="00345CA2" w:rsidRPr="008E3F54" w:rsidRDefault="00345CA2" w:rsidP="008E3F54">
            <w:pPr>
              <w:rPr>
                <w:lang w:val="en-US"/>
              </w:rPr>
            </w:pPr>
            <w:r w:rsidRPr="008E3F54">
              <w:rPr>
                <w:lang w:val="en-US"/>
              </w:rPr>
              <w:t>16/05</w:t>
            </w:r>
          </w:p>
        </w:tc>
        <w:tc>
          <w:tcPr>
            <w:tcW w:w="2977" w:type="dxa"/>
          </w:tcPr>
          <w:p w14:paraId="4553FD37"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4225EEFD" w14:textId="77777777" w:rsidR="00345CA2" w:rsidRPr="008E3F54" w:rsidRDefault="00345CA2" w:rsidP="00345CA2">
            <w:pPr>
              <w:pStyle w:val="ListParagraph"/>
              <w:numPr>
                <w:ilvl w:val="0"/>
                <w:numId w:val="21"/>
              </w:numPr>
              <w:spacing w:line="240" w:lineRule="auto"/>
              <w:rPr>
                <w:lang w:val="en-US"/>
              </w:rPr>
            </w:pPr>
            <w:r w:rsidRPr="008E3F54">
              <w:rPr>
                <w:lang w:val="en-US"/>
              </w:rPr>
              <w:t xml:space="preserve">Day 3 of Sprint 2 </w:t>
            </w:r>
          </w:p>
        </w:tc>
      </w:tr>
      <w:tr w:rsidR="00345CA2" w:rsidRPr="008E3F54" w14:paraId="14CEBBB0" w14:textId="77777777" w:rsidTr="008E3F54">
        <w:tc>
          <w:tcPr>
            <w:tcW w:w="1838" w:type="dxa"/>
          </w:tcPr>
          <w:p w14:paraId="057DC9C8" w14:textId="77777777" w:rsidR="00345CA2" w:rsidRPr="008E3F54" w:rsidRDefault="00345CA2" w:rsidP="008E3F54">
            <w:pPr>
              <w:rPr>
                <w:lang w:val="en-US"/>
              </w:rPr>
            </w:pPr>
            <w:r w:rsidRPr="008E3F54">
              <w:rPr>
                <w:lang w:val="en-US"/>
              </w:rPr>
              <w:lastRenderedPageBreak/>
              <w:t>20/05</w:t>
            </w:r>
          </w:p>
        </w:tc>
        <w:tc>
          <w:tcPr>
            <w:tcW w:w="2977" w:type="dxa"/>
          </w:tcPr>
          <w:p w14:paraId="45B2BF71"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75673E52" w14:textId="77777777" w:rsidR="00345CA2" w:rsidRPr="008E3F54" w:rsidRDefault="00345CA2" w:rsidP="00345CA2">
            <w:pPr>
              <w:pStyle w:val="ListParagraph"/>
              <w:numPr>
                <w:ilvl w:val="0"/>
                <w:numId w:val="21"/>
              </w:numPr>
              <w:spacing w:line="240" w:lineRule="auto"/>
              <w:rPr>
                <w:lang w:val="en-US"/>
              </w:rPr>
            </w:pPr>
            <w:r w:rsidRPr="008E3F54">
              <w:rPr>
                <w:lang w:val="en-US"/>
              </w:rPr>
              <w:t>Day 1 of Sprint 3</w:t>
            </w:r>
          </w:p>
        </w:tc>
      </w:tr>
      <w:tr w:rsidR="00345CA2" w:rsidRPr="008E3F54" w14:paraId="1D575212" w14:textId="77777777" w:rsidTr="008E3F54">
        <w:tc>
          <w:tcPr>
            <w:tcW w:w="1838" w:type="dxa"/>
          </w:tcPr>
          <w:p w14:paraId="5A0317FE" w14:textId="77777777" w:rsidR="00345CA2" w:rsidRPr="008E3F54" w:rsidRDefault="00345CA2" w:rsidP="008E3F54">
            <w:pPr>
              <w:rPr>
                <w:lang w:val="en-US"/>
              </w:rPr>
            </w:pPr>
            <w:r w:rsidRPr="008E3F54">
              <w:rPr>
                <w:lang w:val="en-US"/>
              </w:rPr>
              <w:t>21/05</w:t>
            </w:r>
          </w:p>
        </w:tc>
        <w:tc>
          <w:tcPr>
            <w:tcW w:w="2977" w:type="dxa"/>
          </w:tcPr>
          <w:p w14:paraId="43BC48EF"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2946D49D" w14:textId="77777777" w:rsidR="00345CA2" w:rsidRPr="008E3F54" w:rsidRDefault="00345CA2" w:rsidP="00345CA2">
            <w:pPr>
              <w:pStyle w:val="ListParagraph"/>
              <w:numPr>
                <w:ilvl w:val="0"/>
                <w:numId w:val="21"/>
              </w:numPr>
              <w:spacing w:line="240" w:lineRule="auto"/>
              <w:rPr>
                <w:lang w:val="en-US"/>
              </w:rPr>
            </w:pPr>
            <w:r w:rsidRPr="008E3F54">
              <w:rPr>
                <w:lang w:val="en-US"/>
              </w:rPr>
              <w:t>Day 2 of Sprint 3</w:t>
            </w:r>
          </w:p>
        </w:tc>
      </w:tr>
      <w:tr w:rsidR="00345CA2" w:rsidRPr="008E3F54" w14:paraId="29553EDD" w14:textId="77777777" w:rsidTr="008E3F54">
        <w:tc>
          <w:tcPr>
            <w:tcW w:w="1838" w:type="dxa"/>
          </w:tcPr>
          <w:p w14:paraId="39F43782" w14:textId="77777777" w:rsidR="00345CA2" w:rsidRPr="008E3F54" w:rsidRDefault="00345CA2" w:rsidP="008E3F54">
            <w:pPr>
              <w:rPr>
                <w:lang w:val="en-US"/>
              </w:rPr>
            </w:pPr>
            <w:r w:rsidRPr="008E3F54">
              <w:rPr>
                <w:lang w:val="en-US"/>
              </w:rPr>
              <w:t>22/05</w:t>
            </w:r>
          </w:p>
        </w:tc>
        <w:tc>
          <w:tcPr>
            <w:tcW w:w="2977" w:type="dxa"/>
          </w:tcPr>
          <w:p w14:paraId="69024E31" w14:textId="77777777" w:rsidR="00345CA2" w:rsidRPr="008E3F54" w:rsidRDefault="00345CA2" w:rsidP="008E3F54">
            <w:pPr>
              <w:rPr>
                <w:lang w:val="en-US"/>
              </w:rPr>
            </w:pPr>
            <w:r w:rsidRPr="008E3F54">
              <w:rPr>
                <w:lang w:val="en-US"/>
              </w:rPr>
              <w:t xml:space="preserve">Florin, Dave, </w:t>
            </w:r>
            <w:proofErr w:type="spellStart"/>
            <w:r w:rsidRPr="008E3F54">
              <w:rPr>
                <w:lang w:val="en-US"/>
              </w:rPr>
              <w:t>Jaume</w:t>
            </w:r>
            <w:proofErr w:type="spellEnd"/>
          </w:p>
        </w:tc>
        <w:tc>
          <w:tcPr>
            <w:tcW w:w="4807" w:type="dxa"/>
          </w:tcPr>
          <w:p w14:paraId="187E9115" w14:textId="77777777" w:rsidR="00345CA2" w:rsidRPr="008E3F54" w:rsidRDefault="00345CA2" w:rsidP="00345CA2">
            <w:pPr>
              <w:pStyle w:val="ListParagraph"/>
              <w:numPr>
                <w:ilvl w:val="0"/>
                <w:numId w:val="21"/>
              </w:numPr>
              <w:spacing w:line="240" w:lineRule="auto"/>
              <w:rPr>
                <w:lang w:val="en-US"/>
              </w:rPr>
            </w:pPr>
            <w:r w:rsidRPr="008E3F54">
              <w:rPr>
                <w:lang w:val="en-US"/>
              </w:rPr>
              <w:t>Day 3 of Sprint 3</w:t>
            </w:r>
          </w:p>
          <w:p w14:paraId="4A909FF4" w14:textId="77777777" w:rsidR="00345CA2" w:rsidRPr="008E3F54" w:rsidRDefault="00345CA2" w:rsidP="00345CA2">
            <w:pPr>
              <w:pStyle w:val="ListParagraph"/>
              <w:numPr>
                <w:ilvl w:val="0"/>
                <w:numId w:val="21"/>
              </w:numPr>
              <w:spacing w:line="240" w:lineRule="auto"/>
              <w:rPr>
                <w:lang w:val="en-US"/>
              </w:rPr>
            </w:pPr>
            <w:r w:rsidRPr="008E3F54">
              <w:rPr>
                <w:lang w:val="en-US"/>
              </w:rPr>
              <w:t>Meeting with Steffen</w:t>
            </w:r>
          </w:p>
        </w:tc>
      </w:tr>
      <w:tr w:rsidR="00345CA2" w:rsidRPr="008E3F54" w14:paraId="1ACE1ABA" w14:textId="77777777" w:rsidTr="008E3F54">
        <w:tc>
          <w:tcPr>
            <w:tcW w:w="1838" w:type="dxa"/>
          </w:tcPr>
          <w:p w14:paraId="46597B5A" w14:textId="77777777" w:rsidR="00345CA2" w:rsidRPr="008E3F54" w:rsidRDefault="00345CA2" w:rsidP="008E3F54">
            <w:pPr>
              <w:rPr>
                <w:lang w:val="en-US"/>
              </w:rPr>
            </w:pPr>
            <w:r w:rsidRPr="008E3F54">
              <w:rPr>
                <w:lang w:val="en-US"/>
              </w:rPr>
              <w:t>23/05</w:t>
            </w:r>
          </w:p>
        </w:tc>
        <w:tc>
          <w:tcPr>
            <w:tcW w:w="2977" w:type="dxa"/>
          </w:tcPr>
          <w:p w14:paraId="71DE0814"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6DE8E60B" w14:textId="77777777" w:rsidR="00345CA2" w:rsidRPr="008E3F54" w:rsidRDefault="00345CA2" w:rsidP="00345CA2">
            <w:pPr>
              <w:pStyle w:val="ListParagraph"/>
              <w:numPr>
                <w:ilvl w:val="0"/>
                <w:numId w:val="21"/>
              </w:numPr>
              <w:spacing w:line="240" w:lineRule="auto"/>
              <w:rPr>
                <w:lang w:val="en-US"/>
              </w:rPr>
            </w:pPr>
            <w:r w:rsidRPr="008E3F54">
              <w:rPr>
                <w:lang w:val="en-US"/>
              </w:rPr>
              <w:t>Day 1 of Sprint 4</w:t>
            </w:r>
          </w:p>
        </w:tc>
      </w:tr>
      <w:tr w:rsidR="00345CA2" w:rsidRPr="008E3F54" w14:paraId="174177D3" w14:textId="77777777" w:rsidTr="008E3F54">
        <w:tc>
          <w:tcPr>
            <w:tcW w:w="1838" w:type="dxa"/>
          </w:tcPr>
          <w:p w14:paraId="6FE4063E" w14:textId="77777777" w:rsidR="00345CA2" w:rsidRPr="008E3F54" w:rsidRDefault="00345CA2" w:rsidP="008E3F54">
            <w:pPr>
              <w:rPr>
                <w:lang w:val="en-US"/>
              </w:rPr>
            </w:pPr>
            <w:r w:rsidRPr="008E3F54">
              <w:rPr>
                <w:lang w:val="en-US"/>
              </w:rPr>
              <w:t>24/05</w:t>
            </w:r>
          </w:p>
        </w:tc>
        <w:tc>
          <w:tcPr>
            <w:tcW w:w="2977" w:type="dxa"/>
          </w:tcPr>
          <w:p w14:paraId="19D06CF7" w14:textId="77777777" w:rsidR="00345CA2" w:rsidRPr="008E3F54" w:rsidRDefault="00345CA2" w:rsidP="008E3F54">
            <w:pPr>
              <w:rPr>
                <w:lang w:val="en-US"/>
              </w:rPr>
            </w:pPr>
            <w:r w:rsidRPr="008E3F54">
              <w:rPr>
                <w:lang w:val="en-US"/>
              </w:rPr>
              <w:t xml:space="preserve">Florin, </w:t>
            </w:r>
            <w:proofErr w:type="spellStart"/>
            <w:r w:rsidRPr="008E3F54">
              <w:rPr>
                <w:lang w:val="en-US"/>
              </w:rPr>
              <w:t>Jaume</w:t>
            </w:r>
            <w:proofErr w:type="spellEnd"/>
          </w:p>
        </w:tc>
        <w:tc>
          <w:tcPr>
            <w:tcW w:w="4807" w:type="dxa"/>
          </w:tcPr>
          <w:p w14:paraId="6BF0FDB2" w14:textId="77777777" w:rsidR="00345CA2" w:rsidRPr="008E3F54" w:rsidRDefault="00345CA2" w:rsidP="00345CA2">
            <w:pPr>
              <w:pStyle w:val="ListParagraph"/>
              <w:numPr>
                <w:ilvl w:val="0"/>
                <w:numId w:val="21"/>
              </w:numPr>
              <w:spacing w:line="240" w:lineRule="auto"/>
              <w:rPr>
                <w:lang w:val="en-US"/>
              </w:rPr>
            </w:pPr>
            <w:r w:rsidRPr="008E3F54">
              <w:rPr>
                <w:lang w:val="en-US"/>
              </w:rPr>
              <w:t>Day 2 of Sprint 4</w:t>
            </w:r>
          </w:p>
        </w:tc>
      </w:tr>
      <w:tr w:rsidR="00345CA2" w:rsidRPr="008E3F54" w14:paraId="1F934075" w14:textId="77777777" w:rsidTr="008E3F54">
        <w:tc>
          <w:tcPr>
            <w:tcW w:w="1838" w:type="dxa"/>
          </w:tcPr>
          <w:p w14:paraId="459E8B54" w14:textId="77777777" w:rsidR="00345CA2" w:rsidRPr="008E3F54" w:rsidRDefault="00345CA2" w:rsidP="008E3F54">
            <w:pPr>
              <w:rPr>
                <w:lang w:val="en-US"/>
              </w:rPr>
            </w:pPr>
            <w:r w:rsidRPr="008E3F54">
              <w:rPr>
                <w:lang w:val="en-US"/>
              </w:rPr>
              <w:t>27/05</w:t>
            </w:r>
          </w:p>
        </w:tc>
        <w:tc>
          <w:tcPr>
            <w:tcW w:w="2977" w:type="dxa"/>
          </w:tcPr>
          <w:p w14:paraId="6E53FFC3"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2787CB69" w14:textId="77777777" w:rsidR="00345CA2" w:rsidRPr="008E3F54" w:rsidRDefault="00345CA2" w:rsidP="00345CA2">
            <w:pPr>
              <w:pStyle w:val="ListParagraph"/>
              <w:numPr>
                <w:ilvl w:val="0"/>
                <w:numId w:val="21"/>
              </w:numPr>
              <w:spacing w:line="240" w:lineRule="auto"/>
              <w:rPr>
                <w:lang w:val="en-US"/>
              </w:rPr>
            </w:pPr>
            <w:r w:rsidRPr="008E3F54">
              <w:rPr>
                <w:lang w:val="en-US"/>
              </w:rPr>
              <w:t>Day 3 of Sprint 4</w:t>
            </w:r>
          </w:p>
        </w:tc>
      </w:tr>
      <w:tr w:rsidR="00345CA2" w:rsidRPr="008E3F54" w14:paraId="542A7132" w14:textId="77777777" w:rsidTr="008E3F54">
        <w:tc>
          <w:tcPr>
            <w:tcW w:w="1838" w:type="dxa"/>
          </w:tcPr>
          <w:p w14:paraId="6F1C7CA7" w14:textId="77777777" w:rsidR="00345CA2" w:rsidRPr="008E3F54" w:rsidRDefault="00345CA2" w:rsidP="008E3F54">
            <w:pPr>
              <w:rPr>
                <w:lang w:val="en-US"/>
              </w:rPr>
            </w:pPr>
            <w:r w:rsidRPr="008E3F54">
              <w:rPr>
                <w:lang w:val="en-US"/>
              </w:rPr>
              <w:t>28/05</w:t>
            </w:r>
          </w:p>
        </w:tc>
        <w:tc>
          <w:tcPr>
            <w:tcW w:w="2977" w:type="dxa"/>
          </w:tcPr>
          <w:p w14:paraId="32E6FCB1"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6278ED0A" w14:textId="77777777" w:rsidR="00345CA2" w:rsidRPr="008E3F54" w:rsidRDefault="00345CA2" w:rsidP="00345CA2">
            <w:pPr>
              <w:pStyle w:val="ListParagraph"/>
              <w:numPr>
                <w:ilvl w:val="0"/>
                <w:numId w:val="21"/>
              </w:numPr>
              <w:spacing w:line="240" w:lineRule="auto"/>
              <w:rPr>
                <w:lang w:val="en-US"/>
              </w:rPr>
            </w:pPr>
            <w:r w:rsidRPr="008E3F54">
              <w:rPr>
                <w:lang w:val="en-US"/>
              </w:rPr>
              <w:t>Day 1 of Sprint 5</w:t>
            </w:r>
          </w:p>
        </w:tc>
      </w:tr>
      <w:tr w:rsidR="00345CA2" w:rsidRPr="008E3F54" w14:paraId="5DFC2535" w14:textId="77777777" w:rsidTr="008E3F54">
        <w:tc>
          <w:tcPr>
            <w:tcW w:w="1838" w:type="dxa"/>
          </w:tcPr>
          <w:p w14:paraId="7B457FD3" w14:textId="77777777" w:rsidR="00345CA2" w:rsidRPr="008E3F54" w:rsidRDefault="00345CA2" w:rsidP="008E3F54">
            <w:pPr>
              <w:rPr>
                <w:lang w:val="en-US"/>
              </w:rPr>
            </w:pPr>
            <w:r w:rsidRPr="008E3F54">
              <w:rPr>
                <w:lang w:val="en-US"/>
              </w:rPr>
              <w:t>29/05</w:t>
            </w:r>
          </w:p>
        </w:tc>
        <w:tc>
          <w:tcPr>
            <w:tcW w:w="2977" w:type="dxa"/>
          </w:tcPr>
          <w:p w14:paraId="3445BABD" w14:textId="77777777" w:rsidR="00345CA2" w:rsidRPr="008E3F54" w:rsidRDefault="00345CA2" w:rsidP="008E3F54">
            <w:pPr>
              <w:rPr>
                <w:lang w:val="en-US"/>
              </w:rPr>
            </w:pPr>
            <w:r w:rsidRPr="008E3F54">
              <w:rPr>
                <w:lang w:val="en-US"/>
              </w:rPr>
              <w:t xml:space="preserve">Florin, Dave, </w:t>
            </w:r>
            <w:proofErr w:type="spellStart"/>
            <w:r w:rsidRPr="008E3F54">
              <w:rPr>
                <w:lang w:val="en-US"/>
              </w:rPr>
              <w:t>Jaume</w:t>
            </w:r>
            <w:proofErr w:type="spellEnd"/>
          </w:p>
        </w:tc>
        <w:tc>
          <w:tcPr>
            <w:tcW w:w="4807" w:type="dxa"/>
          </w:tcPr>
          <w:p w14:paraId="7219AC83" w14:textId="77777777" w:rsidR="00345CA2" w:rsidRPr="008E3F54" w:rsidRDefault="00345CA2" w:rsidP="00345CA2">
            <w:pPr>
              <w:pStyle w:val="ListParagraph"/>
              <w:numPr>
                <w:ilvl w:val="0"/>
                <w:numId w:val="21"/>
              </w:numPr>
              <w:spacing w:line="240" w:lineRule="auto"/>
              <w:rPr>
                <w:lang w:val="en-US"/>
              </w:rPr>
            </w:pPr>
            <w:r w:rsidRPr="008E3F54">
              <w:rPr>
                <w:lang w:val="en-US"/>
              </w:rPr>
              <w:t>Day 2 of Sprint 5</w:t>
            </w:r>
          </w:p>
        </w:tc>
      </w:tr>
      <w:tr w:rsidR="00345CA2" w:rsidRPr="008E3F54" w14:paraId="08D1385E" w14:textId="77777777" w:rsidTr="008E3F54">
        <w:tc>
          <w:tcPr>
            <w:tcW w:w="1838" w:type="dxa"/>
          </w:tcPr>
          <w:p w14:paraId="2D2C59C4" w14:textId="77777777" w:rsidR="00345CA2" w:rsidRPr="008E3F54" w:rsidRDefault="00345CA2" w:rsidP="008E3F54">
            <w:pPr>
              <w:rPr>
                <w:lang w:val="en-US"/>
              </w:rPr>
            </w:pPr>
            <w:r w:rsidRPr="008E3F54">
              <w:rPr>
                <w:lang w:val="en-US"/>
              </w:rPr>
              <w:t>30/05</w:t>
            </w:r>
          </w:p>
        </w:tc>
        <w:tc>
          <w:tcPr>
            <w:tcW w:w="2977" w:type="dxa"/>
          </w:tcPr>
          <w:p w14:paraId="197C832E"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58C1406B" w14:textId="77777777" w:rsidR="00345CA2" w:rsidRPr="008E3F54" w:rsidRDefault="00345CA2" w:rsidP="00345CA2">
            <w:pPr>
              <w:pStyle w:val="ListParagraph"/>
              <w:numPr>
                <w:ilvl w:val="0"/>
                <w:numId w:val="21"/>
              </w:numPr>
              <w:spacing w:line="240" w:lineRule="auto"/>
              <w:rPr>
                <w:lang w:val="en-US"/>
              </w:rPr>
            </w:pPr>
            <w:r w:rsidRPr="008E3F54">
              <w:rPr>
                <w:lang w:val="en-US"/>
              </w:rPr>
              <w:t>Day 3 of Sprint 5</w:t>
            </w:r>
          </w:p>
        </w:tc>
      </w:tr>
      <w:tr w:rsidR="00345CA2" w:rsidRPr="008E3F54" w14:paraId="355C00ED" w14:textId="77777777" w:rsidTr="008E3F54">
        <w:tc>
          <w:tcPr>
            <w:tcW w:w="1838" w:type="dxa"/>
          </w:tcPr>
          <w:p w14:paraId="5D6C2C6A" w14:textId="77777777" w:rsidR="00345CA2" w:rsidRPr="008E3F54" w:rsidRDefault="00345CA2" w:rsidP="008E3F54">
            <w:pPr>
              <w:rPr>
                <w:lang w:val="en-US"/>
              </w:rPr>
            </w:pPr>
            <w:r w:rsidRPr="008E3F54">
              <w:rPr>
                <w:lang w:val="en-US"/>
              </w:rPr>
              <w:t>31/05</w:t>
            </w:r>
          </w:p>
        </w:tc>
        <w:tc>
          <w:tcPr>
            <w:tcW w:w="2977" w:type="dxa"/>
          </w:tcPr>
          <w:p w14:paraId="19F0B62D"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4289A3C1" w14:textId="77777777" w:rsidR="00345CA2" w:rsidRPr="008E3F54" w:rsidRDefault="00345CA2" w:rsidP="00345CA2">
            <w:pPr>
              <w:pStyle w:val="ListParagraph"/>
              <w:numPr>
                <w:ilvl w:val="0"/>
                <w:numId w:val="21"/>
              </w:numPr>
              <w:spacing w:line="240" w:lineRule="auto"/>
              <w:rPr>
                <w:lang w:val="en-US"/>
              </w:rPr>
            </w:pPr>
            <w:r w:rsidRPr="008E3F54">
              <w:rPr>
                <w:lang w:val="en-US"/>
              </w:rPr>
              <w:t>Day 1 of Sprint 6</w:t>
            </w:r>
          </w:p>
        </w:tc>
      </w:tr>
      <w:tr w:rsidR="00345CA2" w:rsidRPr="008E3F54" w14:paraId="0B009489" w14:textId="77777777" w:rsidTr="008E3F54">
        <w:tc>
          <w:tcPr>
            <w:tcW w:w="1838" w:type="dxa"/>
          </w:tcPr>
          <w:p w14:paraId="259C4776" w14:textId="77777777" w:rsidR="00345CA2" w:rsidRPr="008E3F54" w:rsidRDefault="00345CA2" w:rsidP="008E3F54">
            <w:pPr>
              <w:rPr>
                <w:lang w:val="en-US"/>
              </w:rPr>
            </w:pPr>
            <w:r w:rsidRPr="008E3F54">
              <w:rPr>
                <w:lang w:val="en-US"/>
              </w:rPr>
              <w:t>01/06</w:t>
            </w:r>
          </w:p>
        </w:tc>
        <w:tc>
          <w:tcPr>
            <w:tcW w:w="2977" w:type="dxa"/>
          </w:tcPr>
          <w:p w14:paraId="776E38A7"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5A80671C" w14:textId="77777777" w:rsidR="00345CA2" w:rsidRPr="008E3F54" w:rsidRDefault="00345CA2" w:rsidP="00345CA2">
            <w:pPr>
              <w:pStyle w:val="ListParagraph"/>
              <w:numPr>
                <w:ilvl w:val="0"/>
                <w:numId w:val="21"/>
              </w:numPr>
              <w:spacing w:line="240" w:lineRule="auto"/>
              <w:rPr>
                <w:lang w:val="en-US"/>
              </w:rPr>
            </w:pPr>
            <w:r w:rsidRPr="008E3F54">
              <w:rPr>
                <w:lang w:val="en-US"/>
              </w:rPr>
              <w:t>Day 2 of Sprint 6</w:t>
            </w:r>
          </w:p>
        </w:tc>
      </w:tr>
      <w:tr w:rsidR="00345CA2" w:rsidRPr="008E3F54" w14:paraId="29032488" w14:textId="77777777" w:rsidTr="008E3F54">
        <w:tc>
          <w:tcPr>
            <w:tcW w:w="1838" w:type="dxa"/>
          </w:tcPr>
          <w:p w14:paraId="304F0CCF" w14:textId="77777777" w:rsidR="00345CA2" w:rsidRPr="008E3F54" w:rsidRDefault="00345CA2" w:rsidP="008E3F54">
            <w:pPr>
              <w:rPr>
                <w:lang w:val="en-US"/>
              </w:rPr>
            </w:pPr>
            <w:r w:rsidRPr="008E3F54">
              <w:rPr>
                <w:lang w:val="en-US"/>
              </w:rPr>
              <w:t>03/06</w:t>
            </w:r>
          </w:p>
        </w:tc>
        <w:tc>
          <w:tcPr>
            <w:tcW w:w="2977" w:type="dxa"/>
          </w:tcPr>
          <w:p w14:paraId="63AB2E26"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3916568D" w14:textId="77777777" w:rsidR="00345CA2" w:rsidRPr="008E3F54" w:rsidRDefault="00345CA2" w:rsidP="00345CA2">
            <w:pPr>
              <w:pStyle w:val="ListParagraph"/>
              <w:numPr>
                <w:ilvl w:val="0"/>
                <w:numId w:val="21"/>
              </w:numPr>
              <w:spacing w:line="240" w:lineRule="auto"/>
              <w:rPr>
                <w:lang w:val="en-US"/>
              </w:rPr>
            </w:pPr>
            <w:r w:rsidRPr="008E3F54">
              <w:rPr>
                <w:lang w:val="en-US"/>
              </w:rPr>
              <w:t>Day 3 of Sprint 6</w:t>
            </w:r>
          </w:p>
        </w:tc>
      </w:tr>
      <w:tr w:rsidR="00345CA2" w:rsidRPr="008E3F54" w14:paraId="79C7B186" w14:textId="77777777" w:rsidTr="008E3F54">
        <w:tc>
          <w:tcPr>
            <w:tcW w:w="1838" w:type="dxa"/>
          </w:tcPr>
          <w:p w14:paraId="789D4FEB" w14:textId="77777777" w:rsidR="00345CA2" w:rsidRPr="008E3F54" w:rsidRDefault="00345CA2" w:rsidP="008E3F54">
            <w:pPr>
              <w:rPr>
                <w:lang w:val="en-US"/>
              </w:rPr>
            </w:pPr>
            <w:r w:rsidRPr="008E3F54">
              <w:rPr>
                <w:lang w:val="en-US"/>
              </w:rPr>
              <w:t>04/06</w:t>
            </w:r>
          </w:p>
        </w:tc>
        <w:tc>
          <w:tcPr>
            <w:tcW w:w="2977" w:type="dxa"/>
          </w:tcPr>
          <w:p w14:paraId="460FD465"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6854016D" w14:textId="77777777" w:rsidR="00345CA2" w:rsidRPr="008E3F54" w:rsidRDefault="00345CA2" w:rsidP="00345CA2">
            <w:pPr>
              <w:pStyle w:val="ListParagraph"/>
              <w:numPr>
                <w:ilvl w:val="0"/>
                <w:numId w:val="21"/>
              </w:numPr>
              <w:spacing w:line="240" w:lineRule="auto"/>
              <w:rPr>
                <w:lang w:val="en-US"/>
              </w:rPr>
            </w:pPr>
            <w:r w:rsidRPr="008E3F54">
              <w:rPr>
                <w:lang w:val="en-US"/>
              </w:rPr>
              <w:t>Day 1 of Sprint 7</w:t>
            </w:r>
          </w:p>
        </w:tc>
      </w:tr>
      <w:tr w:rsidR="00345CA2" w:rsidRPr="008E3F54" w14:paraId="5B08BFA0" w14:textId="77777777" w:rsidTr="008E3F54">
        <w:tc>
          <w:tcPr>
            <w:tcW w:w="1838" w:type="dxa"/>
          </w:tcPr>
          <w:p w14:paraId="7CF25657" w14:textId="77777777" w:rsidR="00345CA2" w:rsidRPr="008E3F54" w:rsidRDefault="00345CA2" w:rsidP="008E3F54">
            <w:pPr>
              <w:rPr>
                <w:lang w:val="en-US"/>
              </w:rPr>
            </w:pPr>
            <w:r w:rsidRPr="008E3F54">
              <w:rPr>
                <w:lang w:val="en-US"/>
              </w:rPr>
              <w:t>05/06</w:t>
            </w:r>
          </w:p>
        </w:tc>
        <w:tc>
          <w:tcPr>
            <w:tcW w:w="2977" w:type="dxa"/>
          </w:tcPr>
          <w:p w14:paraId="77E740C3"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7DAC6E19" w14:textId="77777777" w:rsidR="00345CA2" w:rsidRPr="008E3F54" w:rsidRDefault="00345CA2" w:rsidP="00345CA2">
            <w:pPr>
              <w:pStyle w:val="ListParagraph"/>
              <w:numPr>
                <w:ilvl w:val="0"/>
                <w:numId w:val="21"/>
              </w:numPr>
              <w:spacing w:line="240" w:lineRule="auto"/>
              <w:rPr>
                <w:lang w:val="en-US"/>
              </w:rPr>
            </w:pPr>
            <w:r w:rsidRPr="008E3F54">
              <w:rPr>
                <w:lang w:val="en-US"/>
              </w:rPr>
              <w:t>Day 2 of Sprint 7</w:t>
            </w:r>
          </w:p>
        </w:tc>
      </w:tr>
      <w:tr w:rsidR="00345CA2" w:rsidRPr="008E3F54" w14:paraId="2F01176C" w14:textId="77777777" w:rsidTr="008E3F54">
        <w:tc>
          <w:tcPr>
            <w:tcW w:w="1838" w:type="dxa"/>
          </w:tcPr>
          <w:p w14:paraId="79AC316B" w14:textId="77777777" w:rsidR="00345CA2" w:rsidRPr="008E3F54" w:rsidRDefault="00345CA2" w:rsidP="008E3F54">
            <w:pPr>
              <w:rPr>
                <w:lang w:val="en-US"/>
              </w:rPr>
            </w:pPr>
            <w:r w:rsidRPr="008E3F54">
              <w:rPr>
                <w:lang w:val="en-US"/>
              </w:rPr>
              <w:t>06/06</w:t>
            </w:r>
          </w:p>
        </w:tc>
        <w:tc>
          <w:tcPr>
            <w:tcW w:w="2977" w:type="dxa"/>
          </w:tcPr>
          <w:p w14:paraId="5DF0BCF9" w14:textId="77777777" w:rsidR="00345CA2" w:rsidRPr="008E3F54" w:rsidRDefault="00345CA2" w:rsidP="008E3F54">
            <w:pPr>
              <w:rPr>
                <w:lang w:val="en-US"/>
              </w:rPr>
            </w:pPr>
            <w:r w:rsidRPr="008E3F54">
              <w:rPr>
                <w:lang w:val="en-US"/>
              </w:rPr>
              <w:t xml:space="preserve">Kenneth, Florin, Dave, </w:t>
            </w:r>
            <w:proofErr w:type="spellStart"/>
            <w:r w:rsidRPr="008E3F54">
              <w:rPr>
                <w:lang w:val="en-US"/>
              </w:rPr>
              <w:t>Jaume</w:t>
            </w:r>
            <w:proofErr w:type="spellEnd"/>
          </w:p>
        </w:tc>
        <w:tc>
          <w:tcPr>
            <w:tcW w:w="4807" w:type="dxa"/>
          </w:tcPr>
          <w:p w14:paraId="778E73E5" w14:textId="77777777" w:rsidR="00345CA2" w:rsidRPr="008E3F54" w:rsidRDefault="00345CA2" w:rsidP="00345CA2">
            <w:pPr>
              <w:pStyle w:val="ListParagraph"/>
              <w:numPr>
                <w:ilvl w:val="0"/>
                <w:numId w:val="21"/>
              </w:numPr>
              <w:spacing w:line="240" w:lineRule="auto"/>
              <w:rPr>
                <w:lang w:val="en-US"/>
              </w:rPr>
            </w:pPr>
            <w:r w:rsidRPr="008E3F54">
              <w:rPr>
                <w:lang w:val="en-US"/>
              </w:rPr>
              <w:t>Day 3 of Sprint 7</w:t>
            </w:r>
          </w:p>
        </w:tc>
      </w:tr>
    </w:tbl>
    <w:p w14:paraId="06CFFC43" w14:textId="53038743" w:rsidR="00345CA2" w:rsidRPr="008E3F54" w:rsidRDefault="00345CA2" w:rsidP="00345CA2">
      <w:pPr>
        <w:rPr>
          <w:noProof/>
          <w:lang w:eastAsia="da-DK"/>
        </w:rPr>
      </w:pPr>
    </w:p>
    <w:p w14:paraId="496908A7" w14:textId="364C3F38" w:rsidR="00345CA2" w:rsidRPr="008E3F54" w:rsidRDefault="00345CA2" w:rsidP="008E3F54">
      <w:pPr>
        <w:pStyle w:val="ListParagraph"/>
        <w:numPr>
          <w:ilvl w:val="0"/>
          <w:numId w:val="22"/>
        </w:numPr>
        <w:rPr>
          <w:noProof/>
          <w:lang w:eastAsia="da-DK"/>
        </w:rPr>
      </w:pPr>
      <w:r w:rsidRPr="008E3F54">
        <w:rPr>
          <w:b/>
          <w:noProof/>
          <w:lang w:eastAsia="da-DK"/>
        </w:rPr>
        <w:t>Sprints</w:t>
      </w:r>
      <w:r w:rsidR="00B418AE">
        <w:rPr>
          <w:b/>
          <w:noProof/>
          <w:lang w:eastAsia="da-DK"/>
        </w:rPr>
        <w:t xml:space="preserve"> and Product</w:t>
      </w:r>
      <w:r w:rsidRPr="008E3F54">
        <w:rPr>
          <w:b/>
          <w:noProof/>
          <w:lang w:eastAsia="da-DK"/>
        </w:rPr>
        <w:t xml:space="preserve"> Backlogs</w:t>
      </w:r>
      <w:r w:rsidRPr="008E3F54">
        <w:rPr>
          <w:noProof/>
          <w:lang w:eastAsia="da-DK"/>
        </w:rPr>
        <w:t xml:space="preserve"> – See “Documentation” folder </w:t>
      </w:r>
    </w:p>
    <w:p w14:paraId="524A5701" w14:textId="65295F6B" w:rsidR="00345CA2" w:rsidRPr="008E3F54" w:rsidRDefault="00345CA2" w:rsidP="00345CA2">
      <w:pPr>
        <w:rPr>
          <w:noProof/>
          <w:lang w:eastAsia="da-DK"/>
        </w:rPr>
      </w:pPr>
    </w:p>
    <w:p w14:paraId="7F3E8554" w14:textId="3FECB83E" w:rsidR="00345CA2" w:rsidRPr="008E3F54" w:rsidRDefault="00345CA2" w:rsidP="008E3F54">
      <w:pPr>
        <w:pStyle w:val="ListParagraph"/>
        <w:numPr>
          <w:ilvl w:val="0"/>
          <w:numId w:val="22"/>
        </w:numPr>
        <w:rPr>
          <w:b/>
          <w:noProof/>
          <w:lang w:eastAsia="da-DK"/>
        </w:rPr>
      </w:pPr>
      <w:r w:rsidRPr="008E3F54">
        <w:rPr>
          <w:b/>
          <w:noProof/>
          <w:lang w:eastAsia="da-DK"/>
        </w:rPr>
        <w:t xml:space="preserve">Burndown Chart </w:t>
      </w:r>
    </w:p>
    <w:p w14:paraId="75806C7E" w14:textId="77777777" w:rsidR="00345CA2" w:rsidRPr="008E3F54" w:rsidRDefault="00345CA2" w:rsidP="00345CA2">
      <w:pPr>
        <w:pStyle w:val="ListParagraph"/>
        <w:rPr>
          <w:noProof/>
          <w:lang w:eastAsia="da-DK"/>
        </w:rPr>
      </w:pPr>
    </w:p>
    <w:tbl>
      <w:tblPr>
        <w:tblW w:w="10280" w:type="dxa"/>
        <w:tblLook w:val="04A0" w:firstRow="1" w:lastRow="0" w:firstColumn="1" w:lastColumn="0" w:noHBand="0" w:noVBand="1"/>
      </w:tblPr>
      <w:tblGrid>
        <w:gridCol w:w="2040"/>
        <w:gridCol w:w="1060"/>
        <w:gridCol w:w="1099"/>
        <w:gridCol w:w="1021"/>
        <w:gridCol w:w="1185"/>
        <w:gridCol w:w="935"/>
        <w:gridCol w:w="1780"/>
        <w:gridCol w:w="1160"/>
      </w:tblGrid>
      <w:tr w:rsidR="00345CA2" w:rsidRPr="008E3F54" w14:paraId="26AA0566" w14:textId="77777777" w:rsidTr="00345CA2">
        <w:trPr>
          <w:trHeight w:val="300"/>
        </w:trPr>
        <w:tc>
          <w:tcPr>
            <w:tcW w:w="2040" w:type="dxa"/>
            <w:tcBorders>
              <w:top w:val="nil"/>
              <w:left w:val="nil"/>
              <w:bottom w:val="nil"/>
              <w:right w:val="nil"/>
            </w:tcBorders>
            <w:shd w:val="clear" w:color="000000" w:fill="ACB9CA"/>
            <w:noWrap/>
            <w:vAlign w:val="bottom"/>
            <w:hideMark/>
          </w:tcPr>
          <w:p w14:paraId="687A2692" w14:textId="77777777" w:rsidR="00345CA2" w:rsidRPr="008E3F54" w:rsidRDefault="00345CA2" w:rsidP="00345CA2">
            <w:pPr>
              <w:spacing w:line="240" w:lineRule="auto"/>
              <w:rPr>
                <w:rFonts w:eastAsia="Times New Roman"/>
                <w:color w:val="000000"/>
                <w:szCs w:val="22"/>
                <w:lang w:val="da-DK"/>
              </w:rPr>
            </w:pPr>
            <w:r w:rsidRPr="008E3F54">
              <w:rPr>
                <w:rFonts w:eastAsia="Times New Roman"/>
                <w:color w:val="000000"/>
                <w:szCs w:val="22"/>
                <w:lang w:val="da-DK"/>
              </w:rPr>
              <w:t>Date</w:t>
            </w:r>
          </w:p>
        </w:tc>
        <w:tc>
          <w:tcPr>
            <w:tcW w:w="1060" w:type="dxa"/>
            <w:tcBorders>
              <w:top w:val="nil"/>
              <w:left w:val="nil"/>
              <w:bottom w:val="nil"/>
              <w:right w:val="nil"/>
            </w:tcBorders>
            <w:shd w:val="clear" w:color="000000" w:fill="000000"/>
            <w:noWrap/>
            <w:vAlign w:val="bottom"/>
            <w:hideMark/>
          </w:tcPr>
          <w:p w14:paraId="3126A74D"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2120" w:type="dxa"/>
            <w:gridSpan w:val="2"/>
            <w:tcBorders>
              <w:top w:val="nil"/>
              <w:left w:val="nil"/>
              <w:bottom w:val="nil"/>
              <w:right w:val="nil"/>
            </w:tcBorders>
            <w:shd w:val="clear" w:color="000000" w:fill="000000"/>
            <w:noWrap/>
            <w:vAlign w:val="bottom"/>
            <w:hideMark/>
          </w:tcPr>
          <w:p w14:paraId="32ECFCE8"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xml:space="preserve">             Story points</w:t>
            </w:r>
          </w:p>
        </w:tc>
        <w:tc>
          <w:tcPr>
            <w:tcW w:w="2120" w:type="dxa"/>
            <w:gridSpan w:val="2"/>
            <w:tcBorders>
              <w:top w:val="nil"/>
              <w:left w:val="nil"/>
              <w:bottom w:val="nil"/>
              <w:right w:val="nil"/>
            </w:tcBorders>
            <w:shd w:val="clear" w:color="000000" w:fill="FFC7CE"/>
            <w:noWrap/>
            <w:vAlign w:val="bottom"/>
            <w:hideMark/>
          </w:tcPr>
          <w:p w14:paraId="48AF1225" w14:textId="77777777" w:rsidR="00345CA2" w:rsidRPr="008E3F54" w:rsidRDefault="00345CA2" w:rsidP="00345CA2">
            <w:pPr>
              <w:spacing w:line="240" w:lineRule="auto"/>
              <w:rPr>
                <w:rFonts w:eastAsia="Times New Roman"/>
                <w:color w:val="9C0006"/>
                <w:szCs w:val="22"/>
                <w:lang w:val="da-DK"/>
              </w:rPr>
            </w:pPr>
            <w:r w:rsidRPr="008E3F54">
              <w:rPr>
                <w:rFonts w:eastAsia="Times New Roman"/>
                <w:color w:val="9C0006"/>
                <w:szCs w:val="22"/>
                <w:lang w:val="da-DK"/>
              </w:rPr>
              <w:t xml:space="preserve">          </w:t>
            </w:r>
            <w:proofErr w:type="spellStart"/>
            <w:r w:rsidRPr="008E3F54">
              <w:rPr>
                <w:rFonts w:eastAsia="Times New Roman"/>
                <w:color w:val="9C0006"/>
                <w:szCs w:val="22"/>
                <w:lang w:val="da-DK"/>
              </w:rPr>
              <w:t>Remaining</w:t>
            </w:r>
            <w:proofErr w:type="spellEnd"/>
          </w:p>
        </w:tc>
        <w:tc>
          <w:tcPr>
            <w:tcW w:w="1780" w:type="dxa"/>
            <w:tcBorders>
              <w:top w:val="nil"/>
              <w:left w:val="nil"/>
              <w:bottom w:val="nil"/>
              <w:right w:val="nil"/>
            </w:tcBorders>
            <w:shd w:val="clear" w:color="000000" w:fill="C6EFCE"/>
            <w:noWrap/>
            <w:vAlign w:val="bottom"/>
            <w:hideMark/>
          </w:tcPr>
          <w:p w14:paraId="7F57E250" w14:textId="77777777" w:rsidR="00345CA2" w:rsidRPr="008E3F54" w:rsidRDefault="00345CA2" w:rsidP="00345CA2">
            <w:pPr>
              <w:spacing w:line="240" w:lineRule="auto"/>
              <w:rPr>
                <w:rFonts w:eastAsia="Times New Roman"/>
                <w:color w:val="006100"/>
                <w:szCs w:val="22"/>
                <w:lang w:val="da-DK"/>
              </w:rPr>
            </w:pPr>
            <w:r w:rsidRPr="008E3F54">
              <w:rPr>
                <w:rFonts w:eastAsia="Times New Roman"/>
                <w:color w:val="006100"/>
                <w:szCs w:val="22"/>
                <w:lang w:val="da-DK"/>
              </w:rPr>
              <w:t>Done</w:t>
            </w:r>
          </w:p>
        </w:tc>
        <w:tc>
          <w:tcPr>
            <w:tcW w:w="1160" w:type="dxa"/>
            <w:tcBorders>
              <w:top w:val="nil"/>
              <w:left w:val="nil"/>
              <w:bottom w:val="nil"/>
              <w:right w:val="nil"/>
            </w:tcBorders>
            <w:shd w:val="clear" w:color="auto" w:fill="auto"/>
            <w:noWrap/>
            <w:vAlign w:val="bottom"/>
            <w:hideMark/>
          </w:tcPr>
          <w:p w14:paraId="69922533" w14:textId="77777777" w:rsidR="00345CA2" w:rsidRPr="008E3F54" w:rsidRDefault="00345CA2" w:rsidP="00345CA2">
            <w:pPr>
              <w:spacing w:line="240" w:lineRule="auto"/>
              <w:rPr>
                <w:rFonts w:eastAsia="Times New Roman"/>
                <w:color w:val="006100"/>
                <w:szCs w:val="22"/>
                <w:lang w:val="da-DK"/>
              </w:rPr>
            </w:pPr>
          </w:p>
        </w:tc>
      </w:tr>
      <w:tr w:rsidR="00345CA2" w:rsidRPr="008E3F54" w14:paraId="612ED958" w14:textId="77777777" w:rsidTr="00345CA2">
        <w:trPr>
          <w:trHeight w:val="300"/>
        </w:trPr>
        <w:tc>
          <w:tcPr>
            <w:tcW w:w="2040" w:type="dxa"/>
            <w:tcBorders>
              <w:top w:val="nil"/>
              <w:left w:val="nil"/>
              <w:bottom w:val="nil"/>
              <w:right w:val="nil"/>
            </w:tcBorders>
            <w:shd w:val="clear" w:color="auto" w:fill="auto"/>
            <w:noWrap/>
            <w:vAlign w:val="bottom"/>
            <w:hideMark/>
          </w:tcPr>
          <w:p w14:paraId="639DD4CC" w14:textId="77777777" w:rsidR="00345CA2" w:rsidRPr="008E3F54" w:rsidRDefault="00345CA2" w:rsidP="00345CA2">
            <w:pPr>
              <w:spacing w:line="240" w:lineRule="auto"/>
              <w:rPr>
                <w:rFonts w:eastAsia="Times New Roman"/>
                <w:sz w:val="20"/>
                <w:lang w:val="da-DK"/>
              </w:rPr>
            </w:pPr>
          </w:p>
        </w:tc>
        <w:tc>
          <w:tcPr>
            <w:tcW w:w="1060" w:type="dxa"/>
            <w:tcBorders>
              <w:top w:val="nil"/>
              <w:left w:val="nil"/>
              <w:bottom w:val="nil"/>
              <w:right w:val="nil"/>
            </w:tcBorders>
            <w:shd w:val="clear" w:color="auto" w:fill="auto"/>
            <w:noWrap/>
            <w:vAlign w:val="bottom"/>
            <w:hideMark/>
          </w:tcPr>
          <w:p w14:paraId="38F97F89" w14:textId="77777777" w:rsidR="00345CA2" w:rsidRPr="008E3F54" w:rsidRDefault="00345CA2" w:rsidP="00345CA2">
            <w:pPr>
              <w:spacing w:line="240" w:lineRule="auto"/>
              <w:rPr>
                <w:rFonts w:eastAsia="Times New Roman"/>
                <w:sz w:val="20"/>
                <w:lang w:val="da-DK"/>
              </w:rPr>
            </w:pPr>
          </w:p>
        </w:tc>
        <w:tc>
          <w:tcPr>
            <w:tcW w:w="1099" w:type="dxa"/>
            <w:tcBorders>
              <w:top w:val="nil"/>
              <w:left w:val="nil"/>
              <w:bottom w:val="nil"/>
              <w:right w:val="nil"/>
            </w:tcBorders>
            <w:shd w:val="clear" w:color="auto" w:fill="auto"/>
            <w:noWrap/>
            <w:vAlign w:val="bottom"/>
            <w:hideMark/>
          </w:tcPr>
          <w:p w14:paraId="569E740C" w14:textId="77777777" w:rsidR="00345CA2" w:rsidRPr="008E3F54" w:rsidRDefault="00345CA2" w:rsidP="00345CA2">
            <w:pPr>
              <w:spacing w:line="240" w:lineRule="auto"/>
              <w:rPr>
                <w:rFonts w:eastAsia="Times New Roman"/>
                <w:color w:val="000000"/>
                <w:szCs w:val="22"/>
                <w:lang w:val="da-DK"/>
              </w:rPr>
            </w:pPr>
            <w:proofErr w:type="spellStart"/>
            <w:r w:rsidRPr="008E3F54">
              <w:rPr>
                <w:rFonts w:eastAsia="Times New Roman"/>
                <w:color w:val="000000"/>
                <w:szCs w:val="22"/>
                <w:lang w:val="da-DK"/>
              </w:rPr>
              <w:t>Planed</w:t>
            </w:r>
            <w:proofErr w:type="spellEnd"/>
          </w:p>
        </w:tc>
        <w:tc>
          <w:tcPr>
            <w:tcW w:w="1021" w:type="dxa"/>
            <w:tcBorders>
              <w:top w:val="nil"/>
              <w:left w:val="nil"/>
              <w:bottom w:val="nil"/>
              <w:right w:val="nil"/>
            </w:tcBorders>
            <w:shd w:val="clear" w:color="auto" w:fill="auto"/>
            <w:noWrap/>
            <w:vAlign w:val="bottom"/>
            <w:hideMark/>
          </w:tcPr>
          <w:p w14:paraId="17D6E2ED" w14:textId="77777777" w:rsidR="00345CA2" w:rsidRPr="008E3F54" w:rsidRDefault="00345CA2" w:rsidP="00345CA2">
            <w:pPr>
              <w:spacing w:line="240" w:lineRule="auto"/>
              <w:rPr>
                <w:rFonts w:eastAsia="Times New Roman"/>
                <w:color w:val="000000"/>
                <w:szCs w:val="22"/>
                <w:lang w:val="da-DK"/>
              </w:rPr>
            </w:pPr>
            <w:proofErr w:type="spellStart"/>
            <w:r w:rsidRPr="008E3F54">
              <w:rPr>
                <w:rFonts w:eastAsia="Times New Roman"/>
                <w:color w:val="000000"/>
                <w:szCs w:val="22"/>
                <w:lang w:val="da-DK"/>
              </w:rPr>
              <w:t>Actual</w:t>
            </w:r>
            <w:proofErr w:type="spellEnd"/>
          </w:p>
        </w:tc>
        <w:tc>
          <w:tcPr>
            <w:tcW w:w="1185" w:type="dxa"/>
            <w:tcBorders>
              <w:top w:val="nil"/>
              <w:left w:val="nil"/>
              <w:bottom w:val="nil"/>
              <w:right w:val="nil"/>
            </w:tcBorders>
            <w:shd w:val="clear" w:color="auto" w:fill="auto"/>
            <w:noWrap/>
            <w:vAlign w:val="bottom"/>
            <w:hideMark/>
          </w:tcPr>
          <w:p w14:paraId="29CC6D86" w14:textId="77777777" w:rsidR="00345CA2" w:rsidRPr="008E3F54" w:rsidRDefault="00345CA2" w:rsidP="00345CA2">
            <w:pPr>
              <w:spacing w:line="240" w:lineRule="auto"/>
              <w:rPr>
                <w:rFonts w:eastAsia="Times New Roman"/>
                <w:color w:val="000000"/>
                <w:szCs w:val="22"/>
                <w:lang w:val="da-DK"/>
              </w:rPr>
            </w:pPr>
            <w:proofErr w:type="spellStart"/>
            <w:r w:rsidRPr="008E3F54">
              <w:rPr>
                <w:rFonts w:eastAsia="Times New Roman"/>
                <w:color w:val="000000"/>
                <w:szCs w:val="22"/>
                <w:lang w:val="da-DK"/>
              </w:rPr>
              <w:t>Planned</w:t>
            </w:r>
            <w:proofErr w:type="spellEnd"/>
          </w:p>
        </w:tc>
        <w:tc>
          <w:tcPr>
            <w:tcW w:w="935" w:type="dxa"/>
            <w:tcBorders>
              <w:top w:val="nil"/>
              <w:left w:val="nil"/>
              <w:bottom w:val="nil"/>
              <w:right w:val="nil"/>
            </w:tcBorders>
            <w:shd w:val="clear" w:color="auto" w:fill="auto"/>
            <w:noWrap/>
            <w:vAlign w:val="bottom"/>
            <w:hideMark/>
          </w:tcPr>
          <w:p w14:paraId="229275D6" w14:textId="77777777" w:rsidR="00345CA2" w:rsidRPr="008E3F54" w:rsidRDefault="00345CA2" w:rsidP="00345CA2">
            <w:pPr>
              <w:spacing w:line="240" w:lineRule="auto"/>
              <w:rPr>
                <w:rFonts w:eastAsia="Times New Roman"/>
                <w:color w:val="000000"/>
                <w:szCs w:val="22"/>
                <w:lang w:val="da-DK"/>
              </w:rPr>
            </w:pPr>
            <w:proofErr w:type="spellStart"/>
            <w:r w:rsidRPr="008E3F54">
              <w:rPr>
                <w:rFonts w:eastAsia="Times New Roman"/>
                <w:color w:val="000000"/>
                <w:szCs w:val="22"/>
                <w:lang w:val="da-DK"/>
              </w:rPr>
              <w:t>Actual</w:t>
            </w:r>
            <w:proofErr w:type="spellEnd"/>
          </w:p>
        </w:tc>
        <w:tc>
          <w:tcPr>
            <w:tcW w:w="1780" w:type="dxa"/>
            <w:tcBorders>
              <w:top w:val="nil"/>
              <w:left w:val="nil"/>
              <w:bottom w:val="nil"/>
              <w:right w:val="nil"/>
            </w:tcBorders>
            <w:shd w:val="clear" w:color="auto" w:fill="auto"/>
            <w:noWrap/>
            <w:vAlign w:val="bottom"/>
            <w:hideMark/>
          </w:tcPr>
          <w:p w14:paraId="67BF6982" w14:textId="77777777" w:rsidR="00345CA2" w:rsidRPr="008E3F54" w:rsidRDefault="00345CA2" w:rsidP="00345CA2">
            <w:pPr>
              <w:spacing w:line="240" w:lineRule="auto"/>
              <w:rPr>
                <w:rFonts w:eastAsia="Times New Roman"/>
                <w:color w:val="000000"/>
                <w:szCs w:val="22"/>
                <w:lang w:val="da-DK"/>
              </w:rPr>
            </w:pPr>
            <w:r w:rsidRPr="008E3F54">
              <w:rPr>
                <w:rFonts w:eastAsia="Times New Roman"/>
                <w:color w:val="000000"/>
                <w:szCs w:val="22"/>
                <w:lang w:val="da-DK"/>
              </w:rPr>
              <w:t xml:space="preserve">Done </w:t>
            </w:r>
            <w:proofErr w:type="spellStart"/>
            <w:r w:rsidRPr="008E3F54">
              <w:rPr>
                <w:rFonts w:eastAsia="Times New Roman"/>
                <w:color w:val="000000"/>
                <w:szCs w:val="22"/>
                <w:lang w:val="da-DK"/>
              </w:rPr>
              <w:t>today</w:t>
            </w:r>
            <w:proofErr w:type="spellEnd"/>
          </w:p>
        </w:tc>
        <w:tc>
          <w:tcPr>
            <w:tcW w:w="1160" w:type="dxa"/>
            <w:tcBorders>
              <w:top w:val="nil"/>
              <w:left w:val="nil"/>
              <w:bottom w:val="nil"/>
              <w:right w:val="nil"/>
            </w:tcBorders>
            <w:shd w:val="clear" w:color="auto" w:fill="auto"/>
            <w:noWrap/>
            <w:vAlign w:val="bottom"/>
            <w:hideMark/>
          </w:tcPr>
          <w:p w14:paraId="353F871B" w14:textId="77777777" w:rsidR="00345CA2" w:rsidRPr="008E3F54" w:rsidRDefault="00345CA2" w:rsidP="00345CA2">
            <w:pPr>
              <w:spacing w:line="240" w:lineRule="auto"/>
              <w:rPr>
                <w:rFonts w:eastAsia="Times New Roman"/>
                <w:color w:val="000000"/>
                <w:szCs w:val="22"/>
                <w:lang w:val="da-DK"/>
              </w:rPr>
            </w:pPr>
          </w:p>
        </w:tc>
      </w:tr>
      <w:tr w:rsidR="00345CA2" w:rsidRPr="008E3F54" w14:paraId="3A88FDE1" w14:textId="77777777" w:rsidTr="00345CA2">
        <w:trPr>
          <w:trHeight w:val="300"/>
        </w:trPr>
        <w:tc>
          <w:tcPr>
            <w:tcW w:w="2040" w:type="dxa"/>
            <w:tcBorders>
              <w:top w:val="nil"/>
              <w:left w:val="nil"/>
              <w:bottom w:val="nil"/>
              <w:right w:val="nil"/>
            </w:tcBorders>
            <w:shd w:val="clear" w:color="auto" w:fill="auto"/>
            <w:noWrap/>
            <w:vAlign w:val="bottom"/>
            <w:hideMark/>
          </w:tcPr>
          <w:p w14:paraId="5D54EA32" w14:textId="77777777" w:rsidR="00345CA2" w:rsidRPr="008E3F54" w:rsidRDefault="00345CA2" w:rsidP="00345CA2">
            <w:pPr>
              <w:spacing w:line="240" w:lineRule="auto"/>
              <w:rPr>
                <w:rFonts w:eastAsia="Times New Roman"/>
                <w:sz w:val="20"/>
                <w:lang w:val="da-DK"/>
              </w:rPr>
            </w:pPr>
          </w:p>
        </w:tc>
        <w:tc>
          <w:tcPr>
            <w:tcW w:w="1060" w:type="dxa"/>
            <w:tcBorders>
              <w:top w:val="nil"/>
              <w:left w:val="nil"/>
              <w:bottom w:val="nil"/>
              <w:right w:val="nil"/>
            </w:tcBorders>
            <w:shd w:val="clear" w:color="auto" w:fill="auto"/>
            <w:noWrap/>
            <w:vAlign w:val="bottom"/>
            <w:hideMark/>
          </w:tcPr>
          <w:p w14:paraId="1DA96937" w14:textId="77777777" w:rsidR="00345CA2" w:rsidRPr="008E3F54" w:rsidRDefault="00345CA2" w:rsidP="00345CA2">
            <w:pPr>
              <w:spacing w:line="240" w:lineRule="auto"/>
              <w:jc w:val="right"/>
              <w:rPr>
                <w:rFonts w:eastAsia="Times New Roman"/>
                <w:color w:val="000000"/>
                <w:szCs w:val="22"/>
                <w:lang w:val="da-DK"/>
              </w:rPr>
            </w:pPr>
            <w:r w:rsidRPr="008E3F54">
              <w:rPr>
                <w:rFonts w:eastAsia="Times New Roman"/>
                <w:color w:val="000000"/>
                <w:szCs w:val="22"/>
                <w:lang w:val="da-DK"/>
              </w:rPr>
              <w:t>0</w:t>
            </w:r>
          </w:p>
        </w:tc>
        <w:tc>
          <w:tcPr>
            <w:tcW w:w="1099" w:type="dxa"/>
            <w:tcBorders>
              <w:top w:val="nil"/>
              <w:left w:val="nil"/>
              <w:bottom w:val="nil"/>
              <w:right w:val="nil"/>
            </w:tcBorders>
            <w:shd w:val="clear" w:color="auto" w:fill="auto"/>
            <w:noWrap/>
            <w:vAlign w:val="bottom"/>
            <w:hideMark/>
          </w:tcPr>
          <w:p w14:paraId="07362FC9" w14:textId="77777777" w:rsidR="00345CA2" w:rsidRPr="008E3F54" w:rsidRDefault="00345CA2" w:rsidP="00345CA2">
            <w:pPr>
              <w:spacing w:line="240" w:lineRule="auto"/>
              <w:jc w:val="right"/>
              <w:rPr>
                <w:rFonts w:eastAsia="Times New Roman"/>
                <w:color w:val="000000"/>
                <w:szCs w:val="22"/>
                <w:lang w:val="da-DK"/>
              </w:rPr>
            </w:pPr>
            <w:r w:rsidRPr="008E3F54">
              <w:rPr>
                <w:rFonts w:eastAsia="Times New Roman"/>
                <w:color w:val="000000"/>
                <w:szCs w:val="22"/>
                <w:lang w:val="da-DK"/>
              </w:rPr>
              <w:t>0</w:t>
            </w:r>
          </w:p>
        </w:tc>
        <w:tc>
          <w:tcPr>
            <w:tcW w:w="1021" w:type="dxa"/>
            <w:tcBorders>
              <w:top w:val="nil"/>
              <w:left w:val="nil"/>
              <w:bottom w:val="nil"/>
              <w:right w:val="nil"/>
            </w:tcBorders>
            <w:shd w:val="clear" w:color="auto" w:fill="auto"/>
            <w:noWrap/>
            <w:vAlign w:val="bottom"/>
            <w:hideMark/>
          </w:tcPr>
          <w:p w14:paraId="44D3EC77" w14:textId="77777777" w:rsidR="00345CA2" w:rsidRPr="008E3F54" w:rsidRDefault="00345CA2" w:rsidP="00345CA2">
            <w:pPr>
              <w:spacing w:line="240" w:lineRule="auto"/>
              <w:jc w:val="right"/>
              <w:rPr>
                <w:rFonts w:eastAsia="Times New Roman"/>
                <w:color w:val="000000"/>
                <w:szCs w:val="22"/>
                <w:lang w:val="da-DK"/>
              </w:rPr>
            </w:pPr>
          </w:p>
        </w:tc>
        <w:tc>
          <w:tcPr>
            <w:tcW w:w="1185" w:type="dxa"/>
            <w:tcBorders>
              <w:top w:val="nil"/>
              <w:left w:val="nil"/>
              <w:bottom w:val="nil"/>
              <w:right w:val="nil"/>
            </w:tcBorders>
            <w:shd w:val="clear" w:color="auto" w:fill="auto"/>
            <w:noWrap/>
            <w:vAlign w:val="bottom"/>
            <w:hideMark/>
          </w:tcPr>
          <w:p w14:paraId="11235EC9" w14:textId="77777777" w:rsidR="00345CA2" w:rsidRPr="008E3F54" w:rsidRDefault="00345CA2" w:rsidP="00345CA2">
            <w:pPr>
              <w:spacing w:line="240" w:lineRule="auto"/>
              <w:jc w:val="right"/>
              <w:rPr>
                <w:rFonts w:eastAsia="Times New Roman"/>
                <w:color w:val="000000"/>
                <w:szCs w:val="22"/>
                <w:lang w:val="da-DK"/>
              </w:rPr>
            </w:pPr>
            <w:r w:rsidRPr="008E3F54">
              <w:rPr>
                <w:rFonts w:eastAsia="Times New Roman"/>
                <w:color w:val="000000"/>
                <w:szCs w:val="22"/>
                <w:lang w:val="da-DK"/>
              </w:rPr>
              <w:t>168</w:t>
            </w:r>
          </w:p>
        </w:tc>
        <w:tc>
          <w:tcPr>
            <w:tcW w:w="935" w:type="dxa"/>
            <w:tcBorders>
              <w:top w:val="nil"/>
              <w:left w:val="nil"/>
              <w:bottom w:val="nil"/>
              <w:right w:val="nil"/>
            </w:tcBorders>
            <w:shd w:val="clear" w:color="auto" w:fill="auto"/>
            <w:noWrap/>
            <w:vAlign w:val="bottom"/>
            <w:hideMark/>
          </w:tcPr>
          <w:p w14:paraId="14F7F86C" w14:textId="77777777" w:rsidR="00345CA2" w:rsidRPr="008E3F54" w:rsidRDefault="00345CA2" w:rsidP="00345CA2">
            <w:pPr>
              <w:spacing w:line="240" w:lineRule="auto"/>
              <w:jc w:val="right"/>
              <w:rPr>
                <w:rFonts w:eastAsia="Times New Roman"/>
                <w:color w:val="000000"/>
                <w:szCs w:val="22"/>
                <w:lang w:val="da-DK"/>
              </w:rPr>
            </w:pPr>
            <w:r w:rsidRPr="008E3F54">
              <w:rPr>
                <w:rFonts w:eastAsia="Times New Roman"/>
                <w:color w:val="000000"/>
                <w:szCs w:val="22"/>
                <w:lang w:val="da-DK"/>
              </w:rPr>
              <w:t>168</w:t>
            </w:r>
          </w:p>
        </w:tc>
        <w:tc>
          <w:tcPr>
            <w:tcW w:w="1780" w:type="dxa"/>
            <w:tcBorders>
              <w:top w:val="nil"/>
              <w:left w:val="nil"/>
              <w:bottom w:val="nil"/>
              <w:right w:val="nil"/>
            </w:tcBorders>
            <w:shd w:val="clear" w:color="auto" w:fill="auto"/>
            <w:noWrap/>
            <w:vAlign w:val="bottom"/>
            <w:hideMark/>
          </w:tcPr>
          <w:p w14:paraId="080211F1" w14:textId="77777777" w:rsidR="00345CA2" w:rsidRPr="008E3F54" w:rsidRDefault="00345CA2" w:rsidP="00345CA2">
            <w:pPr>
              <w:spacing w:line="240" w:lineRule="auto"/>
              <w:jc w:val="right"/>
              <w:rPr>
                <w:rFonts w:eastAsia="Times New Roman"/>
                <w:color w:val="000000"/>
                <w:szCs w:val="22"/>
                <w:lang w:val="da-DK"/>
              </w:rPr>
            </w:pPr>
          </w:p>
        </w:tc>
        <w:tc>
          <w:tcPr>
            <w:tcW w:w="1160" w:type="dxa"/>
            <w:tcBorders>
              <w:top w:val="nil"/>
              <w:left w:val="nil"/>
              <w:bottom w:val="nil"/>
              <w:right w:val="nil"/>
            </w:tcBorders>
            <w:shd w:val="clear" w:color="auto" w:fill="auto"/>
            <w:noWrap/>
            <w:vAlign w:val="bottom"/>
            <w:hideMark/>
          </w:tcPr>
          <w:p w14:paraId="527701B2" w14:textId="77777777" w:rsidR="00345CA2" w:rsidRPr="008E3F54" w:rsidRDefault="00345CA2" w:rsidP="00345CA2">
            <w:pPr>
              <w:spacing w:line="240" w:lineRule="auto"/>
              <w:rPr>
                <w:rFonts w:eastAsia="Times New Roman"/>
                <w:sz w:val="20"/>
                <w:lang w:val="da-DK"/>
              </w:rPr>
            </w:pPr>
          </w:p>
        </w:tc>
      </w:tr>
      <w:tr w:rsidR="00345CA2" w:rsidRPr="008E3F54" w14:paraId="788E2A01" w14:textId="77777777" w:rsidTr="00345CA2">
        <w:trPr>
          <w:trHeight w:val="300"/>
        </w:trPr>
        <w:tc>
          <w:tcPr>
            <w:tcW w:w="2040" w:type="dxa"/>
            <w:tcBorders>
              <w:top w:val="single" w:sz="4" w:space="0" w:color="7F7F7F"/>
              <w:left w:val="single" w:sz="4" w:space="0" w:color="7F7F7F"/>
              <w:bottom w:val="single" w:sz="4" w:space="0" w:color="7F7F7F"/>
              <w:right w:val="single" w:sz="4" w:space="0" w:color="7F7F7F"/>
            </w:tcBorders>
            <w:shd w:val="clear" w:color="000000" w:fill="ED7D31"/>
            <w:noWrap/>
            <w:vAlign w:val="bottom"/>
            <w:hideMark/>
          </w:tcPr>
          <w:p w14:paraId="34807003"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28/Mar</w:t>
            </w:r>
          </w:p>
        </w:tc>
        <w:tc>
          <w:tcPr>
            <w:tcW w:w="1060" w:type="dxa"/>
            <w:tcBorders>
              <w:top w:val="single" w:sz="4" w:space="0" w:color="7F7F7F"/>
              <w:left w:val="nil"/>
              <w:bottom w:val="single" w:sz="4" w:space="0" w:color="7F7F7F"/>
              <w:right w:val="single" w:sz="4" w:space="0" w:color="7F7F7F"/>
            </w:tcBorders>
            <w:shd w:val="clear" w:color="000000" w:fill="ED7D31"/>
            <w:noWrap/>
            <w:vAlign w:val="bottom"/>
            <w:hideMark/>
          </w:tcPr>
          <w:p w14:paraId="3E5603AC"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w:t>
            </w:r>
          </w:p>
        </w:tc>
        <w:tc>
          <w:tcPr>
            <w:tcW w:w="1099" w:type="dxa"/>
            <w:tcBorders>
              <w:top w:val="single" w:sz="4" w:space="0" w:color="7F7F7F"/>
              <w:left w:val="nil"/>
              <w:bottom w:val="single" w:sz="4" w:space="0" w:color="7F7F7F"/>
              <w:right w:val="single" w:sz="4" w:space="0" w:color="7F7F7F"/>
            </w:tcBorders>
            <w:shd w:val="clear" w:color="000000" w:fill="ED7D31"/>
            <w:noWrap/>
            <w:vAlign w:val="bottom"/>
            <w:hideMark/>
          </w:tcPr>
          <w:p w14:paraId="04D7BC7F"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single" w:sz="4" w:space="0" w:color="7F7F7F"/>
              <w:left w:val="nil"/>
              <w:bottom w:val="single" w:sz="4" w:space="0" w:color="7F7F7F"/>
              <w:right w:val="single" w:sz="4" w:space="0" w:color="7F7F7F"/>
            </w:tcBorders>
            <w:shd w:val="clear" w:color="000000" w:fill="ED7D31"/>
            <w:noWrap/>
            <w:vAlign w:val="bottom"/>
            <w:hideMark/>
          </w:tcPr>
          <w:p w14:paraId="636713E6"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w:t>
            </w:r>
          </w:p>
        </w:tc>
        <w:tc>
          <w:tcPr>
            <w:tcW w:w="1185" w:type="dxa"/>
            <w:tcBorders>
              <w:top w:val="single" w:sz="4" w:space="0" w:color="7F7F7F"/>
              <w:left w:val="nil"/>
              <w:bottom w:val="single" w:sz="4" w:space="0" w:color="7F7F7F"/>
              <w:right w:val="single" w:sz="4" w:space="0" w:color="7F7F7F"/>
            </w:tcBorders>
            <w:shd w:val="clear" w:color="000000" w:fill="ED7D31"/>
            <w:noWrap/>
            <w:vAlign w:val="bottom"/>
            <w:hideMark/>
          </w:tcPr>
          <w:p w14:paraId="04734E80"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160</w:t>
            </w:r>
          </w:p>
        </w:tc>
        <w:tc>
          <w:tcPr>
            <w:tcW w:w="935" w:type="dxa"/>
            <w:tcBorders>
              <w:top w:val="single" w:sz="4" w:space="0" w:color="7F7F7F"/>
              <w:left w:val="nil"/>
              <w:bottom w:val="single" w:sz="4" w:space="0" w:color="7F7F7F"/>
              <w:right w:val="single" w:sz="4" w:space="0" w:color="7F7F7F"/>
            </w:tcBorders>
            <w:shd w:val="clear" w:color="000000" w:fill="ED7D31"/>
            <w:noWrap/>
            <w:vAlign w:val="bottom"/>
            <w:hideMark/>
          </w:tcPr>
          <w:p w14:paraId="56974636"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168</w:t>
            </w:r>
          </w:p>
        </w:tc>
        <w:tc>
          <w:tcPr>
            <w:tcW w:w="1780" w:type="dxa"/>
            <w:tcBorders>
              <w:top w:val="single" w:sz="4" w:space="0" w:color="7F7F7F"/>
              <w:left w:val="nil"/>
              <w:bottom w:val="single" w:sz="4" w:space="0" w:color="7F7F7F"/>
              <w:right w:val="single" w:sz="4" w:space="0" w:color="7F7F7F"/>
            </w:tcBorders>
            <w:shd w:val="clear" w:color="000000" w:fill="ED7D31"/>
            <w:noWrap/>
            <w:vAlign w:val="bottom"/>
            <w:hideMark/>
          </w:tcPr>
          <w:p w14:paraId="046D6AED"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w:t>
            </w:r>
          </w:p>
        </w:tc>
        <w:tc>
          <w:tcPr>
            <w:tcW w:w="1160" w:type="dxa"/>
            <w:tcBorders>
              <w:top w:val="single" w:sz="4" w:space="0" w:color="7F7F7F"/>
              <w:left w:val="nil"/>
              <w:bottom w:val="single" w:sz="4" w:space="0" w:color="7F7F7F"/>
              <w:right w:val="single" w:sz="4" w:space="0" w:color="7F7F7F"/>
            </w:tcBorders>
            <w:shd w:val="clear" w:color="000000" w:fill="ED7D31"/>
            <w:noWrap/>
            <w:vAlign w:val="bottom"/>
            <w:hideMark/>
          </w:tcPr>
          <w:p w14:paraId="74ABA963"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22B13C08"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ED7D31"/>
            <w:noWrap/>
            <w:vAlign w:val="bottom"/>
            <w:hideMark/>
          </w:tcPr>
          <w:p w14:paraId="00EE7010"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04/</w:t>
            </w:r>
            <w:proofErr w:type="spellStart"/>
            <w:r w:rsidRPr="008E3F54">
              <w:rPr>
                <w:rFonts w:eastAsia="Times New Roman"/>
                <w:color w:val="FFFFFF"/>
                <w:szCs w:val="22"/>
                <w:lang w:val="da-DK"/>
              </w:rPr>
              <w:t>Apr</w:t>
            </w:r>
            <w:proofErr w:type="spellEnd"/>
          </w:p>
        </w:tc>
        <w:tc>
          <w:tcPr>
            <w:tcW w:w="1060" w:type="dxa"/>
            <w:tcBorders>
              <w:top w:val="nil"/>
              <w:left w:val="nil"/>
              <w:bottom w:val="single" w:sz="4" w:space="0" w:color="7F7F7F"/>
              <w:right w:val="single" w:sz="4" w:space="0" w:color="7F7F7F"/>
            </w:tcBorders>
            <w:shd w:val="clear" w:color="000000" w:fill="ED7D31"/>
            <w:noWrap/>
            <w:vAlign w:val="bottom"/>
            <w:hideMark/>
          </w:tcPr>
          <w:p w14:paraId="564DC77D"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2</w:t>
            </w:r>
          </w:p>
        </w:tc>
        <w:tc>
          <w:tcPr>
            <w:tcW w:w="1099" w:type="dxa"/>
            <w:tcBorders>
              <w:top w:val="nil"/>
              <w:left w:val="nil"/>
              <w:bottom w:val="single" w:sz="4" w:space="0" w:color="7F7F7F"/>
              <w:right w:val="single" w:sz="4" w:space="0" w:color="7F7F7F"/>
            </w:tcBorders>
            <w:shd w:val="clear" w:color="000000" w:fill="ED7D31"/>
            <w:noWrap/>
            <w:vAlign w:val="bottom"/>
            <w:hideMark/>
          </w:tcPr>
          <w:p w14:paraId="00EAF0AA"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ED7D31"/>
            <w:noWrap/>
            <w:vAlign w:val="bottom"/>
            <w:hideMark/>
          </w:tcPr>
          <w:p w14:paraId="501F5810"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w:t>
            </w:r>
          </w:p>
        </w:tc>
        <w:tc>
          <w:tcPr>
            <w:tcW w:w="1185" w:type="dxa"/>
            <w:tcBorders>
              <w:top w:val="nil"/>
              <w:left w:val="nil"/>
              <w:bottom w:val="single" w:sz="4" w:space="0" w:color="7F7F7F"/>
              <w:right w:val="single" w:sz="4" w:space="0" w:color="7F7F7F"/>
            </w:tcBorders>
            <w:shd w:val="clear" w:color="000000" w:fill="ED7D31"/>
            <w:noWrap/>
            <w:vAlign w:val="bottom"/>
            <w:hideMark/>
          </w:tcPr>
          <w:p w14:paraId="5D824164"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152</w:t>
            </w:r>
          </w:p>
        </w:tc>
        <w:tc>
          <w:tcPr>
            <w:tcW w:w="935" w:type="dxa"/>
            <w:tcBorders>
              <w:top w:val="nil"/>
              <w:left w:val="nil"/>
              <w:bottom w:val="single" w:sz="4" w:space="0" w:color="7F7F7F"/>
              <w:right w:val="single" w:sz="4" w:space="0" w:color="7F7F7F"/>
            </w:tcBorders>
            <w:shd w:val="clear" w:color="000000" w:fill="ED7D31"/>
            <w:noWrap/>
            <w:vAlign w:val="bottom"/>
            <w:hideMark/>
          </w:tcPr>
          <w:p w14:paraId="69138DFD"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168</w:t>
            </w:r>
          </w:p>
        </w:tc>
        <w:tc>
          <w:tcPr>
            <w:tcW w:w="1780" w:type="dxa"/>
            <w:tcBorders>
              <w:top w:val="nil"/>
              <w:left w:val="nil"/>
              <w:bottom w:val="single" w:sz="4" w:space="0" w:color="7F7F7F"/>
              <w:right w:val="single" w:sz="4" w:space="0" w:color="7F7F7F"/>
            </w:tcBorders>
            <w:shd w:val="clear" w:color="000000" w:fill="ED7D31"/>
            <w:noWrap/>
            <w:vAlign w:val="bottom"/>
            <w:hideMark/>
          </w:tcPr>
          <w:p w14:paraId="2E3B1BFF"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w:t>
            </w:r>
          </w:p>
        </w:tc>
        <w:tc>
          <w:tcPr>
            <w:tcW w:w="1160" w:type="dxa"/>
            <w:tcBorders>
              <w:top w:val="nil"/>
              <w:left w:val="nil"/>
              <w:bottom w:val="single" w:sz="4" w:space="0" w:color="7F7F7F"/>
              <w:right w:val="single" w:sz="4" w:space="0" w:color="7F7F7F"/>
            </w:tcBorders>
            <w:shd w:val="clear" w:color="000000" w:fill="ED7D31"/>
            <w:noWrap/>
            <w:vAlign w:val="bottom"/>
            <w:hideMark/>
          </w:tcPr>
          <w:p w14:paraId="2CADCD7F"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6EA2FF23"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ED7D31"/>
            <w:noWrap/>
            <w:vAlign w:val="bottom"/>
            <w:hideMark/>
          </w:tcPr>
          <w:p w14:paraId="0458CFE8"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11/</w:t>
            </w:r>
            <w:proofErr w:type="spellStart"/>
            <w:r w:rsidRPr="008E3F54">
              <w:rPr>
                <w:rFonts w:eastAsia="Times New Roman"/>
                <w:color w:val="FFFFFF"/>
                <w:szCs w:val="22"/>
                <w:lang w:val="da-DK"/>
              </w:rPr>
              <w:t>Apr</w:t>
            </w:r>
            <w:proofErr w:type="spellEnd"/>
          </w:p>
        </w:tc>
        <w:tc>
          <w:tcPr>
            <w:tcW w:w="1060" w:type="dxa"/>
            <w:tcBorders>
              <w:top w:val="nil"/>
              <w:left w:val="nil"/>
              <w:bottom w:val="single" w:sz="4" w:space="0" w:color="7F7F7F"/>
              <w:right w:val="single" w:sz="4" w:space="0" w:color="7F7F7F"/>
            </w:tcBorders>
            <w:shd w:val="clear" w:color="000000" w:fill="ED7D31"/>
            <w:noWrap/>
            <w:vAlign w:val="bottom"/>
            <w:hideMark/>
          </w:tcPr>
          <w:p w14:paraId="5E2CB851"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3</w:t>
            </w:r>
          </w:p>
        </w:tc>
        <w:tc>
          <w:tcPr>
            <w:tcW w:w="1099" w:type="dxa"/>
            <w:tcBorders>
              <w:top w:val="nil"/>
              <w:left w:val="nil"/>
              <w:bottom w:val="single" w:sz="4" w:space="0" w:color="7F7F7F"/>
              <w:right w:val="single" w:sz="4" w:space="0" w:color="7F7F7F"/>
            </w:tcBorders>
            <w:shd w:val="clear" w:color="000000" w:fill="ED7D31"/>
            <w:noWrap/>
            <w:vAlign w:val="bottom"/>
            <w:hideMark/>
          </w:tcPr>
          <w:p w14:paraId="74A7EEBD"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ED7D31"/>
            <w:noWrap/>
            <w:vAlign w:val="bottom"/>
            <w:hideMark/>
          </w:tcPr>
          <w:p w14:paraId="697EB767"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w:t>
            </w:r>
          </w:p>
        </w:tc>
        <w:tc>
          <w:tcPr>
            <w:tcW w:w="1185" w:type="dxa"/>
            <w:tcBorders>
              <w:top w:val="nil"/>
              <w:left w:val="nil"/>
              <w:bottom w:val="single" w:sz="4" w:space="0" w:color="7F7F7F"/>
              <w:right w:val="single" w:sz="4" w:space="0" w:color="7F7F7F"/>
            </w:tcBorders>
            <w:shd w:val="clear" w:color="000000" w:fill="ED7D31"/>
            <w:noWrap/>
            <w:vAlign w:val="bottom"/>
            <w:hideMark/>
          </w:tcPr>
          <w:p w14:paraId="3D4ED63E"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144</w:t>
            </w:r>
          </w:p>
        </w:tc>
        <w:tc>
          <w:tcPr>
            <w:tcW w:w="935" w:type="dxa"/>
            <w:tcBorders>
              <w:top w:val="nil"/>
              <w:left w:val="nil"/>
              <w:bottom w:val="single" w:sz="4" w:space="0" w:color="7F7F7F"/>
              <w:right w:val="single" w:sz="4" w:space="0" w:color="7F7F7F"/>
            </w:tcBorders>
            <w:shd w:val="clear" w:color="000000" w:fill="ED7D31"/>
            <w:noWrap/>
            <w:vAlign w:val="bottom"/>
            <w:hideMark/>
          </w:tcPr>
          <w:p w14:paraId="147DCA9D"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168</w:t>
            </w:r>
          </w:p>
        </w:tc>
        <w:tc>
          <w:tcPr>
            <w:tcW w:w="1780" w:type="dxa"/>
            <w:tcBorders>
              <w:top w:val="nil"/>
              <w:left w:val="nil"/>
              <w:bottom w:val="single" w:sz="4" w:space="0" w:color="7F7F7F"/>
              <w:right w:val="single" w:sz="4" w:space="0" w:color="7F7F7F"/>
            </w:tcBorders>
            <w:shd w:val="clear" w:color="000000" w:fill="ED7D31"/>
            <w:noWrap/>
            <w:vAlign w:val="bottom"/>
            <w:hideMark/>
          </w:tcPr>
          <w:p w14:paraId="38D2A474"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w:t>
            </w:r>
          </w:p>
        </w:tc>
        <w:tc>
          <w:tcPr>
            <w:tcW w:w="1160" w:type="dxa"/>
            <w:tcBorders>
              <w:top w:val="nil"/>
              <w:left w:val="nil"/>
              <w:bottom w:val="single" w:sz="4" w:space="0" w:color="7F7F7F"/>
              <w:right w:val="single" w:sz="4" w:space="0" w:color="7F7F7F"/>
            </w:tcBorders>
            <w:shd w:val="clear" w:color="000000" w:fill="ED7D31"/>
            <w:noWrap/>
            <w:vAlign w:val="bottom"/>
            <w:hideMark/>
          </w:tcPr>
          <w:p w14:paraId="03FBD18F"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37C940EB"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70AD47"/>
            <w:noWrap/>
            <w:vAlign w:val="bottom"/>
            <w:hideMark/>
          </w:tcPr>
          <w:p w14:paraId="7E22D7A6"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02/May</w:t>
            </w:r>
          </w:p>
        </w:tc>
        <w:tc>
          <w:tcPr>
            <w:tcW w:w="1060" w:type="dxa"/>
            <w:tcBorders>
              <w:top w:val="nil"/>
              <w:left w:val="nil"/>
              <w:bottom w:val="single" w:sz="4" w:space="0" w:color="7F7F7F"/>
              <w:right w:val="single" w:sz="4" w:space="0" w:color="7F7F7F"/>
            </w:tcBorders>
            <w:shd w:val="clear" w:color="000000" w:fill="70AD47"/>
            <w:noWrap/>
            <w:vAlign w:val="bottom"/>
            <w:hideMark/>
          </w:tcPr>
          <w:p w14:paraId="19B7F7EA"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w:t>
            </w:r>
          </w:p>
        </w:tc>
        <w:tc>
          <w:tcPr>
            <w:tcW w:w="1099" w:type="dxa"/>
            <w:tcBorders>
              <w:top w:val="nil"/>
              <w:left w:val="nil"/>
              <w:bottom w:val="single" w:sz="4" w:space="0" w:color="7F7F7F"/>
              <w:right w:val="single" w:sz="4" w:space="0" w:color="7F7F7F"/>
            </w:tcBorders>
            <w:shd w:val="clear" w:color="000000" w:fill="70AD47"/>
            <w:noWrap/>
            <w:vAlign w:val="bottom"/>
            <w:hideMark/>
          </w:tcPr>
          <w:p w14:paraId="41AE822E"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70AD47"/>
            <w:noWrap/>
            <w:vAlign w:val="bottom"/>
            <w:hideMark/>
          </w:tcPr>
          <w:p w14:paraId="5EC50510"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w:t>
            </w:r>
          </w:p>
        </w:tc>
        <w:tc>
          <w:tcPr>
            <w:tcW w:w="1185" w:type="dxa"/>
            <w:tcBorders>
              <w:top w:val="nil"/>
              <w:left w:val="nil"/>
              <w:bottom w:val="single" w:sz="4" w:space="0" w:color="7F7F7F"/>
              <w:right w:val="single" w:sz="4" w:space="0" w:color="7F7F7F"/>
            </w:tcBorders>
            <w:shd w:val="clear" w:color="000000" w:fill="ED7D31"/>
            <w:noWrap/>
            <w:vAlign w:val="bottom"/>
            <w:hideMark/>
          </w:tcPr>
          <w:p w14:paraId="4760154C"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136</w:t>
            </w:r>
          </w:p>
        </w:tc>
        <w:tc>
          <w:tcPr>
            <w:tcW w:w="935" w:type="dxa"/>
            <w:tcBorders>
              <w:top w:val="nil"/>
              <w:left w:val="nil"/>
              <w:bottom w:val="single" w:sz="4" w:space="0" w:color="7F7F7F"/>
              <w:right w:val="single" w:sz="4" w:space="0" w:color="7F7F7F"/>
            </w:tcBorders>
            <w:shd w:val="clear" w:color="000000" w:fill="ED7D31"/>
            <w:noWrap/>
            <w:vAlign w:val="bottom"/>
            <w:hideMark/>
          </w:tcPr>
          <w:p w14:paraId="4C1DE052"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168</w:t>
            </w:r>
          </w:p>
        </w:tc>
        <w:tc>
          <w:tcPr>
            <w:tcW w:w="1780" w:type="dxa"/>
            <w:tcBorders>
              <w:top w:val="nil"/>
              <w:left w:val="nil"/>
              <w:bottom w:val="single" w:sz="4" w:space="0" w:color="7F7F7F"/>
              <w:right w:val="single" w:sz="4" w:space="0" w:color="7F7F7F"/>
            </w:tcBorders>
            <w:shd w:val="clear" w:color="000000" w:fill="ED7D31"/>
            <w:noWrap/>
            <w:vAlign w:val="bottom"/>
            <w:hideMark/>
          </w:tcPr>
          <w:p w14:paraId="31339038"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w:t>
            </w:r>
          </w:p>
        </w:tc>
        <w:tc>
          <w:tcPr>
            <w:tcW w:w="1160" w:type="dxa"/>
            <w:tcBorders>
              <w:top w:val="nil"/>
              <w:left w:val="nil"/>
              <w:bottom w:val="single" w:sz="4" w:space="0" w:color="7F7F7F"/>
              <w:right w:val="single" w:sz="4" w:space="0" w:color="7F7F7F"/>
            </w:tcBorders>
            <w:shd w:val="clear" w:color="000000" w:fill="70AD47"/>
            <w:noWrap/>
            <w:vAlign w:val="bottom"/>
            <w:hideMark/>
          </w:tcPr>
          <w:p w14:paraId="2230736F"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53D119EC"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70AD47"/>
            <w:noWrap/>
            <w:vAlign w:val="bottom"/>
            <w:hideMark/>
          </w:tcPr>
          <w:p w14:paraId="3ECC37CF"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09/May</w:t>
            </w:r>
          </w:p>
        </w:tc>
        <w:tc>
          <w:tcPr>
            <w:tcW w:w="1060" w:type="dxa"/>
            <w:tcBorders>
              <w:top w:val="nil"/>
              <w:left w:val="nil"/>
              <w:bottom w:val="single" w:sz="4" w:space="0" w:color="7F7F7F"/>
              <w:right w:val="single" w:sz="4" w:space="0" w:color="7F7F7F"/>
            </w:tcBorders>
            <w:shd w:val="clear" w:color="000000" w:fill="70AD47"/>
            <w:noWrap/>
            <w:vAlign w:val="bottom"/>
            <w:hideMark/>
          </w:tcPr>
          <w:p w14:paraId="3B85E222"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2</w:t>
            </w:r>
          </w:p>
        </w:tc>
        <w:tc>
          <w:tcPr>
            <w:tcW w:w="1099" w:type="dxa"/>
            <w:tcBorders>
              <w:top w:val="nil"/>
              <w:left w:val="nil"/>
              <w:bottom w:val="single" w:sz="4" w:space="0" w:color="7F7F7F"/>
              <w:right w:val="single" w:sz="4" w:space="0" w:color="7F7F7F"/>
            </w:tcBorders>
            <w:shd w:val="clear" w:color="000000" w:fill="70AD47"/>
            <w:noWrap/>
            <w:vAlign w:val="bottom"/>
            <w:hideMark/>
          </w:tcPr>
          <w:p w14:paraId="1A40F557"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70AD47"/>
            <w:noWrap/>
            <w:vAlign w:val="bottom"/>
            <w:hideMark/>
          </w:tcPr>
          <w:p w14:paraId="4910CCEB"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w:t>
            </w:r>
          </w:p>
        </w:tc>
        <w:tc>
          <w:tcPr>
            <w:tcW w:w="1185" w:type="dxa"/>
            <w:tcBorders>
              <w:top w:val="nil"/>
              <w:left w:val="nil"/>
              <w:bottom w:val="single" w:sz="4" w:space="0" w:color="7F7F7F"/>
              <w:right w:val="single" w:sz="4" w:space="0" w:color="7F7F7F"/>
            </w:tcBorders>
            <w:shd w:val="clear" w:color="000000" w:fill="ED7D31"/>
            <w:noWrap/>
            <w:vAlign w:val="bottom"/>
            <w:hideMark/>
          </w:tcPr>
          <w:p w14:paraId="249223B2"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128</w:t>
            </w:r>
          </w:p>
        </w:tc>
        <w:tc>
          <w:tcPr>
            <w:tcW w:w="935" w:type="dxa"/>
            <w:tcBorders>
              <w:top w:val="nil"/>
              <w:left w:val="nil"/>
              <w:bottom w:val="single" w:sz="4" w:space="0" w:color="7F7F7F"/>
              <w:right w:val="single" w:sz="4" w:space="0" w:color="7F7F7F"/>
            </w:tcBorders>
            <w:shd w:val="clear" w:color="000000" w:fill="ED7D31"/>
            <w:noWrap/>
            <w:vAlign w:val="bottom"/>
            <w:hideMark/>
          </w:tcPr>
          <w:p w14:paraId="157032B7"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168</w:t>
            </w:r>
          </w:p>
        </w:tc>
        <w:tc>
          <w:tcPr>
            <w:tcW w:w="1780" w:type="dxa"/>
            <w:tcBorders>
              <w:top w:val="nil"/>
              <w:left w:val="nil"/>
              <w:bottom w:val="single" w:sz="4" w:space="0" w:color="7F7F7F"/>
              <w:right w:val="single" w:sz="4" w:space="0" w:color="7F7F7F"/>
            </w:tcBorders>
            <w:shd w:val="clear" w:color="000000" w:fill="ED7D31"/>
            <w:noWrap/>
            <w:vAlign w:val="bottom"/>
            <w:hideMark/>
          </w:tcPr>
          <w:p w14:paraId="0C566229"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w:t>
            </w:r>
          </w:p>
        </w:tc>
        <w:tc>
          <w:tcPr>
            <w:tcW w:w="1160" w:type="dxa"/>
            <w:tcBorders>
              <w:top w:val="nil"/>
              <w:left w:val="nil"/>
              <w:bottom w:val="single" w:sz="4" w:space="0" w:color="7F7F7F"/>
              <w:right w:val="single" w:sz="4" w:space="0" w:color="7F7F7F"/>
            </w:tcBorders>
            <w:shd w:val="clear" w:color="000000" w:fill="70AD47"/>
            <w:noWrap/>
            <w:vAlign w:val="bottom"/>
            <w:hideMark/>
          </w:tcPr>
          <w:p w14:paraId="690083E7"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530D26B7"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70AD47"/>
            <w:noWrap/>
            <w:vAlign w:val="bottom"/>
            <w:hideMark/>
          </w:tcPr>
          <w:p w14:paraId="17DC46E2"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16/May</w:t>
            </w:r>
          </w:p>
        </w:tc>
        <w:tc>
          <w:tcPr>
            <w:tcW w:w="1060" w:type="dxa"/>
            <w:tcBorders>
              <w:top w:val="nil"/>
              <w:left w:val="nil"/>
              <w:bottom w:val="single" w:sz="4" w:space="0" w:color="7F7F7F"/>
              <w:right w:val="single" w:sz="4" w:space="0" w:color="7F7F7F"/>
            </w:tcBorders>
            <w:shd w:val="clear" w:color="000000" w:fill="70AD47"/>
            <w:noWrap/>
            <w:vAlign w:val="bottom"/>
            <w:hideMark/>
          </w:tcPr>
          <w:p w14:paraId="7897FEE6"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3</w:t>
            </w:r>
          </w:p>
        </w:tc>
        <w:tc>
          <w:tcPr>
            <w:tcW w:w="1099" w:type="dxa"/>
            <w:tcBorders>
              <w:top w:val="nil"/>
              <w:left w:val="nil"/>
              <w:bottom w:val="single" w:sz="4" w:space="0" w:color="7F7F7F"/>
              <w:right w:val="single" w:sz="4" w:space="0" w:color="7F7F7F"/>
            </w:tcBorders>
            <w:shd w:val="clear" w:color="000000" w:fill="70AD47"/>
            <w:noWrap/>
            <w:vAlign w:val="bottom"/>
            <w:hideMark/>
          </w:tcPr>
          <w:p w14:paraId="7A1AC399"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70AD47"/>
            <w:noWrap/>
            <w:vAlign w:val="bottom"/>
            <w:hideMark/>
          </w:tcPr>
          <w:p w14:paraId="6FCEC322"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w:t>
            </w:r>
          </w:p>
        </w:tc>
        <w:tc>
          <w:tcPr>
            <w:tcW w:w="1185" w:type="dxa"/>
            <w:tcBorders>
              <w:top w:val="nil"/>
              <w:left w:val="nil"/>
              <w:bottom w:val="single" w:sz="4" w:space="0" w:color="7F7F7F"/>
              <w:right w:val="single" w:sz="4" w:space="0" w:color="7F7F7F"/>
            </w:tcBorders>
            <w:shd w:val="clear" w:color="000000" w:fill="ED7D31"/>
            <w:noWrap/>
            <w:vAlign w:val="bottom"/>
            <w:hideMark/>
          </w:tcPr>
          <w:p w14:paraId="6A20E79C"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120</w:t>
            </w:r>
          </w:p>
        </w:tc>
        <w:tc>
          <w:tcPr>
            <w:tcW w:w="935" w:type="dxa"/>
            <w:tcBorders>
              <w:top w:val="nil"/>
              <w:left w:val="nil"/>
              <w:bottom w:val="single" w:sz="4" w:space="0" w:color="7F7F7F"/>
              <w:right w:val="single" w:sz="4" w:space="0" w:color="7F7F7F"/>
            </w:tcBorders>
            <w:shd w:val="clear" w:color="000000" w:fill="ED7D31"/>
            <w:noWrap/>
            <w:vAlign w:val="bottom"/>
            <w:hideMark/>
          </w:tcPr>
          <w:p w14:paraId="0B623A0B"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168</w:t>
            </w:r>
          </w:p>
        </w:tc>
        <w:tc>
          <w:tcPr>
            <w:tcW w:w="1780" w:type="dxa"/>
            <w:tcBorders>
              <w:top w:val="nil"/>
              <w:left w:val="nil"/>
              <w:bottom w:val="single" w:sz="4" w:space="0" w:color="7F7F7F"/>
              <w:right w:val="single" w:sz="4" w:space="0" w:color="7F7F7F"/>
            </w:tcBorders>
            <w:shd w:val="clear" w:color="000000" w:fill="ED7D31"/>
            <w:noWrap/>
            <w:vAlign w:val="bottom"/>
            <w:hideMark/>
          </w:tcPr>
          <w:p w14:paraId="525980D3"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w:t>
            </w:r>
          </w:p>
        </w:tc>
        <w:tc>
          <w:tcPr>
            <w:tcW w:w="1160" w:type="dxa"/>
            <w:tcBorders>
              <w:top w:val="nil"/>
              <w:left w:val="nil"/>
              <w:bottom w:val="single" w:sz="4" w:space="0" w:color="7F7F7F"/>
              <w:right w:val="single" w:sz="4" w:space="0" w:color="7F7F7F"/>
            </w:tcBorders>
            <w:shd w:val="clear" w:color="000000" w:fill="70AD47"/>
            <w:noWrap/>
            <w:vAlign w:val="bottom"/>
            <w:hideMark/>
          </w:tcPr>
          <w:p w14:paraId="4EB00DC5"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45768E43"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ED7D31"/>
            <w:noWrap/>
            <w:vAlign w:val="bottom"/>
            <w:hideMark/>
          </w:tcPr>
          <w:p w14:paraId="3A9326C1"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20/May</w:t>
            </w:r>
          </w:p>
        </w:tc>
        <w:tc>
          <w:tcPr>
            <w:tcW w:w="1060" w:type="dxa"/>
            <w:tcBorders>
              <w:top w:val="nil"/>
              <w:left w:val="nil"/>
              <w:bottom w:val="single" w:sz="4" w:space="0" w:color="7F7F7F"/>
              <w:right w:val="single" w:sz="4" w:space="0" w:color="7F7F7F"/>
            </w:tcBorders>
            <w:shd w:val="clear" w:color="000000" w:fill="ED7D31"/>
            <w:noWrap/>
            <w:vAlign w:val="bottom"/>
            <w:hideMark/>
          </w:tcPr>
          <w:p w14:paraId="3A427FA6"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1099" w:type="dxa"/>
            <w:tcBorders>
              <w:top w:val="nil"/>
              <w:left w:val="nil"/>
              <w:bottom w:val="single" w:sz="4" w:space="0" w:color="7F7F7F"/>
              <w:right w:val="single" w:sz="4" w:space="0" w:color="7F7F7F"/>
            </w:tcBorders>
            <w:shd w:val="clear" w:color="000000" w:fill="ED7D31"/>
            <w:noWrap/>
            <w:vAlign w:val="bottom"/>
            <w:hideMark/>
          </w:tcPr>
          <w:p w14:paraId="2427CC5D"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ED7D31"/>
            <w:noWrap/>
            <w:vAlign w:val="bottom"/>
            <w:hideMark/>
          </w:tcPr>
          <w:p w14:paraId="25D7C316"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4</w:t>
            </w:r>
          </w:p>
        </w:tc>
        <w:tc>
          <w:tcPr>
            <w:tcW w:w="1185" w:type="dxa"/>
            <w:tcBorders>
              <w:top w:val="nil"/>
              <w:left w:val="nil"/>
              <w:bottom w:val="single" w:sz="4" w:space="0" w:color="7F7F7F"/>
              <w:right w:val="single" w:sz="4" w:space="0" w:color="7F7F7F"/>
            </w:tcBorders>
            <w:shd w:val="clear" w:color="000000" w:fill="ED7D31"/>
            <w:noWrap/>
            <w:vAlign w:val="bottom"/>
            <w:hideMark/>
          </w:tcPr>
          <w:p w14:paraId="6163D86A"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112</w:t>
            </w:r>
          </w:p>
        </w:tc>
        <w:tc>
          <w:tcPr>
            <w:tcW w:w="935" w:type="dxa"/>
            <w:tcBorders>
              <w:top w:val="nil"/>
              <w:left w:val="nil"/>
              <w:bottom w:val="single" w:sz="4" w:space="0" w:color="7F7F7F"/>
              <w:right w:val="single" w:sz="4" w:space="0" w:color="7F7F7F"/>
            </w:tcBorders>
            <w:shd w:val="clear" w:color="000000" w:fill="ED7D31"/>
            <w:noWrap/>
            <w:vAlign w:val="bottom"/>
            <w:hideMark/>
          </w:tcPr>
          <w:p w14:paraId="4E7247E7"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164</w:t>
            </w:r>
          </w:p>
        </w:tc>
        <w:tc>
          <w:tcPr>
            <w:tcW w:w="1780" w:type="dxa"/>
            <w:tcBorders>
              <w:top w:val="nil"/>
              <w:left w:val="nil"/>
              <w:bottom w:val="single" w:sz="4" w:space="0" w:color="7F7F7F"/>
              <w:right w:val="single" w:sz="4" w:space="0" w:color="7F7F7F"/>
            </w:tcBorders>
            <w:shd w:val="clear" w:color="000000" w:fill="ED7D31"/>
            <w:noWrap/>
            <w:vAlign w:val="bottom"/>
            <w:hideMark/>
          </w:tcPr>
          <w:p w14:paraId="113D4A41"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4</w:t>
            </w:r>
          </w:p>
        </w:tc>
        <w:tc>
          <w:tcPr>
            <w:tcW w:w="1160" w:type="dxa"/>
            <w:tcBorders>
              <w:top w:val="nil"/>
              <w:left w:val="nil"/>
              <w:bottom w:val="single" w:sz="4" w:space="0" w:color="7F7F7F"/>
              <w:right w:val="single" w:sz="4" w:space="0" w:color="7F7F7F"/>
            </w:tcBorders>
            <w:shd w:val="clear" w:color="000000" w:fill="ED7D31"/>
            <w:noWrap/>
            <w:vAlign w:val="bottom"/>
            <w:hideMark/>
          </w:tcPr>
          <w:p w14:paraId="77565136"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3C8102E1"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ED7D31"/>
            <w:noWrap/>
            <w:vAlign w:val="bottom"/>
            <w:hideMark/>
          </w:tcPr>
          <w:p w14:paraId="703C6DBD"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21/May</w:t>
            </w:r>
          </w:p>
        </w:tc>
        <w:tc>
          <w:tcPr>
            <w:tcW w:w="1060" w:type="dxa"/>
            <w:tcBorders>
              <w:top w:val="nil"/>
              <w:left w:val="nil"/>
              <w:bottom w:val="single" w:sz="4" w:space="0" w:color="7F7F7F"/>
              <w:right w:val="single" w:sz="4" w:space="0" w:color="7F7F7F"/>
            </w:tcBorders>
            <w:shd w:val="clear" w:color="000000" w:fill="ED7D31"/>
            <w:noWrap/>
            <w:vAlign w:val="bottom"/>
            <w:hideMark/>
          </w:tcPr>
          <w:p w14:paraId="594ADDDA"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1099" w:type="dxa"/>
            <w:tcBorders>
              <w:top w:val="nil"/>
              <w:left w:val="nil"/>
              <w:bottom w:val="single" w:sz="4" w:space="0" w:color="7F7F7F"/>
              <w:right w:val="single" w:sz="4" w:space="0" w:color="7F7F7F"/>
            </w:tcBorders>
            <w:shd w:val="clear" w:color="000000" w:fill="ED7D31"/>
            <w:noWrap/>
            <w:vAlign w:val="bottom"/>
            <w:hideMark/>
          </w:tcPr>
          <w:p w14:paraId="282DC725"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ED7D31"/>
            <w:noWrap/>
            <w:vAlign w:val="bottom"/>
            <w:hideMark/>
          </w:tcPr>
          <w:p w14:paraId="7F3D8CD6"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5</w:t>
            </w:r>
          </w:p>
        </w:tc>
        <w:tc>
          <w:tcPr>
            <w:tcW w:w="1185" w:type="dxa"/>
            <w:tcBorders>
              <w:top w:val="nil"/>
              <w:left w:val="nil"/>
              <w:bottom w:val="single" w:sz="4" w:space="0" w:color="7F7F7F"/>
              <w:right w:val="single" w:sz="4" w:space="0" w:color="7F7F7F"/>
            </w:tcBorders>
            <w:shd w:val="clear" w:color="000000" w:fill="ED7D31"/>
            <w:noWrap/>
            <w:vAlign w:val="bottom"/>
            <w:hideMark/>
          </w:tcPr>
          <w:p w14:paraId="7750E8FF"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104</w:t>
            </w:r>
          </w:p>
        </w:tc>
        <w:tc>
          <w:tcPr>
            <w:tcW w:w="935" w:type="dxa"/>
            <w:tcBorders>
              <w:top w:val="nil"/>
              <w:left w:val="nil"/>
              <w:bottom w:val="single" w:sz="4" w:space="0" w:color="7F7F7F"/>
              <w:right w:val="single" w:sz="4" w:space="0" w:color="7F7F7F"/>
            </w:tcBorders>
            <w:shd w:val="clear" w:color="000000" w:fill="ED7D31"/>
            <w:noWrap/>
            <w:vAlign w:val="bottom"/>
            <w:hideMark/>
          </w:tcPr>
          <w:p w14:paraId="76077732"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159</w:t>
            </w:r>
          </w:p>
        </w:tc>
        <w:tc>
          <w:tcPr>
            <w:tcW w:w="1780" w:type="dxa"/>
            <w:tcBorders>
              <w:top w:val="nil"/>
              <w:left w:val="nil"/>
              <w:bottom w:val="single" w:sz="4" w:space="0" w:color="7F7F7F"/>
              <w:right w:val="single" w:sz="4" w:space="0" w:color="7F7F7F"/>
            </w:tcBorders>
            <w:shd w:val="clear" w:color="000000" w:fill="ED7D31"/>
            <w:noWrap/>
            <w:vAlign w:val="bottom"/>
            <w:hideMark/>
          </w:tcPr>
          <w:p w14:paraId="17749D0C"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5</w:t>
            </w:r>
          </w:p>
        </w:tc>
        <w:tc>
          <w:tcPr>
            <w:tcW w:w="1160" w:type="dxa"/>
            <w:tcBorders>
              <w:top w:val="nil"/>
              <w:left w:val="nil"/>
              <w:bottom w:val="single" w:sz="4" w:space="0" w:color="7F7F7F"/>
              <w:right w:val="single" w:sz="4" w:space="0" w:color="7F7F7F"/>
            </w:tcBorders>
            <w:shd w:val="clear" w:color="000000" w:fill="ED7D31"/>
            <w:noWrap/>
            <w:vAlign w:val="bottom"/>
            <w:hideMark/>
          </w:tcPr>
          <w:p w14:paraId="6FB98DC7"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20EC7F05"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ED7D31"/>
            <w:noWrap/>
            <w:vAlign w:val="bottom"/>
            <w:hideMark/>
          </w:tcPr>
          <w:p w14:paraId="3C5847AE"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22/May</w:t>
            </w:r>
          </w:p>
        </w:tc>
        <w:tc>
          <w:tcPr>
            <w:tcW w:w="1060" w:type="dxa"/>
            <w:tcBorders>
              <w:top w:val="nil"/>
              <w:left w:val="nil"/>
              <w:bottom w:val="single" w:sz="4" w:space="0" w:color="7F7F7F"/>
              <w:right w:val="single" w:sz="4" w:space="0" w:color="7F7F7F"/>
            </w:tcBorders>
            <w:shd w:val="clear" w:color="000000" w:fill="ED7D31"/>
            <w:noWrap/>
            <w:vAlign w:val="bottom"/>
            <w:hideMark/>
          </w:tcPr>
          <w:p w14:paraId="21C2C52A"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1099" w:type="dxa"/>
            <w:tcBorders>
              <w:top w:val="nil"/>
              <w:left w:val="nil"/>
              <w:bottom w:val="single" w:sz="4" w:space="0" w:color="7F7F7F"/>
              <w:right w:val="single" w:sz="4" w:space="0" w:color="7F7F7F"/>
            </w:tcBorders>
            <w:shd w:val="clear" w:color="000000" w:fill="ED7D31"/>
            <w:noWrap/>
            <w:vAlign w:val="bottom"/>
            <w:hideMark/>
          </w:tcPr>
          <w:p w14:paraId="4812A5C3"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ED7D31"/>
            <w:noWrap/>
            <w:vAlign w:val="bottom"/>
            <w:hideMark/>
          </w:tcPr>
          <w:p w14:paraId="0E6E0AF3"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6</w:t>
            </w:r>
          </w:p>
        </w:tc>
        <w:tc>
          <w:tcPr>
            <w:tcW w:w="1185" w:type="dxa"/>
            <w:tcBorders>
              <w:top w:val="nil"/>
              <w:left w:val="nil"/>
              <w:bottom w:val="single" w:sz="4" w:space="0" w:color="7F7F7F"/>
              <w:right w:val="single" w:sz="4" w:space="0" w:color="7F7F7F"/>
            </w:tcBorders>
            <w:shd w:val="clear" w:color="000000" w:fill="ED7D31"/>
            <w:noWrap/>
            <w:vAlign w:val="bottom"/>
            <w:hideMark/>
          </w:tcPr>
          <w:p w14:paraId="2EA6CF57"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96</w:t>
            </w:r>
          </w:p>
        </w:tc>
        <w:tc>
          <w:tcPr>
            <w:tcW w:w="935" w:type="dxa"/>
            <w:tcBorders>
              <w:top w:val="nil"/>
              <w:left w:val="nil"/>
              <w:bottom w:val="single" w:sz="4" w:space="0" w:color="7F7F7F"/>
              <w:right w:val="single" w:sz="4" w:space="0" w:color="7F7F7F"/>
            </w:tcBorders>
            <w:shd w:val="clear" w:color="000000" w:fill="ED7D31"/>
            <w:noWrap/>
            <w:vAlign w:val="bottom"/>
            <w:hideMark/>
          </w:tcPr>
          <w:p w14:paraId="506D05E2"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153</w:t>
            </w:r>
          </w:p>
        </w:tc>
        <w:tc>
          <w:tcPr>
            <w:tcW w:w="1780" w:type="dxa"/>
            <w:tcBorders>
              <w:top w:val="nil"/>
              <w:left w:val="nil"/>
              <w:bottom w:val="single" w:sz="4" w:space="0" w:color="7F7F7F"/>
              <w:right w:val="single" w:sz="4" w:space="0" w:color="7F7F7F"/>
            </w:tcBorders>
            <w:shd w:val="clear" w:color="000000" w:fill="ED7D31"/>
            <w:noWrap/>
            <w:vAlign w:val="bottom"/>
            <w:hideMark/>
          </w:tcPr>
          <w:p w14:paraId="0187A1AC"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6</w:t>
            </w:r>
          </w:p>
        </w:tc>
        <w:tc>
          <w:tcPr>
            <w:tcW w:w="1160" w:type="dxa"/>
            <w:tcBorders>
              <w:top w:val="nil"/>
              <w:left w:val="nil"/>
              <w:bottom w:val="single" w:sz="4" w:space="0" w:color="7F7F7F"/>
              <w:right w:val="single" w:sz="4" w:space="0" w:color="7F7F7F"/>
            </w:tcBorders>
            <w:shd w:val="clear" w:color="000000" w:fill="ED7D31"/>
            <w:noWrap/>
            <w:vAlign w:val="bottom"/>
            <w:hideMark/>
          </w:tcPr>
          <w:p w14:paraId="4B51EC8B"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51611AF3"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70AD47"/>
            <w:noWrap/>
            <w:vAlign w:val="bottom"/>
            <w:hideMark/>
          </w:tcPr>
          <w:p w14:paraId="2BD19EB0"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23/May</w:t>
            </w:r>
          </w:p>
        </w:tc>
        <w:tc>
          <w:tcPr>
            <w:tcW w:w="1060" w:type="dxa"/>
            <w:tcBorders>
              <w:top w:val="nil"/>
              <w:left w:val="nil"/>
              <w:bottom w:val="single" w:sz="4" w:space="0" w:color="7F7F7F"/>
              <w:right w:val="single" w:sz="4" w:space="0" w:color="7F7F7F"/>
            </w:tcBorders>
            <w:shd w:val="clear" w:color="000000" w:fill="70AD47"/>
            <w:noWrap/>
            <w:vAlign w:val="bottom"/>
            <w:hideMark/>
          </w:tcPr>
          <w:p w14:paraId="23C17E6F"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1099" w:type="dxa"/>
            <w:tcBorders>
              <w:top w:val="nil"/>
              <w:left w:val="nil"/>
              <w:bottom w:val="single" w:sz="4" w:space="0" w:color="7F7F7F"/>
              <w:right w:val="single" w:sz="4" w:space="0" w:color="7F7F7F"/>
            </w:tcBorders>
            <w:shd w:val="clear" w:color="000000" w:fill="70AD47"/>
            <w:noWrap/>
            <w:vAlign w:val="bottom"/>
            <w:hideMark/>
          </w:tcPr>
          <w:p w14:paraId="511C4084"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70AD47"/>
            <w:noWrap/>
            <w:vAlign w:val="bottom"/>
            <w:hideMark/>
          </w:tcPr>
          <w:p w14:paraId="43E3D9C6"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85" w:type="dxa"/>
            <w:tcBorders>
              <w:top w:val="nil"/>
              <w:left w:val="nil"/>
              <w:bottom w:val="single" w:sz="4" w:space="0" w:color="7F7F7F"/>
              <w:right w:val="single" w:sz="4" w:space="0" w:color="7F7F7F"/>
            </w:tcBorders>
            <w:shd w:val="clear" w:color="000000" w:fill="ED7D31"/>
            <w:noWrap/>
            <w:vAlign w:val="bottom"/>
            <w:hideMark/>
          </w:tcPr>
          <w:p w14:paraId="17266842"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88</w:t>
            </w:r>
          </w:p>
        </w:tc>
        <w:tc>
          <w:tcPr>
            <w:tcW w:w="935" w:type="dxa"/>
            <w:tcBorders>
              <w:top w:val="nil"/>
              <w:left w:val="nil"/>
              <w:bottom w:val="single" w:sz="4" w:space="0" w:color="7F7F7F"/>
              <w:right w:val="single" w:sz="4" w:space="0" w:color="7F7F7F"/>
            </w:tcBorders>
            <w:shd w:val="clear" w:color="000000" w:fill="ED7D31"/>
            <w:noWrap/>
            <w:vAlign w:val="bottom"/>
            <w:hideMark/>
          </w:tcPr>
          <w:p w14:paraId="377A71F6"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145</w:t>
            </w:r>
          </w:p>
        </w:tc>
        <w:tc>
          <w:tcPr>
            <w:tcW w:w="1780" w:type="dxa"/>
            <w:tcBorders>
              <w:top w:val="nil"/>
              <w:left w:val="nil"/>
              <w:bottom w:val="single" w:sz="4" w:space="0" w:color="7F7F7F"/>
              <w:right w:val="single" w:sz="4" w:space="0" w:color="7F7F7F"/>
            </w:tcBorders>
            <w:shd w:val="clear" w:color="000000" w:fill="ED7D31"/>
            <w:noWrap/>
            <w:vAlign w:val="bottom"/>
            <w:hideMark/>
          </w:tcPr>
          <w:p w14:paraId="6F72B6DE"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60" w:type="dxa"/>
            <w:tcBorders>
              <w:top w:val="nil"/>
              <w:left w:val="nil"/>
              <w:bottom w:val="single" w:sz="4" w:space="0" w:color="7F7F7F"/>
              <w:right w:val="single" w:sz="4" w:space="0" w:color="7F7F7F"/>
            </w:tcBorders>
            <w:shd w:val="clear" w:color="000000" w:fill="70AD47"/>
            <w:noWrap/>
            <w:vAlign w:val="bottom"/>
            <w:hideMark/>
          </w:tcPr>
          <w:p w14:paraId="1EDE4DF3"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6C28C389"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70AD47"/>
            <w:noWrap/>
            <w:vAlign w:val="bottom"/>
            <w:hideMark/>
          </w:tcPr>
          <w:p w14:paraId="1553B48C"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24/May</w:t>
            </w:r>
          </w:p>
        </w:tc>
        <w:tc>
          <w:tcPr>
            <w:tcW w:w="1060" w:type="dxa"/>
            <w:tcBorders>
              <w:top w:val="nil"/>
              <w:left w:val="nil"/>
              <w:bottom w:val="single" w:sz="4" w:space="0" w:color="7F7F7F"/>
              <w:right w:val="single" w:sz="4" w:space="0" w:color="7F7F7F"/>
            </w:tcBorders>
            <w:shd w:val="clear" w:color="000000" w:fill="70AD47"/>
            <w:noWrap/>
            <w:vAlign w:val="bottom"/>
            <w:hideMark/>
          </w:tcPr>
          <w:p w14:paraId="47421149"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1099" w:type="dxa"/>
            <w:tcBorders>
              <w:top w:val="nil"/>
              <w:left w:val="nil"/>
              <w:bottom w:val="single" w:sz="4" w:space="0" w:color="7F7F7F"/>
              <w:right w:val="single" w:sz="4" w:space="0" w:color="7F7F7F"/>
            </w:tcBorders>
            <w:shd w:val="clear" w:color="000000" w:fill="70AD47"/>
            <w:noWrap/>
            <w:vAlign w:val="bottom"/>
            <w:hideMark/>
          </w:tcPr>
          <w:p w14:paraId="4C9E00B9"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70AD47"/>
            <w:noWrap/>
            <w:vAlign w:val="bottom"/>
            <w:hideMark/>
          </w:tcPr>
          <w:p w14:paraId="648EA5ED"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85" w:type="dxa"/>
            <w:tcBorders>
              <w:top w:val="nil"/>
              <w:left w:val="nil"/>
              <w:bottom w:val="single" w:sz="4" w:space="0" w:color="7F7F7F"/>
              <w:right w:val="single" w:sz="4" w:space="0" w:color="7F7F7F"/>
            </w:tcBorders>
            <w:shd w:val="clear" w:color="000000" w:fill="ED7D31"/>
            <w:noWrap/>
            <w:vAlign w:val="bottom"/>
            <w:hideMark/>
          </w:tcPr>
          <w:p w14:paraId="4F806471"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80</w:t>
            </w:r>
          </w:p>
        </w:tc>
        <w:tc>
          <w:tcPr>
            <w:tcW w:w="935" w:type="dxa"/>
            <w:tcBorders>
              <w:top w:val="nil"/>
              <w:left w:val="nil"/>
              <w:bottom w:val="single" w:sz="4" w:space="0" w:color="7F7F7F"/>
              <w:right w:val="single" w:sz="4" w:space="0" w:color="7F7F7F"/>
            </w:tcBorders>
            <w:shd w:val="clear" w:color="000000" w:fill="ED7D31"/>
            <w:noWrap/>
            <w:vAlign w:val="bottom"/>
            <w:hideMark/>
          </w:tcPr>
          <w:p w14:paraId="0B9A19BF"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137</w:t>
            </w:r>
          </w:p>
        </w:tc>
        <w:tc>
          <w:tcPr>
            <w:tcW w:w="1780" w:type="dxa"/>
            <w:tcBorders>
              <w:top w:val="nil"/>
              <w:left w:val="nil"/>
              <w:bottom w:val="single" w:sz="4" w:space="0" w:color="7F7F7F"/>
              <w:right w:val="single" w:sz="4" w:space="0" w:color="7F7F7F"/>
            </w:tcBorders>
            <w:shd w:val="clear" w:color="000000" w:fill="ED7D31"/>
            <w:noWrap/>
            <w:vAlign w:val="bottom"/>
            <w:hideMark/>
          </w:tcPr>
          <w:p w14:paraId="31DA6DEF"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60" w:type="dxa"/>
            <w:tcBorders>
              <w:top w:val="nil"/>
              <w:left w:val="nil"/>
              <w:bottom w:val="single" w:sz="4" w:space="0" w:color="7F7F7F"/>
              <w:right w:val="single" w:sz="4" w:space="0" w:color="7F7F7F"/>
            </w:tcBorders>
            <w:shd w:val="clear" w:color="000000" w:fill="70AD47"/>
            <w:noWrap/>
            <w:vAlign w:val="bottom"/>
            <w:hideMark/>
          </w:tcPr>
          <w:p w14:paraId="23B8307C"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7993180C"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70AD47"/>
            <w:noWrap/>
            <w:vAlign w:val="bottom"/>
            <w:hideMark/>
          </w:tcPr>
          <w:p w14:paraId="72E24B56"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27/May</w:t>
            </w:r>
          </w:p>
        </w:tc>
        <w:tc>
          <w:tcPr>
            <w:tcW w:w="1060" w:type="dxa"/>
            <w:tcBorders>
              <w:top w:val="nil"/>
              <w:left w:val="nil"/>
              <w:bottom w:val="single" w:sz="4" w:space="0" w:color="7F7F7F"/>
              <w:right w:val="single" w:sz="4" w:space="0" w:color="7F7F7F"/>
            </w:tcBorders>
            <w:shd w:val="clear" w:color="000000" w:fill="70AD47"/>
            <w:noWrap/>
            <w:vAlign w:val="bottom"/>
            <w:hideMark/>
          </w:tcPr>
          <w:p w14:paraId="6E712A16"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1099" w:type="dxa"/>
            <w:tcBorders>
              <w:top w:val="nil"/>
              <w:left w:val="nil"/>
              <w:bottom w:val="single" w:sz="4" w:space="0" w:color="7F7F7F"/>
              <w:right w:val="single" w:sz="4" w:space="0" w:color="7F7F7F"/>
            </w:tcBorders>
            <w:shd w:val="clear" w:color="000000" w:fill="70AD47"/>
            <w:noWrap/>
            <w:vAlign w:val="bottom"/>
            <w:hideMark/>
          </w:tcPr>
          <w:p w14:paraId="066873F9"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70AD47"/>
            <w:noWrap/>
            <w:vAlign w:val="bottom"/>
            <w:hideMark/>
          </w:tcPr>
          <w:p w14:paraId="7035D32C"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85" w:type="dxa"/>
            <w:tcBorders>
              <w:top w:val="nil"/>
              <w:left w:val="nil"/>
              <w:bottom w:val="single" w:sz="4" w:space="0" w:color="7F7F7F"/>
              <w:right w:val="single" w:sz="4" w:space="0" w:color="7F7F7F"/>
            </w:tcBorders>
            <w:shd w:val="clear" w:color="000000" w:fill="ED7D31"/>
            <w:noWrap/>
            <w:vAlign w:val="bottom"/>
            <w:hideMark/>
          </w:tcPr>
          <w:p w14:paraId="5BF33645"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72</w:t>
            </w:r>
          </w:p>
        </w:tc>
        <w:tc>
          <w:tcPr>
            <w:tcW w:w="935" w:type="dxa"/>
            <w:tcBorders>
              <w:top w:val="nil"/>
              <w:left w:val="nil"/>
              <w:bottom w:val="single" w:sz="4" w:space="0" w:color="7F7F7F"/>
              <w:right w:val="single" w:sz="4" w:space="0" w:color="7F7F7F"/>
            </w:tcBorders>
            <w:shd w:val="clear" w:color="000000" w:fill="ED7D31"/>
            <w:noWrap/>
            <w:vAlign w:val="bottom"/>
            <w:hideMark/>
          </w:tcPr>
          <w:p w14:paraId="1C75D580"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129</w:t>
            </w:r>
          </w:p>
        </w:tc>
        <w:tc>
          <w:tcPr>
            <w:tcW w:w="1780" w:type="dxa"/>
            <w:tcBorders>
              <w:top w:val="nil"/>
              <w:left w:val="nil"/>
              <w:bottom w:val="single" w:sz="4" w:space="0" w:color="7F7F7F"/>
              <w:right w:val="single" w:sz="4" w:space="0" w:color="7F7F7F"/>
            </w:tcBorders>
            <w:shd w:val="clear" w:color="000000" w:fill="ED7D31"/>
            <w:noWrap/>
            <w:vAlign w:val="bottom"/>
            <w:hideMark/>
          </w:tcPr>
          <w:p w14:paraId="6F8C6092"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60" w:type="dxa"/>
            <w:tcBorders>
              <w:top w:val="nil"/>
              <w:left w:val="nil"/>
              <w:bottom w:val="single" w:sz="4" w:space="0" w:color="7F7F7F"/>
              <w:right w:val="single" w:sz="4" w:space="0" w:color="7F7F7F"/>
            </w:tcBorders>
            <w:shd w:val="clear" w:color="000000" w:fill="70AD47"/>
            <w:noWrap/>
            <w:vAlign w:val="bottom"/>
            <w:hideMark/>
          </w:tcPr>
          <w:p w14:paraId="7761AF68"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3764114C"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ED7D31"/>
            <w:noWrap/>
            <w:vAlign w:val="bottom"/>
            <w:hideMark/>
          </w:tcPr>
          <w:p w14:paraId="1B0E7A86"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28/May</w:t>
            </w:r>
          </w:p>
        </w:tc>
        <w:tc>
          <w:tcPr>
            <w:tcW w:w="1060" w:type="dxa"/>
            <w:tcBorders>
              <w:top w:val="nil"/>
              <w:left w:val="nil"/>
              <w:bottom w:val="single" w:sz="4" w:space="0" w:color="7F7F7F"/>
              <w:right w:val="single" w:sz="4" w:space="0" w:color="7F7F7F"/>
            </w:tcBorders>
            <w:shd w:val="clear" w:color="000000" w:fill="ED7D31"/>
            <w:noWrap/>
            <w:vAlign w:val="bottom"/>
            <w:hideMark/>
          </w:tcPr>
          <w:p w14:paraId="157F2B64"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1099" w:type="dxa"/>
            <w:tcBorders>
              <w:top w:val="nil"/>
              <w:left w:val="nil"/>
              <w:bottom w:val="single" w:sz="4" w:space="0" w:color="7F7F7F"/>
              <w:right w:val="single" w:sz="4" w:space="0" w:color="7F7F7F"/>
            </w:tcBorders>
            <w:shd w:val="clear" w:color="000000" w:fill="ED7D31"/>
            <w:noWrap/>
            <w:vAlign w:val="bottom"/>
            <w:hideMark/>
          </w:tcPr>
          <w:p w14:paraId="4AB06475"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ED7D31"/>
            <w:noWrap/>
            <w:vAlign w:val="bottom"/>
            <w:hideMark/>
          </w:tcPr>
          <w:p w14:paraId="6C0AC121"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85" w:type="dxa"/>
            <w:tcBorders>
              <w:top w:val="nil"/>
              <w:left w:val="nil"/>
              <w:bottom w:val="single" w:sz="4" w:space="0" w:color="7F7F7F"/>
              <w:right w:val="single" w:sz="4" w:space="0" w:color="7F7F7F"/>
            </w:tcBorders>
            <w:shd w:val="clear" w:color="000000" w:fill="ED7D31"/>
            <w:noWrap/>
            <w:vAlign w:val="bottom"/>
            <w:hideMark/>
          </w:tcPr>
          <w:p w14:paraId="73A00D04"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64</w:t>
            </w:r>
          </w:p>
        </w:tc>
        <w:tc>
          <w:tcPr>
            <w:tcW w:w="935" w:type="dxa"/>
            <w:tcBorders>
              <w:top w:val="nil"/>
              <w:left w:val="nil"/>
              <w:bottom w:val="single" w:sz="4" w:space="0" w:color="7F7F7F"/>
              <w:right w:val="single" w:sz="4" w:space="0" w:color="7F7F7F"/>
            </w:tcBorders>
            <w:shd w:val="clear" w:color="000000" w:fill="ED7D31"/>
            <w:noWrap/>
            <w:vAlign w:val="bottom"/>
            <w:hideMark/>
          </w:tcPr>
          <w:p w14:paraId="5E20405F"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121</w:t>
            </w:r>
          </w:p>
        </w:tc>
        <w:tc>
          <w:tcPr>
            <w:tcW w:w="1780" w:type="dxa"/>
            <w:tcBorders>
              <w:top w:val="nil"/>
              <w:left w:val="nil"/>
              <w:bottom w:val="single" w:sz="4" w:space="0" w:color="7F7F7F"/>
              <w:right w:val="single" w:sz="4" w:space="0" w:color="7F7F7F"/>
            </w:tcBorders>
            <w:shd w:val="clear" w:color="000000" w:fill="ED7D31"/>
            <w:noWrap/>
            <w:vAlign w:val="bottom"/>
            <w:hideMark/>
          </w:tcPr>
          <w:p w14:paraId="16526856"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60" w:type="dxa"/>
            <w:tcBorders>
              <w:top w:val="nil"/>
              <w:left w:val="nil"/>
              <w:bottom w:val="single" w:sz="4" w:space="0" w:color="7F7F7F"/>
              <w:right w:val="single" w:sz="4" w:space="0" w:color="7F7F7F"/>
            </w:tcBorders>
            <w:shd w:val="clear" w:color="000000" w:fill="ED7D31"/>
            <w:noWrap/>
            <w:vAlign w:val="bottom"/>
            <w:hideMark/>
          </w:tcPr>
          <w:p w14:paraId="72796D54"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3F105E2C"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ED7D31"/>
            <w:noWrap/>
            <w:vAlign w:val="bottom"/>
            <w:hideMark/>
          </w:tcPr>
          <w:p w14:paraId="14F86C1A"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29/May</w:t>
            </w:r>
          </w:p>
        </w:tc>
        <w:tc>
          <w:tcPr>
            <w:tcW w:w="1060" w:type="dxa"/>
            <w:tcBorders>
              <w:top w:val="nil"/>
              <w:left w:val="nil"/>
              <w:bottom w:val="single" w:sz="4" w:space="0" w:color="7F7F7F"/>
              <w:right w:val="single" w:sz="4" w:space="0" w:color="7F7F7F"/>
            </w:tcBorders>
            <w:shd w:val="clear" w:color="000000" w:fill="ED7D31"/>
            <w:noWrap/>
            <w:vAlign w:val="bottom"/>
            <w:hideMark/>
          </w:tcPr>
          <w:p w14:paraId="1957CC9B"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1099" w:type="dxa"/>
            <w:tcBorders>
              <w:top w:val="nil"/>
              <w:left w:val="nil"/>
              <w:bottom w:val="single" w:sz="4" w:space="0" w:color="7F7F7F"/>
              <w:right w:val="single" w:sz="4" w:space="0" w:color="7F7F7F"/>
            </w:tcBorders>
            <w:shd w:val="clear" w:color="000000" w:fill="ED7D31"/>
            <w:noWrap/>
            <w:vAlign w:val="bottom"/>
            <w:hideMark/>
          </w:tcPr>
          <w:p w14:paraId="585121C3"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ED7D31"/>
            <w:noWrap/>
            <w:vAlign w:val="bottom"/>
            <w:hideMark/>
          </w:tcPr>
          <w:p w14:paraId="3B890C4F"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85" w:type="dxa"/>
            <w:tcBorders>
              <w:top w:val="nil"/>
              <w:left w:val="nil"/>
              <w:bottom w:val="single" w:sz="4" w:space="0" w:color="7F7F7F"/>
              <w:right w:val="single" w:sz="4" w:space="0" w:color="7F7F7F"/>
            </w:tcBorders>
            <w:shd w:val="clear" w:color="000000" w:fill="ED7D31"/>
            <w:noWrap/>
            <w:vAlign w:val="bottom"/>
            <w:hideMark/>
          </w:tcPr>
          <w:p w14:paraId="13A9FDB5"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56</w:t>
            </w:r>
          </w:p>
        </w:tc>
        <w:tc>
          <w:tcPr>
            <w:tcW w:w="935" w:type="dxa"/>
            <w:tcBorders>
              <w:top w:val="nil"/>
              <w:left w:val="nil"/>
              <w:bottom w:val="single" w:sz="4" w:space="0" w:color="7F7F7F"/>
              <w:right w:val="single" w:sz="4" w:space="0" w:color="7F7F7F"/>
            </w:tcBorders>
            <w:shd w:val="clear" w:color="000000" w:fill="ED7D31"/>
            <w:noWrap/>
            <w:vAlign w:val="bottom"/>
            <w:hideMark/>
          </w:tcPr>
          <w:p w14:paraId="7B76B568"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113</w:t>
            </w:r>
          </w:p>
        </w:tc>
        <w:tc>
          <w:tcPr>
            <w:tcW w:w="1780" w:type="dxa"/>
            <w:tcBorders>
              <w:top w:val="nil"/>
              <w:left w:val="nil"/>
              <w:bottom w:val="single" w:sz="4" w:space="0" w:color="7F7F7F"/>
              <w:right w:val="single" w:sz="4" w:space="0" w:color="7F7F7F"/>
            </w:tcBorders>
            <w:shd w:val="clear" w:color="000000" w:fill="ED7D31"/>
            <w:noWrap/>
            <w:vAlign w:val="bottom"/>
            <w:hideMark/>
          </w:tcPr>
          <w:p w14:paraId="141A60E1"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60" w:type="dxa"/>
            <w:tcBorders>
              <w:top w:val="nil"/>
              <w:left w:val="nil"/>
              <w:bottom w:val="single" w:sz="4" w:space="0" w:color="7F7F7F"/>
              <w:right w:val="single" w:sz="4" w:space="0" w:color="7F7F7F"/>
            </w:tcBorders>
            <w:shd w:val="clear" w:color="000000" w:fill="ED7D31"/>
            <w:noWrap/>
            <w:vAlign w:val="bottom"/>
            <w:hideMark/>
          </w:tcPr>
          <w:p w14:paraId="53034239"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22F8A0A9"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ED7D31"/>
            <w:noWrap/>
            <w:vAlign w:val="bottom"/>
            <w:hideMark/>
          </w:tcPr>
          <w:p w14:paraId="71F9932D"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30/May</w:t>
            </w:r>
          </w:p>
        </w:tc>
        <w:tc>
          <w:tcPr>
            <w:tcW w:w="1060" w:type="dxa"/>
            <w:tcBorders>
              <w:top w:val="nil"/>
              <w:left w:val="nil"/>
              <w:bottom w:val="single" w:sz="4" w:space="0" w:color="7F7F7F"/>
              <w:right w:val="single" w:sz="4" w:space="0" w:color="7F7F7F"/>
            </w:tcBorders>
            <w:shd w:val="clear" w:color="000000" w:fill="ED7D31"/>
            <w:noWrap/>
            <w:vAlign w:val="bottom"/>
            <w:hideMark/>
          </w:tcPr>
          <w:p w14:paraId="0E901359"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1099" w:type="dxa"/>
            <w:tcBorders>
              <w:top w:val="nil"/>
              <w:left w:val="nil"/>
              <w:bottom w:val="single" w:sz="4" w:space="0" w:color="7F7F7F"/>
              <w:right w:val="single" w:sz="4" w:space="0" w:color="7F7F7F"/>
            </w:tcBorders>
            <w:shd w:val="clear" w:color="000000" w:fill="ED7D31"/>
            <w:noWrap/>
            <w:vAlign w:val="bottom"/>
            <w:hideMark/>
          </w:tcPr>
          <w:p w14:paraId="4842E352"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ED7D31"/>
            <w:noWrap/>
            <w:vAlign w:val="bottom"/>
            <w:hideMark/>
          </w:tcPr>
          <w:p w14:paraId="49179E26"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85" w:type="dxa"/>
            <w:tcBorders>
              <w:top w:val="nil"/>
              <w:left w:val="nil"/>
              <w:bottom w:val="single" w:sz="4" w:space="0" w:color="7F7F7F"/>
              <w:right w:val="single" w:sz="4" w:space="0" w:color="7F7F7F"/>
            </w:tcBorders>
            <w:shd w:val="clear" w:color="000000" w:fill="ED7D31"/>
            <w:noWrap/>
            <w:vAlign w:val="bottom"/>
            <w:hideMark/>
          </w:tcPr>
          <w:p w14:paraId="2A1AFE15"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48</w:t>
            </w:r>
          </w:p>
        </w:tc>
        <w:tc>
          <w:tcPr>
            <w:tcW w:w="935" w:type="dxa"/>
            <w:tcBorders>
              <w:top w:val="nil"/>
              <w:left w:val="nil"/>
              <w:bottom w:val="single" w:sz="4" w:space="0" w:color="7F7F7F"/>
              <w:right w:val="single" w:sz="4" w:space="0" w:color="7F7F7F"/>
            </w:tcBorders>
            <w:shd w:val="clear" w:color="000000" w:fill="ED7D31"/>
            <w:noWrap/>
            <w:vAlign w:val="bottom"/>
            <w:hideMark/>
          </w:tcPr>
          <w:p w14:paraId="68924325"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105</w:t>
            </w:r>
          </w:p>
        </w:tc>
        <w:tc>
          <w:tcPr>
            <w:tcW w:w="1780" w:type="dxa"/>
            <w:tcBorders>
              <w:top w:val="nil"/>
              <w:left w:val="nil"/>
              <w:bottom w:val="single" w:sz="4" w:space="0" w:color="7F7F7F"/>
              <w:right w:val="single" w:sz="4" w:space="0" w:color="7F7F7F"/>
            </w:tcBorders>
            <w:shd w:val="clear" w:color="000000" w:fill="ED7D31"/>
            <w:noWrap/>
            <w:vAlign w:val="bottom"/>
            <w:hideMark/>
          </w:tcPr>
          <w:p w14:paraId="4E26C246"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60" w:type="dxa"/>
            <w:tcBorders>
              <w:top w:val="nil"/>
              <w:left w:val="nil"/>
              <w:bottom w:val="single" w:sz="4" w:space="0" w:color="7F7F7F"/>
              <w:right w:val="single" w:sz="4" w:space="0" w:color="7F7F7F"/>
            </w:tcBorders>
            <w:shd w:val="clear" w:color="000000" w:fill="ED7D31"/>
            <w:noWrap/>
            <w:vAlign w:val="bottom"/>
            <w:hideMark/>
          </w:tcPr>
          <w:p w14:paraId="3FF7DD7B"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02B428A1"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70AD47"/>
            <w:noWrap/>
            <w:vAlign w:val="bottom"/>
            <w:hideMark/>
          </w:tcPr>
          <w:p w14:paraId="3738393B"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31/May</w:t>
            </w:r>
          </w:p>
        </w:tc>
        <w:tc>
          <w:tcPr>
            <w:tcW w:w="1060" w:type="dxa"/>
            <w:tcBorders>
              <w:top w:val="nil"/>
              <w:left w:val="nil"/>
              <w:bottom w:val="single" w:sz="4" w:space="0" w:color="7F7F7F"/>
              <w:right w:val="single" w:sz="4" w:space="0" w:color="7F7F7F"/>
            </w:tcBorders>
            <w:shd w:val="clear" w:color="000000" w:fill="70AD47"/>
            <w:noWrap/>
            <w:vAlign w:val="bottom"/>
            <w:hideMark/>
          </w:tcPr>
          <w:p w14:paraId="02F84B01"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1099" w:type="dxa"/>
            <w:tcBorders>
              <w:top w:val="nil"/>
              <w:left w:val="nil"/>
              <w:bottom w:val="single" w:sz="4" w:space="0" w:color="7F7F7F"/>
              <w:right w:val="single" w:sz="4" w:space="0" w:color="7F7F7F"/>
            </w:tcBorders>
            <w:shd w:val="clear" w:color="000000" w:fill="70AD47"/>
            <w:noWrap/>
            <w:vAlign w:val="bottom"/>
            <w:hideMark/>
          </w:tcPr>
          <w:p w14:paraId="0A620C2E"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70AD47"/>
            <w:noWrap/>
            <w:vAlign w:val="bottom"/>
            <w:hideMark/>
          </w:tcPr>
          <w:p w14:paraId="6E79F7A2"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85" w:type="dxa"/>
            <w:tcBorders>
              <w:top w:val="nil"/>
              <w:left w:val="nil"/>
              <w:bottom w:val="single" w:sz="4" w:space="0" w:color="7F7F7F"/>
              <w:right w:val="single" w:sz="4" w:space="0" w:color="7F7F7F"/>
            </w:tcBorders>
            <w:shd w:val="clear" w:color="000000" w:fill="ED7D31"/>
            <w:noWrap/>
            <w:vAlign w:val="bottom"/>
            <w:hideMark/>
          </w:tcPr>
          <w:p w14:paraId="581DF827"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40</w:t>
            </w:r>
          </w:p>
        </w:tc>
        <w:tc>
          <w:tcPr>
            <w:tcW w:w="935" w:type="dxa"/>
            <w:tcBorders>
              <w:top w:val="nil"/>
              <w:left w:val="nil"/>
              <w:bottom w:val="single" w:sz="4" w:space="0" w:color="7F7F7F"/>
              <w:right w:val="single" w:sz="4" w:space="0" w:color="7F7F7F"/>
            </w:tcBorders>
            <w:shd w:val="clear" w:color="000000" w:fill="ED7D31"/>
            <w:noWrap/>
            <w:vAlign w:val="bottom"/>
            <w:hideMark/>
          </w:tcPr>
          <w:p w14:paraId="10C5D9E5"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97</w:t>
            </w:r>
          </w:p>
        </w:tc>
        <w:tc>
          <w:tcPr>
            <w:tcW w:w="1780" w:type="dxa"/>
            <w:tcBorders>
              <w:top w:val="nil"/>
              <w:left w:val="nil"/>
              <w:bottom w:val="single" w:sz="4" w:space="0" w:color="7F7F7F"/>
              <w:right w:val="single" w:sz="4" w:space="0" w:color="7F7F7F"/>
            </w:tcBorders>
            <w:shd w:val="clear" w:color="000000" w:fill="ED7D31"/>
            <w:noWrap/>
            <w:vAlign w:val="bottom"/>
            <w:hideMark/>
          </w:tcPr>
          <w:p w14:paraId="1144E4FC"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60" w:type="dxa"/>
            <w:tcBorders>
              <w:top w:val="nil"/>
              <w:left w:val="nil"/>
              <w:bottom w:val="single" w:sz="4" w:space="0" w:color="7F7F7F"/>
              <w:right w:val="single" w:sz="4" w:space="0" w:color="7F7F7F"/>
            </w:tcBorders>
            <w:shd w:val="clear" w:color="000000" w:fill="70AD47"/>
            <w:noWrap/>
            <w:vAlign w:val="bottom"/>
            <w:hideMark/>
          </w:tcPr>
          <w:p w14:paraId="1B115344"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2F1547C3"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70AD47"/>
            <w:noWrap/>
            <w:vAlign w:val="bottom"/>
            <w:hideMark/>
          </w:tcPr>
          <w:p w14:paraId="5487628F"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01/Jun</w:t>
            </w:r>
          </w:p>
        </w:tc>
        <w:tc>
          <w:tcPr>
            <w:tcW w:w="1060" w:type="dxa"/>
            <w:tcBorders>
              <w:top w:val="nil"/>
              <w:left w:val="nil"/>
              <w:bottom w:val="single" w:sz="4" w:space="0" w:color="7F7F7F"/>
              <w:right w:val="single" w:sz="4" w:space="0" w:color="7F7F7F"/>
            </w:tcBorders>
            <w:shd w:val="clear" w:color="000000" w:fill="70AD47"/>
            <w:noWrap/>
            <w:vAlign w:val="bottom"/>
            <w:hideMark/>
          </w:tcPr>
          <w:p w14:paraId="68DCD906"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1099" w:type="dxa"/>
            <w:tcBorders>
              <w:top w:val="nil"/>
              <w:left w:val="nil"/>
              <w:bottom w:val="single" w:sz="4" w:space="0" w:color="7F7F7F"/>
              <w:right w:val="single" w:sz="4" w:space="0" w:color="7F7F7F"/>
            </w:tcBorders>
            <w:shd w:val="clear" w:color="000000" w:fill="70AD47"/>
            <w:noWrap/>
            <w:vAlign w:val="bottom"/>
            <w:hideMark/>
          </w:tcPr>
          <w:p w14:paraId="7B7E9A2F"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70AD47"/>
            <w:noWrap/>
            <w:vAlign w:val="bottom"/>
            <w:hideMark/>
          </w:tcPr>
          <w:p w14:paraId="42EE0991"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85" w:type="dxa"/>
            <w:tcBorders>
              <w:top w:val="nil"/>
              <w:left w:val="nil"/>
              <w:bottom w:val="single" w:sz="4" w:space="0" w:color="7F7F7F"/>
              <w:right w:val="single" w:sz="4" w:space="0" w:color="7F7F7F"/>
            </w:tcBorders>
            <w:shd w:val="clear" w:color="000000" w:fill="ED7D31"/>
            <w:noWrap/>
            <w:vAlign w:val="bottom"/>
            <w:hideMark/>
          </w:tcPr>
          <w:p w14:paraId="40F1C955"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32</w:t>
            </w:r>
          </w:p>
        </w:tc>
        <w:tc>
          <w:tcPr>
            <w:tcW w:w="935" w:type="dxa"/>
            <w:tcBorders>
              <w:top w:val="nil"/>
              <w:left w:val="nil"/>
              <w:bottom w:val="single" w:sz="4" w:space="0" w:color="7F7F7F"/>
              <w:right w:val="single" w:sz="4" w:space="0" w:color="7F7F7F"/>
            </w:tcBorders>
            <w:shd w:val="clear" w:color="000000" w:fill="ED7D31"/>
            <w:noWrap/>
            <w:vAlign w:val="bottom"/>
            <w:hideMark/>
          </w:tcPr>
          <w:p w14:paraId="16C58A90"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89</w:t>
            </w:r>
          </w:p>
        </w:tc>
        <w:tc>
          <w:tcPr>
            <w:tcW w:w="1780" w:type="dxa"/>
            <w:tcBorders>
              <w:top w:val="nil"/>
              <w:left w:val="nil"/>
              <w:bottom w:val="single" w:sz="4" w:space="0" w:color="7F7F7F"/>
              <w:right w:val="single" w:sz="4" w:space="0" w:color="7F7F7F"/>
            </w:tcBorders>
            <w:shd w:val="clear" w:color="000000" w:fill="ED7D31"/>
            <w:noWrap/>
            <w:vAlign w:val="bottom"/>
            <w:hideMark/>
          </w:tcPr>
          <w:p w14:paraId="33617122"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60" w:type="dxa"/>
            <w:tcBorders>
              <w:top w:val="nil"/>
              <w:left w:val="nil"/>
              <w:bottom w:val="single" w:sz="4" w:space="0" w:color="7F7F7F"/>
              <w:right w:val="single" w:sz="4" w:space="0" w:color="7F7F7F"/>
            </w:tcBorders>
            <w:shd w:val="clear" w:color="000000" w:fill="70AD47"/>
            <w:noWrap/>
            <w:vAlign w:val="bottom"/>
            <w:hideMark/>
          </w:tcPr>
          <w:p w14:paraId="3C3DEF62"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28122B07"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70AD47"/>
            <w:noWrap/>
            <w:vAlign w:val="bottom"/>
            <w:hideMark/>
          </w:tcPr>
          <w:p w14:paraId="5E6ED06A"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03/Jun</w:t>
            </w:r>
          </w:p>
        </w:tc>
        <w:tc>
          <w:tcPr>
            <w:tcW w:w="1060" w:type="dxa"/>
            <w:tcBorders>
              <w:top w:val="nil"/>
              <w:left w:val="nil"/>
              <w:bottom w:val="single" w:sz="4" w:space="0" w:color="7F7F7F"/>
              <w:right w:val="single" w:sz="4" w:space="0" w:color="7F7F7F"/>
            </w:tcBorders>
            <w:shd w:val="clear" w:color="000000" w:fill="70AD47"/>
            <w:noWrap/>
            <w:vAlign w:val="bottom"/>
            <w:hideMark/>
          </w:tcPr>
          <w:p w14:paraId="5C3E64C6"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1099" w:type="dxa"/>
            <w:tcBorders>
              <w:top w:val="nil"/>
              <w:left w:val="nil"/>
              <w:bottom w:val="single" w:sz="4" w:space="0" w:color="7F7F7F"/>
              <w:right w:val="single" w:sz="4" w:space="0" w:color="7F7F7F"/>
            </w:tcBorders>
            <w:shd w:val="clear" w:color="000000" w:fill="70AD47"/>
            <w:noWrap/>
            <w:vAlign w:val="bottom"/>
            <w:hideMark/>
          </w:tcPr>
          <w:p w14:paraId="60ACD9D8"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70AD47"/>
            <w:noWrap/>
            <w:vAlign w:val="bottom"/>
            <w:hideMark/>
          </w:tcPr>
          <w:p w14:paraId="622E0C1B"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85" w:type="dxa"/>
            <w:tcBorders>
              <w:top w:val="nil"/>
              <w:left w:val="nil"/>
              <w:bottom w:val="single" w:sz="4" w:space="0" w:color="7F7F7F"/>
              <w:right w:val="single" w:sz="4" w:space="0" w:color="7F7F7F"/>
            </w:tcBorders>
            <w:shd w:val="clear" w:color="000000" w:fill="ED7D31"/>
            <w:noWrap/>
            <w:vAlign w:val="bottom"/>
            <w:hideMark/>
          </w:tcPr>
          <w:p w14:paraId="1B936371"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24</w:t>
            </w:r>
          </w:p>
        </w:tc>
        <w:tc>
          <w:tcPr>
            <w:tcW w:w="935" w:type="dxa"/>
            <w:tcBorders>
              <w:top w:val="nil"/>
              <w:left w:val="nil"/>
              <w:bottom w:val="single" w:sz="4" w:space="0" w:color="7F7F7F"/>
              <w:right w:val="single" w:sz="4" w:space="0" w:color="7F7F7F"/>
            </w:tcBorders>
            <w:shd w:val="clear" w:color="000000" w:fill="ED7D31"/>
            <w:noWrap/>
            <w:vAlign w:val="bottom"/>
            <w:hideMark/>
          </w:tcPr>
          <w:p w14:paraId="005AB4A8"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81</w:t>
            </w:r>
          </w:p>
        </w:tc>
        <w:tc>
          <w:tcPr>
            <w:tcW w:w="1780" w:type="dxa"/>
            <w:tcBorders>
              <w:top w:val="nil"/>
              <w:left w:val="nil"/>
              <w:bottom w:val="single" w:sz="4" w:space="0" w:color="7F7F7F"/>
              <w:right w:val="single" w:sz="4" w:space="0" w:color="7F7F7F"/>
            </w:tcBorders>
            <w:shd w:val="clear" w:color="000000" w:fill="ED7D31"/>
            <w:noWrap/>
            <w:vAlign w:val="bottom"/>
            <w:hideMark/>
          </w:tcPr>
          <w:p w14:paraId="32D132E6"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60" w:type="dxa"/>
            <w:tcBorders>
              <w:top w:val="nil"/>
              <w:left w:val="nil"/>
              <w:bottom w:val="single" w:sz="4" w:space="0" w:color="7F7F7F"/>
              <w:right w:val="single" w:sz="4" w:space="0" w:color="7F7F7F"/>
            </w:tcBorders>
            <w:shd w:val="clear" w:color="000000" w:fill="70AD47"/>
            <w:noWrap/>
            <w:vAlign w:val="bottom"/>
            <w:hideMark/>
          </w:tcPr>
          <w:p w14:paraId="1E9A7F4B"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27C678C5"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ED7D31"/>
            <w:noWrap/>
            <w:vAlign w:val="bottom"/>
            <w:hideMark/>
          </w:tcPr>
          <w:p w14:paraId="5C0969A8"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04/Jun</w:t>
            </w:r>
          </w:p>
        </w:tc>
        <w:tc>
          <w:tcPr>
            <w:tcW w:w="1060" w:type="dxa"/>
            <w:tcBorders>
              <w:top w:val="nil"/>
              <w:left w:val="nil"/>
              <w:bottom w:val="single" w:sz="4" w:space="0" w:color="7F7F7F"/>
              <w:right w:val="single" w:sz="4" w:space="0" w:color="7F7F7F"/>
            </w:tcBorders>
            <w:shd w:val="clear" w:color="000000" w:fill="ED7D31"/>
            <w:noWrap/>
            <w:vAlign w:val="bottom"/>
            <w:hideMark/>
          </w:tcPr>
          <w:p w14:paraId="7027421F"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1099" w:type="dxa"/>
            <w:tcBorders>
              <w:top w:val="nil"/>
              <w:left w:val="nil"/>
              <w:bottom w:val="single" w:sz="4" w:space="0" w:color="7F7F7F"/>
              <w:right w:val="single" w:sz="4" w:space="0" w:color="7F7F7F"/>
            </w:tcBorders>
            <w:shd w:val="clear" w:color="000000" w:fill="ED7D31"/>
            <w:noWrap/>
            <w:vAlign w:val="bottom"/>
            <w:hideMark/>
          </w:tcPr>
          <w:p w14:paraId="2D209546"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ED7D31"/>
            <w:noWrap/>
            <w:vAlign w:val="bottom"/>
            <w:hideMark/>
          </w:tcPr>
          <w:p w14:paraId="560B7B91"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85" w:type="dxa"/>
            <w:tcBorders>
              <w:top w:val="nil"/>
              <w:left w:val="nil"/>
              <w:bottom w:val="single" w:sz="4" w:space="0" w:color="7F7F7F"/>
              <w:right w:val="single" w:sz="4" w:space="0" w:color="7F7F7F"/>
            </w:tcBorders>
            <w:shd w:val="clear" w:color="000000" w:fill="ED7D31"/>
            <w:noWrap/>
            <w:vAlign w:val="bottom"/>
            <w:hideMark/>
          </w:tcPr>
          <w:p w14:paraId="11903B0D"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16</w:t>
            </w:r>
          </w:p>
        </w:tc>
        <w:tc>
          <w:tcPr>
            <w:tcW w:w="935" w:type="dxa"/>
            <w:tcBorders>
              <w:top w:val="nil"/>
              <w:left w:val="nil"/>
              <w:bottom w:val="single" w:sz="4" w:space="0" w:color="7F7F7F"/>
              <w:right w:val="single" w:sz="4" w:space="0" w:color="7F7F7F"/>
            </w:tcBorders>
            <w:shd w:val="clear" w:color="000000" w:fill="ED7D31"/>
            <w:noWrap/>
            <w:vAlign w:val="bottom"/>
            <w:hideMark/>
          </w:tcPr>
          <w:p w14:paraId="65361F3D"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73</w:t>
            </w:r>
          </w:p>
        </w:tc>
        <w:tc>
          <w:tcPr>
            <w:tcW w:w="1780" w:type="dxa"/>
            <w:tcBorders>
              <w:top w:val="nil"/>
              <w:left w:val="nil"/>
              <w:bottom w:val="single" w:sz="4" w:space="0" w:color="7F7F7F"/>
              <w:right w:val="single" w:sz="4" w:space="0" w:color="7F7F7F"/>
            </w:tcBorders>
            <w:shd w:val="clear" w:color="000000" w:fill="ED7D31"/>
            <w:noWrap/>
            <w:vAlign w:val="bottom"/>
            <w:hideMark/>
          </w:tcPr>
          <w:p w14:paraId="685945DE"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60" w:type="dxa"/>
            <w:tcBorders>
              <w:top w:val="nil"/>
              <w:left w:val="nil"/>
              <w:bottom w:val="single" w:sz="4" w:space="0" w:color="7F7F7F"/>
              <w:right w:val="single" w:sz="4" w:space="0" w:color="7F7F7F"/>
            </w:tcBorders>
            <w:shd w:val="clear" w:color="000000" w:fill="ED7D31"/>
            <w:noWrap/>
            <w:vAlign w:val="bottom"/>
            <w:hideMark/>
          </w:tcPr>
          <w:p w14:paraId="43DA4644"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69D89645"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ED7D31"/>
            <w:noWrap/>
            <w:vAlign w:val="bottom"/>
            <w:hideMark/>
          </w:tcPr>
          <w:p w14:paraId="0413DDC9"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05/Jun</w:t>
            </w:r>
          </w:p>
        </w:tc>
        <w:tc>
          <w:tcPr>
            <w:tcW w:w="1060" w:type="dxa"/>
            <w:tcBorders>
              <w:top w:val="nil"/>
              <w:left w:val="nil"/>
              <w:bottom w:val="single" w:sz="4" w:space="0" w:color="7F7F7F"/>
              <w:right w:val="single" w:sz="4" w:space="0" w:color="7F7F7F"/>
            </w:tcBorders>
            <w:shd w:val="clear" w:color="000000" w:fill="ED7D31"/>
            <w:noWrap/>
            <w:vAlign w:val="bottom"/>
            <w:hideMark/>
          </w:tcPr>
          <w:p w14:paraId="09300EB0"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1099" w:type="dxa"/>
            <w:tcBorders>
              <w:top w:val="nil"/>
              <w:left w:val="nil"/>
              <w:bottom w:val="single" w:sz="4" w:space="0" w:color="7F7F7F"/>
              <w:right w:val="single" w:sz="4" w:space="0" w:color="7F7F7F"/>
            </w:tcBorders>
            <w:shd w:val="clear" w:color="000000" w:fill="ED7D31"/>
            <w:noWrap/>
            <w:vAlign w:val="bottom"/>
            <w:hideMark/>
          </w:tcPr>
          <w:p w14:paraId="13B01EED"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ED7D31"/>
            <w:noWrap/>
            <w:vAlign w:val="bottom"/>
            <w:hideMark/>
          </w:tcPr>
          <w:p w14:paraId="669F2B49"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85" w:type="dxa"/>
            <w:tcBorders>
              <w:top w:val="nil"/>
              <w:left w:val="nil"/>
              <w:bottom w:val="single" w:sz="4" w:space="0" w:color="7F7F7F"/>
              <w:right w:val="single" w:sz="4" w:space="0" w:color="7F7F7F"/>
            </w:tcBorders>
            <w:shd w:val="clear" w:color="000000" w:fill="ED7D31"/>
            <w:noWrap/>
            <w:vAlign w:val="bottom"/>
            <w:hideMark/>
          </w:tcPr>
          <w:p w14:paraId="034C6A69"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935" w:type="dxa"/>
            <w:tcBorders>
              <w:top w:val="nil"/>
              <w:left w:val="nil"/>
              <w:bottom w:val="single" w:sz="4" w:space="0" w:color="7F7F7F"/>
              <w:right w:val="single" w:sz="4" w:space="0" w:color="7F7F7F"/>
            </w:tcBorders>
            <w:shd w:val="clear" w:color="000000" w:fill="ED7D31"/>
            <w:noWrap/>
            <w:vAlign w:val="bottom"/>
            <w:hideMark/>
          </w:tcPr>
          <w:p w14:paraId="259AFE49"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65</w:t>
            </w:r>
          </w:p>
        </w:tc>
        <w:tc>
          <w:tcPr>
            <w:tcW w:w="1780" w:type="dxa"/>
            <w:tcBorders>
              <w:top w:val="nil"/>
              <w:left w:val="nil"/>
              <w:bottom w:val="single" w:sz="4" w:space="0" w:color="7F7F7F"/>
              <w:right w:val="single" w:sz="4" w:space="0" w:color="7F7F7F"/>
            </w:tcBorders>
            <w:shd w:val="clear" w:color="000000" w:fill="ED7D31"/>
            <w:noWrap/>
            <w:vAlign w:val="bottom"/>
            <w:hideMark/>
          </w:tcPr>
          <w:p w14:paraId="4619FC94"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60" w:type="dxa"/>
            <w:tcBorders>
              <w:top w:val="nil"/>
              <w:left w:val="nil"/>
              <w:bottom w:val="single" w:sz="4" w:space="0" w:color="7F7F7F"/>
              <w:right w:val="single" w:sz="4" w:space="0" w:color="7F7F7F"/>
            </w:tcBorders>
            <w:shd w:val="clear" w:color="000000" w:fill="ED7D31"/>
            <w:noWrap/>
            <w:vAlign w:val="bottom"/>
            <w:hideMark/>
          </w:tcPr>
          <w:p w14:paraId="6DFBA43C"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r w:rsidR="00345CA2" w:rsidRPr="008E3F54" w14:paraId="357E25C6" w14:textId="77777777" w:rsidTr="00345CA2">
        <w:trPr>
          <w:trHeight w:val="300"/>
        </w:trPr>
        <w:tc>
          <w:tcPr>
            <w:tcW w:w="2040" w:type="dxa"/>
            <w:tcBorders>
              <w:top w:val="nil"/>
              <w:left w:val="single" w:sz="4" w:space="0" w:color="7F7F7F"/>
              <w:bottom w:val="single" w:sz="4" w:space="0" w:color="7F7F7F"/>
              <w:right w:val="single" w:sz="4" w:space="0" w:color="7F7F7F"/>
            </w:tcBorders>
            <w:shd w:val="clear" w:color="000000" w:fill="ED7D31"/>
            <w:noWrap/>
            <w:vAlign w:val="bottom"/>
            <w:hideMark/>
          </w:tcPr>
          <w:p w14:paraId="3509B44D"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06/Jun</w:t>
            </w:r>
          </w:p>
        </w:tc>
        <w:tc>
          <w:tcPr>
            <w:tcW w:w="1060" w:type="dxa"/>
            <w:tcBorders>
              <w:top w:val="nil"/>
              <w:left w:val="nil"/>
              <w:bottom w:val="single" w:sz="4" w:space="0" w:color="7F7F7F"/>
              <w:right w:val="single" w:sz="4" w:space="0" w:color="7F7F7F"/>
            </w:tcBorders>
            <w:shd w:val="clear" w:color="000000" w:fill="ED7D31"/>
            <w:noWrap/>
            <w:vAlign w:val="bottom"/>
            <w:hideMark/>
          </w:tcPr>
          <w:p w14:paraId="5056C2A4"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c>
          <w:tcPr>
            <w:tcW w:w="1099" w:type="dxa"/>
            <w:tcBorders>
              <w:top w:val="nil"/>
              <w:left w:val="nil"/>
              <w:bottom w:val="single" w:sz="4" w:space="0" w:color="7F7F7F"/>
              <w:right w:val="single" w:sz="4" w:space="0" w:color="7F7F7F"/>
            </w:tcBorders>
            <w:shd w:val="clear" w:color="000000" w:fill="ED7D31"/>
            <w:noWrap/>
            <w:vAlign w:val="bottom"/>
            <w:hideMark/>
          </w:tcPr>
          <w:p w14:paraId="2B75F129"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021" w:type="dxa"/>
            <w:tcBorders>
              <w:top w:val="nil"/>
              <w:left w:val="nil"/>
              <w:bottom w:val="single" w:sz="4" w:space="0" w:color="7F7F7F"/>
              <w:right w:val="single" w:sz="4" w:space="0" w:color="7F7F7F"/>
            </w:tcBorders>
            <w:shd w:val="clear" w:color="000000" w:fill="ED7D31"/>
            <w:noWrap/>
            <w:vAlign w:val="bottom"/>
            <w:hideMark/>
          </w:tcPr>
          <w:p w14:paraId="66B174BB"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85" w:type="dxa"/>
            <w:tcBorders>
              <w:top w:val="nil"/>
              <w:left w:val="nil"/>
              <w:bottom w:val="single" w:sz="4" w:space="0" w:color="7F7F7F"/>
              <w:right w:val="single" w:sz="4" w:space="0" w:color="7F7F7F"/>
            </w:tcBorders>
            <w:shd w:val="clear" w:color="000000" w:fill="ED7D31"/>
            <w:noWrap/>
            <w:vAlign w:val="bottom"/>
            <w:hideMark/>
          </w:tcPr>
          <w:p w14:paraId="40D804AC"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0</w:t>
            </w:r>
          </w:p>
        </w:tc>
        <w:tc>
          <w:tcPr>
            <w:tcW w:w="935" w:type="dxa"/>
            <w:tcBorders>
              <w:top w:val="nil"/>
              <w:left w:val="nil"/>
              <w:bottom w:val="single" w:sz="4" w:space="0" w:color="7F7F7F"/>
              <w:right w:val="single" w:sz="4" w:space="0" w:color="7F7F7F"/>
            </w:tcBorders>
            <w:shd w:val="clear" w:color="000000" w:fill="ED7D31"/>
            <w:noWrap/>
            <w:vAlign w:val="bottom"/>
            <w:hideMark/>
          </w:tcPr>
          <w:p w14:paraId="3A38130D"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57</w:t>
            </w:r>
          </w:p>
        </w:tc>
        <w:tc>
          <w:tcPr>
            <w:tcW w:w="1780" w:type="dxa"/>
            <w:tcBorders>
              <w:top w:val="nil"/>
              <w:left w:val="nil"/>
              <w:bottom w:val="single" w:sz="4" w:space="0" w:color="7F7F7F"/>
              <w:right w:val="single" w:sz="4" w:space="0" w:color="7F7F7F"/>
            </w:tcBorders>
            <w:shd w:val="clear" w:color="000000" w:fill="ED7D31"/>
            <w:noWrap/>
            <w:vAlign w:val="bottom"/>
            <w:hideMark/>
          </w:tcPr>
          <w:p w14:paraId="143FA807" w14:textId="77777777" w:rsidR="00345CA2" w:rsidRPr="008E3F54" w:rsidRDefault="00345CA2" w:rsidP="00345CA2">
            <w:pPr>
              <w:spacing w:line="240" w:lineRule="auto"/>
              <w:jc w:val="right"/>
              <w:rPr>
                <w:rFonts w:eastAsia="Times New Roman"/>
                <w:color w:val="FFFFFF"/>
                <w:szCs w:val="22"/>
                <w:lang w:val="da-DK"/>
              </w:rPr>
            </w:pPr>
            <w:r w:rsidRPr="008E3F54">
              <w:rPr>
                <w:rFonts w:eastAsia="Times New Roman"/>
                <w:color w:val="FFFFFF"/>
                <w:szCs w:val="22"/>
                <w:lang w:val="da-DK"/>
              </w:rPr>
              <w:t>8</w:t>
            </w:r>
          </w:p>
        </w:tc>
        <w:tc>
          <w:tcPr>
            <w:tcW w:w="1160" w:type="dxa"/>
            <w:tcBorders>
              <w:top w:val="nil"/>
              <w:left w:val="nil"/>
              <w:bottom w:val="single" w:sz="4" w:space="0" w:color="7F7F7F"/>
              <w:right w:val="single" w:sz="4" w:space="0" w:color="7F7F7F"/>
            </w:tcBorders>
            <w:shd w:val="clear" w:color="000000" w:fill="ED7D31"/>
            <w:noWrap/>
            <w:vAlign w:val="bottom"/>
            <w:hideMark/>
          </w:tcPr>
          <w:p w14:paraId="691DC0E6" w14:textId="77777777" w:rsidR="00345CA2" w:rsidRPr="008E3F54" w:rsidRDefault="00345CA2" w:rsidP="00345CA2">
            <w:pPr>
              <w:spacing w:line="240" w:lineRule="auto"/>
              <w:rPr>
                <w:rFonts w:eastAsia="Times New Roman"/>
                <w:color w:val="FFFFFF"/>
                <w:szCs w:val="22"/>
                <w:lang w:val="da-DK"/>
              </w:rPr>
            </w:pPr>
            <w:r w:rsidRPr="008E3F54">
              <w:rPr>
                <w:rFonts w:eastAsia="Times New Roman"/>
                <w:color w:val="FFFFFF"/>
                <w:szCs w:val="22"/>
                <w:lang w:val="da-DK"/>
              </w:rPr>
              <w:t> </w:t>
            </w:r>
          </w:p>
        </w:tc>
      </w:tr>
    </w:tbl>
    <w:p w14:paraId="50688478" w14:textId="54AED6EB" w:rsidR="008E3F54" w:rsidRDefault="008E3F54" w:rsidP="008E3F54">
      <w:pPr>
        <w:rPr>
          <w:noProof/>
          <w:lang w:eastAsia="da-DK"/>
        </w:rPr>
      </w:pPr>
    </w:p>
    <w:p w14:paraId="5277E1B7" w14:textId="77777777" w:rsidR="008E3F54" w:rsidRPr="008E3F54" w:rsidRDefault="008E3F54" w:rsidP="008E3F54">
      <w:pPr>
        <w:rPr>
          <w:noProof/>
          <w:lang w:eastAsia="da-DK"/>
        </w:rPr>
      </w:pPr>
    </w:p>
    <w:p w14:paraId="4CC2DF9C" w14:textId="0D9631D9" w:rsidR="00345CA2" w:rsidRPr="008E3F54" w:rsidRDefault="00345CA2" w:rsidP="00345CA2">
      <w:pPr>
        <w:rPr>
          <w:noProof/>
          <w:lang w:eastAsia="da-DK"/>
        </w:rPr>
      </w:pPr>
      <w:r w:rsidRPr="008E3F54">
        <w:rPr>
          <w:noProof/>
        </w:rPr>
        <w:lastRenderedPageBreak/>
        <w:drawing>
          <wp:inline distT="0" distB="0" distL="0" distR="0" wp14:anchorId="56030036" wp14:editId="0695381B">
            <wp:extent cx="5400040" cy="2917825"/>
            <wp:effectExtent l="0" t="0" r="0" b="3175"/>
            <wp:docPr id="7" name="Chart 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FD1B2C4" w14:textId="2409678D" w:rsidR="00345CA2" w:rsidRDefault="00345CA2" w:rsidP="00345CA2">
      <w:pPr>
        <w:rPr>
          <w:noProof/>
          <w:lang w:eastAsia="da-DK"/>
        </w:rPr>
      </w:pPr>
    </w:p>
    <w:p w14:paraId="14CBDFDF" w14:textId="3C66302E" w:rsidR="008E3F54" w:rsidRDefault="008E3F54" w:rsidP="008E3F54">
      <w:pPr>
        <w:pStyle w:val="ListParagraph"/>
        <w:numPr>
          <w:ilvl w:val="0"/>
          <w:numId w:val="22"/>
        </w:numPr>
        <w:rPr>
          <w:b/>
          <w:noProof/>
          <w:lang w:eastAsia="da-DK"/>
        </w:rPr>
      </w:pPr>
      <w:r w:rsidRPr="008E3F54">
        <w:rPr>
          <w:b/>
          <w:noProof/>
          <w:lang w:eastAsia="da-DK"/>
        </w:rPr>
        <w:t xml:space="preserve">Sprint meetings minutes </w:t>
      </w:r>
    </w:p>
    <w:p w14:paraId="3753269C" w14:textId="40E0AFEE" w:rsidR="008E3F54" w:rsidRDefault="008E3F54" w:rsidP="008E3F54">
      <w:pPr>
        <w:rPr>
          <w:b/>
          <w:noProof/>
          <w:lang w:eastAsia="da-DK"/>
        </w:rPr>
      </w:pPr>
    </w:p>
    <w:p w14:paraId="6BA19EB3" w14:textId="77777777" w:rsidR="008E3F54" w:rsidRPr="000A161C" w:rsidRDefault="008E3F54" w:rsidP="008E3F54">
      <w:pPr>
        <w:autoSpaceDE w:val="0"/>
        <w:autoSpaceDN w:val="0"/>
        <w:adjustRightInd w:val="0"/>
        <w:jc w:val="both"/>
        <w:rPr>
          <w:b/>
          <w:bCs/>
          <w:color w:val="353535"/>
          <w:sz w:val="28"/>
          <w:szCs w:val="28"/>
          <w:u w:val="single"/>
          <w:lang w:val="en-US"/>
        </w:rPr>
      </w:pPr>
      <w:r w:rsidRPr="000A161C">
        <w:rPr>
          <w:b/>
          <w:bCs/>
          <w:color w:val="353535"/>
          <w:sz w:val="28"/>
          <w:szCs w:val="28"/>
          <w:u w:val="single"/>
          <w:lang w:val="en-US"/>
        </w:rPr>
        <w:t>SPRINT #1</w:t>
      </w:r>
    </w:p>
    <w:p w14:paraId="325227FF" w14:textId="77777777" w:rsidR="008E3F54" w:rsidRPr="000A161C" w:rsidRDefault="008E3F54" w:rsidP="008E3F54">
      <w:pPr>
        <w:autoSpaceDE w:val="0"/>
        <w:autoSpaceDN w:val="0"/>
        <w:adjustRightInd w:val="0"/>
        <w:jc w:val="both"/>
        <w:rPr>
          <w:b/>
          <w:bCs/>
          <w:color w:val="353535"/>
          <w:lang w:val="en-US"/>
        </w:rPr>
      </w:pPr>
    </w:p>
    <w:p w14:paraId="14D53BEE" w14:textId="77777777" w:rsidR="008E3F54" w:rsidRPr="000A161C" w:rsidRDefault="008E3F54" w:rsidP="008E3F54">
      <w:pPr>
        <w:autoSpaceDE w:val="0"/>
        <w:autoSpaceDN w:val="0"/>
        <w:adjustRightInd w:val="0"/>
        <w:jc w:val="both"/>
        <w:rPr>
          <w:color w:val="353535"/>
          <w:lang w:val="en-US"/>
        </w:rPr>
      </w:pPr>
      <w:r w:rsidRPr="000A161C">
        <w:rPr>
          <w:b/>
          <w:bCs/>
          <w:color w:val="353535"/>
          <w:u w:val="single"/>
          <w:lang w:val="en-US"/>
        </w:rPr>
        <w:t>Daily meeting 1</w:t>
      </w:r>
      <w:r w:rsidRPr="000A161C">
        <w:rPr>
          <w:b/>
          <w:bCs/>
          <w:color w:val="353535"/>
          <w:lang w:val="en-US"/>
        </w:rPr>
        <w:t xml:space="preserve"> - 28/03</w:t>
      </w:r>
    </w:p>
    <w:p w14:paraId="5368C837" w14:textId="77777777" w:rsidR="008E3F54" w:rsidRPr="000A161C" w:rsidRDefault="008E3F54" w:rsidP="008E3F54">
      <w:pPr>
        <w:autoSpaceDE w:val="0"/>
        <w:autoSpaceDN w:val="0"/>
        <w:adjustRightInd w:val="0"/>
        <w:jc w:val="both"/>
        <w:rPr>
          <w:color w:val="353535"/>
          <w:lang w:val="en-US"/>
        </w:rPr>
      </w:pPr>
      <w:r w:rsidRPr="000A161C">
        <w:rPr>
          <w:color w:val="353535"/>
          <w:lang w:val="en-US"/>
        </w:rPr>
        <w:t>The team has today to discuss what to do in Sprint #1. Product owner selected the backlog user stories that he would like to have them implemented in the system based on the priority and on discussion with development team.</w:t>
      </w:r>
    </w:p>
    <w:p w14:paraId="75D5CD01" w14:textId="77777777" w:rsidR="008E3F54" w:rsidRPr="000A161C" w:rsidRDefault="008E3F54" w:rsidP="008E3F54">
      <w:pPr>
        <w:autoSpaceDE w:val="0"/>
        <w:autoSpaceDN w:val="0"/>
        <w:adjustRightInd w:val="0"/>
        <w:jc w:val="both"/>
        <w:rPr>
          <w:color w:val="353535"/>
          <w:lang w:val="en-US"/>
        </w:rPr>
      </w:pPr>
    </w:p>
    <w:p w14:paraId="26269634" w14:textId="77777777" w:rsidR="008E3F54" w:rsidRPr="000A161C" w:rsidRDefault="008E3F54" w:rsidP="008E3F54">
      <w:pPr>
        <w:autoSpaceDE w:val="0"/>
        <w:autoSpaceDN w:val="0"/>
        <w:adjustRightInd w:val="0"/>
        <w:jc w:val="both"/>
        <w:rPr>
          <w:color w:val="353535"/>
          <w:lang w:val="en-US"/>
        </w:rPr>
      </w:pPr>
      <w:r w:rsidRPr="000A161C">
        <w:rPr>
          <w:b/>
          <w:bCs/>
          <w:color w:val="353535"/>
          <w:u w:val="single"/>
          <w:lang w:val="en-US"/>
        </w:rPr>
        <w:t>Daily meeting 2</w:t>
      </w:r>
      <w:r w:rsidRPr="000A161C">
        <w:rPr>
          <w:b/>
          <w:bCs/>
          <w:color w:val="353535"/>
          <w:lang w:val="en-US"/>
        </w:rPr>
        <w:t xml:space="preserve"> - 04/04</w:t>
      </w:r>
    </w:p>
    <w:p w14:paraId="315CFFAA" w14:textId="77777777" w:rsidR="008E3F54" w:rsidRPr="000A161C" w:rsidRDefault="008E3F54" w:rsidP="008E3F54">
      <w:pPr>
        <w:autoSpaceDE w:val="0"/>
        <w:autoSpaceDN w:val="0"/>
        <w:adjustRightInd w:val="0"/>
        <w:jc w:val="both"/>
        <w:rPr>
          <w:color w:val="353535"/>
          <w:lang w:val="en-US"/>
        </w:rPr>
      </w:pPr>
      <w:r w:rsidRPr="000A161C">
        <w:rPr>
          <w:color w:val="353535"/>
          <w:lang w:val="en-US"/>
        </w:rPr>
        <w:t>Started the day off with a summary of last meetings work, with everyone presenting what they did, where they had problems and what needed to be done/improved. Kenneth took care of the model, so far, he’s had no impediments and until the next Scrum meeting, he will be working on the data model.</w:t>
      </w:r>
    </w:p>
    <w:p w14:paraId="57C8EE21" w14:textId="77777777" w:rsidR="008E3F54" w:rsidRPr="000A161C" w:rsidRDefault="008E3F54" w:rsidP="008E3F54">
      <w:pPr>
        <w:autoSpaceDE w:val="0"/>
        <w:autoSpaceDN w:val="0"/>
        <w:adjustRightInd w:val="0"/>
        <w:jc w:val="both"/>
        <w:rPr>
          <w:color w:val="353535"/>
          <w:lang w:val="en-US"/>
        </w:rPr>
      </w:pPr>
      <w:proofErr w:type="spellStart"/>
      <w:r w:rsidRPr="000A161C">
        <w:rPr>
          <w:color w:val="353535"/>
          <w:lang w:val="en-US"/>
        </w:rPr>
        <w:t>Jaume</w:t>
      </w:r>
      <w:proofErr w:type="spellEnd"/>
      <w:r w:rsidRPr="000A161C">
        <w:rPr>
          <w:color w:val="353535"/>
          <w:lang w:val="en-US"/>
        </w:rPr>
        <w:t xml:space="preserve"> and Florin worked as a pair on the client-server part of the program. They finished what they could, but they needed a model to continue, so until next meeting, they will finish that up.</w:t>
      </w:r>
    </w:p>
    <w:p w14:paraId="52644BDE" w14:textId="77777777" w:rsidR="008E3F54" w:rsidRPr="000A161C" w:rsidRDefault="008E3F54" w:rsidP="008E3F54">
      <w:pPr>
        <w:autoSpaceDE w:val="0"/>
        <w:autoSpaceDN w:val="0"/>
        <w:adjustRightInd w:val="0"/>
        <w:jc w:val="both"/>
        <w:rPr>
          <w:color w:val="353535"/>
          <w:lang w:val="en-US"/>
        </w:rPr>
      </w:pPr>
      <w:r w:rsidRPr="000A161C">
        <w:rPr>
          <w:color w:val="353535"/>
          <w:lang w:val="en-US"/>
        </w:rPr>
        <w:lastRenderedPageBreak/>
        <w:t xml:space="preserve">David worked on the view, view-model and the draft of the </w:t>
      </w:r>
      <w:proofErr w:type="spellStart"/>
      <w:r w:rsidRPr="000A161C">
        <w:rPr>
          <w:color w:val="353535"/>
          <w:lang w:val="en-US"/>
        </w:rPr>
        <w:t>fxml</w:t>
      </w:r>
      <w:proofErr w:type="spellEnd"/>
      <w:r w:rsidRPr="000A161C">
        <w:rPr>
          <w:color w:val="353535"/>
          <w:lang w:val="en-US"/>
        </w:rPr>
        <w:t xml:space="preserve"> files. He ran into no problems and until next meeting he will finish the view model and take the feedback of the view into effect.</w:t>
      </w:r>
    </w:p>
    <w:p w14:paraId="6CBF625B" w14:textId="77777777" w:rsidR="008E3F54" w:rsidRPr="000A161C" w:rsidRDefault="008E3F54" w:rsidP="008E3F54">
      <w:pPr>
        <w:autoSpaceDE w:val="0"/>
        <w:autoSpaceDN w:val="0"/>
        <w:adjustRightInd w:val="0"/>
        <w:jc w:val="both"/>
        <w:rPr>
          <w:color w:val="353535"/>
          <w:lang w:val="en-US"/>
        </w:rPr>
      </w:pPr>
      <w:r w:rsidRPr="000A161C">
        <w:rPr>
          <w:color w:val="353535"/>
          <w:lang w:val="en-US"/>
        </w:rPr>
        <w:t>There are a few things to take into consideration for the work until next meeting. One of them is, that the group will have to work closely together, because all the needed parts are interconnected, for that reason they will need cooperation across the board.</w:t>
      </w:r>
    </w:p>
    <w:p w14:paraId="052D2DAE" w14:textId="77777777" w:rsidR="008E3F54" w:rsidRPr="000A161C" w:rsidRDefault="008E3F54" w:rsidP="008E3F54">
      <w:pPr>
        <w:autoSpaceDE w:val="0"/>
        <w:autoSpaceDN w:val="0"/>
        <w:adjustRightInd w:val="0"/>
        <w:jc w:val="both"/>
        <w:rPr>
          <w:color w:val="353535"/>
          <w:lang w:val="en-US"/>
        </w:rPr>
      </w:pPr>
      <w:r w:rsidRPr="000A161C">
        <w:rPr>
          <w:color w:val="353535"/>
          <w:lang w:val="en-US"/>
        </w:rPr>
        <w:t>For the next meeting, the group will have finished the program and have it ready for testing, which is what the group will be doing next meeting.</w:t>
      </w:r>
    </w:p>
    <w:p w14:paraId="313E1FFD" w14:textId="77777777" w:rsidR="008E3F54" w:rsidRPr="000A161C" w:rsidRDefault="008E3F54" w:rsidP="008E3F54">
      <w:pPr>
        <w:autoSpaceDE w:val="0"/>
        <w:autoSpaceDN w:val="0"/>
        <w:adjustRightInd w:val="0"/>
        <w:jc w:val="both"/>
        <w:rPr>
          <w:color w:val="353535"/>
          <w:lang w:val="en-US"/>
        </w:rPr>
      </w:pPr>
    </w:p>
    <w:p w14:paraId="375DF418" w14:textId="77777777" w:rsidR="008E3F54" w:rsidRPr="000A161C" w:rsidRDefault="008E3F54" w:rsidP="008E3F54">
      <w:pPr>
        <w:autoSpaceDE w:val="0"/>
        <w:autoSpaceDN w:val="0"/>
        <w:adjustRightInd w:val="0"/>
        <w:jc w:val="both"/>
        <w:rPr>
          <w:color w:val="353535"/>
          <w:lang w:val="en-US"/>
        </w:rPr>
      </w:pPr>
      <w:r w:rsidRPr="000A161C">
        <w:rPr>
          <w:b/>
          <w:bCs/>
          <w:color w:val="353535"/>
          <w:u w:val="single"/>
          <w:lang w:val="en-US"/>
        </w:rPr>
        <w:t>Daily meeting 3</w:t>
      </w:r>
      <w:r w:rsidRPr="000A161C">
        <w:rPr>
          <w:b/>
          <w:bCs/>
          <w:color w:val="353535"/>
          <w:lang w:val="en-US"/>
        </w:rPr>
        <w:t xml:space="preserve"> - 11/04</w:t>
      </w:r>
    </w:p>
    <w:p w14:paraId="2A6A05A0" w14:textId="77777777" w:rsidR="008E3F54" w:rsidRPr="000A161C" w:rsidRDefault="008E3F54" w:rsidP="008E3F54">
      <w:pPr>
        <w:autoSpaceDE w:val="0"/>
        <w:autoSpaceDN w:val="0"/>
        <w:adjustRightInd w:val="0"/>
        <w:jc w:val="both"/>
        <w:rPr>
          <w:color w:val="353535"/>
          <w:lang w:val="en-US"/>
        </w:rPr>
      </w:pPr>
      <w:r w:rsidRPr="000A161C">
        <w:rPr>
          <w:color w:val="353535"/>
          <w:lang w:val="en-US"/>
        </w:rPr>
        <w:t xml:space="preserve">Team is facing issues with the analysis as it took a wrong direction going directly into design. </w:t>
      </w:r>
    </w:p>
    <w:p w14:paraId="40669AD9" w14:textId="77777777" w:rsidR="008E3F54" w:rsidRPr="000A161C" w:rsidRDefault="008E3F54" w:rsidP="008E3F54">
      <w:pPr>
        <w:autoSpaceDE w:val="0"/>
        <w:autoSpaceDN w:val="0"/>
        <w:adjustRightInd w:val="0"/>
        <w:jc w:val="both"/>
        <w:rPr>
          <w:color w:val="353535"/>
          <w:lang w:val="en-US"/>
        </w:rPr>
      </w:pPr>
      <w:r w:rsidRPr="000A161C">
        <w:rPr>
          <w:color w:val="353535"/>
          <w:lang w:val="en-US"/>
        </w:rPr>
        <w:t xml:space="preserve">Team needs to be redirected back to analysis to ensure the quality and success of design. </w:t>
      </w:r>
    </w:p>
    <w:p w14:paraId="3B4F5ADD" w14:textId="77777777" w:rsidR="008E3F54" w:rsidRPr="000A161C" w:rsidRDefault="008E3F54" w:rsidP="008E3F54">
      <w:pPr>
        <w:autoSpaceDE w:val="0"/>
        <w:autoSpaceDN w:val="0"/>
        <w:adjustRightInd w:val="0"/>
        <w:jc w:val="both"/>
        <w:rPr>
          <w:color w:val="353535"/>
          <w:lang w:val="en-US"/>
        </w:rPr>
      </w:pPr>
    </w:p>
    <w:p w14:paraId="6E5D9691" w14:textId="77777777" w:rsidR="008E3F54" w:rsidRPr="000A161C" w:rsidRDefault="008E3F54" w:rsidP="008E3F54">
      <w:pPr>
        <w:autoSpaceDE w:val="0"/>
        <w:autoSpaceDN w:val="0"/>
        <w:adjustRightInd w:val="0"/>
        <w:jc w:val="both"/>
        <w:rPr>
          <w:color w:val="353535"/>
          <w:lang w:val="en-US"/>
        </w:rPr>
      </w:pPr>
    </w:p>
    <w:p w14:paraId="1766210E" w14:textId="77777777" w:rsidR="008E3F54" w:rsidRPr="000A161C" w:rsidRDefault="008E3F54" w:rsidP="008E3F54">
      <w:pPr>
        <w:pStyle w:val="ListParagraph"/>
        <w:numPr>
          <w:ilvl w:val="0"/>
          <w:numId w:val="24"/>
        </w:numPr>
        <w:autoSpaceDE w:val="0"/>
        <w:autoSpaceDN w:val="0"/>
        <w:adjustRightInd w:val="0"/>
        <w:spacing w:line="240" w:lineRule="auto"/>
        <w:jc w:val="both"/>
        <w:rPr>
          <w:b/>
          <w:color w:val="353535"/>
          <w:lang w:val="en-US"/>
        </w:rPr>
      </w:pPr>
      <w:r w:rsidRPr="000A161C">
        <w:rPr>
          <w:b/>
          <w:color w:val="353535"/>
          <w:u w:val="single"/>
          <w:lang w:val="en-US"/>
        </w:rPr>
        <w:t>RETROSPECTIVE MEETING</w:t>
      </w:r>
      <w:r w:rsidRPr="000A161C">
        <w:rPr>
          <w:b/>
          <w:color w:val="353535"/>
          <w:lang w:val="en-US"/>
        </w:rPr>
        <w:t xml:space="preserve"> – 11/04</w:t>
      </w:r>
    </w:p>
    <w:p w14:paraId="440ECA9C" w14:textId="77777777" w:rsidR="008E3F54" w:rsidRPr="000A161C" w:rsidRDefault="008E3F54" w:rsidP="008E3F54">
      <w:pPr>
        <w:autoSpaceDE w:val="0"/>
        <w:autoSpaceDN w:val="0"/>
        <w:adjustRightInd w:val="0"/>
        <w:jc w:val="both"/>
        <w:rPr>
          <w:color w:val="353535"/>
          <w:lang w:val="en-US"/>
        </w:rPr>
      </w:pPr>
    </w:p>
    <w:p w14:paraId="067FA92D" w14:textId="77777777" w:rsidR="008E3F54" w:rsidRPr="000A161C" w:rsidRDefault="008E3F54" w:rsidP="008E3F54">
      <w:pPr>
        <w:autoSpaceDE w:val="0"/>
        <w:autoSpaceDN w:val="0"/>
        <w:adjustRightInd w:val="0"/>
        <w:jc w:val="both"/>
        <w:rPr>
          <w:color w:val="353535"/>
          <w:lang w:val="en-US"/>
        </w:rPr>
      </w:pPr>
      <w:r w:rsidRPr="000A161C">
        <w:rPr>
          <w:color w:val="353535"/>
          <w:lang w:val="en-US"/>
        </w:rPr>
        <w:t>Scrum master opens up the meeting with a presentation on what the team has worked on and what has been completed and what has not been completed. As it looks from the Sprint Backlog and the progress of the team, it looks like nothing has been completed so far from the 6 user stories selected.</w:t>
      </w:r>
    </w:p>
    <w:p w14:paraId="6A89E967" w14:textId="77777777" w:rsidR="008E3F54" w:rsidRPr="000A161C" w:rsidRDefault="008E3F54" w:rsidP="008E3F54">
      <w:pPr>
        <w:autoSpaceDE w:val="0"/>
        <w:autoSpaceDN w:val="0"/>
        <w:adjustRightInd w:val="0"/>
        <w:jc w:val="both"/>
        <w:rPr>
          <w:color w:val="353535"/>
          <w:lang w:val="en-US"/>
        </w:rPr>
      </w:pPr>
    </w:p>
    <w:p w14:paraId="47CC0E40" w14:textId="77777777" w:rsidR="008E3F54" w:rsidRPr="000A161C" w:rsidRDefault="008E3F54" w:rsidP="008E3F54">
      <w:pPr>
        <w:autoSpaceDE w:val="0"/>
        <w:autoSpaceDN w:val="0"/>
        <w:adjustRightInd w:val="0"/>
        <w:jc w:val="both"/>
        <w:rPr>
          <w:color w:val="353535"/>
          <w:lang w:val="en-US"/>
        </w:rPr>
      </w:pPr>
      <w:r w:rsidRPr="000A161C">
        <w:rPr>
          <w:color w:val="353535"/>
          <w:lang w:val="en-US"/>
        </w:rPr>
        <w:tab/>
        <w:t>Check – in question: “What can you relate from the experience that you have gained from Sprint #1?”</w:t>
      </w:r>
    </w:p>
    <w:p w14:paraId="7A4B946C" w14:textId="77777777" w:rsidR="008E3F54" w:rsidRPr="000A161C" w:rsidRDefault="008E3F54" w:rsidP="008E3F54">
      <w:pPr>
        <w:autoSpaceDE w:val="0"/>
        <w:autoSpaceDN w:val="0"/>
        <w:adjustRightInd w:val="0"/>
        <w:jc w:val="both"/>
        <w:rPr>
          <w:color w:val="353535"/>
          <w:lang w:val="en-US"/>
        </w:rPr>
      </w:pPr>
    </w:p>
    <w:p w14:paraId="4089F802" w14:textId="77777777" w:rsidR="008E3F54" w:rsidRPr="000A161C" w:rsidRDefault="008E3F54" w:rsidP="008E3F54">
      <w:pPr>
        <w:autoSpaceDE w:val="0"/>
        <w:autoSpaceDN w:val="0"/>
        <w:adjustRightInd w:val="0"/>
        <w:jc w:val="both"/>
        <w:rPr>
          <w:color w:val="353535"/>
          <w:lang w:val="en-US"/>
        </w:rPr>
      </w:pPr>
      <w:r w:rsidRPr="000A161C">
        <w:rPr>
          <w:color w:val="353535"/>
          <w:lang w:val="en-US"/>
        </w:rPr>
        <w:t>Dave: “I think we need to find a better way of working as we have not found yet a constant flow of doing things and we keep returning on old topics or we use too much time to debate on issues that are a bit too much in the future”.</w:t>
      </w:r>
    </w:p>
    <w:p w14:paraId="07FC3979" w14:textId="77777777" w:rsidR="008E3F54" w:rsidRPr="000A161C" w:rsidRDefault="008E3F54" w:rsidP="008E3F54">
      <w:pPr>
        <w:autoSpaceDE w:val="0"/>
        <w:autoSpaceDN w:val="0"/>
        <w:adjustRightInd w:val="0"/>
        <w:jc w:val="both"/>
        <w:rPr>
          <w:color w:val="353535"/>
          <w:lang w:val="en-US"/>
        </w:rPr>
      </w:pPr>
    </w:p>
    <w:p w14:paraId="72359B24" w14:textId="77777777" w:rsidR="008E3F54" w:rsidRPr="000A161C" w:rsidRDefault="008E3F54" w:rsidP="008E3F54">
      <w:pPr>
        <w:autoSpaceDE w:val="0"/>
        <w:autoSpaceDN w:val="0"/>
        <w:adjustRightInd w:val="0"/>
        <w:jc w:val="both"/>
        <w:rPr>
          <w:color w:val="353535"/>
          <w:lang w:val="en-US"/>
        </w:rPr>
      </w:pPr>
      <w:r w:rsidRPr="000A161C">
        <w:rPr>
          <w:color w:val="353535"/>
          <w:lang w:val="en-US"/>
        </w:rPr>
        <w:t xml:space="preserve">Florin: “There has been several issues that I have noticed during this Sprint: we underestimate the amount of work and the necessary hours that needs to be invested. I </w:t>
      </w:r>
      <w:r w:rsidRPr="000A161C">
        <w:rPr>
          <w:color w:val="353535"/>
          <w:lang w:val="en-US"/>
        </w:rPr>
        <w:lastRenderedPageBreak/>
        <w:t>suppose it’s hard at the beginning to find the right timing on doing things and I hope we will be able to find that in the next Sprint”.</w:t>
      </w:r>
    </w:p>
    <w:p w14:paraId="0D8D9929" w14:textId="77777777" w:rsidR="008E3F54" w:rsidRPr="000A161C" w:rsidRDefault="008E3F54" w:rsidP="008E3F54">
      <w:pPr>
        <w:autoSpaceDE w:val="0"/>
        <w:autoSpaceDN w:val="0"/>
        <w:adjustRightInd w:val="0"/>
        <w:jc w:val="both"/>
        <w:rPr>
          <w:color w:val="353535"/>
          <w:lang w:val="en-US"/>
        </w:rPr>
      </w:pPr>
    </w:p>
    <w:p w14:paraId="0C396EB9" w14:textId="77777777" w:rsidR="008E3F54" w:rsidRPr="000A161C" w:rsidRDefault="008E3F54" w:rsidP="008E3F54">
      <w:pPr>
        <w:autoSpaceDE w:val="0"/>
        <w:autoSpaceDN w:val="0"/>
        <w:adjustRightInd w:val="0"/>
        <w:jc w:val="both"/>
        <w:rPr>
          <w:color w:val="353535"/>
          <w:lang w:val="en-US"/>
        </w:rPr>
      </w:pPr>
      <w:r w:rsidRPr="000A161C">
        <w:rPr>
          <w:color w:val="353535"/>
          <w:lang w:val="en-US"/>
        </w:rPr>
        <w:t>Kenneth: “I think we have to continue working and we will understand better the process in time and everything that is involved in it”.</w:t>
      </w:r>
    </w:p>
    <w:p w14:paraId="125964DC" w14:textId="77777777" w:rsidR="008E3F54" w:rsidRPr="000A161C" w:rsidRDefault="008E3F54" w:rsidP="008E3F54">
      <w:pPr>
        <w:autoSpaceDE w:val="0"/>
        <w:autoSpaceDN w:val="0"/>
        <w:adjustRightInd w:val="0"/>
        <w:jc w:val="both"/>
        <w:rPr>
          <w:color w:val="353535"/>
          <w:lang w:val="en-US"/>
        </w:rPr>
      </w:pPr>
    </w:p>
    <w:p w14:paraId="0A7F0180" w14:textId="77777777" w:rsidR="008E3F54" w:rsidRPr="000A161C" w:rsidRDefault="008E3F54" w:rsidP="008E3F54">
      <w:pPr>
        <w:autoSpaceDE w:val="0"/>
        <w:autoSpaceDN w:val="0"/>
        <w:adjustRightInd w:val="0"/>
        <w:jc w:val="both"/>
        <w:rPr>
          <w:color w:val="353535"/>
          <w:lang w:val="en-US"/>
        </w:rPr>
      </w:pPr>
      <w:proofErr w:type="spellStart"/>
      <w:r w:rsidRPr="000A161C">
        <w:rPr>
          <w:color w:val="353535"/>
          <w:lang w:val="en-US"/>
        </w:rPr>
        <w:t>Jaume</w:t>
      </w:r>
      <w:proofErr w:type="spellEnd"/>
      <w:r w:rsidRPr="000A161C">
        <w:rPr>
          <w:color w:val="353535"/>
          <w:lang w:val="en-US"/>
        </w:rPr>
        <w:t>: “I feel that there are some issues with the communication and on the agreements that we establish but we fail to fully respect them.”</w:t>
      </w:r>
    </w:p>
    <w:p w14:paraId="45693A1B" w14:textId="77777777" w:rsidR="008E3F54" w:rsidRPr="000A161C" w:rsidRDefault="008E3F54" w:rsidP="008E3F54">
      <w:pPr>
        <w:autoSpaceDE w:val="0"/>
        <w:autoSpaceDN w:val="0"/>
        <w:adjustRightInd w:val="0"/>
        <w:jc w:val="both"/>
        <w:rPr>
          <w:color w:val="353535"/>
          <w:lang w:val="en-US"/>
        </w:rPr>
      </w:pPr>
    </w:p>
    <w:p w14:paraId="70E6F6E5" w14:textId="77777777" w:rsidR="008E3F54" w:rsidRPr="000A161C" w:rsidRDefault="008E3F54" w:rsidP="008E3F54">
      <w:pPr>
        <w:pStyle w:val="ListParagraph"/>
        <w:numPr>
          <w:ilvl w:val="0"/>
          <w:numId w:val="25"/>
        </w:numPr>
        <w:autoSpaceDE w:val="0"/>
        <w:autoSpaceDN w:val="0"/>
        <w:adjustRightInd w:val="0"/>
        <w:spacing w:line="240" w:lineRule="auto"/>
        <w:jc w:val="both"/>
        <w:rPr>
          <w:color w:val="353535"/>
          <w:lang w:val="en-US"/>
        </w:rPr>
      </w:pPr>
      <w:r w:rsidRPr="000A161C">
        <w:rPr>
          <w:color w:val="353535"/>
          <w:lang w:val="en-US"/>
        </w:rPr>
        <w:t xml:space="preserve">Team and Scrum master evaluates the progress done on the incomplete tasks so far </w:t>
      </w:r>
    </w:p>
    <w:p w14:paraId="679AAE45" w14:textId="77777777" w:rsidR="008E3F54" w:rsidRPr="000A161C" w:rsidRDefault="008E3F54" w:rsidP="008E3F54">
      <w:pPr>
        <w:autoSpaceDE w:val="0"/>
        <w:autoSpaceDN w:val="0"/>
        <w:adjustRightInd w:val="0"/>
        <w:jc w:val="both"/>
        <w:rPr>
          <w:color w:val="353535"/>
          <w:lang w:val="en-US"/>
        </w:rPr>
      </w:pPr>
    </w:p>
    <w:p w14:paraId="341C694E" w14:textId="77777777" w:rsidR="008E3F54" w:rsidRPr="000A161C" w:rsidRDefault="008E3F54" w:rsidP="008E3F54">
      <w:pPr>
        <w:autoSpaceDE w:val="0"/>
        <w:autoSpaceDN w:val="0"/>
        <w:adjustRightInd w:val="0"/>
        <w:jc w:val="both"/>
        <w:rPr>
          <w:color w:val="353535"/>
          <w:lang w:val="en-US"/>
        </w:rPr>
      </w:pPr>
      <w:r w:rsidRPr="000A161C">
        <w:rPr>
          <w:color w:val="353535"/>
          <w:lang w:val="en-US"/>
        </w:rPr>
        <w:t xml:space="preserve">From data gathered: </w:t>
      </w:r>
    </w:p>
    <w:p w14:paraId="41009FD1" w14:textId="77777777" w:rsidR="008E3F54" w:rsidRPr="000A161C" w:rsidRDefault="008E3F54" w:rsidP="008E3F54">
      <w:pPr>
        <w:pStyle w:val="ListParagraph"/>
        <w:numPr>
          <w:ilvl w:val="0"/>
          <w:numId w:val="24"/>
        </w:numPr>
        <w:autoSpaceDE w:val="0"/>
        <w:autoSpaceDN w:val="0"/>
        <w:adjustRightInd w:val="0"/>
        <w:spacing w:line="240" w:lineRule="auto"/>
        <w:jc w:val="both"/>
        <w:rPr>
          <w:color w:val="353535"/>
          <w:lang w:val="en-US"/>
        </w:rPr>
      </w:pPr>
      <w:r w:rsidRPr="000A161C">
        <w:rPr>
          <w:color w:val="353535"/>
          <w:lang w:val="en-US"/>
        </w:rPr>
        <w:t xml:space="preserve">It worked well: Unidentifiable </w:t>
      </w:r>
    </w:p>
    <w:p w14:paraId="4FFFDD88" w14:textId="77777777" w:rsidR="008E3F54" w:rsidRPr="000A161C" w:rsidRDefault="008E3F54" w:rsidP="008E3F54">
      <w:pPr>
        <w:pStyle w:val="ListParagraph"/>
        <w:numPr>
          <w:ilvl w:val="0"/>
          <w:numId w:val="24"/>
        </w:numPr>
        <w:autoSpaceDE w:val="0"/>
        <w:autoSpaceDN w:val="0"/>
        <w:adjustRightInd w:val="0"/>
        <w:spacing w:line="240" w:lineRule="auto"/>
        <w:jc w:val="both"/>
        <w:rPr>
          <w:color w:val="353535"/>
          <w:lang w:val="en-US"/>
        </w:rPr>
      </w:pPr>
      <w:r w:rsidRPr="000A161C">
        <w:rPr>
          <w:color w:val="353535"/>
          <w:lang w:val="en-US"/>
        </w:rPr>
        <w:t xml:space="preserve">What needs improvement: back to drawing on board for the second Sprint to re-evaluate the mistakes and making clear image of the software basic structure, we need to understand them and try to fix them: agreements, communication, working methodology </w:t>
      </w:r>
    </w:p>
    <w:p w14:paraId="25E2849F" w14:textId="77777777" w:rsidR="008E3F54" w:rsidRPr="000A161C" w:rsidRDefault="008E3F54" w:rsidP="008E3F54">
      <w:pPr>
        <w:pStyle w:val="ListParagraph"/>
        <w:autoSpaceDE w:val="0"/>
        <w:autoSpaceDN w:val="0"/>
        <w:adjustRightInd w:val="0"/>
        <w:jc w:val="both"/>
        <w:rPr>
          <w:color w:val="353535"/>
          <w:lang w:val="en-US"/>
        </w:rPr>
      </w:pPr>
    </w:p>
    <w:p w14:paraId="7E0695E9" w14:textId="77777777" w:rsidR="008E3F54" w:rsidRPr="000A161C" w:rsidRDefault="008E3F54" w:rsidP="008E3F54">
      <w:pPr>
        <w:autoSpaceDE w:val="0"/>
        <w:autoSpaceDN w:val="0"/>
        <w:adjustRightInd w:val="0"/>
        <w:jc w:val="both"/>
        <w:rPr>
          <w:color w:val="353535"/>
          <w:lang w:val="en-US"/>
        </w:rPr>
      </w:pPr>
      <w:r w:rsidRPr="000A161C">
        <w:rPr>
          <w:color w:val="353535"/>
          <w:lang w:val="en-US"/>
        </w:rPr>
        <w:t xml:space="preserve">Solutions: </w:t>
      </w:r>
    </w:p>
    <w:p w14:paraId="5DB1F6CA" w14:textId="77777777" w:rsidR="008E3F54" w:rsidRPr="000A161C" w:rsidRDefault="008E3F54" w:rsidP="008E3F54">
      <w:pPr>
        <w:pStyle w:val="ListParagraph"/>
        <w:numPr>
          <w:ilvl w:val="0"/>
          <w:numId w:val="26"/>
        </w:numPr>
        <w:autoSpaceDE w:val="0"/>
        <w:autoSpaceDN w:val="0"/>
        <w:adjustRightInd w:val="0"/>
        <w:spacing w:line="240" w:lineRule="auto"/>
        <w:jc w:val="both"/>
        <w:rPr>
          <w:color w:val="353535"/>
          <w:lang w:val="en-US"/>
        </w:rPr>
      </w:pPr>
      <w:r w:rsidRPr="000A161C">
        <w:rPr>
          <w:color w:val="353535"/>
          <w:lang w:val="en-US"/>
        </w:rPr>
        <w:t xml:space="preserve">Team has to do a group effort to improve communication </w:t>
      </w:r>
    </w:p>
    <w:p w14:paraId="0F5599FF" w14:textId="77777777" w:rsidR="008E3F54" w:rsidRPr="000A161C" w:rsidRDefault="008E3F54" w:rsidP="008E3F54">
      <w:pPr>
        <w:pStyle w:val="ListParagraph"/>
        <w:numPr>
          <w:ilvl w:val="0"/>
          <w:numId w:val="26"/>
        </w:numPr>
        <w:autoSpaceDE w:val="0"/>
        <w:autoSpaceDN w:val="0"/>
        <w:adjustRightInd w:val="0"/>
        <w:spacing w:line="240" w:lineRule="auto"/>
        <w:jc w:val="both"/>
        <w:rPr>
          <w:color w:val="353535"/>
          <w:lang w:val="en-US"/>
        </w:rPr>
      </w:pPr>
      <w:r w:rsidRPr="000A161C">
        <w:rPr>
          <w:color w:val="353535"/>
          <w:lang w:val="en-US"/>
        </w:rPr>
        <w:t xml:space="preserve">Team must respect their agreements, lack of it -&gt; affects group focus and motivation </w:t>
      </w:r>
    </w:p>
    <w:p w14:paraId="620193B7" w14:textId="77777777" w:rsidR="008E3F54" w:rsidRPr="000A161C" w:rsidRDefault="008E3F54" w:rsidP="008E3F54">
      <w:pPr>
        <w:autoSpaceDE w:val="0"/>
        <w:autoSpaceDN w:val="0"/>
        <w:adjustRightInd w:val="0"/>
        <w:jc w:val="both"/>
        <w:rPr>
          <w:color w:val="353535"/>
          <w:lang w:val="en-US"/>
        </w:rPr>
      </w:pPr>
    </w:p>
    <w:p w14:paraId="718CC9A4" w14:textId="77777777" w:rsidR="008E3F54" w:rsidRPr="000A161C" w:rsidRDefault="008E3F54" w:rsidP="008E3F54">
      <w:pPr>
        <w:autoSpaceDE w:val="0"/>
        <w:autoSpaceDN w:val="0"/>
        <w:adjustRightInd w:val="0"/>
        <w:jc w:val="both"/>
        <w:rPr>
          <w:color w:val="353535"/>
          <w:lang w:val="en-US"/>
        </w:rPr>
      </w:pPr>
      <w:r w:rsidRPr="000A161C">
        <w:rPr>
          <w:color w:val="353535"/>
          <w:lang w:val="en-US"/>
        </w:rPr>
        <w:t xml:space="preserve">Team agrees that communication will have the biggest impact at this stage, and they discuss on how to improve it: </w:t>
      </w:r>
    </w:p>
    <w:p w14:paraId="41208393" w14:textId="77777777" w:rsidR="008E3F54" w:rsidRPr="000A161C" w:rsidRDefault="008E3F54" w:rsidP="008E3F54">
      <w:pPr>
        <w:pStyle w:val="ListParagraph"/>
        <w:numPr>
          <w:ilvl w:val="0"/>
          <w:numId w:val="26"/>
        </w:numPr>
        <w:autoSpaceDE w:val="0"/>
        <w:autoSpaceDN w:val="0"/>
        <w:adjustRightInd w:val="0"/>
        <w:spacing w:line="240" w:lineRule="auto"/>
        <w:jc w:val="both"/>
        <w:rPr>
          <w:color w:val="353535"/>
          <w:lang w:val="en-US"/>
        </w:rPr>
      </w:pPr>
      <w:r w:rsidRPr="000A161C">
        <w:rPr>
          <w:color w:val="353535"/>
          <w:lang w:val="en-US"/>
        </w:rPr>
        <w:t xml:space="preserve">A team member should announce if he will be late </w:t>
      </w:r>
    </w:p>
    <w:p w14:paraId="176486EE" w14:textId="77777777" w:rsidR="008E3F54" w:rsidRPr="000A161C" w:rsidRDefault="008E3F54" w:rsidP="008E3F54">
      <w:pPr>
        <w:pStyle w:val="ListParagraph"/>
        <w:numPr>
          <w:ilvl w:val="0"/>
          <w:numId w:val="26"/>
        </w:numPr>
        <w:autoSpaceDE w:val="0"/>
        <w:autoSpaceDN w:val="0"/>
        <w:adjustRightInd w:val="0"/>
        <w:spacing w:line="240" w:lineRule="auto"/>
        <w:jc w:val="both"/>
        <w:rPr>
          <w:color w:val="353535"/>
          <w:lang w:val="en-US"/>
        </w:rPr>
      </w:pPr>
      <w:r w:rsidRPr="000A161C">
        <w:rPr>
          <w:color w:val="353535"/>
          <w:lang w:val="en-US"/>
        </w:rPr>
        <w:t xml:space="preserve">A team member should have in consideration that his lack of focus affects the group motivation </w:t>
      </w:r>
    </w:p>
    <w:p w14:paraId="06991ADA" w14:textId="77777777" w:rsidR="008E3F54" w:rsidRPr="000A161C" w:rsidRDefault="008E3F54" w:rsidP="008E3F54">
      <w:pPr>
        <w:autoSpaceDE w:val="0"/>
        <w:autoSpaceDN w:val="0"/>
        <w:adjustRightInd w:val="0"/>
        <w:jc w:val="both"/>
        <w:rPr>
          <w:color w:val="353535"/>
          <w:lang w:val="en-US"/>
        </w:rPr>
      </w:pPr>
    </w:p>
    <w:p w14:paraId="3AA7CE20" w14:textId="77777777" w:rsidR="008E3F54" w:rsidRPr="000A161C" w:rsidRDefault="008E3F54" w:rsidP="008E3F54">
      <w:pPr>
        <w:autoSpaceDE w:val="0"/>
        <w:autoSpaceDN w:val="0"/>
        <w:adjustRightInd w:val="0"/>
        <w:jc w:val="both"/>
        <w:rPr>
          <w:color w:val="353535"/>
          <w:lang w:val="en-US"/>
        </w:rPr>
      </w:pPr>
      <w:r w:rsidRPr="000A161C">
        <w:rPr>
          <w:color w:val="353535"/>
          <w:lang w:val="en-US"/>
        </w:rPr>
        <w:t xml:space="preserve">Scrum master closes down the meeting by reviewing everything that has been discussed. </w:t>
      </w:r>
    </w:p>
    <w:p w14:paraId="529B6C8D" w14:textId="77777777" w:rsidR="008E3F54" w:rsidRPr="000A161C" w:rsidRDefault="008E3F54" w:rsidP="008E3F54">
      <w:pPr>
        <w:jc w:val="both"/>
        <w:rPr>
          <w:lang w:val="en-US"/>
        </w:rPr>
      </w:pPr>
    </w:p>
    <w:p w14:paraId="078E725F" w14:textId="77777777" w:rsidR="008E3F54" w:rsidRPr="00007781" w:rsidRDefault="008E3F54" w:rsidP="008E3F54">
      <w:pPr>
        <w:autoSpaceDE w:val="0"/>
        <w:autoSpaceDN w:val="0"/>
        <w:adjustRightInd w:val="0"/>
        <w:jc w:val="both"/>
        <w:rPr>
          <w:color w:val="353535"/>
          <w:lang w:val="en-US"/>
        </w:rPr>
      </w:pPr>
    </w:p>
    <w:p w14:paraId="7EC66992" w14:textId="77777777" w:rsidR="008E3F54" w:rsidRPr="00007781" w:rsidRDefault="008E3F54" w:rsidP="008E3F54">
      <w:pPr>
        <w:autoSpaceDE w:val="0"/>
        <w:autoSpaceDN w:val="0"/>
        <w:adjustRightInd w:val="0"/>
        <w:jc w:val="both"/>
        <w:rPr>
          <w:b/>
          <w:bCs/>
          <w:color w:val="353535"/>
          <w:sz w:val="28"/>
          <w:szCs w:val="28"/>
          <w:u w:val="single"/>
          <w:lang w:val="en-US"/>
        </w:rPr>
      </w:pPr>
      <w:r w:rsidRPr="00007781">
        <w:rPr>
          <w:b/>
          <w:bCs/>
          <w:color w:val="353535"/>
          <w:sz w:val="28"/>
          <w:szCs w:val="28"/>
          <w:u w:val="single"/>
          <w:lang w:val="en-US"/>
        </w:rPr>
        <w:t>SPRINT #2</w:t>
      </w:r>
    </w:p>
    <w:p w14:paraId="1CCCF5AF" w14:textId="77777777" w:rsidR="008E3F54" w:rsidRPr="00007781" w:rsidRDefault="008E3F54" w:rsidP="008E3F54">
      <w:pPr>
        <w:autoSpaceDE w:val="0"/>
        <w:autoSpaceDN w:val="0"/>
        <w:adjustRightInd w:val="0"/>
        <w:jc w:val="both"/>
        <w:rPr>
          <w:color w:val="353535"/>
          <w:lang w:val="en-US"/>
        </w:rPr>
      </w:pPr>
    </w:p>
    <w:p w14:paraId="7DFA06EC" w14:textId="77777777" w:rsidR="008E3F54" w:rsidRPr="00007781" w:rsidRDefault="008E3F54" w:rsidP="008E3F54">
      <w:pPr>
        <w:autoSpaceDE w:val="0"/>
        <w:autoSpaceDN w:val="0"/>
        <w:adjustRightInd w:val="0"/>
        <w:jc w:val="both"/>
        <w:rPr>
          <w:b/>
          <w:bCs/>
          <w:color w:val="353535"/>
          <w:lang w:val="en-US"/>
        </w:rPr>
      </w:pPr>
      <w:r w:rsidRPr="00007781">
        <w:rPr>
          <w:b/>
          <w:bCs/>
          <w:color w:val="353535"/>
          <w:u w:val="single"/>
          <w:lang w:val="en-US"/>
        </w:rPr>
        <w:lastRenderedPageBreak/>
        <w:t>Day 1</w:t>
      </w:r>
      <w:r w:rsidRPr="00007781">
        <w:rPr>
          <w:b/>
          <w:bCs/>
          <w:color w:val="353535"/>
          <w:lang w:val="en-US"/>
        </w:rPr>
        <w:t xml:space="preserve"> - 02/05</w:t>
      </w:r>
    </w:p>
    <w:p w14:paraId="7BE88F74" w14:textId="77777777" w:rsidR="008E3F54" w:rsidRPr="00007781" w:rsidRDefault="008E3F54" w:rsidP="008E3F54">
      <w:pPr>
        <w:autoSpaceDE w:val="0"/>
        <w:autoSpaceDN w:val="0"/>
        <w:adjustRightInd w:val="0"/>
        <w:jc w:val="both"/>
        <w:rPr>
          <w:b/>
          <w:bCs/>
          <w:color w:val="353535"/>
          <w:lang w:val="en-US"/>
        </w:rPr>
      </w:pPr>
    </w:p>
    <w:p w14:paraId="23D461EF" w14:textId="77777777" w:rsidR="008E3F54" w:rsidRPr="00007781" w:rsidRDefault="008E3F54" w:rsidP="008E3F54">
      <w:pPr>
        <w:autoSpaceDE w:val="0"/>
        <w:autoSpaceDN w:val="0"/>
        <w:adjustRightInd w:val="0"/>
        <w:jc w:val="both"/>
        <w:rPr>
          <w:b/>
          <w:bCs/>
          <w:color w:val="353535"/>
          <w:u w:val="single"/>
          <w:lang w:val="en-US"/>
        </w:rPr>
      </w:pPr>
      <w:r w:rsidRPr="00007781">
        <w:rPr>
          <w:b/>
          <w:bCs/>
          <w:color w:val="353535"/>
          <w:u w:val="single"/>
          <w:lang w:val="en-US"/>
        </w:rPr>
        <w:t xml:space="preserve">REVIEW MEETING </w:t>
      </w:r>
    </w:p>
    <w:p w14:paraId="25BDCCFE" w14:textId="77777777" w:rsidR="008E3F54" w:rsidRPr="00007781" w:rsidRDefault="008E3F54" w:rsidP="008E3F54">
      <w:pPr>
        <w:autoSpaceDE w:val="0"/>
        <w:autoSpaceDN w:val="0"/>
        <w:adjustRightInd w:val="0"/>
        <w:jc w:val="both"/>
        <w:rPr>
          <w:b/>
          <w:bCs/>
          <w:color w:val="353535"/>
          <w:u w:val="single"/>
          <w:lang w:val="en-US"/>
        </w:rPr>
      </w:pPr>
    </w:p>
    <w:p w14:paraId="7D6DE477" w14:textId="77777777" w:rsidR="008E3F54" w:rsidRPr="00007781" w:rsidRDefault="008E3F54" w:rsidP="008E3F54">
      <w:pPr>
        <w:autoSpaceDE w:val="0"/>
        <w:autoSpaceDN w:val="0"/>
        <w:adjustRightInd w:val="0"/>
        <w:jc w:val="both"/>
        <w:rPr>
          <w:bCs/>
          <w:color w:val="353535"/>
          <w:lang w:val="en-US"/>
        </w:rPr>
      </w:pPr>
      <w:r w:rsidRPr="00007781">
        <w:rPr>
          <w:bCs/>
          <w:color w:val="353535"/>
          <w:lang w:val="en-US"/>
        </w:rPr>
        <w:t xml:space="preserve">Product Owner opens the meeting with a quick review over the user stories that have been selected in the previous Sprint but has not been completed it. </w:t>
      </w:r>
    </w:p>
    <w:p w14:paraId="7BE2B245" w14:textId="77777777" w:rsidR="008E3F54" w:rsidRPr="00007781" w:rsidRDefault="008E3F54" w:rsidP="008E3F54">
      <w:pPr>
        <w:autoSpaceDE w:val="0"/>
        <w:autoSpaceDN w:val="0"/>
        <w:adjustRightInd w:val="0"/>
        <w:jc w:val="both"/>
        <w:rPr>
          <w:bCs/>
          <w:color w:val="353535"/>
          <w:lang w:val="en-US"/>
        </w:rPr>
      </w:pPr>
      <w:r w:rsidRPr="00007781">
        <w:rPr>
          <w:bCs/>
          <w:color w:val="353535"/>
          <w:lang w:val="en-US"/>
        </w:rPr>
        <w:t xml:space="preserve">Team members Dave and Kenneth are showing some partial implementation of the user stories to the Product Owner so he can have some perspective on how they will work. No other testing is performed as tasks are not completed. </w:t>
      </w:r>
    </w:p>
    <w:p w14:paraId="42DE09D0" w14:textId="77777777" w:rsidR="008E3F54" w:rsidRPr="00007781" w:rsidRDefault="008E3F54" w:rsidP="008E3F54">
      <w:pPr>
        <w:autoSpaceDE w:val="0"/>
        <w:autoSpaceDN w:val="0"/>
        <w:adjustRightInd w:val="0"/>
        <w:jc w:val="both"/>
        <w:rPr>
          <w:bCs/>
          <w:color w:val="353535"/>
          <w:lang w:val="en-US"/>
        </w:rPr>
      </w:pPr>
    </w:p>
    <w:p w14:paraId="5B2B3712" w14:textId="77777777" w:rsidR="008E3F54" w:rsidRPr="00007781" w:rsidRDefault="008E3F54" w:rsidP="008E3F54">
      <w:pPr>
        <w:autoSpaceDE w:val="0"/>
        <w:autoSpaceDN w:val="0"/>
        <w:adjustRightInd w:val="0"/>
        <w:jc w:val="both"/>
        <w:rPr>
          <w:bCs/>
          <w:color w:val="353535"/>
          <w:lang w:val="en-US"/>
        </w:rPr>
      </w:pPr>
      <w:r w:rsidRPr="00007781">
        <w:rPr>
          <w:bCs/>
          <w:color w:val="353535"/>
          <w:lang w:val="en-US"/>
        </w:rPr>
        <w:t xml:space="preserve">Team and the Product Owner are not discussing about any creation of other backlog items as the Product Owner thinks that we will like to continue with the ones from Sprint #1 in Sprint #2. </w:t>
      </w:r>
    </w:p>
    <w:p w14:paraId="23EC8475" w14:textId="77777777" w:rsidR="008E3F54" w:rsidRPr="00007781" w:rsidRDefault="008E3F54" w:rsidP="008E3F54">
      <w:pPr>
        <w:autoSpaceDE w:val="0"/>
        <w:autoSpaceDN w:val="0"/>
        <w:adjustRightInd w:val="0"/>
        <w:jc w:val="both"/>
        <w:rPr>
          <w:bCs/>
          <w:color w:val="353535"/>
          <w:lang w:val="en-US"/>
        </w:rPr>
      </w:pPr>
    </w:p>
    <w:p w14:paraId="43A24AF4" w14:textId="77777777" w:rsidR="008E3F54" w:rsidRPr="00007781" w:rsidRDefault="008E3F54" w:rsidP="008E3F54">
      <w:pPr>
        <w:autoSpaceDE w:val="0"/>
        <w:autoSpaceDN w:val="0"/>
        <w:adjustRightInd w:val="0"/>
        <w:jc w:val="both"/>
        <w:rPr>
          <w:b/>
          <w:bCs/>
          <w:color w:val="353535"/>
          <w:u w:val="single"/>
          <w:lang w:val="en-US"/>
        </w:rPr>
      </w:pPr>
      <w:r w:rsidRPr="00007781">
        <w:rPr>
          <w:b/>
          <w:bCs/>
          <w:color w:val="353535"/>
          <w:u w:val="single"/>
          <w:lang w:val="en-US"/>
        </w:rPr>
        <w:t xml:space="preserve">PLANNING MEETING </w:t>
      </w:r>
    </w:p>
    <w:p w14:paraId="4422534C" w14:textId="77777777" w:rsidR="008E3F54" w:rsidRPr="00007781" w:rsidRDefault="008E3F54" w:rsidP="008E3F54">
      <w:pPr>
        <w:autoSpaceDE w:val="0"/>
        <w:autoSpaceDN w:val="0"/>
        <w:adjustRightInd w:val="0"/>
        <w:jc w:val="both"/>
        <w:rPr>
          <w:b/>
          <w:bCs/>
          <w:color w:val="353535"/>
          <w:u w:val="single"/>
          <w:lang w:val="en-US"/>
        </w:rPr>
      </w:pPr>
    </w:p>
    <w:p w14:paraId="73E27095" w14:textId="77777777" w:rsidR="008E3F54" w:rsidRPr="00007781" w:rsidRDefault="008E3F54" w:rsidP="008E3F54">
      <w:pPr>
        <w:autoSpaceDE w:val="0"/>
        <w:autoSpaceDN w:val="0"/>
        <w:adjustRightInd w:val="0"/>
        <w:jc w:val="both"/>
        <w:rPr>
          <w:bCs/>
          <w:color w:val="353535"/>
          <w:lang w:val="en-US"/>
        </w:rPr>
      </w:pPr>
      <w:r w:rsidRPr="00007781">
        <w:rPr>
          <w:bCs/>
          <w:color w:val="353535"/>
          <w:lang w:val="en-US"/>
        </w:rPr>
        <w:t xml:space="preserve">Product Owner and Scrum Master are opening the meeting by reminding the team the purpose and the end goal of the team’s project. The velocity chart is being discussed and presented the current status of the team. Incomplete backlog items from Sprint #1 have been moved back to the Product Backlog from the Sprint Backlog. </w:t>
      </w:r>
    </w:p>
    <w:p w14:paraId="51060C7F" w14:textId="77777777" w:rsidR="008E3F54" w:rsidRPr="00007781" w:rsidRDefault="008E3F54" w:rsidP="008E3F54">
      <w:pPr>
        <w:autoSpaceDE w:val="0"/>
        <w:autoSpaceDN w:val="0"/>
        <w:adjustRightInd w:val="0"/>
        <w:jc w:val="both"/>
        <w:rPr>
          <w:bCs/>
          <w:color w:val="353535"/>
          <w:lang w:val="en-US"/>
        </w:rPr>
      </w:pPr>
    </w:p>
    <w:p w14:paraId="701A5474" w14:textId="77777777" w:rsidR="008E3F54" w:rsidRPr="00007781" w:rsidRDefault="008E3F54" w:rsidP="008E3F54">
      <w:pPr>
        <w:autoSpaceDE w:val="0"/>
        <w:autoSpaceDN w:val="0"/>
        <w:adjustRightInd w:val="0"/>
        <w:jc w:val="both"/>
        <w:rPr>
          <w:bCs/>
          <w:color w:val="353535"/>
          <w:lang w:val="en-US"/>
        </w:rPr>
      </w:pPr>
      <w:r w:rsidRPr="00007781">
        <w:rPr>
          <w:bCs/>
          <w:color w:val="353535"/>
          <w:lang w:val="en-US"/>
        </w:rPr>
        <w:t xml:space="preserve">Product Owner selects the backlog items to be worked in Sprint #2, same ones as Sprint #1, and the team confirms its capacity and team makes the assumption that everything should be finished in this Sprint. </w:t>
      </w:r>
    </w:p>
    <w:p w14:paraId="3D26CAB2" w14:textId="77777777" w:rsidR="008E3F54" w:rsidRPr="00007781" w:rsidRDefault="008E3F54" w:rsidP="008E3F54">
      <w:pPr>
        <w:autoSpaceDE w:val="0"/>
        <w:autoSpaceDN w:val="0"/>
        <w:adjustRightInd w:val="0"/>
        <w:jc w:val="both"/>
        <w:rPr>
          <w:b/>
          <w:color w:val="353535"/>
          <w:u w:val="single"/>
          <w:lang w:val="en-US"/>
        </w:rPr>
      </w:pPr>
    </w:p>
    <w:p w14:paraId="143ADF84" w14:textId="77777777" w:rsidR="008E3F54" w:rsidRPr="00007781" w:rsidRDefault="008E3F54" w:rsidP="008E3F54">
      <w:pPr>
        <w:autoSpaceDE w:val="0"/>
        <w:autoSpaceDN w:val="0"/>
        <w:adjustRightInd w:val="0"/>
        <w:jc w:val="both"/>
        <w:rPr>
          <w:color w:val="353535"/>
          <w:lang w:val="en-US"/>
        </w:rPr>
      </w:pPr>
    </w:p>
    <w:p w14:paraId="319D7E0E" w14:textId="77777777" w:rsidR="008E3F54" w:rsidRPr="00007781" w:rsidRDefault="008E3F54" w:rsidP="008E3F54">
      <w:pPr>
        <w:autoSpaceDE w:val="0"/>
        <w:autoSpaceDN w:val="0"/>
        <w:adjustRightInd w:val="0"/>
        <w:jc w:val="both"/>
        <w:rPr>
          <w:b/>
          <w:bCs/>
          <w:color w:val="353535"/>
          <w:lang w:val="en-US"/>
        </w:rPr>
      </w:pPr>
      <w:r w:rsidRPr="00007781">
        <w:rPr>
          <w:b/>
          <w:bCs/>
          <w:color w:val="353535"/>
          <w:u w:val="single"/>
          <w:lang w:val="en-US"/>
        </w:rPr>
        <w:t>Daily meeting 2</w:t>
      </w:r>
      <w:r w:rsidRPr="00007781">
        <w:rPr>
          <w:b/>
          <w:bCs/>
          <w:color w:val="353535"/>
          <w:lang w:val="en-US"/>
        </w:rPr>
        <w:t xml:space="preserve"> - 09/05</w:t>
      </w:r>
    </w:p>
    <w:p w14:paraId="01F9B449" w14:textId="77777777" w:rsidR="008E3F54" w:rsidRPr="00007781" w:rsidRDefault="008E3F54" w:rsidP="008E3F54">
      <w:pPr>
        <w:autoSpaceDE w:val="0"/>
        <w:autoSpaceDN w:val="0"/>
        <w:adjustRightInd w:val="0"/>
        <w:jc w:val="both"/>
        <w:rPr>
          <w:color w:val="353535"/>
          <w:lang w:val="en-US"/>
        </w:rPr>
      </w:pPr>
      <w:r w:rsidRPr="00007781">
        <w:rPr>
          <w:color w:val="353535"/>
          <w:lang w:val="en-US"/>
        </w:rPr>
        <w:t xml:space="preserve"> </w:t>
      </w:r>
    </w:p>
    <w:p w14:paraId="6385F5C9" w14:textId="77777777" w:rsidR="008E3F54" w:rsidRPr="00007781" w:rsidRDefault="008E3F54" w:rsidP="008E3F54">
      <w:pPr>
        <w:autoSpaceDE w:val="0"/>
        <w:autoSpaceDN w:val="0"/>
        <w:adjustRightInd w:val="0"/>
        <w:jc w:val="both"/>
        <w:rPr>
          <w:color w:val="353535"/>
          <w:lang w:val="en-US"/>
        </w:rPr>
      </w:pPr>
      <w:r w:rsidRPr="00007781">
        <w:rPr>
          <w:color w:val="353535"/>
          <w:lang w:val="en-US"/>
        </w:rPr>
        <w:t>Each team member presents what work they have done so far and what they will work on in the second day of Sprint #2.</w:t>
      </w:r>
    </w:p>
    <w:p w14:paraId="253312BD" w14:textId="77777777" w:rsidR="008E3F54" w:rsidRPr="00007781" w:rsidRDefault="008E3F54" w:rsidP="008E3F54">
      <w:pPr>
        <w:autoSpaceDE w:val="0"/>
        <w:autoSpaceDN w:val="0"/>
        <w:adjustRightInd w:val="0"/>
        <w:jc w:val="both"/>
        <w:rPr>
          <w:color w:val="353535"/>
          <w:lang w:val="en-US"/>
        </w:rPr>
      </w:pPr>
      <w:r w:rsidRPr="00007781">
        <w:rPr>
          <w:color w:val="353535"/>
          <w:lang w:val="en-US"/>
        </w:rPr>
        <w:t xml:space="preserve">No issues to report. </w:t>
      </w:r>
    </w:p>
    <w:p w14:paraId="3362AAA9" w14:textId="77777777" w:rsidR="008E3F54" w:rsidRPr="00007781" w:rsidRDefault="008E3F54" w:rsidP="008E3F54">
      <w:pPr>
        <w:autoSpaceDE w:val="0"/>
        <w:autoSpaceDN w:val="0"/>
        <w:adjustRightInd w:val="0"/>
        <w:jc w:val="both"/>
        <w:rPr>
          <w:color w:val="353535"/>
          <w:lang w:val="en-US"/>
        </w:rPr>
      </w:pPr>
    </w:p>
    <w:p w14:paraId="6B39F29A" w14:textId="77777777" w:rsidR="008E3F54" w:rsidRPr="00007781" w:rsidRDefault="008E3F54" w:rsidP="008E3F54">
      <w:pPr>
        <w:autoSpaceDE w:val="0"/>
        <w:autoSpaceDN w:val="0"/>
        <w:adjustRightInd w:val="0"/>
        <w:jc w:val="both"/>
        <w:rPr>
          <w:b/>
          <w:bCs/>
          <w:color w:val="353535"/>
          <w:lang w:val="en-US"/>
        </w:rPr>
      </w:pPr>
      <w:r w:rsidRPr="00007781">
        <w:rPr>
          <w:b/>
          <w:bCs/>
          <w:color w:val="353535"/>
          <w:u w:val="single"/>
          <w:lang w:val="en-US"/>
        </w:rPr>
        <w:lastRenderedPageBreak/>
        <w:t>Daily meeting 3</w:t>
      </w:r>
      <w:r w:rsidRPr="00007781">
        <w:rPr>
          <w:b/>
          <w:bCs/>
          <w:color w:val="353535"/>
          <w:lang w:val="en-US"/>
        </w:rPr>
        <w:t xml:space="preserve"> - 16/05</w:t>
      </w:r>
    </w:p>
    <w:p w14:paraId="291CFCA7" w14:textId="77777777" w:rsidR="008E3F54" w:rsidRPr="00007781" w:rsidRDefault="008E3F54" w:rsidP="008E3F54">
      <w:pPr>
        <w:autoSpaceDE w:val="0"/>
        <w:autoSpaceDN w:val="0"/>
        <w:adjustRightInd w:val="0"/>
        <w:jc w:val="both"/>
        <w:rPr>
          <w:color w:val="353535"/>
          <w:lang w:val="en-US"/>
        </w:rPr>
      </w:pPr>
      <w:r w:rsidRPr="00007781">
        <w:rPr>
          <w:color w:val="353535"/>
          <w:lang w:val="en-US"/>
        </w:rPr>
        <w:t>Each team member presents what work they have done so far and what they will work on in the third day of Sprint #2.</w:t>
      </w:r>
    </w:p>
    <w:p w14:paraId="58154C23" w14:textId="77777777" w:rsidR="008E3F54" w:rsidRPr="00007781" w:rsidRDefault="008E3F54" w:rsidP="008E3F54">
      <w:pPr>
        <w:autoSpaceDE w:val="0"/>
        <w:autoSpaceDN w:val="0"/>
        <w:adjustRightInd w:val="0"/>
        <w:jc w:val="both"/>
        <w:rPr>
          <w:color w:val="353535"/>
          <w:lang w:val="en-US"/>
        </w:rPr>
      </w:pPr>
      <w:r w:rsidRPr="00007781">
        <w:rPr>
          <w:color w:val="353535"/>
          <w:lang w:val="en-US"/>
        </w:rPr>
        <w:t xml:space="preserve">No issues to report. </w:t>
      </w:r>
    </w:p>
    <w:p w14:paraId="4416C0C4" w14:textId="77777777" w:rsidR="008E3F54" w:rsidRPr="00007781" w:rsidRDefault="008E3F54" w:rsidP="008E3F54">
      <w:pPr>
        <w:autoSpaceDE w:val="0"/>
        <w:autoSpaceDN w:val="0"/>
        <w:adjustRightInd w:val="0"/>
        <w:jc w:val="both"/>
        <w:rPr>
          <w:color w:val="353535"/>
          <w:lang w:val="en-US"/>
        </w:rPr>
      </w:pPr>
    </w:p>
    <w:p w14:paraId="37EE082E" w14:textId="77777777" w:rsidR="008E3F54" w:rsidRPr="00007781" w:rsidRDefault="008E3F54" w:rsidP="008E3F54">
      <w:pPr>
        <w:autoSpaceDE w:val="0"/>
        <w:autoSpaceDN w:val="0"/>
        <w:adjustRightInd w:val="0"/>
        <w:jc w:val="both"/>
        <w:rPr>
          <w:color w:val="353535"/>
          <w:lang w:val="en-US"/>
        </w:rPr>
      </w:pPr>
    </w:p>
    <w:p w14:paraId="41BC928B" w14:textId="77777777" w:rsidR="008E3F54" w:rsidRPr="00007781" w:rsidRDefault="008E3F54" w:rsidP="008E3F54">
      <w:pPr>
        <w:autoSpaceDE w:val="0"/>
        <w:autoSpaceDN w:val="0"/>
        <w:adjustRightInd w:val="0"/>
        <w:jc w:val="both"/>
        <w:rPr>
          <w:color w:val="353535"/>
          <w:lang w:val="en-US"/>
        </w:rPr>
      </w:pPr>
    </w:p>
    <w:p w14:paraId="7A4EC36C" w14:textId="77777777" w:rsidR="008E3F54" w:rsidRPr="00007781" w:rsidRDefault="008E3F54" w:rsidP="008E3F54">
      <w:pPr>
        <w:autoSpaceDE w:val="0"/>
        <w:autoSpaceDN w:val="0"/>
        <w:adjustRightInd w:val="0"/>
        <w:jc w:val="both"/>
        <w:rPr>
          <w:b/>
          <w:color w:val="353535"/>
          <w:u w:val="single"/>
          <w:lang w:val="en-US"/>
        </w:rPr>
      </w:pPr>
      <w:r w:rsidRPr="00007781">
        <w:rPr>
          <w:b/>
          <w:color w:val="353535"/>
          <w:u w:val="single"/>
          <w:lang w:val="en-US"/>
        </w:rPr>
        <w:t>RETROSPECTIVE MEETING</w:t>
      </w:r>
    </w:p>
    <w:p w14:paraId="3AABF9C6" w14:textId="77777777" w:rsidR="008E3F54" w:rsidRPr="00007781" w:rsidRDefault="008E3F54" w:rsidP="008E3F54">
      <w:pPr>
        <w:autoSpaceDE w:val="0"/>
        <w:autoSpaceDN w:val="0"/>
        <w:adjustRightInd w:val="0"/>
        <w:jc w:val="both"/>
        <w:rPr>
          <w:color w:val="353535"/>
          <w:lang w:val="en-US"/>
        </w:rPr>
      </w:pPr>
    </w:p>
    <w:p w14:paraId="7299FE5D" w14:textId="77777777" w:rsidR="008E3F54" w:rsidRPr="00007781" w:rsidRDefault="008E3F54" w:rsidP="008E3F54">
      <w:pPr>
        <w:autoSpaceDE w:val="0"/>
        <w:autoSpaceDN w:val="0"/>
        <w:adjustRightInd w:val="0"/>
        <w:jc w:val="both"/>
        <w:rPr>
          <w:color w:val="353535"/>
          <w:lang w:val="en-US"/>
        </w:rPr>
      </w:pPr>
      <w:r w:rsidRPr="00007781">
        <w:rPr>
          <w:color w:val="353535"/>
          <w:lang w:val="en-US"/>
        </w:rPr>
        <w:t>Scrum master opens up the meeting with a presentation on what the team has worked on and what has been completed and what has not been completed. As it looks from the Sprint Backlog and the progress of the team, it looks like nothing has been completed so far from the 6 user stories selected.</w:t>
      </w:r>
    </w:p>
    <w:p w14:paraId="18C02309" w14:textId="77777777" w:rsidR="008E3F54" w:rsidRPr="00007781" w:rsidRDefault="008E3F54" w:rsidP="008E3F54">
      <w:pPr>
        <w:autoSpaceDE w:val="0"/>
        <w:autoSpaceDN w:val="0"/>
        <w:adjustRightInd w:val="0"/>
        <w:jc w:val="both"/>
        <w:rPr>
          <w:color w:val="353535"/>
          <w:lang w:val="en-US"/>
        </w:rPr>
      </w:pPr>
    </w:p>
    <w:p w14:paraId="1E0CBD74" w14:textId="77777777" w:rsidR="008E3F54" w:rsidRPr="00007781" w:rsidRDefault="008E3F54" w:rsidP="008E3F54">
      <w:pPr>
        <w:autoSpaceDE w:val="0"/>
        <w:autoSpaceDN w:val="0"/>
        <w:adjustRightInd w:val="0"/>
        <w:jc w:val="both"/>
        <w:rPr>
          <w:color w:val="353535"/>
          <w:lang w:val="en-US"/>
        </w:rPr>
      </w:pPr>
      <w:r w:rsidRPr="00007781">
        <w:rPr>
          <w:color w:val="353535"/>
          <w:lang w:val="en-US"/>
        </w:rPr>
        <w:tab/>
        <w:t>Check – in question: “What can you relate from the experience that you have gained from Sprint #1?”</w:t>
      </w:r>
    </w:p>
    <w:p w14:paraId="69CCD2EB" w14:textId="77777777" w:rsidR="008E3F54" w:rsidRPr="00007781" w:rsidRDefault="008E3F54" w:rsidP="008E3F54">
      <w:pPr>
        <w:autoSpaceDE w:val="0"/>
        <w:autoSpaceDN w:val="0"/>
        <w:adjustRightInd w:val="0"/>
        <w:jc w:val="both"/>
        <w:rPr>
          <w:color w:val="353535"/>
          <w:lang w:val="en-US"/>
        </w:rPr>
      </w:pPr>
    </w:p>
    <w:p w14:paraId="71C48205" w14:textId="77777777" w:rsidR="008E3F54" w:rsidRPr="00007781" w:rsidRDefault="008E3F54" w:rsidP="008E3F54">
      <w:pPr>
        <w:autoSpaceDE w:val="0"/>
        <w:autoSpaceDN w:val="0"/>
        <w:adjustRightInd w:val="0"/>
        <w:jc w:val="both"/>
        <w:rPr>
          <w:color w:val="353535"/>
          <w:lang w:val="en-US"/>
        </w:rPr>
      </w:pPr>
      <w:r w:rsidRPr="00007781">
        <w:rPr>
          <w:color w:val="353535"/>
          <w:lang w:val="en-US"/>
        </w:rPr>
        <w:t xml:space="preserve">Florin: “I think the story points have to re-evaluated and we need to go through analysis and design first before coding as we will understand better the user stories”. </w:t>
      </w:r>
    </w:p>
    <w:p w14:paraId="1ABCF54D" w14:textId="77777777" w:rsidR="008E3F54" w:rsidRPr="00007781" w:rsidRDefault="008E3F54" w:rsidP="008E3F54">
      <w:pPr>
        <w:autoSpaceDE w:val="0"/>
        <w:autoSpaceDN w:val="0"/>
        <w:adjustRightInd w:val="0"/>
        <w:jc w:val="both"/>
        <w:rPr>
          <w:color w:val="353535"/>
          <w:lang w:val="en-US"/>
        </w:rPr>
      </w:pPr>
    </w:p>
    <w:p w14:paraId="5E1B4BA2" w14:textId="77777777" w:rsidR="008E3F54" w:rsidRPr="00007781" w:rsidRDefault="008E3F54" w:rsidP="008E3F54">
      <w:pPr>
        <w:autoSpaceDE w:val="0"/>
        <w:autoSpaceDN w:val="0"/>
        <w:adjustRightInd w:val="0"/>
        <w:jc w:val="both"/>
        <w:rPr>
          <w:color w:val="353535"/>
          <w:lang w:val="en-US"/>
        </w:rPr>
      </w:pPr>
      <w:r w:rsidRPr="00007781">
        <w:rPr>
          <w:color w:val="353535"/>
          <w:lang w:val="en-US"/>
        </w:rPr>
        <w:t>Dave: “Analysis and design should be done better, so that we can follow it to the coding part and we know which exact method to use”</w:t>
      </w:r>
    </w:p>
    <w:p w14:paraId="58317CB0" w14:textId="77777777" w:rsidR="008E3F54" w:rsidRPr="00007781" w:rsidRDefault="008E3F54" w:rsidP="008E3F54">
      <w:pPr>
        <w:autoSpaceDE w:val="0"/>
        <w:autoSpaceDN w:val="0"/>
        <w:adjustRightInd w:val="0"/>
        <w:jc w:val="both"/>
        <w:rPr>
          <w:color w:val="353535"/>
          <w:lang w:val="en-US"/>
        </w:rPr>
      </w:pPr>
    </w:p>
    <w:p w14:paraId="7D8948EC" w14:textId="77777777" w:rsidR="008E3F54" w:rsidRPr="00007781" w:rsidRDefault="008E3F54" w:rsidP="008E3F54">
      <w:pPr>
        <w:autoSpaceDE w:val="0"/>
        <w:autoSpaceDN w:val="0"/>
        <w:adjustRightInd w:val="0"/>
        <w:jc w:val="both"/>
        <w:rPr>
          <w:color w:val="353535"/>
          <w:lang w:val="en-US"/>
        </w:rPr>
      </w:pPr>
      <w:proofErr w:type="spellStart"/>
      <w:r w:rsidRPr="00007781">
        <w:rPr>
          <w:color w:val="353535"/>
          <w:lang w:val="en-US"/>
        </w:rPr>
        <w:t>Jaume</w:t>
      </w:r>
      <w:proofErr w:type="spellEnd"/>
      <w:r w:rsidRPr="00007781">
        <w:rPr>
          <w:color w:val="353535"/>
          <w:lang w:val="en-US"/>
        </w:rPr>
        <w:t xml:space="preserve">: “I agree with my colleagues that the user stories are confusing, and I strongly believe that with a complete analysis and design on them it would be easier to work on coding and testing after”. </w:t>
      </w:r>
    </w:p>
    <w:p w14:paraId="16BF6F89" w14:textId="77777777" w:rsidR="008E3F54" w:rsidRPr="00007781" w:rsidRDefault="008E3F54" w:rsidP="008E3F54">
      <w:pPr>
        <w:autoSpaceDE w:val="0"/>
        <w:autoSpaceDN w:val="0"/>
        <w:adjustRightInd w:val="0"/>
        <w:jc w:val="both"/>
        <w:rPr>
          <w:color w:val="353535"/>
          <w:lang w:val="en-US"/>
        </w:rPr>
      </w:pPr>
    </w:p>
    <w:p w14:paraId="4926A087" w14:textId="77777777" w:rsidR="008E3F54" w:rsidRPr="00007781" w:rsidRDefault="008E3F54" w:rsidP="008E3F54">
      <w:pPr>
        <w:autoSpaceDE w:val="0"/>
        <w:autoSpaceDN w:val="0"/>
        <w:adjustRightInd w:val="0"/>
        <w:jc w:val="both"/>
        <w:rPr>
          <w:color w:val="353535"/>
          <w:lang w:val="en-US"/>
        </w:rPr>
      </w:pPr>
      <w:r w:rsidRPr="00007781">
        <w:rPr>
          <w:color w:val="353535"/>
          <w:lang w:val="en-US"/>
        </w:rPr>
        <w:t xml:space="preserve">Kenneth: “Same issues as related by my colleagues”. </w:t>
      </w:r>
    </w:p>
    <w:p w14:paraId="69E93900" w14:textId="77777777" w:rsidR="008E3F54" w:rsidRPr="00007781" w:rsidRDefault="008E3F54" w:rsidP="008E3F54">
      <w:pPr>
        <w:autoSpaceDE w:val="0"/>
        <w:autoSpaceDN w:val="0"/>
        <w:adjustRightInd w:val="0"/>
        <w:jc w:val="both"/>
        <w:rPr>
          <w:color w:val="353535"/>
          <w:lang w:val="en-US"/>
        </w:rPr>
      </w:pPr>
    </w:p>
    <w:p w14:paraId="333CACA9" w14:textId="77777777" w:rsidR="008E3F54" w:rsidRPr="00007781" w:rsidRDefault="008E3F54" w:rsidP="008E3F54">
      <w:pPr>
        <w:autoSpaceDE w:val="0"/>
        <w:autoSpaceDN w:val="0"/>
        <w:adjustRightInd w:val="0"/>
        <w:jc w:val="both"/>
        <w:rPr>
          <w:color w:val="353535"/>
          <w:lang w:val="en-US"/>
        </w:rPr>
      </w:pPr>
      <w:r w:rsidRPr="00007781">
        <w:rPr>
          <w:color w:val="353535"/>
          <w:lang w:val="en-US"/>
        </w:rPr>
        <w:t xml:space="preserve">Scrum master does not go through the action items as they need to be re-evaluated. </w:t>
      </w:r>
    </w:p>
    <w:p w14:paraId="39B8AC4E" w14:textId="77777777" w:rsidR="008E3F54" w:rsidRPr="00007781" w:rsidRDefault="008E3F54" w:rsidP="008E3F54">
      <w:pPr>
        <w:autoSpaceDE w:val="0"/>
        <w:autoSpaceDN w:val="0"/>
        <w:adjustRightInd w:val="0"/>
        <w:jc w:val="both"/>
        <w:rPr>
          <w:color w:val="353535"/>
          <w:lang w:val="en-US"/>
        </w:rPr>
      </w:pPr>
    </w:p>
    <w:p w14:paraId="7CB70F2A" w14:textId="77777777" w:rsidR="008E3F54" w:rsidRPr="00007781" w:rsidRDefault="008E3F54" w:rsidP="008E3F54">
      <w:pPr>
        <w:autoSpaceDE w:val="0"/>
        <w:autoSpaceDN w:val="0"/>
        <w:adjustRightInd w:val="0"/>
        <w:jc w:val="both"/>
        <w:rPr>
          <w:color w:val="353535"/>
          <w:lang w:val="en-US"/>
        </w:rPr>
      </w:pPr>
      <w:r w:rsidRPr="00007781">
        <w:rPr>
          <w:color w:val="353535"/>
          <w:lang w:val="en-US"/>
        </w:rPr>
        <w:lastRenderedPageBreak/>
        <w:t xml:space="preserve">Team and Scrum Master are deciding that we need improvement on the issues talked previously and we also need to have a second meeting for today to refine better the user stories to fully understand them. Product Owner is also part of this meeting and he will double check with the customer before doing the planning. </w:t>
      </w:r>
    </w:p>
    <w:p w14:paraId="15CDAE81" w14:textId="77777777" w:rsidR="008E3F54" w:rsidRPr="00007781" w:rsidRDefault="008E3F54" w:rsidP="008E3F54">
      <w:pPr>
        <w:autoSpaceDE w:val="0"/>
        <w:autoSpaceDN w:val="0"/>
        <w:adjustRightInd w:val="0"/>
        <w:jc w:val="both"/>
        <w:rPr>
          <w:color w:val="353535"/>
          <w:lang w:val="en-US"/>
        </w:rPr>
      </w:pPr>
    </w:p>
    <w:p w14:paraId="0EAC423D" w14:textId="77777777" w:rsidR="008E3F54" w:rsidRPr="00007781" w:rsidRDefault="008E3F54" w:rsidP="008E3F54">
      <w:pPr>
        <w:autoSpaceDE w:val="0"/>
        <w:autoSpaceDN w:val="0"/>
        <w:adjustRightInd w:val="0"/>
        <w:jc w:val="both"/>
        <w:rPr>
          <w:color w:val="353535"/>
          <w:lang w:val="en-US"/>
        </w:rPr>
      </w:pPr>
      <w:r w:rsidRPr="00007781">
        <w:rPr>
          <w:color w:val="353535"/>
          <w:lang w:val="en-US"/>
        </w:rPr>
        <w:t xml:space="preserve">Scrum master reviews briefly what it has been discussed and another meeting of refining the user stories starts. </w:t>
      </w:r>
    </w:p>
    <w:p w14:paraId="0175DA8E" w14:textId="77777777" w:rsidR="008E3F54" w:rsidRPr="00007781" w:rsidRDefault="008E3F54" w:rsidP="008E3F54">
      <w:pPr>
        <w:jc w:val="both"/>
        <w:rPr>
          <w:lang w:val="en-US"/>
        </w:rPr>
      </w:pPr>
    </w:p>
    <w:p w14:paraId="3DC4A4A8" w14:textId="77777777" w:rsidR="008E3F54" w:rsidRDefault="008E3F54" w:rsidP="008E3F54">
      <w:pPr>
        <w:autoSpaceDE w:val="0"/>
        <w:autoSpaceDN w:val="0"/>
        <w:adjustRightInd w:val="0"/>
        <w:rPr>
          <w:rFonts w:ascii="AppleSystemUIFontBold" w:hAnsi="AppleSystemUIFontBold" w:cs="AppleSystemUIFontBold"/>
          <w:b/>
          <w:bCs/>
          <w:color w:val="353535"/>
          <w:sz w:val="28"/>
          <w:szCs w:val="28"/>
          <w:u w:val="single"/>
          <w:lang w:val="en-US"/>
        </w:rPr>
      </w:pPr>
      <w:r w:rsidRPr="00055CDD">
        <w:rPr>
          <w:rFonts w:ascii="AppleSystemUIFontBold" w:hAnsi="AppleSystemUIFontBold" w:cs="AppleSystemUIFontBold"/>
          <w:b/>
          <w:bCs/>
          <w:color w:val="353535"/>
          <w:sz w:val="28"/>
          <w:szCs w:val="28"/>
          <w:u w:val="single"/>
          <w:lang w:val="en-US"/>
        </w:rPr>
        <w:t>SPRINT #</w:t>
      </w:r>
      <w:r>
        <w:rPr>
          <w:rFonts w:ascii="AppleSystemUIFontBold" w:hAnsi="AppleSystemUIFontBold" w:cs="AppleSystemUIFontBold"/>
          <w:b/>
          <w:bCs/>
          <w:color w:val="353535"/>
          <w:sz w:val="28"/>
          <w:szCs w:val="28"/>
          <w:u w:val="single"/>
          <w:lang w:val="en-US"/>
        </w:rPr>
        <w:t>3</w:t>
      </w:r>
    </w:p>
    <w:p w14:paraId="3BED84FE" w14:textId="77777777" w:rsidR="008E3F54" w:rsidRDefault="008E3F54" w:rsidP="008E3F54">
      <w:pPr>
        <w:autoSpaceDE w:val="0"/>
        <w:autoSpaceDN w:val="0"/>
        <w:adjustRightInd w:val="0"/>
        <w:rPr>
          <w:rFonts w:ascii="AppleSystemUIFontBold" w:hAnsi="AppleSystemUIFontBold" w:cs="AppleSystemUIFontBold"/>
          <w:b/>
          <w:bCs/>
          <w:color w:val="353535"/>
          <w:sz w:val="28"/>
          <w:szCs w:val="28"/>
          <w:u w:val="single"/>
          <w:lang w:val="en-US"/>
        </w:rPr>
      </w:pPr>
    </w:p>
    <w:p w14:paraId="2213D473" w14:textId="77777777" w:rsidR="008E3F54" w:rsidRDefault="008E3F54" w:rsidP="008E3F54">
      <w:pPr>
        <w:autoSpaceDE w:val="0"/>
        <w:autoSpaceDN w:val="0"/>
        <w:adjustRightInd w:val="0"/>
        <w:rPr>
          <w:rFonts w:ascii="AppleSystemUIFontBold" w:hAnsi="AppleSystemUIFontBold" w:cs="AppleSystemUIFontBold"/>
          <w:b/>
          <w:bCs/>
          <w:color w:val="353535"/>
          <w:sz w:val="28"/>
          <w:szCs w:val="28"/>
          <w:u w:val="single"/>
          <w:lang w:val="en-US"/>
        </w:rPr>
      </w:pPr>
      <w:r w:rsidRPr="00B851BF">
        <w:rPr>
          <w:rFonts w:ascii="AppleSystemUIFontBold" w:hAnsi="AppleSystemUIFontBold" w:cs="AppleSystemUIFontBold"/>
          <w:b/>
          <w:bCs/>
          <w:color w:val="353535"/>
          <w:u w:val="single"/>
          <w:lang w:val="en-US"/>
        </w:rPr>
        <w:t>Day 1</w:t>
      </w:r>
      <w:r>
        <w:rPr>
          <w:rFonts w:ascii="AppleSystemUIFontBold" w:hAnsi="AppleSystemUIFontBold" w:cs="AppleSystemUIFontBold"/>
          <w:b/>
          <w:bCs/>
          <w:color w:val="353535"/>
          <w:sz w:val="28"/>
          <w:szCs w:val="28"/>
          <w:u w:val="single"/>
          <w:lang w:val="en-US"/>
        </w:rPr>
        <w:t xml:space="preserve"> </w:t>
      </w:r>
      <w:r>
        <w:rPr>
          <w:rFonts w:ascii="AppleSystemUIFontBold" w:hAnsi="AppleSystemUIFontBold" w:cs="AppleSystemUIFontBold"/>
          <w:b/>
          <w:bCs/>
          <w:color w:val="353535"/>
          <w:lang w:val="en-US"/>
        </w:rPr>
        <w:t>20/05</w:t>
      </w:r>
    </w:p>
    <w:p w14:paraId="6DCA00E3" w14:textId="77777777" w:rsidR="008E3F54" w:rsidRDefault="008E3F54" w:rsidP="008E3F54">
      <w:pPr>
        <w:autoSpaceDE w:val="0"/>
        <w:autoSpaceDN w:val="0"/>
        <w:adjustRightInd w:val="0"/>
        <w:rPr>
          <w:rFonts w:ascii="AppleSystemUIFontBold" w:hAnsi="AppleSystemUIFontBold" w:cs="AppleSystemUIFontBold"/>
          <w:b/>
          <w:bCs/>
          <w:color w:val="353535"/>
          <w:u w:val="single"/>
          <w:lang w:val="en-US"/>
        </w:rPr>
      </w:pPr>
      <w:r>
        <w:rPr>
          <w:rFonts w:ascii="AppleSystemUIFontBold" w:hAnsi="AppleSystemUIFontBold" w:cs="AppleSystemUIFontBold"/>
          <w:b/>
          <w:bCs/>
          <w:color w:val="353535"/>
          <w:u w:val="single"/>
          <w:lang w:val="en-US"/>
        </w:rPr>
        <w:t>REVIEW</w:t>
      </w:r>
      <w:r w:rsidRPr="00366DA2">
        <w:rPr>
          <w:rFonts w:ascii="AppleSystemUIFontBold" w:hAnsi="AppleSystemUIFontBold" w:cs="AppleSystemUIFontBold"/>
          <w:b/>
          <w:bCs/>
          <w:color w:val="353535"/>
          <w:u w:val="single"/>
          <w:lang w:val="en-US"/>
        </w:rPr>
        <w:t xml:space="preserve"> MEETING </w:t>
      </w:r>
    </w:p>
    <w:p w14:paraId="7990FEBF" w14:textId="77777777" w:rsidR="008E3F54" w:rsidRDefault="008E3F54" w:rsidP="008E3F54">
      <w:pPr>
        <w:autoSpaceDE w:val="0"/>
        <w:autoSpaceDN w:val="0"/>
        <w:adjustRightInd w:val="0"/>
        <w:rPr>
          <w:rFonts w:ascii="AppleSystemUIFontBold" w:hAnsi="AppleSystemUIFontBold" w:cs="AppleSystemUIFontBold"/>
          <w:b/>
          <w:bCs/>
          <w:color w:val="353535"/>
          <w:u w:val="single"/>
          <w:lang w:val="en-US"/>
        </w:rPr>
      </w:pPr>
    </w:p>
    <w:p w14:paraId="4A89D002" w14:textId="77777777" w:rsidR="008E3F54" w:rsidRDefault="008E3F54" w:rsidP="008E3F54">
      <w:pPr>
        <w:autoSpaceDE w:val="0"/>
        <w:autoSpaceDN w:val="0"/>
        <w:adjustRightInd w:val="0"/>
        <w:jc w:val="both"/>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Product Owner discusses about the old user stories, what have been worked on during Spring #2 and the difference between them and the new ones that have been refined. The mistake has been by not following correctly the formulation of the user story: Who? What? Why?</w:t>
      </w:r>
    </w:p>
    <w:p w14:paraId="23FDC8DA" w14:textId="77777777" w:rsidR="008E3F54" w:rsidRDefault="008E3F54" w:rsidP="008E3F54">
      <w:pPr>
        <w:autoSpaceDE w:val="0"/>
        <w:autoSpaceDN w:val="0"/>
        <w:adjustRightInd w:val="0"/>
        <w:rPr>
          <w:rFonts w:ascii="AppleSystemUIFontBold" w:hAnsi="AppleSystemUIFontBold" w:cs="AppleSystemUIFontBold"/>
          <w:bCs/>
          <w:color w:val="353535"/>
          <w:lang w:val="en-US"/>
        </w:rPr>
      </w:pPr>
    </w:p>
    <w:p w14:paraId="5A0F0ACA" w14:textId="77777777" w:rsidR="008E3F54" w:rsidRDefault="008E3F54" w:rsidP="008E3F54">
      <w:pPr>
        <w:autoSpaceDE w:val="0"/>
        <w:autoSpaceDN w:val="0"/>
        <w:adjustRightInd w:val="0"/>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 xml:space="preserve">For the moment no new user stories will be created besides these ones. </w:t>
      </w:r>
    </w:p>
    <w:p w14:paraId="0E1DDF0C" w14:textId="77777777" w:rsidR="008E3F54" w:rsidRDefault="008E3F54" w:rsidP="008E3F54">
      <w:pPr>
        <w:autoSpaceDE w:val="0"/>
        <w:autoSpaceDN w:val="0"/>
        <w:adjustRightInd w:val="0"/>
        <w:rPr>
          <w:rFonts w:ascii="AppleSystemUIFontBold" w:hAnsi="AppleSystemUIFontBold" w:cs="AppleSystemUIFontBold"/>
          <w:bCs/>
          <w:color w:val="353535"/>
          <w:lang w:val="en-US"/>
        </w:rPr>
      </w:pPr>
    </w:p>
    <w:p w14:paraId="2B0285E9" w14:textId="77777777" w:rsidR="008E3F54" w:rsidRDefault="008E3F54" w:rsidP="008E3F54">
      <w:pPr>
        <w:autoSpaceDE w:val="0"/>
        <w:autoSpaceDN w:val="0"/>
        <w:adjustRightInd w:val="0"/>
        <w:rPr>
          <w:rFonts w:ascii="AppleSystemUIFontBold" w:hAnsi="AppleSystemUIFontBold" w:cs="AppleSystemUIFontBold"/>
          <w:b/>
          <w:bCs/>
          <w:color w:val="353535"/>
          <w:u w:val="single"/>
          <w:lang w:val="en-US"/>
        </w:rPr>
      </w:pPr>
      <w:r w:rsidRPr="00727255">
        <w:rPr>
          <w:rFonts w:ascii="AppleSystemUIFontBold" w:hAnsi="AppleSystemUIFontBold" w:cs="AppleSystemUIFontBold"/>
          <w:b/>
          <w:bCs/>
          <w:color w:val="353535"/>
          <w:u w:val="single"/>
          <w:lang w:val="en-US"/>
        </w:rPr>
        <w:t xml:space="preserve">PLANNING MEETING </w:t>
      </w:r>
    </w:p>
    <w:p w14:paraId="1AD7F81D" w14:textId="77777777" w:rsidR="008E3F54" w:rsidRDefault="008E3F54" w:rsidP="008E3F54">
      <w:pPr>
        <w:autoSpaceDE w:val="0"/>
        <w:autoSpaceDN w:val="0"/>
        <w:adjustRightInd w:val="0"/>
        <w:rPr>
          <w:rFonts w:ascii="AppleSystemUIFontBold" w:hAnsi="AppleSystemUIFontBold" w:cs="AppleSystemUIFontBold"/>
          <w:b/>
          <w:bCs/>
          <w:color w:val="353535"/>
          <w:u w:val="single"/>
          <w:lang w:val="en-US"/>
        </w:rPr>
      </w:pPr>
    </w:p>
    <w:p w14:paraId="6A563A6A" w14:textId="77777777" w:rsidR="008E3F54" w:rsidRDefault="008E3F54" w:rsidP="008E3F54">
      <w:pPr>
        <w:autoSpaceDE w:val="0"/>
        <w:autoSpaceDN w:val="0"/>
        <w:adjustRightInd w:val="0"/>
        <w:jc w:val="both"/>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 xml:space="preserve">Product Owner and Scrum Master are opening the meeting by reminding the team the purpose and the end goal of the team’s project. The velocity chart is being discussed and presented the current status of the team. Incomplete backlog items from Sprint #2 have been moved back to the Product Backlog from the Sprint Backlog. </w:t>
      </w:r>
    </w:p>
    <w:p w14:paraId="090BD219" w14:textId="77777777" w:rsidR="008E3F54" w:rsidRDefault="008E3F54" w:rsidP="008E3F54">
      <w:pPr>
        <w:autoSpaceDE w:val="0"/>
        <w:autoSpaceDN w:val="0"/>
        <w:adjustRightInd w:val="0"/>
        <w:rPr>
          <w:rFonts w:ascii="AppleSystemUIFontBold" w:hAnsi="AppleSystemUIFontBold" w:cs="AppleSystemUIFontBold"/>
          <w:bCs/>
          <w:color w:val="353535"/>
          <w:lang w:val="en-US"/>
        </w:rPr>
      </w:pPr>
    </w:p>
    <w:p w14:paraId="2587B78A" w14:textId="77777777" w:rsidR="008E3F54" w:rsidRDefault="008E3F54" w:rsidP="008E3F54">
      <w:pPr>
        <w:autoSpaceDE w:val="0"/>
        <w:autoSpaceDN w:val="0"/>
        <w:adjustRightInd w:val="0"/>
        <w:jc w:val="both"/>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 xml:space="preserve">Product Owner selects the backlog items to be worked in Sprint #3, and the team confirms its capacity and team makes the assumption that everything should be finished in this Sprint. </w:t>
      </w:r>
    </w:p>
    <w:p w14:paraId="6298F449" w14:textId="77777777" w:rsidR="008E3F54" w:rsidRPr="00B851BF" w:rsidRDefault="008E3F54" w:rsidP="008E3F54">
      <w:pPr>
        <w:autoSpaceDE w:val="0"/>
        <w:autoSpaceDN w:val="0"/>
        <w:adjustRightInd w:val="0"/>
        <w:jc w:val="both"/>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 xml:space="preserve">As the team can use some work from Sprint #1 and Sprint #2, Product Owner has selected a total of 11 user stories. </w:t>
      </w:r>
    </w:p>
    <w:p w14:paraId="20E0757B" w14:textId="77777777" w:rsidR="008E3F54" w:rsidRDefault="008E3F54" w:rsidP="008E3F54">
      <w:pPr>
        <w:autoSpaceDE w:val="0"/>
        <w:autoSpaceDN w:val="0"/>
        <w:adjustRightInd w:val="0"/>
        <w:rPr>
          <w:rFonts w:ascii="AppleSystemUIFontBold" w:hAnsi="AppleSystemUIFontBold" w:cs="AppleSystemUIFontBold"/>
          <w:b/>
          <w:bCs/>
          <w:color w:val="353535"/>
          <w:lang w:val="en-US"/>
        </w:rPr>
      </w:pPr>
    </w:p>
    <w:p w14:paraId="5E07A4CE" w14:textId="77777777" w:rsidR="008E3F54" w:rsidRDefault="008E3F54" w:rsidP="008E3F54">
      <w:pPr>
        <w:autoSpaceDE w:val="0"/>
        <w:autoSpaceDN w:val="0"/>
        <w:adjustRightInd w:val="0"/>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Team decides that the concept of a finished user stories must include:</w:t>
      </w:r>
    </w:p>
    <w:p w14:paraId="664A6AB8" w14:textId="77777777" w:rsidR="008E3F54" w:rsidRDefault="008E3F54" w:rsidP="008E3F54">
      <w:pPr>
        <w:pStyle w:val="ListParagraph"/>
        <w:numPr>
          <w:ilvl w:val="0"/>
          <w:numId w:val="26"/>
        </w:numPr>
        <w:autoSpaceDE w:val="0"/>
        <w:autoSpaceDN w:val="0"/>
        <w:adjustRightInd w:val="0"/>
        <w:spacing w:line="240" w:lineRule="auto"/>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Analysis</w:t>
      </w:r>
    </w:p>
    <w:p w14:paraId="4FED06A9" w14:textId="77777777" w:rsidR="008E3F54" w:rsidRDefault="008E3F54" w:rsidP="008E3F54">
      <w:pPr>
        <w:pStyle w:val="ListParagraph"/>
        <w:numPr>
          <w:ilvl w:val="0"/>
          <w:numId w:val="26"/>
        </w:numPr>
        <w:autoSpaceDE w:val="0"/>
        <w:autoSpaceDN w:val="0"/>
        <w:adjustRightInd w:val="0"/>
        <w:spacing w:line="240" w:lineRule="auto"/>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 xml:space="preserve">Design </w:t>
      </w:r>
    </w:p>
    <w:p w14:paraId="532557DC" w14:textId="77777777" w:rsidR="008E3F54" w:rsidRDefault="008E3F54" w:rsidP="008E3F54">
      <w:pPr>
        <w:pStyle w:val="ListParagraph"/>
        <w:numPr>
          <w:ilvl w:val="0"/>
          <w:numId w:val="26"/>
        </w:numPr>
        <w:autoSpaceDE w:val="0"/>
        <w:autoSpaceDN w:val="0"/>
        <w:adjustRightInd w:val="0"/>
        <w:spacing w:line="240" w:lineRule="auto"/>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 xml:space="preserve">Coding </w:t>
      </w:r>
    </w:p>
    <w:p w14:paraId="5AA88449" w14:textId="77777777" w:rsidR="008E3F54" w:rsidRDefault="008E3F54" w:rsidP="008E3F54">
      <w:pPr>
        <w:pStyle w:val="ListParagraph"/>
        <w:numPr>
          <w:ilvl w:val="0"/>
          <w:numId w:val="26"/>
        </w:numPr>
        <w:autoSpaceDE w:val="0"/>
        <w:autoSpaceDN w:val="0"/>
        <w:adjustRightInd w:val="0"/>
        <w:spacing w:line="240" w:lineRule="auto"/>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 xml:space="preserve">Testing </w:t>
      </w:r>
    </w:p>
    <w:p w14:paraId="0DE7DDE8" w14:textId="77777777" w:rsidR="008E3F54" w:rsidRPr="00B851BF" w:rsidRDefault="008E3F54" w:rsidP="008E3F54">
      <w:pPr>
        <w:pStyle w:val="ListParagraph"/>
        <w:numPr>
          <w:ilvl w:val="0"/>
          <w:numId w:val="26"/>
        </w:numPr>
        <w:autoSpaceDE w:val="0"/>
        <w:autoSpaceDN w:val="0"/>
        <w:adjustRightInd w:val="0"/>
        <w:spacing w:line="240" w:lineRule="auto"/>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Documentati</w:t>
      </w:r>
      <w:r w:rsidRPr="00B851BF">
        <w:rPr>
          <w:rFonts w:ascii="AppleSystemUIFontBold" w:hAnsi="AppleSystemUIFontBold" w:cs="AppleSystemUIFontBold"/>
          <w:bCs/>
          <w:color w:val="353535"/>
          <w:lang w:val="en-US"/>
        </w:rPr>
        <w:t>on</w:t>
      </w:r>
    </w:p>
    <w:p w14:paraId="1338CAA7" w14:textId="77777777" w:rsidR="008E3F54" w:rsidRDefault="008E3F54" w:rsidP="008E3F54">
      <w:pPr>
        <w:autoSpaceDE w:val="0"/>
        <w:autoSpaceDN w:val="0"/>
        <w:adjustRightInd w:val="0"/>
        <w:rPr>
          <w:rFonts w:ascii="AppleSystemUIFont" w:hAnsi="AppleSystemUIFont" w:cs="AppleSystemUIFont"/>
          <w:color w:val="353535"/>
          <w:lang w:val="en-US"/>
        </w:rPr>
      </w:pPr>
    </w:p>
    <w:p w14:paraId="04C31315" w14:textId="77777777" w:rsidR="008E3F54" w:rsidRDefault="008E3F54" w:rsidP="008E3F54">
      <w:pPr>
        <w:autoSpaceDE w:val="0"/>
        <w:autoSpaceDN w:val="0"/>
        <w:adjustRightInd w:val="0"/>
        <w:rPr>
          <w:rFonts w:ascii="AppleSystemUIFont" w:hAnsi="AppleSystemUIFont" w:cs="AppleSystemUIFont"/>
          <w:color w:val="353535"/>
          <w:lang w:val="en-US"/>
        </w:rPr>
      </w:pPr>
    </w:p>
    <w:p w14:paraId="4ABFB8C3" w14:textId="77777777" w:rsidR="008E3F54" w:rsidRDefault="008E3F54" w:rsidP="008E3F54">
      <w:pPr>
        <w:autoSpaceDE w:val="0"/>
        <w:autoSpaceDN w:val="0"/>
        <w:adjustRightInd w:val="0"/>
        <w:rPr>
          <w:rFonts w:ascii="AppleSystemUIFont" w:hAnsi="AppleSystemUIFont" w:cs="AppleSystemUIFont"/>
          <w:color w:val="353535"/>
          <w:lang w:val="en-US"/>
        </w:rPr>
      </w:pPr>
      <w:r w:rsidRPr="00055CDD">
        <w:rPr>
          <w:rFonts w:ascii="AppleSystemUIFontBold" w:hAnsi="AppleSystemUIFontBold" w:cs="AppleSystemUIFontBold"/>
          <w:b/>
          <w:bCs/>
          <w:color w:val="353535"/>
          <w:u w:val="single"/>
          <w:lang w:val="en-US"/>
        </w:rPr>
        <w:t>Daily meeting #1</w:t>
      </w:r>
      <w:r>
        <w:rPr>
          <w:rFonts w:ascii="AppleSystemUIFontBold" w:hAnsi="AppleSystemUIFontBold" w:cs="AppleSystemUIFontBold"/>
          <w:b/>
          <w:bCs/>
          <w:color w:val="353535"/>
          <w:lang w:val="en-US"/>
        </w:rPr>
        <w:t xml:space="preserve"> </w:t>
      </w:r>
    </w:p>
    <w:p w14:paraId="381FEA28" w14:textId="77777777" w:rsidR="008E3F54" w:rsidRDefault="008E3F54" w:rsidP="008E3F54">
      <w:pPr>
        <w:autoSpaceDE w:val="0"/>
        <w:autoSpaceDN w:val="0"/>
        <w:adjustRightInd w:val="0"/>
        <w:rPr>
          <w:rFonts w:ascii="AppleSystemUIFont" w:hAnsi="AppleSystemUIFont" w:cs="AppleSystemUIFont"/>
          <w:color w:val="353535"/>
          <w:lang w:val="en-US"/>
        </w:rPr>
      </w:pPr>
    </w:p>
    <w:p w14:paraId="3B66C7CA" w14:textId="77777777" w:rsidR="008E3F54" w:rsidRDefault="008E3F54" w:rsidP="008E3F54">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Dave is not present for the day, but he announced in time and he will do some independent work.</w:t>
      </w:r>
    </w:p>
    <w:p w14:paraId="710B6041" w14:textId="77777777" w:rsidR="008E3F54" w:rsidRDefault="008E3F54" w:rsidP="008E3F54">
      <w:pPr>
        <w:autoSpaceDE w:val="0"/>
        <w:autoSpaceDN w:val="0"/>
        <w:adjustRightInd w:val="0"/>
        <w:rPr>
          <w:rFonts w:ascii="AppleSystemUIFont" w:hAnsi="AppleSystemUIFont" w:cs="AppleSystemUIFont"/>
          <w:color w:val="353535"/>
          <w:lang w:val="en-US"/>
        </w:rPr>
      </w:pPr>
    </w:p>
    <w:p w14:paraId="5C788F94" w14:textId="77777777" w:rsidR="008E3F54" w:rsidRDefault="008E3F54" w:rsidP="008E3F54">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The aim of today is to do: use case diagram, activity diagram, use case descriptions, system sequence diagram.</w:t>
      </w:r>
    </w:p>
    <w:p w14:paraId="1829053F" w14:textId="77777777" w:rsidR="008E3F54" w:rsidRDefault="008E3F54" w:rsidP="008E3F54">
      <w:pPr>
        <w:autoSpaceDE w:val="0"/>
        <w:autoSpaceDN w:val="0"/>
        <w:adjustRightInd w:val="0"/>
        <w:rPr>
          <w:rFonts w:ascii="AppleSystemUIFont" w:hAnsi="AppleSystemUIFont" w:cs="AppleSystemUIFont"/>
          <w:color w:val="353535"/>
          <w:lang w:val="en-US"/>
        </w:rPr>
      </w:pPr>
    </w:p>
    <w:p w14:paraId="78BB0B9D" w14:textId="77777777" w:rsidR="008E3F54" w:rsidRDefault="008E3F54" w:rsidP="008E3F54">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Limited work power is the impediment of the group project.</w:t>
      </w:r>
    </w:p>
    <w:p w14:paraId="3AB97C0C" w14:textId="77777777" w:rsidR="008E3F54" w:rsidRDefault="008E3F54" w:rsidP="008E3F54">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No other issues to report.</w:t>
      </w:r>
    </w:p>
    <w:p w14:paraId="78D8B57E" w14:textId="77777777" w:rsidR="008E3F54" w:rsidRDefault="008E3F54" w:rsidP="008E3F54">
      <w:pPr>
        <w:autoSpaceDE w:val="0"/>
        <w:autoSpaceDN w:val="0"/>
        <w:adjustRightInd w:val="0"/>
        <w:rPr>
          <w:rFonts w:ascii="AppleSystemUIFont" w:hAnsi="AppleSystemUIFont" w:cs="AppleSystemUIFont"/>
          <w:color w:val="353535"/>
          <w:lang w:val="en-US"/>
        </w:rPr>
      </w:pPr>
    </w:p>
    <w:p w14:paraId="2CB79A83" w14:textId="77777777" w:rsidR="008E3F54" w:rsidRDefault="008E3F54" w:rsidP="008E3F54">
      <w:pPr>
        <w:autoSpaceDE w:val="0"/>
        <w:autoSpaceDN w:val="0"/>
        <w:adjustRightInd w:val="0"/>
        <w:rPr>
          <w:rFonts w:ascii="AppleSystemUIFont" w:hAnsi="AppleSystemUIFont" w:cs="AppleSystemUIFont"/>
          <w:color w:val="353535"/>
          <w:lang w:val="en-US"/>
        </w:rPr>
      </w:pPr>
    </w:p>
    <w:p w14:paraId="1AAF5142" w14:textId="77777777" w:rsidR="008E3F54" w:rsidRPr="00DD2C8E" w:rsidRDefault="008E3F54" w:rsidP="008E3F54">
      <w:pPr>
        <w:autoSpaceDE w:val="0"/>
        <w:autoSpaceDN w:val="0"/>
        <w:adjustRightInd w:val="0"/>
        <w:rPr>
          <w:rFonts w:ascii="AppleSystemUIFontBold" w:hAnsi="AppleSystemUIFontBold" w:cs="AppleSystemUIFontBold"/>
          <w:b/>
          <w:bCs/>
          <w:color w:val="353535"/>
          <w:lang w:val="en-US"/>
        </w:rPr>
      </w:pPr>
      <w:r w:rsidRPr="00DD2C8E">
        <w:rPr>
          <w:rFonts w:ascii="AppleSystemUIFontBold" w:hAnsi="AppleSystemUIFontBold" w:cs="AppleSystemUIFontBold"/>
          <w:b/>
          <w:bCs/>
          <w:color w:val="353535"/>
          <w:u w:val="single"/>
          <w:lang w:val="en-US"/>
        </w:rPr>
        <w:t>Daily meeting #2</w:t>
      </w:r>
      <w:r>
        <w:rPr>
          <w:rFonts w:ascii="AppleSystemUIFontBold" w:hAnsi="AppleSystemUIFontBold" w:cs="AppleSystemUIFontBold"/>
          <w:b/>
          <w:bCs/>
          <w:color w:val="353535"/>
          <w:lang w:val="en-US"/>
        </w:rPr>
        <w:t xml:space="preserve"> - 21/05</w:t>
      </w:r>
    </w:p>
    <w:p w14:paraId="52CD1742" w14:textId="77777777" w:rsidR="008E3F54" w:rsidRDefault="008E3F54" w:rsidP="008E3F54">
      <w:pPr>
        <w:autoSpaceDE w:val="0"/>
        <w:autoSpaceDN w:val="0"/>
        <w:adjustRightInd w:val="0"/>
        <w:rPr>
          <w:rFonts w:ascii="AppleSystemUIFont" w:hAnsi="AppleSystemUIFont" w:cs="AppleSystemUIFont"/>
          <w:color w:val="353535"/>
          <w:lang w:val="en-US"/>
        </w:rPr>
      </w:pPr>
    </w:p>
    <w:p w14:paraId="2102275B" w14:textId="77777777" w:rsidR="008E3F54" w:rsidRDefault="008E3F54" w:rsidP="008E3F54">
      <w:pPr>
        <w:autoSpaceDE w:val="0"/>
        <w:autoSpaceDN w:val="0"/>
        <w:adjustRightInd w:val="0"/>
        <w:jc w:val="both"/>
        <w:rPr>
          <w:rFonts w:ascii="AppleSystemUIFont" w:hAnsi="AppleSystemUIFont" w:cs="AppleSystemUIFont"/>
          <w:color w:val="353535"/>
          <w:lang w:val="en-US"/>
        </w:rPr>
      </w:pPr>
      <w:r>
        <w:rPr>
          <w:rFonts w:ascii="AppleSystemUIFont" w:hAnsi="AppleSystemUIFont" w:cs="AppleSystemUIFont"/>
          <w:color w:val="353535"/>
          <w:lang w:val="en-US"/>
        </w:rPr>
        <w:t>Yesterday we’ve done:  use case diagram, activity diagram, use case descriptions, system sequence diagram.</w:t>
      </w:r>
    </w:p>
    <w:p w14:paraId="6AAC8282" w14:textId="77777777" w:rsidR="008E3F54" w:rsidRDefault="008E3F54" w:rsidP="008E3F54">
      <w:pPr>
        <w:autoSpaceDE w:val="0"/>
        <w:autoSpaceDN w:val="0"/>
        <w:adjustRightInd w:val="0"/>
        <w:jc w:val="both"/>
        <w:rPr>
          <w:rFonts w:ascii="AppleSystemUIFont" w:hAnsi="AppleSystemUIFont" w:cs="AppleSystemUIFont"/>
          <w:color w:val="353535"/>
          <w:lang w:val="en-US"/>
        </w:rPr>
      </w:pPr>
    </w:p>
    <w:p w14:paraId="771794C2" w14:textId="77777777" w:rsidR="008E3F54" w:rsidRDefault="008E3F54" w:rsidP="008E3F54">
      <w:pPr>
        <w:autoSpaceDE w:val="0"/>
        <w:autoSpaceDN w:val="0"/>
        <w:adjustRightInd w:val="0"/>
        <w:jc w:val="both"/>
        <w:rPr>
          <w:rFonts w:ascii="AppleSystemUIFont" w:hAnsi="AppleSystemUIFont" w:cs="AppleSystemUIFont"/>
          <w:color w:val="353535"/>
          <w:lang w:val="en-US"/>
        </w:rPr>
      </w:pPr>
      <w:r>
        <w:rPr>
          <w:rFonts w:ascii="AppleSystemUIFont" w:hAnsi="AppleSystemUIFont" w:cs="AppleSystemUIFont"/>
          <w:color w:val="353535"/>
          <w:lang w:val="en-US"/>
        </w:rPr>
        <w:t>For today we have to do: test cases, domain model, design class diagram and sequence diagram.</w:t>
      </w:r>
    </w:p>
    <w:p w14:paraId="5EB2C704" w14:textId="77777777" w:rsidR="008E3F54" w:rsidRDefault="008E3F54" w:rsidP="008E3F54">
      <w:pPr>
        <w:autoSpaceDE w:val="0"/>
        <w:autoSpaceDN w:val="0"/>
        <w:adjustRightInd w:val="0"/>
        <w:jc w:val="both"/>
        <w:rPr>
          <w:rFonts w:ascii="AppleSystemUIFont" w:hAnsi="AppleSystemUIFont" w:cs="AppleSystemUIFont"/>
          <w:color w:val="353535"/>
          <w:lang w:val="en-US"/>
        </w:rPr>
      </w:pPr>
    </w:p>
    <w:p w14:paraId="0B89DE11" w14:textId="77777777" w:rsidR="008E3F54" w:rsidRDefault="008E3F54" w:rsidP="008E3F54">
      <w:pPr>
        <w:autoSpaceDE w:val="0"/>
        <w:autoSpaceDN w:val="0"/>
        <w:adjustRightInd w:val="0"/>
        <w:jc w:val="both"/>
        <w:rPr>
          <w:rFonts w:ascii="AppleSystemUIFont" w:hAnsi="AppleSystemUIFont" w:cs="AppleSystemUIFont"/>
          <w:color w:val="353535"/>
          <w:lang w:val="en-US"/>
        </w:rPr>
      </w:pPr>
      <w:r>
        <w:rPr>
          <w:rFonts w:ascii="AppleSystemUIFont" w:hAnsi="AppleSystemUIFont" w:cs="AppleSystemUIFont"/>
          <w:color w:val="353535"/>
          <w:lang w:val="en-US"/>
        </w:rPr>
        <w:t xml:space="preserve">We will have a review on the work later on today to establish the progress and if corrections / further editing is needed and no other issues to report so far. </w:t>
      </w:r>
    </w:p>
    <w:p w14:paraId="4318DE15" w14:textId="77777777" w:rsidR="008E3F54" w:rsidRDefault="008E3F54" w:rsidP="008E3F54">
      <w:pPr>
        <w:autoSpaceDE w:val="0"/>
        <w:autoSpaceDN w:val="0"/>
        <w:adjustRightInd w:val="0"/>
        <w:rPr>
          <w:rFonts w:ascii="AppleSystemUIFont" w:hAnsi="AppleSystemUIFont" w:cs="AppleSystemUIFont"/>
          <w:color w:val="353535"/>
          <w:lang w:val="en-US"/>
        </w:rPr>
      </w:pPr>
    </w:p>
    <w:p w14:paraId="2C0CB667" w14:textId="77777777" w:rsidR="008E3F54" w:rsidRDefault="008E3F54" w:rsidP="008E3F54">
      <w:pPr>
        <w:autoSpaceDE w:val="0"/>
        <w:autoSpaceDN w:val="0"/>
        <w:adjustRightInd w:val="0"/>
        <w:rPr>
          <w:rFonts w:ascii="AppleSystemUIFont" w:hAnsi="AppleSystemUIFont" w:cs="AppleSystemUIFont"/>
          <w:color w:val="353535"/>
          <w:lang w:val="en-US"/>
        </w:rPr>
      </w:pPr>
    </w:p>
    <w:p w14:paraId="7EBE6109" w14:textId="77777777" w:rsidR="008E3F54" w:rsidRDefault="008E3F54" w:rsidP="008E3F54">
      <w:pPr>
        <w:autoSpaceDE w:val="0"/>
        <w:autoSpaceDN w:val="0"/>
        <w:adjustRightInd w:val="0"/>
        <w:rPr>
          <w:rFonts w:ascii="AppleSystemUIFont" w:hAnsi="AppleSystemUIFont" w:cs="AppleSystemUIFont"/>
          <w:color w:val="353535"/>
          <w:lang w:val="en-US"/>
        </w:rPr>
      </w:pPr>
    </w:p>
    <w:p w14:paraId="689D8B61" w14:textId="77777777" w:rsidR="008E3F54" w:rsidRDefault="008E3F54" w:rsidP="008E3F54">
      <w:pPr>
        <w:autoSpaceDE w:val="0"/>
        <w:autoSpaceDN w:val="0"/>
        <w:adjustRightInd w:val="0"/>
        <w:rPr>
          <w:rFonts w:ascii="AppleSystemUIFont" w:hAnsi="AppleSystemUIFont" w:cs="AppleSystemUIFont"/>
          <w:color w:val="353535"/>
          <w:lang w:val="en-US"/>
        </w:rPr>
      </w:pPr>
    </w:p>
    <w:p w14:paraId="7EF904D7" w14:textId="77777777" w:rsidR="008E3F54" w:rsidRDefault="008E3F54" w:rsidP="008E3F54">
      <w:pPr>
        <w:autoSpaceDE w:val="0"/>
        <w:autoSpaceDN w:val="0"/>
        <w:adjustRightInd w:val="0"/>
        <w:rPr>
          <w:rFonts w:ascii="AppleSystemUIFont" w:hAnsi="AppleSystemUIFont" w:cs="AppleSystemUIFont"/>
          <w:color w:val="353535"/>
          <w:lang w:val="en-US"/>
        </w:rPr>
      </w:pPr>
    </w:p>
    <w:p w14:paraId="323BAEEE" w14:textId="77777777" w:rsidR="008E3F54" w:rsidRPr="005037DE" w:rsidRDefault="008E3F54" w:rsidP="008E3F54">
      <w:pPr>
        <w:autoSpaceDE w:val="0"/>
        <w:autoSpaceDN w:val="0"/>
        <w:adjustRightInd w:val="0"/>
        <w:rPr>
          <w:rFonts w:ascii="AppleSystemUIFontBold" w:hAnsi="AppleSystemUIFontBold" w:cs="AppleSystemUIFontBold"/>
          <w:b/>
          <w:bCs/>
          <w:color w:val="353535"/>
          <w:u w:val="single"/>
          <w:lang w:val="en-US"/>
        </w:rPr>
      </w:pPr>
      <w:r w:rsidRPr="005037DE">
        <w:rPr>
          <w:rFonts w:ascii="AppleSystemUIFontBold" w:hAnsi="AppleSystemUIFontBold" w:cs="AppleSystemUIFontBold"/>
          <w:b/>
          <w:bCs/>
          <w:color w:val="353535"/>
          <w:u w:val="single"/>
          <w:lang w:val="en-US"/>
        </w:rPr>
        <w:t>Sprint 3 daily meeting #3 - 22/05</w:t>
      </w:r>
    </w:p>
    <w:p w14:paraId="36B2BFFF" w14:textId="77777777" w:rsidR="008E3F54" w:rsidRDefault="008E3F54" w:rsidP="008E3F54">
      <w:pPr>
        <w:autoSpaceDE w:val="0"/>
        <w:autoSpaceDN w:val="0"/>
        <w:adjustRightInd w:val="0"/>
        <w:rPr>
          <w:rFonts w:ascii="AppleSystemUIFont" w:hAnsi="AppleSystemUIFont" w:cs="AppleSystemUIFont"/>
          <w:color w:val="353535"/>
          <w:lang w:val="en-US"/>
        </w:rPr>
      </w:pPr>
    </w:p>
    <w:p w14:paraId="027C63D2" w14:textId="77777777" w:rsidR="008E3F54" w:rsidRDefault="008E3F54" w:rsidP="008E3F54">
      <w:pPr>
        <w:autoSpaceDE w:val="0"/>
        <w:autoSpaceDN w:val="0"/>
        <w:adjustRightInd w:val="0"/>
        <w:rPr>
          <w:rFonts w:ascii="AppleSystemUIFont" w:hAnsi="AppleSystemUIFont" w:cs="AppleSystemUIFont"/>
          <w:color w:val="353535"/>
          <w:lang w:val="en-US"/>
        </w:rPr>
      </w:pPr>
    </w:p>
    <w:p w14:paraId="790E1C05" w14:textId="77777777" w:rsidR="008E3F54" w:rsidRDefault="008E3F54" w:rsidP="008E3F54">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Yesterday did:  test cases, domain model, design class diagram, coding </w:t>
      </w:r>
    </w:p>
    <w:p w14:paraId="2D55D685" w14:textId="77777777" w:rsidR="008E3F54" w:rsidRDefault="008E3F54" w:rsidP="008E3F54">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For today we have to do: sequence diagram, last parts of coding, Junit testing and java doc</w:t>
      </w:r>
    </w:p>
    <w:p w14:paraId="511369AF" w14:textId="77777777" w:rsidR="008E3F54" w:rsidRDefault="008E3F54" w:rsidP="008E3F54">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Issues to report: No</w:t>
      </w:r>
    </w:p>
    <w:p w14:paraId="70CA2F58" w14:textId="77777777" w:rsidR="008E3F54" w:rsidRDefault="008E3F54" w:rsidP="008E3F54">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Kenneth Jensen is missing without providing any reasons for his absence </w:t>
      </w:r>
    </w:p>
    <w:p w14:paraId="17873BD5" w14:textId="77777777" w:rsidR="008E3F54" w:rsidRDefault="008E3F54" w:rsidP="008E3F54">
      <w:pPr>
        <w:autoSpaceDE w:val="0"/>
        <w:autoSpaceDN w:val="0"/>
        <w:adjustRightInd w:val="0"/>
        <w:rPr>
          <w:rFonts w:ascii="AppleSystemUIFontBold" w:hAnsi="AppleSystemUIFontBold" w:cs="AppleSystemUIFontBold"/>
          <w:b/>
          <w:bCs/>
          <w:color w:val="353535"/>
          <w:lang w:val="en-US"/>
        </w:rPr>
      </w:pPr>
    </w:p>
    <w:p w14:paraId="3A0F0D68" w14:textId="77777777" w:rsidR="008E3F54" w:rsidRDefault="008E3F54" w:rsidP="008E3F54">
      <w:pPr>
        <w:autoSpaceDE w:val="0"/>
        <w:autoSpaceDN w:val="0"/>
        <w:adjustRightInd w:val="0"/>
        <w:rPr>
          <w:rFonts w:ascii="AppleSystemUIFontBold" w:hAnsi="AppleSystemUIFontBold" w:cs="AppleSystemUIFontBold"/>
          <w:b/>
          <w:bCs/>
          <w:color w:val="353535"/>
          <w:lang w:val="en-US"/>
        </w:rPr>
      </w:pPr>
      <w:r>
        <w:rPr>
          <w:rFonts w:ascii="AppleSystemUIFontBold" w:hAnsi="AppleSystemUIFontBold" w:cs="AppleSystemUIFontBold"/>
          <w:b/>
          <w:bCs/>
          <w:color w:val="353535"/>
          <w:lang w:val="en-US"/>
        </w:rPr>
        <w:t xml:space="preserve">-&gt; Retrospective meeting </w:t>
      </w:r>
    </w:p>
    <w:p w14:paraId="6E821D01" w14:textId="77777777" w:rsidR="008E3F54" w:rsidRDefault="008E3F54" w:rsidP="008E3F54">
      <w:pPr>
        <w:autoSpaceDE w:val="0"/>
        <w:autoSpaceDN w:val="0"/>
        <w:adjustRightInd w:val="0"/>
        <w:rPr>
          <w:rFonts w:ascii="AppleSystemUIFontBold" w:hAnsi="AppleSystemUIFontBold" w:cs="AppleSystemUIFontBold"/>
          <w:b/>
          <w:bCs/>
          <w:color w:val="353535"/>
          <w:lang w:val="en-US"/>
        </w:rPr>
      </w:pPr>
    </w:p>
    <w:p w14:paraId="109FA17B" w14:textId="77777777" w:rsidR="008E3F54" w:rsidRDefault="008E3F54" w:rsidP="008E3F54">
      <w:pPr>
        <w:autoSpaceDE w:val="0"/>
        <w:autoSpaceDN w:val="0"/>
        <w:adjustRightInd w:val="0"/>
        <w:jc w:val="both"/>
        <w:rPr>
          <w:rFonts w:ascii="AppleSystemUIFont" w:hAnsi="AppleSystemUIFont" w:cs="AppleSystemUIFont"/>
          <w:color w:val="353535"/>
          <w:lang w:val="en-US"/>
        </w:rPr>
      </w:pPr>
      <w:r>
        <w:rPr>
          <w:rFonts w:ascii="AppleSystemUIFont" w:hAnsi="AppleSystemUIFont" w:cs="AppleSystemUIFont"/>
          <w:color w:val="353535"/>
          <w:lang w:val="en-US"/>
        </w:rPr>
        <w:t xml:space="preserve">Participants in today’s meeting are: </w:t>
      </w:r>
      <w:proofErr w:type="spellStart"/>
      <w:r>
        <w:rPr>
          <w:rFonts w:ascii="AppleSystemUIFont" w:hAnsi="AppleSystemUIFont" w:cs="AppleSystemUIFont"/>
          <w:color w:val="353535"/>
          <w:lang w:val="en-US"/>
        </w:rPr>
        <w:t>Jaume</w:t>
      </w:r>
      <w:proofErr w:type="spellEnd"/>
      <w:r>
        <w:rPr>
          <w:rFonts w:ascii="AppleSystemUIFont" w:hAnsi="AppleSystemUIFont" w:cs="AppleSystemUIFont"/>
          <w:color w:val="353535"/>
          <w:lang w:val="en-US"/>
        </w:rPr>
        <w:t xml:space="preserve"> Lopez (Product Owner/ Team member), Florin Bordei (Scrum Master/ Team member), Dave Joe Le (Team member). Missing out without reasons: Kenneth Jensen. Kenneth has announced that his role as a Scrum Master cannot be performed anymore as he is facing health issues. </w:t>
      </w:r>
    </w:p>
    <w:p w14:paraId="5702B7BC" w14:textId="77777777" w:rsidR="008E3F54" w:rsidRDefault="008E3F54" w:rsidP="008E3F54">
      <w:pPr>
        <w:autoSpaceDE w:val="0"/>
        <w:autoSpaceDN w:val="0"/>
        <w:adjustRightInd w:val="0"/>
        <w:rPr>
          <w:rFonts w:ascii="AppleSystemUIFont" w:hAnsi="AppleSystemUIFont" w:cs="AppleSystemUIFont"/>
          <w:color w:val="353535"/>
          <w:lang w:val="en-US"/>
        </w:rPr>
      </w:pPr>
    </w:p>
    <w:p w14:paraId="1E4F8F26" w14:textId="77777777" w:rsidR="008E3F54" w:rsidRDefault="008E3F54" w:rsidP="008E3F54">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Scrum master presents the new changes in the role’s assignment of the team. </w:t>
      </w:r>
    </w:p>
    <w:p w14:paraId="6D337533" w14:textId="77777777" w:rsidR="008E3F54" w:rsidRDefault="008E3F54" w:rsidP="008E3F54">
      <w:pPr>
        <w:autoSpaceDE w:val="0"/>
        <w:autoSpaceDN w:val="0"/>
        <w:adjustRightInd w:val="0"/>
        <w:rPr>
          <w:rFonts w:ascii="AppleSystemUIFont" w:hAnsi="AppleSystemUIFont" w:cs="AppleSystemUIFont"/>
          <w:color w:val="353535"/>
          <w:lang w:val="en-US"/>
        </w:rPr>
      </w:pPr>
    </w:p>
    <w:p w14:paraId="6A2421E8" w14:textId="77777777" w:rsidR="008E3F54" w:rsidRDefault="008E3F54" w:rsidP="008E3F54">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Scrum master asks each team member on their experience from the previous Sprint. Each member takes stage and expresses their experiences. </w:t>
      </w:r>
    </w:p>
    <w:p w14:paraId="0735AF34" w14:textId="77777777" w:rsidR="008E3F54" w:rsidRDefault="008E3F54" w:rsidP="008E3F54">
      <w:pPr>
        <w:autoSpaceDE w:val="0"/>
        <w:autoSpaceDN w:val="0"/>
        <w:adjustRightInd w:val="0"/>
        <w:rPr>
          <w:rFonts w:ascii="AppleSystemUIFont" w:hAnsi="AppleSystemUIFont" w:cs="AppleSystemUIFont"/>
          <w:color w:val="353535"/>
          <w:lang w:val="en-US"/>
        </w:rPr>
      </w:pPr>
    </w:p>
    <w:p w14:paraId="318F2347" w14:textId="77777777" w:rsidR="008E3F54" w:rsidRDefault="008E3F54" w:rsidP="008E3F54">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Scrum master reviews action items from the current Sprint and Team evaluates:</w:t>
      </w:r>
    </w:p>
    <w:p w14:paraId="5B4915E9" w14:textId="77777777" w:rsidR="008E3F54" w:rsidRDefault="008E3F54" w:rsidP="008E3F54">
      <w:pPr>
        <w:numPr>
          <w:ilvl w:val="0"/>
          <w:numId w:val="27"/>
        </w:numPr>
        <w:autoSpaceDE w:val="0"/>
        <w:autoSpaceDN w:val="0"/>
        <w:adjustRightInd w:val="0"/>
        <w:spacing w:line="240" w:lineRule="auto"/>
        <w:ind w:left="0" w:firstLine="0"/>
        <w:rPr>
          <w:rFonts w:ascii="AppleSystemUIFont" w:hAnsi="AppleSystemUIFont" w:cs="AppleSystemUIFont"/>
          <w:color w:val="353535"/>
          <w:lang w:val="en-US"/>
        </w:rPr>
      </w:pPr>
      <w:r>
        <w:rPr>
          <w:rFonts w:ascii="AppleSystemUIFont" w:hAnsi="AppleSystemUIFont" w:cs="AppleSystemUIFont"/>
          <w:color w:val="353535"/>
          <w:lang w:val="en-US"/>
        </w:rPr>
        <w:t>be strict on following the steps: analysis, design, coding, testing -&gt; delivery: accomplished</w:t>
      </w:r>
    </w:p>
    <w:p w14:paraId="1DDA718D" w14:textId="77777777" w:rsidR="008E3F54" w:rsidRDefault="008E3F54" w:rsidP="008E3F54">
      <w:pPr>
        <w:numPr>
          <w:ilvl w:val="0"/>
          <w:numId w:val="27"/>
        </w:numPr>
        <w:autoSpaceDE w:val="0"/>
        <w:autoSpaceDN w:val="0"/>
        <w:adjustRightInd w:val="0"/>
        <w:spacing w:line="240" w:lineRule="auto"/>
        <w:ind w:left="0" w:firstLine="0"/>
        <w:rPr>
          <w:rFonts w:ascii="AppleSystemUIFont" w:hAnsi="AppleSystemUIFont" w:cs="AppleSystemUIFont"/>
          <w:color w:val="353535"/>
          <w:lang w:val="en-US"/>
        </w:rPr>
      </w:pPr>
      <w:r>
        <w:rPr>
          <w:rFonts w:ascii="AppleSystemUIFont" w:hAnsi="AppleSystemUIFont" w:cs="AppleSystemUIFont"/>
          <w:color w:val="353535"/>
          <w:lang w:val="en-US"/>
        </w:rPr>
        <w:t xml:space="preserve">team members to be more involved in the project: partially accomplished </w:t>
      </w:r>
    </w:p>
    <w:p w14:paraId="6042E2E5" w14:textId="77777777" w:rsidR="008E3F54" w:rsidRDefault="008E3F54" w:rsidP="008E3F54">
      <w:pPr>
        <w:numPr>
          <w:ilvl w:val="0"/>
          <w:numId w:val="27"/>
        </w:numPr>
        <w:autoSpaceDE w:val="0"/>
        <w:autoSpaceDN w:val="0"/>
        <w:adjustRightInd w:val="0"/>
        <w:spacing w:line="240" w:lineRule="auto"/>
        <w:ind w:left="0" w:firstLine="0"/>
        <w:rPr>
          <w:rFonts w:ascii="AppleSystemUIFont" w:hAnsi="AppleSystemUIFont" w:cs="AppleSystemUIFont"/>
          <w:color w:val="353535"/>
          <w:lang w:val="en-US"/>
        </w:rPr>
      </w:pPr>
      <w:r>
        <w:rPr>
          <w:rFonts w:ascii="AppleSystemUIFont" w:hAnsi="AppleSystemUIFont" w:cs="AppleSystemUIFont"/>
          <w:color w:val="353535"/>
          <w:lang w:val="en-US"/>
        </w:rPr>
        <w:t>Team members to announce in time their lack of availability: partially accomplished</w:t>
      </w:r>
    </w:p>
    <w:p w14:paraId="01075FA2" w14:textId="77777777" w:rsidR="008E3F54" w:rsidRDefault="008E3F54" w:rsidP="008E3F54">
      <w:pPr>
        <w:numPr>
          <w:ilvl w:val="0"/>
          <w:numId w:val="27"/>
        </w:numPr>
        <w:autoSpaceDE w:val="0"/>
        <w:autoSpaceDN w:val="0"/>
        <w:adjustRightInd w:val="0"/>
        <w:spacing w:line="240" w:lineRule="auto"/>
        <w:ind w:left="0" w:firstLine="0"/>
        <w:rPr>
          <w:rFonts w:ascii="AppleSystemUIFont" w:hAnsi="AppleSystemUIFont" w:cs="AppleSystemUIFont"/>
          <w:color w:val="353535"/>
          <w:lang w:val="en-US"/>
        </w:rPr>
      </w:pPr>
      <w:r>
        <w:rPr>
          <w:rFonts w:ascii="AppleSystemUIFont" w:hAnsi="AppleSystemUIFont" w:cs="AppleSystemUIFont"/>
          <w:color w:val="353535"/>
          <w:lang w:val="en-US"/>
        </w:rPr>
        <w:t>Scrum master to follow more strictly the morning meetings to set up the tone for the day: accomplished</w:t>
      </w:r>
    </w:p>
    <w:p w14:paraId="12EC87AC" w14:textId="77777777" w:rsidR="008E3F54" w:rsidRDefault="008E3F54" w:rsidP="008E3F54">
      <w:pPr>
        <w:numPr>
          <w:ilvl w:val="0"/>
          <w:numId w:val="27"/>
        </w:numPr>
        <w:autoSpaceDE w:val="0"/>
        <w:autoSpaceDN w:val="0"/>
        <w:adjustRightInd w:val="0"/>
        <w:spacing w:line="240" w:lineRule="auto"/>
        <w:ind w:left="0" w:firstLine="0"/>
        <w:rPr>
          <w:rFonts w:ascii="AppleSystemUIFont" w:hAnsi="AppleSystemUIFont" w:cs="AppleSystemUIFont"/>
          <w:color w:val="353535"/>
          <w:lang w:val="en-US"/>
        </w:rPr>
      </w:pPr>
      <w:r>
        <w:rPr>
          <w:rFonts w:ascii="AppleSystemUIFont" w:hAnsi="AppleSystemUIFont" w:cs="AppleSystemUIFont"/>
          <w:color w:val="353535"/>
          <w:lang w:val="en-US"/>
        </w:rPr>
        <w:lastRenderedPageBreak/>
        <w:t>breaking down tasks and complete them one by one: accomplished</w:t>
      </w:r>
    </w:p>
    <w:p w14:paraId="171D7F58" w14:textId="77777777" w:rsidR="008E3F54" w:rsidRDefault="008E3F54" w:rsidP="008E3F54">
      <w:pPr>
        <w:autoSpaceDE w:val="0"/>
        <w:autoSpaceDN w:val="0"/>
        <w:adjustRightInd w:val="0"/>
        <w:rPr>
          <w:rFonts w:ascii="AppleSystemUIFont" w:hAnsi="AppleSystemUIFont" w:cs="AppleSystemUIFont"/>
          <w:color w:val="353535"/>
          <w:lang w:val="en-US"/>
        </w:rPr>
      </w:pPr>
    </w:p>
    <w:p w14:paraId="61AB183D" w14:textId="77777777" w:rsidR="008E3F54" w:rsidRDefault="008E3F54" w:rsidP="008E3F54">
      <w:pPr>
        <w:autoSpaceDE w:val="0"/>
        <w:autoSpaceDN w:val="0"/>
        <w:adjustRightInd w:val="0"/>
        <w:jc w:val="both"/>
        <w:rPr>
          <w:rFonts w:ascii="AppleSystemUIFont" w:hAnsi="AppleSystemUIFont" w:cs="AppleSystemUIFont"/>
          <w:color w:val="353535"/>
          <w:lang w:val="en-US"/>
        </w:rPr>
      </w:pPr>
      <w:r>
        <w:rPr>
          <w:rFonts w:ascii="AppleSystemUIFont" w:hAnsi="AppleSystemUIFont" w:cs="AppleSystemUIFont"/>
          <w:color w:val="353535"/>
          <w:lang w:val="en-US"/>
        </w:rPr>
        <w:t xml:space="preserve">Team had a major boost in productivity following the necessary steps in order to deliver user stories. We need more improvement on following that, so we can deliver more and more user stories. </w:t>
      </w:r>
    </w:p>
    <w:p w14:paraId="7BCDC65E" w14:textId="77777777" w:rsidR="008E3F54" w:rsidRDefault="008E3F54" w:rsidP="008E3F54">
      <w:pPr>
        <w:autoSpaceDE w:val="0"/>
        <w:autoSpaceDN w:val="0"/>
        <w:adjustRightInd w:val="0"/>
        <w:rPr>
          <w:rFonts w:ascii="AppleSystemUIFont" w:hAnsi="AppleSystemUIFont" w:cs="AppleSystemUIFont"/>
          <w:color w:val="353535"/>
          <w:lang w:val="en-US"/>
        </w:rPr>
      </w:pPr>
    </w:p>
    <w:p w14:paraId="20400361" w14:textId="77777777" w:rsidR="008E3F54" w:rsidRDefault="008E3F54" w:rsidP="008E3F54">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Evaluation of the hours / story points on the backlog items has been re-evaluated and now we are more realistic, which decreases the amount of stress and pressure. </w:t>
      </w:r>
    </w:p>
    <w:p w14:paraId="52CE6433" w14:textId="77777777" w:rsidR="008E3F54" w:rsidRDefault="008E3F54" w:rsidP="008E3F54">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Different format of the morning meetings should be more precise on the tasks that we have to accomplish for the day, break down even more tasks and deliver them one by one. </w:t>
      </w:r>
    </w:p>
    <w:p w14:paraId="52E6C8B3" w14:textId="77777777" w:rsidR="008E3F54" w:rsidRDefault="008E3F54" w:rsidP="008E3F54">
      <w:pPr>
        <w:autoSpaceDE w:val="0"/>
        <w:autoSpaceDN w:val="0"/>
        <w:adjustRightInd w:val="0"/>
        <w:rPr>
          <w:rFonts w:ascii="AppleSystemUIFont" w:hAnsi="AppleSystemUIFont" w:cs="AppleSystemUIFont"/>
          <w:color w:val="353535"/>
          <w:lang w:val="en-US"/>
        </w:rPr>
      </w:pPr>
    </w:p>
    <w:p w14:paraId="7AAE6280" w14:textId="77777777" w:rsidR="008E3F54" w:rsidRPr="00D00C93" w:rsidRDefault="008E3F54" w:rsidP="008E3F54">
      <w:pPr>
        <w:rPr>
          <w:lang w:val="en-US"/>
        </w:rPr>
      </w:pPr>
    </w:p>
    <w:p w14:paraId="1C3C6853" w14:textId="77777777" w:rsidR="008E3F54" w:rsidRPr="008070EF" w:rsidRDefault="008E3F54" w:rsidP="008E3F54">
      <w:pPr>
        <w:autoSpaceDE w:val="0"/>
        <w:autoSpaceDN w:val="0"/>
        <w:adjustRightInd w:val="0"/>
        <w:jc w:val="both"/>
        <w:rPr>
          <w:b/>
          <w:bCs/>
          <w:color w:val="353535"/>
          <w:u w:val="single"/>
          <w:lang w:val="en-US"/>
        </w:rPr>
      </w:pPr>
      <w:r w:rsidRPr="008070EF">
        <w:rPr>
          <w:b/>
          <w:bCs/>
          <w:color w:val="353535"/>
          <w:u w:val="single"/>
          <w:lang w:val="en-US"/>
        </w:rPr>
        <w:t>SPRINT #4</w:t>
      </w:r>
    </w:p>
    <w:p w14:paraId="547AEF39" w14:textId="77777777" w:rsidR="008E3F54" w:rsidRPr="008070EF" w:rsidRDefault="008E3F54" w:rsidP="008E3F54">
      <w:pPr>
        <w:autoSpaceDE w:val="0"/>
        <w:autoSpaceDN w:val="0"/>
        <w:adjustRightInd w:val="0"/>
        <w:jc w:val="both"/>
        <w:rPr>
          <w:b/>
          <w:bCs/>
          <w:color w:val="353535"/>
          <w:lang w:val="en-US"/>
        </w:rPr>
      </w:pPr>
    </w:p>
    <w:p w14:paraId="0B384AF5" w14:textId="77777777" w:rsidR="008E3F54" w:rsidRPr="008070EF" w:rsidRDefault="008E3F54" w:rsidP="008E3F54">
      <w:pPr>
        <w:autoSpaceDE w:val="0"/>
        <w:autoSpaceDN w:val="0"/>
        <w:adjustRightInd w:val="0"/>
        <w:jc w:val="both"/>
        <w:rPr>
          <w:b/>
          <w:bCs/>
          <w:color w:val="353535"/>
          <w:lang w:val="en-US"/>
        </w:rPr>
      </w:pPr>
      <w:r w:rsidRPr="008070EF">
        <w:rPr>
          <w:b/>
          <w:bCs/>
          <w:color w:val="353535"/>
          <w:lang w:val="en-US"/>
        </w:rPr>
        <w:t>Sprint 4 daily meeting #1 - 23/05</w:t>
      </w:r>
    </w:p>
    <w:p w14:paraId="09A0460A" w14:textId="77777777" w:rsidR="008E3F54" w:rsidRPr="008070EF" w:rsidRDefault="008E3F54" w:rsidP="008E3F54">
      <w:pPr>
        <w:autoSpaceDE w:val="0"/>
        <w:autoSpaceDN w:val="0"/>
        <w:adjustRightInd w:val="0"/>
        <w:jc w:val="both"/>
        <w:rPr>
          <w:b/>
          <w:bCs/>
          <w:color w:val="353535"/>
          <w:lang w:val="en-US"/>
        </w:rPr>
      </w:pPr>
    </w:p>
    <w:p w14:paraId="64ABA77A" w14:textId="77777777" w:rsidR="008E3F54" w:rsidRPr="008070EF" w:rsidRDefault="008E3F54" w:rsidP="008E3F54">
      <w:pPr>
        <w:autoSpaceDE w:val="0"/>
        <w:autoSpaceDN w:val="0"/>
        <w:adjustRightInd w:val="0"/>
        <w:jc w:val="both"/>
        <w:rPr>
          <w:b/>
          <w:bCs/>
          <w:color w:val="353535"/>
          <w:lang w:val="en-US"/>
        </w:rPr>
      </w:pPr>
      <w:r w:rsidRPr="008070EF">
        <w:rPr>
          <w:b/>
          <w:bCs/>
          <w:color w:val="353535"/>
          <w:lang w:val="en-US"/>
        </w:rPr>
        <w:t xml:space="preserve">-&gt; Review meeting: </w:t>
      </w:r>
    </w:p>
    <w:p w14:paraId="2844D5DA" w14:textId="77777777" w:rsidR="008E3F54" w:rsidRPr="008070EF" w:rsidRDefault="008E3F54" w:rsidP="008E3F54">
      <w:pPr>
        <w:autoSpaceDE w:val="0"/>
        <w:autoSpaceDN w:val="0"/>
        <w:adjustRightInd w:val="0"/>
        <w:jc w:val="both"/>
        <w:rPr>
          <w:b/>
          <w:bCs/>
          <w:color w:val="353535"/>
          <w:lang w:val="en-US"/>
        </w:rPr>
      </w:pPr>
    </w:p>
    <w:p w14:paraId="73CCE090"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Participants in today’s meeting are: </w:t>
      </w:r>
      <w:proofErr w:type="spellStart"/>
      <w:r w:rsidRPr="008070EF">
        <w:rPr>
          <w:color w:val="353535"/>
          <w:lang w:val="en-US"/>
        </w:rPr>
        <w:t>Jaume</w:t>
      </w:r>
      <w:proofErr w:type="spellEnd"/>
      <w:r w:rsidRPr="008070EF">
        <w:rPr>
          <w:color w:val="353535"/>
          <w:lang w:val="en-US"/>
        </w:rPr>
        <w:t xml:space="preserve"> Lopez (Product Owner/ Team member), Florin Bordei (Scrum Master/ Team member), David Le (Team member). Missing out without reasons: Kenneth Jensen.</w:t>
      </w:r>
    </w:p>
    <w:p w14:paraId="15CFE263" w14:textId="77777777" w:rsidR="008E3F54" w:rsidRPr="008070EF" w:rsidRDefault="008E3F54" w:rsidP="008E3F54">
      <w:pPr>
        <w:autoSpaceDE w:val="0"/>
        <w:autoSpaceDN w:val="0"/>
        <w:adjustRightInd w:val="0"/>
        <w:jc w:val="both"/>
        <w:rPr>
          <w:color w:val="353535"/>
          <w:lang w:val="en-US"/>
        </w:rPr>
      </w:pPr>
    </w:p>
    <w:p w14:paraId="632C9CFF"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Product Owner: </w:t>
      </w:r>
    </w:p>
    <w:p w14:paraId="418FC2D8"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Opens the presentation reminding the team the goals that we wanted to achieve in the 3rd Sprint </w:t>
      </w:r>
    </w:p>
    <w:p w14:paraId="4332BB00"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Our goals were to work more efficient and to be more organized with work. </w:t>
      </w:r>
    </w:p>
    <w:p w14:paraId="0C3CC35F"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One team member has been missing, but the team managed to pull off with limited resources, as the Scrum Master has informed him. </w:t>
      </w:r>
    </w:p>
    <w:p w14:paraId="121FDB39" w14:textId="77777777" w:rsidR="008E3F54" w:rsidRPr="008070EF" w:rsidRDefault="008E3F54" w:rsidP="008E3F54">
      <w:pPr>
        <w:autoSpaceDE w:val="0"/>
        <w:autoSpaceDN w:val="0"/>
        <w:adjustRightInd w:val="0"/>
        <w:jc w:val="both"/>
        <w:rPr>
          <w:color w:val="353535"/>
          <w:lang w:val="en-US"/>
        </w:rPr>
      </w:pPr>
    </w:p>
    <w:p w14:paraId="6B29C6A9"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Team: </w:t>
      </w:r>
    </w:p>
    <w:p w14:paraId="3CB740FF" w14:textId="77777777" w:rsidR="008E3F54" w:rsidRPr="008070EF" w:rsidRDefault="008E3F54" w:rsidP="008E3F54">
      <w:pPr>
        <w:autoSpaceDE w:val="0"/>
        <w:autoSpaceDN w:val="0"/>
        <w:adjustRightInd w:val="0"/>
        <w:jc w:val="both"/>
        <w:rPr>
          <w:color w:val="353535"/>
          <w:lang w:val="en-US"/>
        </w:rPr>
      </w:pPr>
      <w:r w:rsidRPr="008070EF">
        <w:rPr>
          <w:color w:val="353535"/>
          <w:lang w:val="en-US"/>
        </w:rPr>
        <w:lastRenderedPageBreak/>
        <w:t xml:space="preserve">The team presents the accomplished user stories by a live demonstration on the functionality and also covering most important aspects of the testing. Product owner asks for testing on some functions that were not presented, and everything works as it should. </w:t>
      </w:r>
    </w:p>
    <w:p w14:paraId="5D455D5D" w14:textId="77777777" w:rsidR="008E3F54" w:rsidRPr="008070EF" w:rsidRDefault="008E3F54" w:rsidP="008E3F54">
      <w:pPr>
        <w:autoSpaceDE w:val="0"/>
        <w:autoSpaceDN w:val="0"/>
        <w:adjustRightInd w:val="0"/>
        <w:jc w:val="both"/>
        <w:rPr>
          <w:color w:val="353535"/>
          <w:lang w:val="en-US"/>
        </w:rPr>
      </w:pPr>
    </w:p>
    <w:p w14:paraId="491B93BF"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New backlog items have been created as the Product Owner has a different vision on the requesting products for the warehouse, items have been added to the backlog. Product owner asked that a new functionality should be implemented: ability to delete non-active employees. </w:t>
      </w:r>
    </w:p>
    <w:p w14:paraId="41FFF3DB" w14:textId="77777777" w:rsidR="008E3F54" w:rsidRPr="008070EF" w:rsidRDefault="008E3F54" w:rsidP="008E3F54">
      <w:pPr>
        <w:autoSpaceDE w:val="0"/>
        <w:autoSpaceDN w:val="0"/>
        <w:adjustRightInd w:val="0"/>
        <w:jc w:val="both"/>
        <w:rPr>
          <w:color w:val="353535"/>
          <w:lang w:val="en-US"/>
        </w:rPr>
      </w:pPr>
    </w:p>
    <w:p w14:paraId="133B00DD" w14:textId="77777777" w:rsidR="008E3F54" w:rsidRPr="008070EF" w:rsidRDefault="008E3F54" w:rsidP="008E3F54">
      <w:pPr>
        <w:autoSpaceDE w:val="0"/>
        <w:autoSpaceDN w:val="0"/>
        <w:adjustRightInd w:val="0"/>
        <w:jc w:val="both"/>
        <w:rPr>
          <w:color w:val="353535"/>
          <w:lang w:val="en-US"/>
        </w:rPr>
      </w:pPr>
    </w:p>
    <w:p w14:paraId="599CCBC4" w14:textId="77777777" w:rsidR="008E3F54" w:rsidRPr="008070EF" w:rsidRDefault="008E3F54" w:rsidP="008E3F54">
      <w:pPr>
        <w:pStyle w:val="ListParagraph"/>
        <w:numPr>
          <w:ilvl w:val="0"/>
          <w:numId w:val="25"/>
        </w:numPr>
        <w:autoSpaceDE w:val="0"/>
        <w:autoSpaceDN w:val="0"/>
        <w:adjustRightInd w:val="0"/>
        <w:spacing w:line="240" w:lineRule="auto"/>
        <w:jc w:val="both"/>
        <w:rPr>
          <w:b/>
          <w:color w:val="353535"/>
          <w:lang w:val="en-US"/>
        </w:rPr>
      </w:pPr>
      <w:r w:rsidRPr="008070EF">
        <w:rPr>
          <w:b/>
          <w:color w:val="353535"/>
          <w:lang w:val="en-US"/>
        </w:rPr>
        <w:t xml:space="preserve">Planning meeting </w:t>
      </w:r>
    </w:p>
    <w:p w14:paraId="6F4201DB" w14:textId="77777777" w:rsidR="008E3F54" w:rsidRPr="008070EF" w:rsidRDefault="008E3F54" w:rsidP="008E3F54">
      <w:pPr>
        <w:autoSpaceDE w:val="0"/>
        <w:autoSpaceDN w:val="0"/>
        <w:adjustRightInd w:val="0"/>
        <w:jc w:val="both"/>
        <w:rPr>
          <w:color w:val="353535"/>
          <w:lang w:val="en-US"/>
        </w:rPr>
      </w:pPr>
    </w:p>
    <w:p w14:paraId="524E1EBA"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Five user stories have been selected for this Sprint, one of them being a new user story. </w:t>
      </w:r>
    </w:p>
    <w:p w14:paraId="19FD9C44"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Team has confirmed its capacity and no current issues have been reported. </w:t>
      </w:r>
    </w:p>
    <w:p w14:paraId="31609640" w14:textId="77777777" w:rsidR="008E3F54" w:rsidRPr="008070EF" w:rsidRDefault="008E3F54" w:rsidP="008E3F54">
      <w:pPr>
        <w:autoSpaceDE w:val="0"/>
        <w:autoSpaceDN w:val="0"/>
        <w:adjustRightInd w:val="0"/>
        <w:jc w:val="both"/>
        <w:rPr>
          <w:color w:val="353535"/>
          <w:lang w:val="en-US"/>
        </w:rPr>
      </w:pPr>
      <w:r w:rsidRPr="008070EF">
        <w:rPr>
          <w:color w:val="353535"/>
          <w:lang w:val="en-US"/>
        </w:rPr>
        <w:t>2 incomplete user stories from the backlog of Sprint #3 have been moved back to the Product Backlog for not optimal choosing, as they require another functionality, which has not been implemented.</w:t>
      </w:r>
    </w:p>
    <w:p w14:paraId="6170DBE8" w14:textId="77777777" w:rsidR="008E3F54" w:rsidRPr="008070EF" w:rsidRDefault="008E3F54" w:rsidP="008E3F54">
      <w:pPr>
        <w:autoSpaceDE w:val="0"/>
        <w:autoSpaceDN w:val="0"/>
        <w:adjustRightInd w:val="0"/>
        <w:jc w:val="both"/>
        <w:rPr>
          <w:color w:val="353535"/>
          <w:lang w:val="en-US"/>
        </w:rPr>
      </w:pPr>
    </w:p>
    <w:p w14:paraId="41B13823" w14:textId="77777777" w:rsidR="008E3F54" w:rsidRPr="008070EF" w:rsidRDefault="008E3F54" w:rsidP="008E3F54">
      <w:pPr>
        <w:autoSpaceDE w:val="0"/>
        <w:autoSpaceDN w:val="0"/>
        <w:adjustRightInd w:val="0"/>
        <w:jc w:val="both"/>
        <w:rPr>
          <w:color w:val="353535"/>
          <w:lang w:val="en-US"/>
        </w:rPr>
      </w:pPr>
    </w:p>
    <w:p w14:paraId="46C35CEC" w14:textId="77777777" w:rsidR="008E3F54" w:rsidRPr="008070EF" w:rsidRDefault="008E3F54" w:rsidP="008E3F54">
      <w:pPr>
        <w:autoSpaceDE w:val="0"/>
        <w:autoSpaceDN w:val="0"/>
        <w:adjustRightInd w:val="0"/>
        <w:jc w:val="both"/>
        <w:rPr>
          <w:color w:val="353535"/>
          <w:lang w:val="en-US"/>
        </w:rPr>
      </w:pPr>
    </w:p>
    <w:p w14:paraId="4FD0AB24" w14:textId="77777777" w:rsidR="008E3F54" w:rsidRPr="008070EF" w:rsidRDefault="008E3F54" w:rsidP="008E3F54">
      <w:pPr>
        <w:autoSpaceDE w:val="0"/>
        <w:autoSpaceDN w:val="0"/>
        <w:adjustRightInd w:val="0"/>
        <w:jc w:val="both"/>
        <w:rPr>
          <w:b/>
          <w:bCs/>
          <w:color w:val="353535"/>
          <w:lang w:val="en-US"/>
        </w:rPr>
      </w:pPr>
    </w:p>
    <w:p w14:paraId="13426304" w14:textId="77777777" w:rsidR="008E3F54" w:rsidRPr="008070EF" w:rsidRDefault="008E3F54" w:rsidP="008E3F54">
      <w:pPr>
        <w:autoSpaceDE w:val="0"/>
        <w:autoSpaceDN w:val="0"/>
        <w:adjustRightInd w:val="0"/>
        <w:jc w:val="both"/>
        <w:rPr>
          <w:b/>
          <w:bCs/>
          <w:color w:val="353535"/>
          <w:lang w:val="en-US"/>
        </w:rPr>
      </w:pPr>
    </w:p>
    <w:p w14:paraId="74DD493F" w14:textId="77777777" w:rsidR="008E3F54" w:rsidRPr="008070EF" w:rsidRDefault="008E3F54" w:rsidP="008E3F54">
      <w:pPr>
        <w:autoSpaceDE w:val="0"/>
        <w:autoSpaceDN w:val="0"/>
        <w:adjustRightInd w:val="0"/>
        <w:jc w:val="both"/>
        <w:rPr>
          <w:b/>
          <w:bCs/>
          <w:color w:val="353535"/>
          <w:lang w:val="en-US"/>
        </w:rPr>
      </w:pPr>
      <w:r w:rsidRPr="008070EF">
        <w:rPr>
          <w:b/>
          <w:bCs/>
          <w:color w:val="353535"/>
          <w:lang w:val="en-US"/>
        </w:rPr>
        <w:t>Sprint 4 daily meeting #2 - 24/05</w:t>
      </w:r>
    </w:p>
    <w:p w14:paraId="684FE9F3" w14:textId="77777777" w:rsidR="008E3F54" w:rsidRPr="008070EF" w:rsidRDefault="008E3F54" w:rsidP="008E3F54">
      <w:pPr>
        <w:autoSpaceDE w:val="0"/>
        <w:autoSpaceDN w:val="0"/>
        <w:adjustRightInd w:val="0"/>
        <w:jc w:val="both"/>
        <w:rPr>
          <w:color w:val="353535"/>
          <w:lang w:val="en-US"/>
        </w:rPr>
      </w:pPr>
      <w:r w:rsidRPr="008070EF">
        <w:rPr>
          <w:color w:val="353535"/>
          <w:lang w:val="en-US"/>
        </w:rPr>
        <w:t>Yesterday the team accomplished the request item user story. Completed. Productivity was limited due to lack of resources: two team members missing.</w:t>
      </w:r>
    </w:p>
    <w:p w14:paraId="5CCEF70D" w14:textId="77777777" w:rsidR="008E3F54" w:rsidRPr="008070EF" w:rsidRDefault="008E3F54" w:rsidP="008E3F54">
      <w:pPr>
        <w:autoSpaceDE w:val="0"/>
        <w:autoSpaceDN w:val="0"/>
        <w:adjustRightInd w:val="0"/>
        <w:jc w:val="both"/>
        <w:rPr>
          <w:color w:val="353535"/>
          <w:lang w:val="en-US"/>
        </w:rPr>
      </w:pPr>
    </w:p>
    <w:p w14:paraId="0AE89D85"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For today: remove item from warehouse &amp; remove item from HQ </w:t>
      </w:r>
    </w:p>
    <w:p w14:paraId="18EFAB18" w14:textId="77777777" w:rsidR="008E3F54" w:rsidRPr="008070EF" w:rsidRDefault="008E3F54" w:rsidP="008E3F54">
      <w:pPr>
        <w:autoSpaceDE w:val="0"/>
        <w:autoSpaceDN w:val="0"/>
        <w:adjustRightInd w:val="0"/>
        <w:jc w:val="both"/>
        <w:rPr>
          <w:color w:val="353535"/>
          <w:lang w:val="en-US"/>
        </w:rPr>
      </w:pPr>
    </w:p>
    <w:p w14:paraId="3D837EE7" w14:textId="77777777" w:rsidR="008E3F54" w:rsidRPr="008070EF" w:rsidRDefault="008E3F54" w:rsidP="008E3F54">
      <w:pPr>
        <w:autoSpaceDE w:val="0"/>
        <w:autoSpaceDN w:val="0"/>
        <w:adjustRightInd w:val="0"/>
        <w:jc w:val="both"/>
        <w:rPr>
          <w:color w:val="353535"/>
          <w:lang w:val="en-US"/>
        </w:rPr>
      </w:pPr>
      <w:r w:rsidRPr="008070EF">
        <w:rPr>
          <w:color w:val="353535"/>
          <w:lang w:val="en-US"/>
        </w:rPr>
        <w:t>Issues to report: a second day with limited resources, two team members are missing</w:t>
      </w:r>
    </w:p>
    <w:p w14:paraId="78A82CD2" w14:textId="77777777" w:rsidR="008E3F54" w:rsidRPr="008070EF" w:rsidRDefault="008E3F54" w:rsidP="008E3F54">
      <w:pPr>
        <w:autoSpaceDE w:val="0"/>
        <w:autoSpaceDN w:val="0"/>
        <w:adjustRightInd w:val="0"/>
        <w:jc w:val="both"/>
        <w:rPr>
          <w:b/>
          <w:bCs/>
          <w:color w:val="353535"/>
          <w:lang w:val="en-US"/>
        </w:rPr>
      </w:pPr>
      <w:r w:rsidRPr="008070EF">
        <w:rPr>
          <w:color w:val="353535"/>
          <w:lang w:val="en-US"/>
        </w:rPr>
        <w:t>Note: one of the missing team members has proposed in catching up with the work during the weekend. Goal is to finalize the sprint as planned.</w:t>
      </w:r>
    </w:p>
    <w:p w14:paraId="66CC6A60" w14:textId="77777777" w:rsidR="008E3F54" w:rsidRPr="008070EF" w:rsidRDefault="008E3F54" w:rsidP="008E3F54">
      <w:pPr>
        <w:autoSpaceDE w:val="0"/>
        <w:autoSpaceDN w:val="0"/>
        <w:adjustRightInd w:val="0"/>
        <w:jc w:val="both"/>
        <w:rPr>
          <w:b/>
          <w:bCs/>
          <w:color w:val="353535"/>
          <w:lang w:val="en-US"/>
        </w:rPr>
      </w:pPr>
    </w:p>
    <w:p w14:paraId="4B19C8E7" w14:textId="77777777" w:rsidR="008E3F54" w:rsidRPr="008070EF" w:rsidRDefault="008E3F54" w:rsidP="008E3F54">
      <w:pPr>
        <w:autoSpaceDE w:val="0"/>
        <w:autoSpaceDN w:val="0"/>
        <w:adjustRightInd w:val="0"/>
        <w:jc w:val="both"/>
        <w:rPr>
          <w:b/>
          <w:bCs/>
          <w:color w:val="353535"/>
          <w:lang w:val="en-US"/>
        </w:rPr>
      </w:pPr>
    </w:p>
    <w:p w14:paraId="373D3291" w14:textId="77777777" w:rsidR="008E3F54" w:rsidRPr="008070EF" w:rsidRDefault="008E3F54" w:rsidP="008E3F54">
      <w:pPr>
        <w:autoSpaceDE w:val="0"/>
        <w:autoSpaceDN w:val="0"/>
        <w:adjustRightInd w:val="0"/>
        <w:jc w:val="both"/>
        <w:rPr>
          <w:b/>
          <w:bCs/>
          <w:color w:val="353535"/>
          <w:lang w:val="en-US"/>
        </w:rPr>
      </w:pPr>
    </w:p>
    <w:p w14:paraId="41C9A6B0" w14:textId="77777777" w:rsidR="008E3F54" w:rsidRPr="008070EF" w:rsidRDefault="008E3F54" w:rsidP="008E3F54">
      <w:pPr>
        <w:autoSpaceDE w:val="0"/>
        <w:autoSpaceDN w:val="0"/>
        <w:adjustRightInd w:val="0"/>
        <w:jc w:val="both"/>
        <w:rPr>
          <w:b/>
          <w:bCs/>
          <w:color w:val="353535"/>
          <w:lang w:val="en-US"/>
        </w:rPr>
      </w:pPr>
      <w:r w:rsidRPr="008070EF">
        <w:rPr>
          <w:b/>
          <w:bCs/>
          <w:color w:val="353535"/>
          <w:lang w:val="en-US"/>
        </w:rPr>
        <w:t>Sprint 4 daily meeting #3 - 27/05</w:t>
      </w:r>
    </w:p>
    <w:p w14:paraId="700C88BF" w14:textId="77777777" w:rsidR="008E3F54" w:rsidRPr="008070EF" w:rsidRDefault="008E3F54" w:rsidP="008E3F54">
      <w:pPr>
        <w:autoSpaceDE w:val="0"/>
        <w:autoSpaceDN w:val="0"/>
        <w:adjustRightInd w:val="0"/>
        <w:jc w:val="both"/>
        <w:rPr>
          <w:b/>
          <w:bCs/>
          <w:color w:val="353535"/>
          <w:lang w:val="en-US"/>
        </w:rPr>
      </w:pPr>
    </w:p>
    <w:p w14:paraId="2BE70D49" w14:textId="77777777" w:rsidR="008E3F54" w:rsidRPr="008070EF" w:rsidRDefault="008E3F54" w:rsidP="008E3F54">
      <w:pPr>
        <w:autoSpaceDE w:val="0"/>
        <w:autoSpaceDN w:val="0"/>
        <w:adjustRightInd w:val="0"/>
        <w:jc w:val="both"/>
        <w:rPr>
          <w:bCs/>
          <w:color w:val="353535"/>
          <w:lang w:val="en-US"/>
        </w:rPr>
      </w:pPr>
      <w:r w:rsidRPr="008070EF">
        <w:rPr>
          <w:bCs/>
          <w:color w:val="353535"/>
          <w:lang w:val="en-US"/>
        </w:rPr>
        <w:t xml:space="preserve">All team members are present and ready to finalize the Sprint. The absence of 2 members was covered by working at the weekend. </w:t>
      </w:r>
    </w:p>
    <w:p w14:paraId="59F573C6" w14:textId="77777777" w:rsidR="008E3F54" w:rsidRPr="008070EF" w:rsidRDefault="008E3F54" w:rsidP="008E3F54">
      <w:pPr>
        <w:autoSpaceDE w:val="0"/>
        <w:autoSpaceDN w:val="0"/>
        <w:adjustRightInd w:val="0"/>
        <w:jc w:val="both"/>
        <w:rPr>
          <w:bCs/>
          <w:color w:val="353535"/>
          <w:lang w:val="en-US"/>
        </w:rPr>
      </w:pPr>
      <w:r w:rsidRPr="008070EF">
        <w:rPr>
          <w:bCs/>
          <w:color w:val="353535"/>
          <w:lang w:val="en-US"/>
        </w:rPr>
        <w:t xml:space="preserve">No issues to report. </w:t>
      </w:r>
    </w:p>
    <w:p w14:paraId="38674CFF" w14:textId="77777777" w:rsidR="008E3F54" w:rsidRPr="008070EF" w:rsidRDefault="008E3F54" w:rsidP="008E3F54">
      <w:pPr>
        <w:autoSpaceDE w:val="0"/>
        <w:autoSpaceDN w:val="0"/>
        <w:adjustRightInd w:val="0"/>
        <w:jc w:val="both"/>
        <w:rPr>
          <w:b/>
          <w:bCs/>
          <w:color w:val="353535"/>
          <w:lang w:val="en-US"/>
        </w:rPr>
      </w:pPr>
    </w:p>
    <w:p w14:paraId="6E0192D9" w14:textId="77777777" w:rsidR="008E3F54" w:rsidRPr="008070EF" w:rsidRDefault="008E3F54" w:rsidP="008E3F54">
      <w:pPr>
        <w:autoSpaceDE w:val="0"/>
        <w:autoSpaceDN w:val="0"/>
        <w:adjustRightInd w:val="0"/>
        <w:jc w:val="both"/>
        <w:rPr>
          <w:b/>
          <w:bCs/>
          <w:color w:val="353535"/>
          <w:lang w:val="en-US"/>
        </w:rPr>
      </w:pPr>
    </w:p>
    <w:p w14:paraId="4D6B8239" w14:textId="77777777" w:rsidR="008E3F54" w:rsidRPr="008070EF" w:rsidRDefault="008E3F54" w:rsidP="008E3F54">
      <w:pPr>
        <w:autoSpaceDE w:val="0"/>
        <w:autoSpaceDN w:val="0"/>
        <w:adjustRightInd w:val="0"/>
        <w:jc w:val="both"/>
        <w:rPr>
          <w:b/>
          <w:color w:val="353535"/>
          <w:u w:val="single"/>
          <w:lang w:val="en-US"/>
        </w:rPr>
      </w:pPr>
      <w:r w:rsidRPr="008070EF">
        <w:rPr>
          <w:b/>
          <w:color w:val="353535"/>
          <w:u w:val="single"/>
          <w:lang w:val="en-US"/>
        </w:rPr>
        <w:t xml:space="preserve">RETROSPECTIVE Meeting </w:t>
      </w:r>
    </w:p>
    <w:p w14:paraId="306F940F" w14:textId="77777777" w:rsidR="008E3F54" w:rsidRPr="008070EF" w:rsidRDefault="008E3F54" w:rsidP="008E3F54">
      <w:pPr>
        <w:autoSpaceDE w:val="0"/>
        <w:autoSpaceDN w:val="0"/>
        <w:adjustRightInd w:val="0"/>
        <w:jc w:val="both"/>
        <w:rPr>
          <w:color w:val="353535"/>
          <w:lang w:val="en-US"/>
        </w:rPr>
      </w:pPr>
    </w:p>
    <w:p w14:paraId="438FC4A3" w14:textId="77777777" w:rsidR="008E3F54" w:rsidRPr="008070EF" w:rsidRDefault="008E3F54" w:rsidP="008E3F54">
      <w:pPr>
        <w:autoSpaceDE w:val="0"/>
        <w:autoSpaceDN w:val="0"/>
        <w:adjustRightInd w:val="0"/>
        <w:jc w:val="both"/>
        <w:rPr>
          <w:color w:val="353535"/>
          <w:lang w:val="en-US"/>
        </w:rPr>
      </w:pPr>
    </w:p>
    <w:p w14:paraId="7D777C19"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Scrum Master is giving the context for the meeting: what we have accomplished in this Sprint and what has been our goal to accomplish.  </w:t>
      </w:r>
    </w:p>
    <w:p w14:paraId="6BE0D7F2" w14:textId="77777777" w:rsidR="008E3F54" w:rsidRPr="008070EF" w:rsidRDefault="008E3F54" w:rsidP="008E3F54">
      <w:pPr>
        <w:autoSpaceDE w:val="0"/>
        <w:autoSpaceDN w:val="0"/>
        <w:adjustRightInd w:val="0"/>
        <w:jc w:val="both"/>
        <w:rPr>
          <w:color w:val="353535"/>
          <w:lang w:val="en-US"/>
        </w:rPr>
      </w:pPr>
    </w:p>
    <w:p w14:paraId="2BC94B56" w14:textId="77777777" w:rsidR="008E3F54" w:rsidRPr="008070EF" w:rsidRDefault="008E3F54" w:rsidP="008E3F54">
      <w:pPr>
        <w:autoSpaceDE w:val="0"/>
        <w:autoSpaceDN w:val="0"/>
        <w:adjustRightInd w:val="0"/>
        <w:jc w:val="both"/>
        <w:rPr>
          <w:color w:val="353535"/>
          <w:lang w:val="en-US"/>
        </w:rPr>
      </w:pPr>
      <w:r w:rsidRPr="008070EF">
        <w:rPr>
          <w:color w:val="353535"/>
          <w:lang w:val="en-US"/>
        </w:rPr>
        <w:t>Jamie: “Making data from Data model go through server to database. Everything went fine but small modifications have been done on the methods from the data model but besides that everything was pretty fine”</w:t>
      </w:r>
    </w:p>
    <w:p w14:paraId="645BF5C9" w14:textId="77777777" w:rsidR="008E3F54" w:rsidRPr="008070EF" w:rsidRDefault="008E3F54" w:rsidP="008E3F54">
      <w:pPr>
        <w:autoSpaceDE w:val="0"/>
        <w:autoSpaceDN w:val="0"/>
        <w:adjustRightInd w:val="0"/>
        <w:jc w:val="both"/>
        <w:rPr>
          <w:color w:val="353535"/>
          <w:lang w:val="en-US"/>
        </w:rPr>
      </w:pPr>
    </w:p>
    <w:p w14:paraId="36F10E2A" w14:textId="77777777" w:rsidR="008E3F54" w:rsidRPr="008070EF" w:rsidRDefault="008E3F54" w:rsidP="008E3F54">
      <w:pPr>
        <w:autoSpaceDE w:val="0"/>
        <w:autoSpaceDN w:val="0"/>
        <w:adjustRightInd w:val="0"/>
        <w:jc w:val="both"/>
        <w:rPr>
          <w:color w:val="353535"/>
          <w:lang w:val="en-US"/>
        </w:rPr>
      </w:pPr>
      <w:r w:rsidRPr="008070EF">
        <w:rPr>
          <w:color w:val="353535"/>
          <w:lang w:val="en-US"/>
        </w:rPr>
        <w:t>Kenneth: Java doc and testing is completed. There was a problem to realize that Kenneth used the Stops</w:t>
      </w:r>
    </w:p>
    <w:p w14:paraId="58B93B8C" w14:textId="77777777" w:rsidR="008E3F54" w:rsidRPr="008070EF" w:rsidRDefault="008E3F54" w:rsidP="008E3F54">
      <w:pPr>
        <w:autoSpaceDE w:val="0"/>
        <w:autoSpaceDN w:val="0"/>
        <w:adjustRightInd w:val="0"/>
        <w:jc w:val="both"/>
        <w:rPr>
          <w:color w:val="353535"/>
          <w:lang w:val="en-US"/>
        </w:rPr>
      </w:pPr>
    </w:p>
    <w:p w14:paraId="552E3EFA" w14:textId="77777777" w:rsidR="008E3F54" w:rsidRPr="008070EF" w:rsidRDefault="008E3F54" w:rsidP="008E3F54">
      <w:pPr>
        <w:autoSpaceDE w:val="0"/>
        <w:autoSpaceDN w:val="0"/>
        <w:adjustRightInd w:val="0"/>
        <w:jc w:val="both"/>
        <w:rPr>
          <w:color w:val="353535"/>
          <w:lang w:val="en-US"/>
        </w:rPr>
      </w:pPr>
      <w:r w:rsidRPr="008070EF">
        <w:rPr>
          <w:color w:val="353535"/>
          <w:lang w:val="en-US"/>
        </w:rPr>
        <w:t>Florin: Analysis on backlog items and further research + Process Report + testing</w:t>
      </w:r>
    </w:p>
    <w:p w14:paraId="6A32E3D8" w14:textId="77777777" w:rsidR="008E3F54" w:rsidRPr="008070EF" w:rsidRDefault="008E3F54" w:rsidP="008E3F54">
      <w:pPr>
        <w:autoSpaceDE w:val="0"/>
        <w:autoSpaceDN w:val="0"/>
        <w:adjustRightInd w:val="0"/>
        <w:jc w:val="both"/>
        <w:rPr>
          <w:color w:val="353535"/>
          <w:lang w:val="en-US"/>
        </w:rPr>
      </w:pPr>
    </w:p>
    <w:p w14:paraId="3D5BCC4E"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Dave: Working on the View, making sure data gets forth and back, all finished and no issues + he made some restrictions on input and error message </w:t>
      </w:r>
    </w:p>
    <w:p w14:paraId="05B9A953" w14:textId="77777777" w:rsidR="008E3F54" w:rsidRPr="008070EF" w:rsidRDefault="008E3F54" w:rsidP="008E3F54">
      <w:pPr>
        <w:autoSpaceDE w:val="0"/>
        <w:autoSpaceDN w:val="0"/>
        <w:adjustRightInd w:val="0"/>
        <w:jc w:val="both"/>
        <w:rPr>
          <w:color w:val="353535"/>
          <w:lang w:val="en-US"/>
        </w:rPr>
      </w:pPr>
    </w:p>
    <w:p w14:paraId="3EA19897"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Worked well in Sprint: </w:t>
      </w:r>
    </w:p>
    <w:p w14:paraId="58679E9D" w14:textId="77777777" w:rsidR="008E3F54" w:rsidRPr="008070EF" w:rsidRDefault="008E3F54" w:rsidP="008E3F54">
      <w:pPr>
        <w:pStyle w:val="ListParagraph"/>
        <w:numPr>
          <w:ilvl w:val="0"/>
          <w:numId w:val="28"/>
        </w:numPr>
        <w:autoSpaceDE w:val="0"/>
        <w:autoSpaceDN w:val="0"/>
        <w:adjustRightInd w:val="0"/>
        <w:spacing w:line="240" w:lineRule="auto"/>
        <w:jc w:val="both"/>
        <w:rPr>
          <w:color w:val="353535"/>
          <w:lang w:val="en-US"/>
        </w:rPr>
      </w:pPr>
      <w:r w:rsidRPr="008070EF">
        <w:rPr>
          <w:color w:val="353535"/>
          <w:lang w:val="en-US"/>
        </w:rPr>
        <w:t xml:space="preserve">Jamie: on this Sprint we focused more on analysis and Design before implementation and worked well so we shouldn’t underestimate </w:t>
      </w:r>
    </w:p>
    <w:p w14:paraId="1A3CCAFF" w14:textId="77777777" w:rsidR="008E3F54" w:rsidRPr="008070EF" w:rsidRDefault="008E3F54" w:rsidP="008E3F54">
      <w:pPr>
        <w:pStyle w:val="ListParagraph"/>
        <w:numPr>
          <w:ilvl w:val="0"/>
          <w:numId w:val="28"/>
        </w:numPr>
        <w:autoSpaceDE w:val="0"/>
        <w:autoSpaceDN w:val="0"/>
        <w:adjustRightInd w:val="0"/>
        <w:spacing w:line="240" w:lineRule="auto"/>
        <w:jc w:val="both"/>
        <w:rPr>
          <w:color w:val="353535"/>
          <w:lang w:val="en-US"/>
        </w:rPr>
      </w:pPr>
      <w:r w:rsidRPr="008070EF">
        <w:rPr>
          <w:color w:val="353535"/>
          <w:lang w:val="en-US"/>
        </w:rPr>
        <w:t>Kenneth: we had a rush to code, and we realized that we needed more of Analysis and Design, we learnt from that</w:t>
      </w:r>
    </w:p>
    <w:p w14:paraId="294469F0" w14:textId="77777777" w:rsidR="008E3F54" w:rsidRPr="008070EF" w:rsidRDefault="008E3F54" w:rsidP="008E3F54">
      <w:pPr>
        <w:pStyle w:val="ListParagraph"/>
        <w:numPr>
          <w:ilvl w:val="0"/>
          <w:numId w:val="28"/>
        </w:numPr>
        <w:autoSpaceDE w:val="0"/>
        <w:autoSpaceDN w:val="0"/>
        <w:adjustRightInd w:val="0"/>
        <w:spacing w:line="240" w:lineRule="auto"/>
        <w:jc w:val="both"/>
        <w:rPr>
          <w:color w:val="353535"/>
          <w:lang w:val="en-US"/>
        </w:rPr>
      </w:pPr>
      <w:r w:rsidRPr="008070EF">
        <w:rPr>
          <w:color w:val="353535"/>
          <w:lang w:val="en-US"/>
        </w:rPr>
        <w:lastRenderedPageBreak/>
        <w:t>Florin: to complete the ones said before, also the concept of being done has been successfully applied: analysis, design, code, testing &amp; delivery.</w:t>
      </w:r>
    </w:p>
    <w:p w14:paraId="40A0D2BC" w14:textId="77777777" w:rsidR="008E3F54" w:rsidRPr="008070EF" w:rsidRDefault="008E3F54" w:rsidP="008E3F54">
      <w:pPr>
        <w:pStyle w:val="ListParagraph"/>
        <w:numPr>
          <w:ilvl w:val="0"/>
          <w:numId w:val="28"/>
        </w:numPr>
        <w:autoSpaceDE w:val="0"/>
        <w:autoSpaceDN w:val="0"/>
        <w:adjustRightInd w:val="0"/>
        <w:spacing w:line="240" w:lineRule="auto"/>
        <w:jc w:val="both"/>
        <w:rPr>
          <w:color w:val="353535"/>
          <w:lang w:val="en-US"/>
        </w:rPr>
      </w:pPr>
      <w:r w:rsidRPr="008070EF">
        <w:rPr>
          <w:color w:val="353535"/>
          <w:lang w:val="en-US"/>
        </w:rPr>
        <w:t xml:space="preserve">Dave: group improved cooperation and increased productivity </w:t>
      </w:r>
    </w:p>
    <w:p w14:paraId="74C15920" w14:textId="77777777" w:rsidR="008E3F54" w:rsidRPr="008070EF" w:rsidRDefault="008E3F54" w:rsidP="008E3F54">
      <w:pPr>
        <w:autoSpaceDE w:val="0"/>
        <w:autoSpaceDN w:val="0"/>
        <w:adjustRightInd w:val="0"/>
        <w:jc w:val="both"/>
        <w:rPr>
          <w:color w:val="353535"/>
          <w:lang w:val="en-US"/>
        </w:rPr>
      </w:pPr>
    </w:p>
    <w:p w14:paraId="388510DE"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What needs improvement: cooperation, analysis </w:t>
      </w:r>
    </w:p>
    <w:p w14:paraId="63E4F262" w14:textId="77777777" w:rsidR="008E3F54" w:rsidRPr="008070EF" w:rsidRDefault="008E3F54" w:rsidP="008E3F54">
      <w:pPr>
        <w:autoSpaceDE w:val="0"/>
        <w:autoSpaceDN w:val="0"/>
        <w:adjustRightInd w:val="0"/>
        <w:jc w:val="both"/>
        <w:rPr>
          <w:color w:val="353535"/>
          <w:lang w:val="en-US"/>
        </w:rPr>
      </w:pPr>
      <w:r w:rsidRPr="008070EF">
        <w:rPr>
          <w:color w:val="353535"/>
          <w:lang w:val="en-US"/>
        </w:rPr>
        <w:t>Solutions: Focus on analysis</w:t>
      </w:r>
    </w:p>
    <w:p w14:paraId="61337C5B"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Analysis: focus more on solid principles </w:t>
      </w:r>
    </w:p>
    <w:p w14:paraId="0F369856"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Cooperation: communicate more, better planning of working days and hours, show up on time, announce cancellations </w:t>
      </w:r>
    </w:p>
    <w:p w14:paraId="3C7ED696"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 make more notes/ comments in the code when we make modifications //TODO: </w:t>
      </w:r>
    </w:p>
    <w:p w14:paraId="68FB0CEF" w14:textId="77777777" w:rsidR="008E3F54" w:rsidRPr="008070EF" w:rsidRDefault="008E3F54" w:rsidP="008E3F54">
      <w:pPr>
        <w:pStyle w:val="ListParagraph"/>
        <w:numPr>
          <w:ilvl w:val="0"/>
          <w:numId w:val="29"/>
        </w:numPr>
        <w:autoSpaceDE w:val="0"/>
        <w:autoSpaceDN w:val="0"/>
        <w:adjustRightInd w:val="0"/>
        <w:spacing w:line="240" w:lineRule="auto"/>
        <w:jc w:val="both"/>
        <w:rPr>
          <w:color w:val="353535"/>
          <w:lang w:val="en-US"/>
        </w:rPr>
      </w:pPr>
      <w:r w:rsidRPr="008070EF">
        <w:rPr>
          <w:color w:val="353535"/>
          <w:lang w:val="en-US"/>
        </w:rPr>
        <w:t>check TODO tab at the beginning of each day and not forget to remove them, if solved</w:t>
      </w:r>
    </w:p>
    <w:p w14:paraId="022C21DE" w14:textId="77777777" w:rsidR="008E3F54" w:rsidRPr="008070EF" w:rsidRDefault="008E3F54" w:rsidP="008E3F54">
      <w:pPr>
        <w:autoSpaceDE w:val="0"/>
        <w:autoSpaceDN w:val="0"/>
        <w:adjustRightInd w:val="0"/>
        <w:jc w:val="both"/>
        <w:rPr>
          <w:color w:val="353535"/>
          <w:lang w:val="en-US"/>
        </w:rPr>
      </w:pPr>
    </w:p>
    <w:p w14:paraId="721BEA7B"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Biggest impact: SOLID will have the highest impact </w:t>
      </w:r>
    </w:p>
    <w:p w14:paraId="33FF70AA" w14:textId="77777777" w:rsidR="008E3F54" w:rsidRPr="008070EF" w:rsidRDefault="008E3F54" w:rsidP="008E3F54">
      <w:pPr>
        <w:autoSpaceDE w:val="0"/>
        <w:autoSpaceDN w:val="0"/>
        <w:adjustRightInd w:val="0"/>
        <w:jc w:val="both"/>
        <w:rPr>
          <w:color w:val="353535"/>
          <w:lang w:val="en-US"/>
        </w:rPr>
      </w:pPr>
      <w:r w:rsidRPr="008070EF">
        <w:rPr>
          <w:color w:val="353535"/>
          <w:lang w:val="en-US"/>
        </w:rPr>
        <w:t xml:space="preserve">Apply SOLID principles based on the available literature </w:t>
      </w:r>
    </w:p>
    <w:p w14:paraId="6991FD9A" w14:textId="77777777" w:rsidR="008E3F54" w:rsidRPr="008070EF" w:rsidRDefault="008E3F54" w:rsidP="008E3F54">
      <w:pPr>
        <w:autoSpaceDE w:val="0"/>
        <w:autoSpaceDN w:val="0"/>
        <w:adjustRightInd w:val="0"/>
        <w:jc w:val="both"/>
        <w:rPr>
          <w:b/>
          <w:bCs/>
          <w:color w:val="353535"/>
          <w:lang w:val="en-US"/>
        </w:rPr>
      </w:pPr>
    </w:p>
    <w:p w14:paraId="20BAE09A" w14:textId="77777777" w:rsidR="008E3F54" w:rsidRPr="008070EF" w:rsidRDefault="008E3F54" w:rsidP="008E3F54">
      <w:pPr>
        <w:autoSpaceDE w:val="0"/>
        <w:autoSpaceDN w:val="0"/>
        <w:adjustRightInd w:val="0"/>
        <w:jc w:val="both"/>
        <w:rPr>
          <w:bCs/>
          <w:color w:val="353535"/>
          <w:lang w:val="en-US"/>
        </w:rPr>
      </w:pPr>
      <w:r w:rsidRPr="008070EF">
        <w:rPr>
          <w:bCs/>
          <w:color w:val="353535"/>
          <w:lang w:val="en-US"/>
        </w:rPr>
        <w:t xml:space="preserve">New user story has been added to the product backlog. </w:t>
      </w:r>
    </w:p>
    <w:p w14:paraId="3C473DC0" w14:textId="77777777" w:rsidR="008E3F54" w:rsidRPr="008070EF" w:rsidRDefault="008E3F54" w:rsidP="008E3F54">
      <w:pPr>
        <w:jc w:val="both"/>
        <w:rPr>
          <w:lang w:val="en-US"/>
        </w:rPr>
      </w:pPr>
    </w:p>
    <w:p w14:paraId="65990A2B" w14:textId="77777777" w:rsidR="008E3F54" w:rsidRPr="00FD6A81" w:rsidRDefault="008E3F54" w:rsidP="008E3F54">
      <w:pPr>
        <w:autoSpaceDE w:val="0"/>
        <w:autoSpaceDN w:val="0"/>
        <w:adjustRightInd w:val="0"/>
        <w:jc w:val="both"/>
        <w:rPr>
          <w:b/>
          <w:bCs/>
          <w:color w:val="353535"/>
          <w:u w:val="single"/>
          <w:lang w:val="en-US"/>
        </w:rPr>
      </w:pPr>
      <w:r w:rsidRPr="00FD6A81">
        <w:rPr>
          <w:b/>
          <w:bCs/>
          <w:color w:val="353535"/>
          <w:u w:val="single"/>
          <w:lang w:val="en-US"/>
        </w:rPr>
        <w:t xml:space="preserve">SPRINT #5 </w:t>
      </w:r>
    </w:p>
    <w:p w14:paraId="3B280031" w14:textId="77777777" w:rsidR="008E3F54" w:rsidRPr="00FD6A81" w:rsidRDefault="008E3F54" w:rsidP="008E3F54">
      <w:pPr>
        <w:autoSpaceDE w:val="0"/>
        <w:autoSpaceDN w:val="0"/>
        <w:adjustRightInd w:val="0"/>
        <w:jc w:val="both"/>
        <w:rPr>
          <w:b/>
          <w:bCs/>
          <w:color w:val="353535"/>
          <w:lang w:val="en-US"/>
        </w:rPr>
      </w:pPr>
    </w:p>
    <w:p w14:paraId="089C3936" w14:textId="77777777" w:rsidR="008E3F54" w:rsidRPr="00FD6A81" w:rsidRDefault="008E3F54" w:rsidP="008E3F54">
      <w:pPr>
        <w:autoSpaceDE w:val="0"/>
        <w:autoSpaceDN w:val="0"/>
        <w:adjustRightInd w:val="0"/>
        <w:jc w:val="both"/>
        <w:rPr>
          <w:b/>
          <w:bCs/>
          <w:color w:val="353535"/>
          <w:lang w:val="en-US"/>
        </w:rPr>
      </w:pPr>
    </w:p>
    <w:p w14:paraId="6C4B8530" w14:textId="77777777" w:rsidR="008E3F54" w:rsidRPr="00FD6A81" w:rsidRDefault="008E3F54" w:rsidP="008E3F54">
      <w:pPr>
        <w:pStyle w:val="ListParagraph"/>
        <w:numPr>
          <w:ilvl w:val="0"/>
          <w:numId w:val="30"/>
        </w:numPr>
        <w:autoSpaceDE w:val="0"/>
        <w:autoSpaceDN w:val="0"/>
        <w:adjustRightInd w:val="0"/>
        <w:spacing w:line="240" w:lineRule="auto"/>
        <w:jc w:val="both"/>
        <w:rPr>
          <w:color w:val="353535"/>
          <w:lang w:val="en-US"/>
        </w:rPr>
      </w:pPr>
      <w:r w:rsidRPr="00FD6A81">
        <w:rPr>
          <w:color w:val="353535"/>
          <w:lang w:val="en-US"/>
        </w:rPr>
        <w:t>REVIEW Meeting – 28/05</w:t>
      </w:r>
    </w:p>
    <w:p w14:paraId="28416199" w14:textId="77777777" w:rsidR="008E3F54" w:rsidRPr="00FD6A81" w:rsidRDefault="008E3F54" w:rsidP="008E3F54">
      <w:pPr>
        <w:autoSpaceDE w:val="0"/>
        <w:autoSpaceDN w:val="0"/>
        <w:adjustRightInd w:val="0"/>
        <w:jc w:val="both"/>
        <w:rPr>
          <w:color w:val="353535"/>
          <w:lang w:val="en-US"/>
        </w:rPr>
      </w:pPr>
    </w:p>
    <w:p w14:paraId="6F49F86E" w14:textId="77777777" w:rsidR="008E3F54" w:rsidRPr="00FD6A81" w:rsidRDefault="008E3F54" w:rsidP="008E3F54">
      <w:pPr>
        <w:autoSpaceDE w:val="0"/>
        <w:autoSpaceDN w:val="0"/>
        <w:adjustRightInd w:val="0"/>
        <w:jc w:val="both"/>
        <w:rPr>
          <w:color w:val="353535"/>
          <w:lang w:val="en-US"/>
        </w:rPr>
      </w:pPr>
      <w:r w:rsidRPr="00FD6A81">
        <w:rPr>
          <w:color w:val="353535"/>
          <w:lang w:val="en-US"/>
        </w:rPr>
        <w:t xml:space="preserve">Product owner opens the meeting and concludes the goal has been the same like in sprint 3, to deliver the final product on the agreed schedule. </w:t>
      </w:r>
    </w:p>
    <w:p w14:paraId="03CC899A" w14:textId="77777777" w:rsidR="008E3F54" w:rsidRPr="00FD6A81" w:rsidRDefault="008E3F54" w:rsidP="008E3F54">
      <w:pPr>
        <w:autoSpaceDE w:val="0"/>
        <w:autoSpaceDN w:val="0"/>
        <w:adjustRightInd w:val="0"/>
        <w:jc w:val="both"/>
        <w:rPr>
          <w:color w:val="353535"/>
          <w:lang w:val="en-US"/>
        </w:rPr>
      </w:pPr>
      <w:r w:rsidRPr="00FD6A81">
        <w:rPr>
          <w:color w:val="353535"/>
          <w:lang w:val="en-US"/>
        </w:rPr>
        <w:t xml:space="preserve">All the team members are presenting the user stories that have been implemented in the Sprint and Product owner is doing further testing. Product Owner is happy with the results. </w:t>
      </w:r>
    </w:p>
    <w:p w14:paraId="58C79350" w14:textId="77777777" w:rsidR="008E3F54" w:rsidRPr="00FD6A81" w:rsidRDefault="008E3F54" w:rsidP="008E3F54">
      <w:pPr>
        <w:autoSpaceDE w:val="0"/>
        <w:autoSpaceDN w:val="0"/>
        <w:adjustRightInd w:val="0"/>
        <w:jc w:val="both"/>
        <w:rPr>
          <w:color w:val="353535"/>
          <w:lang w:val="en-US"/>
        </w:rPr>
      </w:pPr>
    </w:p>
    <w:p w14:paraId="7B6B5101" w14:textId="77777777" w:rsidR="008E3F54" w:rsidRPr="00FD6A81" w:rsidRDefault="008E3F54" w:rsidP="008E3F54">
      <w:pPr>
        <w:autoSpaceDE w:val="0"/>
        <w:autoSpaceDN w:val="0"/>
        <w:adjustRightInd w:val="0"/>
        <w:jc w:val="both"/>
        <w:rPr>
          <w:color w:val="353535"/>
          <w:lang w:val="en-US"/>
        </w:rPr>
      </w:pPr>
      <w:r w:rsidRPr="00FD6A81">
        <w:rPr>
          <w:color w:val="353535"/>
          <w:lang w:val="en-US"/>
        </w:rPr>
        <w:t xml:space="preserve">Product Owner decides that for the moment no new backlog items have to be added or no modifications to the current backlog list. </w:t>
      </w:r>
    </w:p>
    <w:p w14:paraId="5F0F979C" w14:textId="77777777" w:rsidR="008E3F54" w:rsidRPr="00FD6A81" w:rsidRDefault="008E3F54" w:rsidP="008E3F54">
      <w:pPr>
        <w:autoSpaceDE w:val="0"/>
        <w:autoSpaceDN w:val="0"/>
        <w:adjustRightInd w:val="0"/>
        <w:jc w:val="both"/>
        <w:rPr>
          <w:color w:val="353535"/>
          <w:lang w:val="en-US"/>
        </w:rPr>
      </w:pPr>
    </w:p>
    <w:p w14:paraId="74382C70" w14:textId="77777777" w:rsidR="008E3F54" w:rsidRPr="00FD6A81" w:rsidRDefault="008E3F54" w:rsidP="008E3F54">
      <w:pPr>
        <w:autoSpaceDE w:val="0"/>
        <w:autoSpaceDN w:val="0"/>
        <w:adjustRightInd w:val="0"/>
        <w:jc w:val="both"/>
        <w:rPr>
          <w:color w:val="353535"/>
          <w:lang w:val="en-US"/>
        </w:rPr>
      </w:pPr>
    </w:p>
    <w:p w14:paraId="2A0DACB1" w14:textId="77777777" w:rsidR="008E3F54" w:rsidRPr="00FD6A81" w:rsidRDefault="008E3F54" w:rsidP="008E3F54">
      <w:pPr>
        <w:pStyle w:val="ListParagraph"/>
        <w:numPr>
          <w:ilvl w:val="0"/>
          <w:numId w:val="31"/>
        </w:numPr>
        <w:autoSpaceDE w:val="0"/>
        <w:autoSpaceDN w:val="0"/>
        <w:adjustRightInd w:val="0"/>
        <w:spacing w:line="240" w:lineRule="auto"/>
        <w:jc w:val="both"/>
        <w:rPr>
          <w:color w:val="353535"/>
          <w:lang w:val="en-US"/>
        </w:rPr>
      </w:pPr>
      <w:r w:rsidRPr="00FD6A81">
        <w:rPr>
          <w:color w:val="353535"/>
          <w:lang w:val="en-US"/>
        </w:rPr>
        <w:t>PLANNING</w:t>
      </w:r>
    </w:p>
    <w:p w14:paraId="69A6BA45" w14:textId="77777777" w:rsidR="008E3F54" w:rsidRPr="00FD6A81" w:rsidRDefault="008E3F54" w:rsidP="008E3F54">
      <w:pPr>
        <w:autoSpaceDE w:val="0"/>
        <w:autoSpaceDN w:val="0"/>
        <w:adjustRightInd w:val="0"/>
        <w:jc w:val="both"/>
        <w:rPr>
          <w:color w:val="353535"/>
          <w:lang w:val="en-US"/>
        </w:rPr>
      </w:pPr>
    </w:p>
    <w:p w14:paraId="3C44DD35" w14:textId="77777777" w:rsidR="008E3F54" w:rsidRPr="00FD6A81" w:rsidRDefault="008E3F54" w:rsidP="008E3F54">
      <w:pPr>
        <w:autoSpaceDE w:val="0"/>
        <w:autoSpaceDN w:val="0"/>
        <w:adjustRightInd w:val="0"/>
        <w:jc w:val="both"/>
        <w:rPr>
          <w:color w:val="353535"/>
          <w:lang w:val="en-US"/>
        </w:rPr>
      </w:pPr>
      <w:r w:rsidRPr="00FD6A81">
        <w:rPr>
          <w:color w:val="353535"/>
          <w:lang w:val="en-US"/>
        </w:rPr>
        <w:t xml:space="preserve">For this Sprint 4 user stories have been selected and the team agreed and confirmed its capacity. </w:t>
      </w:r>
    </w:p>
    <w:p w14:paraId="38E7028F" w14:textId="77777777" w:rsidR="008E3F54" w:rsidRPr="00FD6A81" w:rsidRDefault="008E3F54" w:rsidP="008E3F54">
      <w:pPr>
        <w:autoSpaceDE w:val="0"/>
        <w:autoSpaceDN w:val="0"/>
        <w:adjustRightInd w:val="0"/>
        <w:jc w:val="both"/>
        <w:rPr>
          <w:color w:val="353535"/>
          <w:lang w:val="en-US"/>
        </w:rPr>
      </w:pPr>
    </w:p>
    <w:p w14:paraId="115A0CA8" w14:textId="77777777" w:rsidR="008E3F54" w:rsidRPr="00FD6A81" w:rsidRDefault="008E3F54" w:rsidP="008E3F54">
      <w:pPr>
        <w:autoSpaceDE w:val="0"/>
        <w:autoSpaceDN w:val="0"/>
        <w:adjustRightInd w:val="0"/>
        <w:jc w:val="both"/>
        <w:rPr>
          <w:color w:val="353535"/>
          <w:lang w:val="en-US"/>
        </w:rPr>
      </w:pPr>
    </w:p>
    <w:p w14:paraId="46A4414D" w14:textId="77777777" w:rsidR="008E3F54" w:rsidRPr="00FD6A81" w:rsidRDefault="008E3F54" w:rsidP="008E3F54">
      <w:pPr>
        <w:autoSpaceDE w:val="0"/>
        <w:autoSpaceDN w:val="0"/>
        <w:adjustRightInd w:val="0"/>
        <w:jc w:val="both"/>
        <w:rPr>
          <w:b/>
          <w:bCs/>
          <w:color w:val="353535"/>
          <w:lang w:val="en-US"/>
        </w:rPr>
      </w:pPr>
      <w:r w:rsidRPr="00FD6A81">
        <w:rPr>
          <w:b/>
          <w:bCs/>
          <w:color w:val="353535"/>
          <w:lang w:val="en-US"/>
        </w:rPr>
        <w:t>Sprint 5 daily meeting #2 – 29/05</w:t>
      </w:r>
    </w:p>
    <w:p w14:paraId="266A10A0" w14:textId="77777777" w:rsidR="008E3F54" w:rsidRPr="00FD6A81" w:rsidRDefault="008E3F54" w:rsidP="008E3F54">
      <w:pPr>
        <w:autoSpaceDE w:val="0"/>
        <w:autoSpaceDN w:val="0"/>
        <w:adjustRightInd w:val="0"/>
        <w:jc w:val="both"/>
        <w:rPr>
          <w:b/>
          <w:bCs/>
          <w:color w:val="353535"/>
          <w:lang w:val="en-US"/>
        </w:rPr>
      </w:pPr>
    </w:p>
    <w:p w14:paraId="4E0C81F2" w14:textId="77777777" w:rsidR="008E3F54" w:rsidRPr="00FD6A81" w:rsidRDefault="008E3F54" w:rsidP="008E3F54">
      <w:pPr>
        <w:autoSpaceDE w:val="0"/>
        <w:autoSpaceDN w:val="0"/>
        <w:adjustRightInd w:val="0"/>
        <w:jc w:val="both"/>
        <w:rPr>
          <w:color w:val="353535"/>
          <w:lang w:val="en-US"/>
        </w:rPr>
      </w:pPr>
      <w:r w:rsidRPr="00FD6A81">
        <w:rPr>
          <w:color w:val="353535"/>
          <w:lang w:val="en-US"/>
        </w:rPr>
        <w:t xml:space="preserve">Yesterday the team spent time discussing the new user stories as there were conflicts of ideas on how to implement some part of the system and how to perform them. Later that day the team moved on to analyzing and designing of one of the user stories. </w:t>
      </w:r>
    </w:p>
    <w:p w14:paraId="50E2071E" w14:textId="77777777" w:rsidR="008E3F54" w:rsidRPr="00FD6A81" w:rsidRDefault="008E3F54" w:rsidP="008E3F54">
      <w:pPr>
        <w:autoSpaceDE w:val="0"/>
        <w:autoSpaceDN w:val="0"/>
        <w:adjustRightInd w:val="0"/>
        <w:jc w:val="both"/>
        <w:rPr>
          <w:color w:val="353535"/>
          <w:lang w:val="en-US"/>
        </w:rPr>
      </w:pPr>
    </w:p>
    <w:p w14:paraId="0A37DA73" w14:textId="77777777" w:rsidR="008E3F54" w:rsidRPr="00FD6A81" w:rsidRDefault="008E3F54" w:rsidP="008E3F54">
      <w:pPr>
        <w:autoSpaceDE w:val="0"/>
        <w:autoSpaceDN w:val="0"/>
        <w:adjustRightInd w:val="0"/>
        <w:jc w:val="both"/>
        <w:rPr>
          <w:color w:val="353535"/>
          <w:lang w:val="en-US"/>
        </w:rPr>
      </w:pPr>
      <w:r w:rsidRPr="00FD6A81">
        <w:rPr>
          <w:color w:val="353535"/>
          <w:lang w:val="en-US"/>
        </w:rPr>
        <w:t>Today the team will continue the coding and deployment of the user story from yesterday (</w:t>
      </w:r>
      <w:proofErr w:type="spellStart"/>
      <w:r w:rsidRPr="00FD6A81">
        <w:rPr>
          <w:color w:val="353535"/>
          <w:lang w:val="en-US"/>
        </w:rPr>
        <w:t>Jaume</w:t>
      </w:r>
      <w:proofErr w:type="spellEnd"/>
      <w:r w:rsidRPr="00FD6A81">
        <w:rPr>
          <w:color w:val="353535"/>
          <w:lang w:val="en-US"/>
        </w:rPr>
        <w:t>), continue with the analysis and design for the rest of the user stories (Dave and Florin).</w:t>
      </w:r>
    </w:p>
    <w:p w14:paraId="1BC42B5F" w14:textId="77777777" w:rsidR="008E3F54" w:rsidRPr="00FD6A81" w:rsidRDefault="008E3F54" w:rsidP="008E3F54">
      <w:pPr>
        <w:autoSpaceDE w:val="0"/>
        <w:autoSpaceDN w:val="0"/>
        <w:adjustRightInd w:val="0"/>
        <w:jc w:val="both"/>
        <w:rPr>
          <w:color w:val="353535"/>
          <w:lang w:val="en-US"/>
        </w:rPr>
      </w:pPr>
    </w:p>
    <w:p w14:paraId="4FC09AD3" w14:textId="77777777" w:rsidR="008E3F54" w:rsidRPr="00FD6A81" w:rsidRDefault="008E3F54" w:rsidP="008E3F54">
      <w:pPr>
        <w:autoSpaceDE w:val="0"/>
        <w:autoSpaceDN w:val="0"/>
        <w:adjustRightInd w:val="0"/>
        <w:jc w:val="both"/>
        <w:rPr>
          <w:color w:val="353535"/>
          <w:lang w:val="en-US"/>
        </w:rPr>
      </w:pPr>
      <w:r w:rsidRPr="00FD6A81">
        <w:rPr>
          <w:color w:val="353535"/>
          <w:lang w:val="en-US"/>
        </w:rPr>
        <w:t>Issues: team member Kenneth absent, no reasons given</w:t>
      </w:r>
    </w:p>
    <w:p w14:paraId="2B007D26" w14:textId="77777777" w:rsidR="008E3F54" w:rsidRPr="00FD6A81" w:rsidRDefault="008E3F54" w:rsidP="008E3F54">
      <w:pPr>
        <w:autoSpaceDE w:val="0"/>
        <w:autoSpaceDN w:val="0"/>
        <w:adjustRightInd w:val="0"/>
        <w:jc w:val="both"/>
        <w:rPr>
          <w:color w:val="353535"/>
          <w:lang w:val="en-US"/>
        </w:rPr>
      </w:pPr>
    </w:p>
    <w:p w14:paraId="4CCDF53E" w14:textId="77777777" w:rsidR="008E3F54" w:rsidRPr="00FD6A81" w:rsidRDefault="008E3F54" w:rsidP="008E3F54">
      <w:pPr>
        <w:autoSpaceDE w:val="0"/>
        <w:autoSpaceDN w:val="0"/>
        <w:adjustRightInd w:val="0"/>
        <w:jc w:val="both"/>
        <w:rPr>
          <w:color w:val="353535"/>
          <w:lang w:val="en-US"/>
        </w:rPr>
      </w:pPr>
    </w:p>
    <w:p w14:paraId="14462E95" w14:textId="77777777" w:rsidR="008E3F54" w:rsidRPr="00FD6A81" w:rsidRDefault="008E3F54" w:rsidP="008E3F54">
      <w:pPr>
        <w:autoSpaceDE w:val="0"/>
        <w:autoSpaceDN w:val="0"/>
        <w:adjustRightInd w:val="0"/>
        <w:jc w:val="both"/>
        <w:rPr>
          <w:b/>
          <w:bCs/>
          <w:color w:val="353535"/>
          <w:lang w:val="en-US"/>
        </w:rPr>
      </w:pPr>
      <w:r w:rsidRPr="00FD6A81">
        <w:rPr>
          <w:b/>
          <w:bCs/>
          <w:color w:val="353535"/>
          <w:lang w:val="en-US"/>
        </w:rPr>
        <w:t>Sprint 5 daily meeting #3 – 30/05</w:t>
      </w:r>
    </w:p>
    <w:p w14:paraId="6375C28C" w14:textId="77777777" w:rsidR="008E3F54" w:rsidRPr="00FD6A81" w:rsidRDefault="008E3F54" w:rsidP="008E3F54">
      <w:pPr>
        <w:autoSpaceDE w:val="0"/>
        <w:autoSpaceDN w:val="0"/>
        <w:adjustRightInd w:val="0"/>
        <w:jc w:val="both"/>
        <w:rPr>
          <w:color w:val="353535"/>
          <w:lang w:val="en-US"/>
        </w:rPr>
      </w:pPr>
    </w:p>
    <w:p w14:paraId="37B56C72" w14:textId="77777777" w:rsidR="008E3F54" w:rsidRPr="00FD6A81" w:rsidRDefault="008E3F54" w:rsidP="008E3F54">
      <w:pPr>
        <w:autoSpaceDE w:val="0"/>
        <w:autoSpaceDN w:val="0"/>
        <w:adjustRightInd w:val="0"/>
        <w:jc w:val="both"/>
        <w:rPr>
          <w:color w:val="353535"/>
          <w:lang w:val="en-US"/>
        </w:rPr>
      </w:pPr>
      <w:r w:rsidRPr="00FD6A81">
        <w:rPr>
          <w:color w:val="353535"/>
          <w:lang w:val="en-US"/>
        </w:rPr>
        <w:t xml:space="preserve">Yesterday the team has finished the analysis and design and coded most of it. </w:t>
      </w:r>
    </w:p>
    <w:p w14:paraId="460E275B" w14:textId="77777777" w:rsidR="008E3F54" w:rsidRPr="00FD6A81" w:rsidRDefault="008E3F54" w:rsidP="008E3F54">
      <w:pPr>
        <w:autoSpaceDE w:val="0"/>
        <w:autoSpaceDN w:val="0"/>
        <w:adjustRightInd w:val="0"/>
        <w:jc w:val="both"/>
        <w:rPr>
          <w:color w:val="353535"/>
          <w:lang w:val="en-US"/>
        </w:rPr>
      </w:pPr>
      <w:r w:rsidRPr="00FD6A81">
        <w:rPr>
          <w:color w:val="353535"/>
          <w:lang w:val="en-US"/>
        </w:rPr>
        <w:t xml:space="preserve">Today the team will continue with the code, testing, process report. </w:t>
      </w:r>
    </w:p>
    <w:p w14:paraId="2808B503" w14:textId="77777777" w:rsidR="008E3F54" w:rsidRPr="00FD6A81" w:rsidRDefault="008E3F54" w:rsidP="008E3F54">
      <w:pPr>
        <w:autoSpaceDE w:val="0"/>
        <w:autoSpaceDN w:val="0"/>
        <w:adjustRightInd w:val="0"/>
        <w:jc w:val="both"/>
        <w:rPr>
          <w:color w:val="353535"/>
          <w:lang w:val="en-US"/>
        </w:rPr>
      </w:pPr>
      <w:r w:rsidRPr="00FD6A81">
        <w:rPr>
          <w:color w:val="353535"/>
          <w:lang w:val="en-US"/>
        </w:rPr>
        <w:t xml:space="preserve">No issues to report for today, all team members are present at the meeting and available for the rest of the day. </w:t>
      </w:r>
    </w:p>
    <w:p w14:paraId="7114FD98" w14:textId="77777777" w:rsidR="008E3F54" w:rsidRPr="00FD6A81" w:rsidRDefault="008E3F54" w:rsidP="008E3F54">
      <w:pPr>
        <w:jc w:val="both"/>
        <w:rPr>
          <w:lang w:val="en-US"/>
        </w:rPr>
      </w:pPr>
    </w:p>
    <w:p w14:paraId="4D519153" w14:textId="77777777" w:rsidR="008E3F54" w:rsidRPr="00FD6A81" w:rsidRDefault="008E3F54" w:rsidP="008E3F54">
      <w:pPr>
        <w:autoSpaceDE w:val="0"/>
        <w:autoSpaceDN w:val="0"/>
        <w:adjustRightInd w:val="0"/>
        <w:jc w:val="both"/>
        <w:rPr>
          <w:b/>
          <w:color w:val="353535"/>
          <w:lang w:val="en-US"/>
        </w:rPr>
      </w:pPr>
      <w:r w:rsidRPr="00FD6A81">
        <w:rPr>
          <w:b/>
          <w:color w:val="353535"/>
          <w:lang w:val="en-US"/>
        </w:rPr>
        <w:t>RETROSPECTIVE Meeting</w:t>
      </w:r>
    </w:p>
    <w:p w14:paraId="4D410693" w14:textId="77777777" w:rsidR="008E3F54" w:rsidRPr="00FD6A81" w:rsidRDefault="008E3F54" w:rsidP="008E3F54">
      <w:pPr>
        <w:autoSpaceDE w:val="0"/>
        <w:autoSpaceDN w:val="0"/>
        <w:adjustRightInd w:val="0"/>
        <w:jc w:val="both"/>
        <w:rPr>
          <w:color w:val="353535"/>
          <w:lang w:val="en-US"/>
        </w:rPr>
      </w:pPr>
    </w:p>
    <w:p w14:paraId="52A6250B" w14:textId="77777777" w:rsidR="008E3F54" w:rsidRPr="00FD6A81" w:rsidRDefault="008E3F54" w:rsidP="008E3F54">
      <w:pPr>
        <w:autoSpaceDE w:val="0"/>
        <w:autoSpaceDN w:val="0"/>
        <w:adjustRightInd w:val="0"/>
        <w:jc w:val="both"/>
        <w:rPr>
          <w:color w:val="353535"/>
          <w:lang w:val="en-US"/>
        </w:rPr>
      </w:pPr>
      <w:r w:rsidRPr="00FD6A81">
        <w:rPr>
          <w:color w:val="353535"/>
          <w:lang w:val="en-US"/>
        </w:rPr>
        <w:t>Scrum master checks in question to all attendants, how the work was going</w:t>
      </w:r>
    </w:p>
    <w:p w14:paraId="4AE80990" w14:textId="77777777" w:rsidR="008E3F54" w:rsidRPr="00FD6A81" w:rsidRDefault="008E3F54" w:rsidP="008E3F54">
      <w:pPr>
        <w:autoSpaceDE w:val="0"/>
        <w:autoSpaceDN w:val="0"/>
        <w:adjustRightInd w:val="0"/>
        <w:jc w:val="both"/>
        <w:rPr>
          <w:color w:val="353535"/>
          <w:lang w:val="en-US"/>
        </w:rPr>
      </w:pPr>
    </w:p>
    <w:p w14:paraId="42C3A8BD" w14:textId="77777777" w:rsidR="008E3F54" w:rsidRPr="00FD6A81" w:rsidRDefault="008E3F54" w:rsidP="008E3F54">
      <w:pPr>
        <w:autoSpaceDE w:val="0"/>
        <w:autoSpaceDN w:val="0"/>
        <w:adjustRightInd w:val="0"/>
        <w:jc w:val="both"/>
        <w:rPr>
          <w:color w:val="353535"/>
          <w:lang w:val="en-US"/>
        </w:rPr>
      </w:pPr>
      <w:r w:rsidRPr="00FD6A81">
        <w:rPr>
          <w:color w:val="353535"/>
          <w:lang w:val="en-US"/>
        </w:rPr>
        <w:t xml:space="preserve">We had this item actions in the list to accomplish for the completion of the sprint. </w:t>
      </w:r>
    </w:p>
    <w:p w14:paraId="672D22D0" w14:textId="77777777" w:rsidR="008E3F54" w:rsidRPr="00FD6A81" w:rsidRDefault="008E3F54" w:rsidP="008E3F54">
      <w:pPr>
        <w:autoSpaceDE w:val="0"/>
        <w:autoSpaceDN w:val="0"/>
        <w:adjustRightInd w:val="0"/>
        <w:jc w:val="both"/>
        <w:rPr>
          <w:color w:val="353535"/>
          <w:lang w:val="en-US"/>
        </w:rPr>
      </w:pPr>
      <w:r w:rsidRPr="00FD6A81">
        <w:rPr>
          <w:color w:val="353535"/>
          <w:lang w:val="en-US"/>
        </w:rPr>
        <w:t xml:space="preserve">Evaluation: </w:t>
      </w:r>
    </w:p>
    <w:p w14:paraId="499D82B1" w14:textId="77777777" w:rsidR="008E3F54" w:rsidRPr="00FD6A81" w:rsidRDefault="008E3F54" w:rsidP="008E3F54">
      <w:pPr>
        <w:numPr>
          <w:ilvl w:val="0"/>
          <w:numId w:val="32"/>
        </w:numPr>
        <w:autoSpaceDE w:val="0"/>
        <w:autoSpaceDN w:val="0"/>
        <w:adjustRightInd w:val="0"/>
        <w:spacing w:line="240" w:lineRule="auto"/>
        <w:ind w:left="0" w:firstLine="0"/>
        <w:jc w:val="both"/>
        <w:rPr>
          <w:color w:val="353535"/>
          <w:lang w:val="en-US"/>
        </w:rPr>
      </w:pPr>
      <w:r w:rsidRPr="00FD6A81">
        <w:rPr>
          <w:color w:val="353535"/>
          <w:lang w:val="en-US"/>
        </w:rPr>
        <w:t xml:space="preserve">There have been issues with testing, but they eventually got solved. </w:t>
      </w:r>
    </w:p>
    <w:p w14:paraId="3AABA72E" w14:textId="77777777" w:rsidR="008E3F54" w:rsidRPr="00FD6A81" w:rsidRDefault="008E3F54" w:rsidP="008E3F54">
      <w:pPr>
        <w:numPr>
          <w:ilvl w:val="0"/>
          <w:numId w:val="32"/>
        </w:numPr>
        <w:autoSpaceDE w:val="0"/>
        <w:autoSpaceDN w:val="0"/>
        <w:adjustRightInd w:val="0"/>
        <w:spacing w:line="240" w:lineRule="auto"/>
        <w:ind w:left="0" w:firstLine="0"/>
        <w:jc w:val="both"/>
        <w:rPr>
          <w:color w:val="353535"/>
          <w:lang w:val="en-US"/>
        </w:rPr>
      </w:pPr>
      <w:r w:rsidRPr="00FD6A81">
        <w:rPr>
          <w:color w:val="353535"/>
          <w:lang w:val="en-US"/>
        </w:rPr>
        <w:lastRenderedPageBreak/>
        <w:t xml:space="preserve">Everything else went well without any important data to be gathered from it </w:t>
      </w:r>
    </w:p>
    <w:p w14:paraId="6639523F" w14:textId="77777777" w:rsidR="008E3F54" w:rsidRPr="00FD6A81" w:rsidRDefault="008E3F54" w:rsidP="008E3F54">
      <w:pPr>
        <w:autoSpaceDE w:val="0"/>
        <w:autoSpaceDN w:val="0"/>
        <w:adjustRightInd w:val="0"/>
        <w:jc w:val="both"/>
        <w:rPr>
          <w:color w:val="353535"/>
          <w:lang w:val="en-US"/>
        </w:rPr>
      </w:pPr>
    </w:p>
    <w:p w14:paraId="4015201D" w14:textId="77777777" w:rsidR="008E3F54" w:rsidRPr="00FD6A81" w:rsidRDefault="008E3F54" w:rsidP="008E3F54">
      <w:pPr>
        <w:autoSpaceDE w:val="0"/>
        <w:autoSpaceDN w:val="0"/>
        <w:adjustRightInd w:val="0"/>
        <w:jc w:val="both"/>
        <w:rPr>
          <w:color w:val="353535"/>
          <w:lang w:val="en-US"/>
        </w:rPr>
      </w:pPr>
      <w:r w:rsidRPr="00FD6A81">
        <w:rPr>
          <w:color w:val="353535"/>
          <w:lang w:val="en-US"/>
        </w:rPr>
        <w:t>What worked well:</w:t>
      </w:r>
    </w:p>
    <w:p w14:paraId="057DE197" w14:textId="77777777" w:rsidR="008E3F54" w:rsidRPr="00FD6A81" w:rsidRDefault="008E3F54" w:rsidP="008E3F54">
      <w:pPr>
        <w:numPr>
          <w:ilvl w:val="0"/>
          <w:numId w:val="33"/>
        </w:numPr>
        <w:autoSpaceDE w:val="0"/>
        <w:autoSpaceDN w:val="0"/>
        <w:adjustRightInd w:val="0"/>
        <w:spacing w:line="240" w:lineRule="auto"/>
        <w:ind w:left="0" w:firstLine="0"/>
        <w:jc w:val="both"/>
        <w:rPr>
          <w:color w:val="353535"/>
          <w:lang w:val="en-US"/>
        </w:rPr>
      </w:pPr>
      <w:r w:rsidRPr="00FD6A81">
        <w:rPr>
          <w:color w:val="353535"/>
          <w:lang w:val="en-US"/>
        </w:rPr>
        <w:t xml:space="preserve">It worked well having the analysis and the design that facilitated the implementation of the user stories </w:t>
      </w:r>
    </w:p>
    <w:p w14:paraId="4944044B" w14:textId="77777777" w:rsidR="008E3F54" w:rsidRPr="00FD6A81" w:rsidRDefault="008E3F54" w:rsidP="008E3F54">
      <w:pPr>
        <w:autoSpaceDE w:val="0"/>
        <w:autoSpaceDN w:val="0"/>
        <w:adjustRightInd w:val="0"/>
        <w:jc w:val="both"/>
        <w:rPr>
          <w:color w:val="353535"/>
          <w:lang w:val="en-US"/>
        </w:rPr>
      </w:pPr>
    </w:p>
    <w:p w14:paraId="5165920D" w14:textId="77777777" w:rsidR="008E3F54" w:rsidRPr="00FD6A81" w:rsidRDefault="008E3F54" w:rsidP="008E3F54">
      <w:pPr>
        <w:autoSpaceDE w:val="0"/>
        <w:autoSpaceDN w:val="0"/>
        <w:adjustRightInd w:val="0"/>
        <w:jc w:val="both"/>
        <w:rPr>
          <w:color w:val="353535"/>
          <w:lang w:val="en-US"/>
        </w:rPr>
      </w:pPr>
      <w:r w:rsidRPr="00FD6A81">
        <w:rPr>
          <w:color w:val="353535"/>
          <w:lang w:val="en-US"/>
        </w:rPr>
        <w:t>-We need more improvement on the testing</w:t>
      </w:r>
    </w:p>
    <w:p w14:paraId="40A0F0A3" w14:textId="77777777" w:rsidR="008E3F54" w:rsidRPr="00FD6A81" w:rsidRDefault="008E3F54" w:rsidP="008E3F54">
      <w:pPr>
        <w:autoSpaceDE w:val="0"/>
        <w:autoSpaceDN w:val="0"/>
        <w:adjustRightInd w:val="0"/>
        <w:jc w:val="both"/>
        <w:rPr>
          <w:color w:val="353535"/>
          <w:lang w:val="en-US"/>
        </w:rPr>
      </w:pPr>
      <w:r w:rsidRPr="00FD6A81">
        <w:rPr>
          <w:color w:val="353535"/>
          <w:lang w:val="en-US"/>
        </w:rPr>
        <w:t xml:space="preserve">Solution: get support from supervisors on testing, check all available resources – presentation  </w:t>
      </w:r>
    </w:p>
    <w:p w14:paraId="793C76FA" w14:textId="77777777" w:rsidR="008E3F54" w:rsidRPr="00FD6A81" w:rsidRDefault="008E3F54" w:rsidP="008E3F54">
      <w:pPr>
        <w:autoSpaceDE w:val="0"/>
        <w:autoSpaceDN w:val="0"/>
        <w:adjustRightInd w:val="0"/>
        <w:jc w:val="both"/>
        <w:rPr>
          <w:color w:val="353535"/>
          <w:lang w:val="en-US"/>
        </w:rPr>
      </w:pPr>
    </w:p>
    <w:p w14:paraId="1FAD45E4" w14:textId="77777777" w:rsidR="008E3F54" w:rsidRPr="00FD6A81" w:rsidRDefault="008E3F54" w:rsidP="008E3F54">
      <w:pPr>
        <w:autoSpaceDE w:val="0"/>
        <w:autoSpaceDN w:val="0"/>
        <w:adjustRightInd w:val="0"/>
        <w:jc w:val="both"/>
        <w:rPr>
          <w:color w:val="353535"/>
          <w:lang w:val="en-US"/>
        </w:rPr>
      </w:pPr>
      <w:r w:rsidRPr="00FD6A81">
        <w:rPr>
          <w:color w:val="353535"/>
          <w:lang w:val="en-US"/>
        </w:rPr>
        <w:t xml:space="preserve">-No improvements are needed for the moment. </w:t>
      </w:r>
    </w:p>
    <w:p w14:paraId="555EF30D" w14:textId="31481FD4" w:rsidR="008E3F54" w:rsidRDefault="008E3F54" w:rsidP="008E3F54">
      <w:pPr>
        <w:autoSpaceDE w:val="0"/>
        <w:autoSpaceDN w:val="0"/>
        <w:adjustRightInd w:val="0"/>
        <w:jc w:val="both"/>
        <w:rPr>
          <w:color w:val="353535"/>
          <w:lang w:val="en-US"/>
        </w:rPr>
      </w:pPr>
      <w:r w:rsidRPr="00FD6A81">
        <w:rPr>
          <w:color w:val="353535"/>
          <w:lang w:val="en-US"/>
        </w:rPr>
        <w:t xml:space="preserve">Scrum master closes the retrospective, reminding them what to do next etc. </w:t>
      </w:r>
    </w:p>
    <w:p w14:paraId="36F9D98A" w14:textId="2A1B4E96" w:rsidR="008E3F54" w:rsidRDefault="008E3F54" w:rsidP="008E3F54">
      <w:pPr>
        <w:autoSpaceDE w:val="0"/>
        <w:autoSpaceDN w:val="0"/>
        <w:adjustRightInd w:val="0"/>
        <w:jc w:val="both"/>
        <w:rPr>
          <w:color w:val="353535"/>
          <w:lang w:val="en-US"/>
        </w:rPr>
      </w:pPr>
    </w:p>
    <w:p w14:paraId="50CAA61F" w14:textId="77777777" w:rsidR="008E3F54" w:rsidRPr="00810E2A" w:rsidRDefault="008E3F54" w:rsidP="008E3F54">
      <w:pPr>
        <w:autoSpaceDE w:val="0"/>
        <w:autoSpaceDN w:val="0"/>
        <w:adjustRightInd w:val="0"/>
        <w:jc w:val="both"/>
        <w:rPr>
          <w:b/>
          <w:color w:val="353535"/>
          <w:u w:val="single"/>
          <w:lang w:val="en-US"/>
        </w:rPr>
      </w:pPr>
      <w:r w:rsidRPr="00810E2A">
        <w:rPr>
          <w:b/>
          <w:color w:val="353535"/>
          <w:u w:val="single"/>
          <w:lang w:val="en-US"/>
        </w:rPr>
        <w:t xml:space="preserve">SPRINT #6 </w:t>
      </w:r>
    </w:p>
    <w:p w14:paraId="0953E2C2" w14:textId="77777777" w:rsidR="008E3F54" w:rsidRPr="00810E2A" w:rsidRDefault="008E3F54" w:rsidP="008E3F54">
      <w:pPr>
        <w:autoSpaceDE w:val="0"/>
        <w:autoSpaceDN w:val="0"/>
        <w:adjustRightInd w:val="0"/>
        <w:jc w:val="both"/>
        <w:rPr>
          <w:b/>
          <w:color w:val="353535"/>
          <w:u w:val="single"/>
          <w:lang w:val="en-US"/>
        </w:rPr>
      </w:pPr>
    </w:p>
    <w:p w14:paraId="722EEABD"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Sprint 6 - </w:t>
      </w:r>
      <w:r w:rsidRPr="00810E2A">
        <w:rPr>
          <w:b/>
          <w:color w:val="353535"/>
          <w:lang w:val="en-US"/>
        </w:rPr>
        <w:t>meeting #1 – 31/05</w:t>
      </w:r>
    </w:p>
    <w:p w14:paraId="0CF052B1" w14:textId="77777777" w:rsidR="008E3F54" w:rsidRPr="00810E2A" w:rsidRDefault="008E3F54" w:rsidP="008E3F54">
      <w:pPr>
        <w:autoSpaceDE w:val="0"/>
        <w:autoSpaceDN w:val="0"/>
        <w:adjustRightInd w:val="0"/>
        <w:jc w:val="both"/>
        <w:rPr>
          <w:color w:val="353535"/>
          <w:lang w:val="en-US"/>
        </w:rPr>
      </w:pPr>
    </w:p>
    <w:p w14:paraId="7AA117DB" w14:textId="77777777" w:rsidR="008E3F54" w:rsidRPr="00810E2A" w:rsidRDefault="008E3F54" w:rsidP="008E3F54">
      <w:pPr>
        <w:autoSpaceDE w:val="0"/>
        <w:autoSpaceDN w:val="0"/>
        <w:adjustRightInd w:val="0"/>
        <w:jc w:val="both"/>
        <w:rPr>
          <w:b/>
          <w:color w:val="353535"/>
          <w:lang w:val="en-US"/>
        </w:rPr>
      </w:pPr>
      <w:r w:rsidRPr="00810E2A">
        <w:rPr>
          <w:b/>
          <w:color w:val="353535"/>
          <w:lang w:val="en-US"/>
        </w:rPr>
        <w:t>REVIEW Meeting</w:t>
      </w:r>
    </w:p>
    <w:p w14:paraId="111D184F" w14:textId="77777777" w:rsidR="008E3F54" w:rsidRPr="00810E2A" w:rsidRDefault="008E3F54" w:rsidP="008E3F54">
      <w:pPr>
        <w:autoSpaceDE w:val="0"/>
        <w:autoSpaceDN w:val="0"/>
        <w:adjustRightInd w:val="0"/>
        <w:jc w:val="both"/>
        <w:rPr>
          <w:color w:val="353535"/>
          <w:lang w:val="en-US"/>
        </w:rPr>
      </w:pPr>
    </w:p>
    <w:p w14:paraId="243A49F8"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Product Owner, Scrum Master, team - all present </w:t>
      </w:r>
    </w:p>
    <w:p w14:paraId="6B347C91" w14:textId="77777777" w:rsidR="008E3F54" w:rsidRPr="00810E2A" w:rsidRDefault="008E3F54" w:rsidP="008E3F54">
      <w:pPr>
        <w:autoSpaceDE w:val="0"/>
        <w:autoSpaceDN w:val="0"/>
        <w:adjustRightInd w:val="0"/>
        <w:jc w:val="both"/>
        <w:rPr>
          <w:color w:val="353535"/>
          <w:lang w:val="en-US"/>
        </w:rPr>
      </w:pPr>
    </w:p>
    <w:p w14:paraId="579BBFD5"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Product owner opens the presentation by discussing what it was needed to achieve in this sprint and why it was important to do it. He takes user story one by one from the sprint backlog to review the purpose and scope of each user story. </w:t>
      </w:r>
    </w:p>
    <w:p w14:paraId="0D1B43A5" w14:textId="77777777" w:rsidR="008E3F54" w:rsidRPr="00810E2A" w:rsidRDefault="008E3F54" w:rsidP="008E3F54">
      <w:pPr>
        <w:autoSpaceDE w:val="0"/>
        <w:autoSpaceDN w:val="0"/>
        <w:adjustRightInd w:val="0"/>
        <w:jc w:val="both"/>
        <w:rPr>
          <w:color w:val="353535"/>
          <w:lang w:val="en-US"/>
        </w:rPr>
      </w:pPr>
    </w:p>
    <w:p w14:paraId="69FECEAE" w14:textId="77777777" w:rsidR="008E3F54" w:rsidRPr="00810E2A" w:rsidRDefault="008E3F54" w:rsidP="008E3F54">
      <w:pPr>
        <w:autoSpaceDE w:val="0"/>
        <w:autoSpaceDN w:val="0"/>
        <w:adjustRightInd w:val="0"/>
        <w:jc w:val="both"/>
        <w:rPr>
          <w:color w:val="353535"/>
          <w:lang w:val="en-US"/>
        </w:rPr>
      </w:pPr>
      <w:proofErr w:type="spellStart"/>
      <w:r w:rsidRPr="00810E2A">
        <w:rPr>
          <w:color w:val="353535"/>
          <w:lang w:val="en-US"/>
        </w:rPr>
        <w:t>Jaume</w:t>
      </w:r>
      <w:proofErr w:type="spellEnd"/>
      <w:r w:rsidRPr="00810E2A">
        <w:rPr>
          <w:color w:val="353535"/>
          <w:lang w:val="en-US"/>
        </w:rPr>
        <w:t xml:space="preserve"> and Florin make a tour of the implemented user stories by showing how they work and doing some tests, which they consider relevant. </w:t>
      </w:r>
    </w:p>
    <w:p w14:paraId="6F4BDCD3" w14:textId="77777777" w:rsidR="008E3F54" w:rsidRPr="00810E2A" w:rsidRDefault="008E3F54" w:rsidP="008E3F54">
      <w:pPr>
        <w:autoSpaceDE w:val="0"/>
        <w:autoSpaceDN w:val="0"/>
        <w:adjustRightInd w:val="0"/>
        <w:jc w:val="both"/>
        <w:rPr>
          <w:color w:val="353535"/>
          <w:lang w:val="en-US"/>
        </w:rPr>
      </w:pPr>
    </w:p>
    <w:p w14:paraId="4C636EE8"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Product owner is trying the new features also and asking more detailed questions or asking for more testing on them. There are no bugs identified. </w:t>
      </w:r>
    </w:p>
    <w:p w14:paraId="1DA2959F"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There are no ideas that could generate new backlog items or to change other backlog items that are now in the list. </w:t>
      </w:r>
    </w:p>
    <w:p w14:paraId="0152B85A" w14:textId="77777777" w:rsidR="008E3F54" w:rsidRPr="00810E2A" w:rsidRDefault="008E3F54" w:rsidP="008E3F54">
      <w:pPr>
        <w:autoSpaceDE w:val="0"/>
        <w:autoSpaceDN w:val="0"/>
        <w:adjustRightInd w:val="0"/>
        <w:jc w:val="both"/>
        <w:rPr>
          <w:color w:val="353535"/>
          <w:lang w:val="en-US"/>
        </w:rPr>
      </w:pPr>
    </w:p>
    <w:p w14:paraId="5D770207"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Note for this meeting: Team has moved to a permanent working space. </w:t>
      </w:r>
    </w:p>
    <w:p w14:paraId="39959C43" w14:textId="77777777" w:rsidR="008E3F54" w:rsidRPr="00810E2A" w:rsidRDefault="008E3F54" w:rsidP="008E3F54">
      <w:pPr>
        <w:autoSpaceDE w:val="0"/>
        <w:autoSpaceDN w:val="0"/>
        <w:adjustRightInd w:val="0"/>
        <w:jc w:val="both"/>
        <w:rPr>
          <w:color w:val="353535"/>
          <w:lang w:val="en-US"/>
        </w:rPr>
      </w:pPr>
    </w:p>
    <w:p w14:paraId="3B9893DA" w14:textId="77777777" w:rsidR="008E3F54" w:rsidRPr="00810E2A" w:rsidRDefault="008E3F54" w:rsidP="008E3F54">
      <w:pPr>
        <w:autoSpaceDE w:val="0"/>
        <w:autoSpaceDN w:val="0"/>
        <w:adjustRightInd w:val="0"/>
        <w:jc w:val="both"/>
        <w:rPr>
          <w:b/>
          <w:color w:val="353535"/>
          <w:lang w:val="en-US"/>
        </w:rPr>
      </w:pPr>
      <w:r w:rsidRPr="00810E2A">
        <w:rPr>
          <w:b/>
          <w:color w:val="353535"/>
          <w:lang w:val="en-US"/>
        </w:rPr>
        <w:t xml:space="preserve">PLANNING meeting </w:t>
      </w:r>
    </w:p>
    <w:p w14:paraId="676CE00B" w14:textId="77777777" w:rsidR="008E3F54" w:rsidRPr="00810E2A" w:rsidRDefault="008E3F54" w:rsidP="008E3F54">
      <w:pPr>
        <w:autoSpaceDE w:val="0"/>
        <w:autoSpaceDN w:val="0"/>
        <w:adjustRightInd w:val="0"/>
        <w:jc w:val="both"/>
        <w:rPr>
          <w:color w:val="353535"/>
          <w:lang w:val="en-US"/>
        </w:rPr>
      </w:pPr>
    </w:p>
    <w:p w14:paraId="56DBFBA2"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For Sprint 6 we have selected 6 user stories and the team has confirmed its capacity and the availability. </w:t>
      </w:r>
    </w:p>
    <w:p w14:paraId="5051566F" w14:textId="77777777" w:rsidR="008E3F54" w:rsidRPr="00810E2A" w:rsidRDefault="008E3F54" w:rsidP="008E3F54">
      <w:pPr>
        <w:autoSpaceDE w:val="0"/>
        <w:autoSpaceDN w:val="0"/>
        <w:adjustRightInd w:val="0"/>
        <w:jc w:val="both"/>
        <w:rPr>
          <w:color w:val="353535"/>
          <w:lang w:val="en-US"/>
        </w:rPr>
      </w:pPr>
    </w:p>
    <w:p w14:paraId="5B6DBF55" w14:textId="77777777" w:rsidR="008E3F54" w:rsidRPr="00810E2A" w:rsidRDefault="008E3F54" w:rsidP="008E3F54">
      <w:pPr>
        <w:autoSpaceDE w:val="0"/>
        <w:autoSpaceDN w:val="0"/>
        <w:adjustRightInd w:val="0"/>
        <w:jc w:val="both"/>
        <w:rPr>
          <w:b/>
          <w:color w:val="353535"/>
          <w:lang w:val="en-US"/>
        </w:rPr>
      </w:pPr>
      <w:r w:rsidRPr="00810E2A">
        <w:rPr>
          <w:b/>
          <w:color w:val="353535"/>
          <w:lang w:val="en-US"/>
        </w:rPr>
        <w:t xml:space="preserve">Daily meeting – Day 2 – 01/06 </w:t>
      </w:r>
    </w:p>
    <w:p w14:paraId="1C520602" w14:textId="77777777" w:rsidR="008E3F54" w:rsidRPr="00810E2A" w:rsidRDefault="008E3F54" w:rsidP="008E3F54">
      <w:pPr>
        <w:autoSpaceDE w:val="0"/>
        <w:autoSpaceDN w:val="0"/>
        <w:adjustRightInd w:val="0"/>
        <w:jc w:val="both"/>
        <w:rPr>
          <w:color w:val="353535"/>
          <w:lang w:val="en-US"/>
        </w:rPr>
      </w:pPr>
    </w:p>
    <w:p w14:paraId="11BD444F"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Team has small things to finalize in the design part and it will move to implementation </w:t>
      </w:r>
    </w:p>
    <w:p w14:paraId="24F24C6A"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No issues to report. </w:t>
      </w:r>
    </w:p>
    <w:p w14:paraId="7E6A3D72" w14:textId="77777777" w:rsidR="008E3F54" w:rsidRPr="00810E2A" w:rsidRDefault="008E3F54" w:rsidP="008E3F54">
      <w:pPr>
        <w:autoSpaceDE w:val="0"/>
        <w:autoSpaceDN w:val="0"/>
        <w:adjustRightInd w:val="0"/>
        <w:jc w:val="both"/>
        <w:rPr>
          <w:color w:val="353535"/>
          <w:lang w:val="en-US"/>
        </w:rPr>
      </w:pPr>
    </w:p>
    <w:p w14:paraId="4CC42E6E" w14:textId="77777777" w:rsidR="008E3F54" w:rsidRPr="00810E2A" w:rsidRDefault="008E3F54" w:rsidP="008E3F54">
      <w:pPr>
        <w:autoSpaceDE w:val="0"/>
        <w:autoSpaceDN w:val="0"/>
        <w:adjustRightInd w:val="0"/>
        <w:jc w:val="both"/>
        <w:rPr>
          <w:b/>
          <w:color w:val="353535"/>
          <w:lang w:val="en-US"/>
        </w:rPr>
      </w:pPr>
      <w:r w:rsidRPr="00810E2A">
        <w:rPr>
          <w:b/>
          <w:color w:val="353535"/>
          <w:lang w:val="en-US"/>
        </w:rPr>
        <w:t xml:space="preserve">Daily meeting – Day 3 – 03/06 </w:t>
      </w:r>
    </w:p>
    <w:p w14:paraId="1D362115" w14:textId="77777777" w:rsidR="008E3F54" w:rsidRPr="00810E2A" w:rsidRDefault="008E3F54" w:rsidP="008E3F54">
      <w:pPr>
        <w:autoSpaceDE w:val="0"/>
        <w:autoSpaceDN w:val="0"/>
        <w:adjustRightInd w:val="0"/>
        <w:jc w:val="both"/>
        <w:rPr>
          <w:b/>
          <w:color w:val="353535"/>
          <w:lang w:val="en-US"/>
        </w:rPr>
      </w:pPr>
    </w:p>
    <w:p w14:paraId="409FE46B"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Team has to finish few tasks in the implementation and move forward with the testing. </w:t>
      </w:r>
    </w:p>
    <w:p w14:paraId="510AA2C7"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No issues to report. </w:t>
      </w:r>
    </w:p>
    <w:p w14:paraId="20139831" w14:textId="77777777" w:rsidR="008E3F54" w:rsidRPr="00810E2A" w:rsidRDefault="008E3F54" w:rsidP="008E3F54">
      <w:pPr>
        <w:autoSpaceDE w:val="0"/>
        <w:autoSpaceDN w:val="0"/>
        <w:adjustRightInd w:val="0"/>
        <w:jc w:val="both"/>
        <w:rPr>
          <w:color w:val="353535"/>
          <w:lang w:val="en-US"/>
        </w:rPr>
      </w:pPr>
    </w:p>
    <w:p w14:paraId="2AC258DC" w14:textId="77777777" w:rsidR="008E3F54" w:rsidRPr="00810E2A" w:rsidRDefault="008E3F54" w:rsidP="008E3F54">
      <w:pPr>
        <w:autoSpaceDE w:val="0"/>
        <w:autoSpaceDN w:val="0"/>
        <w:adjustRightInd w:val="0"/>
        <w:jc w:val="both"/>
        <w:rPr>
          <w:b/>
          <w:color w:val="353535"/>
          <w:lang w:val="en-US"/>
        </w:rPr>
      </w:pPr>
      <w:r w:rsidRPr="00810E2A">
        <w:rPr>
          <w:b/>
          <w:color w:val="353535"/>
          <w:lang w:val="en-US"/>
        </w:rPr>
        <w:t xml:space="preserve">Sprint retrospective meeting </w:t>
      </w:r>
    </w:p>
    <w:p w14:paraId="7CD7A737" w14:textId="77777777" w:rsidR="008E3F54" w:rsidRPr="00810E2A" w:rsidRDefault="008E3F54" w:rsidP="008E3F54">
      <w:pPr>
        <w:autoSpaceDE w:val="0"/>
        <w:autoSpaceDN w:val="0"/>
        <w:adjustRightInd w:val="0"/>
        <w:jc w:val="both"/>
        <w:rPr>
          <w:color w:val="353535"/>
          <w:lang w:val="en-US"/>
        </w:rPr>
      </w:pPr>
    </w:p>
    <w:p w14:paraId="7836EB21"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Scrum master gives a short presentation on the sprint that the team just finished, doing the agenda for the tasks at hand and for the way we’ve worked. </w:t>
      </w:r>
    </w:p>
    <w:p w14:paraId="6DE73E75" w14:textId="77777777" w:rsidR="008E3F54" w:rsidRPr="00810E2A" w:rsidRDefault="008E3F54" w:rsidP="008E3F54">
      <w:pPr>
        <w:autoSpaceDE w:val="0"/>
        <w:autoSpaceDN w:val="0"/>
        <w:adjustRightInd w:val="0"/>
        <w:jc w:val="both"/>
        <w:rPr>
          <w:color w:val="353535"/>
          <w:lang w:val="en-US"/>
        </w:rPr>
      </w:pPr>
      <w:r w:rsidRPr="00810E2A">
        <w:rPr>
          <w:color w:val="353535"/>
          <w:lang w:val="en-US"/>
        </w:rPr>
        <w:t>Scrum master does a series of check in questions:</w:t>
      </w:r>
    </w:p>
    <w:p w14:paraId="5B53F6E1" w14:textId="77777777" w:rsidR="008E3F54" w:rsidRPr="00810E2A" w:rsidRDefault="008E3F54" w:rsidP="008E3F54">
      <w:pPr>
        <w:autoSpaceDE w:val="0"/>
        <w:autoSpaceDN w:val="0"/>
        <w:adjustRightInd w:val="0"/>
        <w:jc w:val="both"/>
        <w:rPr>
          <w:color w:val="353535"/>
          <w:lang w:val="en-US"/>
        </w:rPr>
      </w:pPr>
    </w:p>
    <w:p w14:paraId="3F32F0A0" w14:textId="77777777" w:rsidR="008E3F54" w:rsidRPr="00810E2A" w:rsidRDefault="008E3F54" w:rsidP="008E3F54">
      <w:pPr>
        <w:autoSpaceDE w:val="0"/>
        <w:autoSpaceDN w:val="0"/>
        <w:adjustRightInd w:val="0"/>
        <w:jc w:val="both"/>
        <w:rPr>
          <w:color w:val="353535"/>
          <w:lang w:val="en-US"/>
        </w:rPr>
      </w:pPr>
      <w:r w:rsidRPr="00810E2A">
        <w:rPr>
          <w:color w:val="353535"/>
          <w:lang w:val="en-US"/>
        </w:rPr>
        <w:t>What was the most interesting part of this Scrum?</w:t>
      </w:r>
    </w:p>
    <w:p w14:paraId="204610A1" w14:textId="77777777" w:rsidR="008E3F54" w:rsidRPr="00810E2A" w:rsidRDefault="008E3F54" w:rsidP="008E3F54">
      <w:pPr>
        <w:autoSpaceDE w:val="0"/>
        <w:autoSpaceDN w:val="0"/>
        <w:adjustRightInd w:val="0"/>
        <w:jc w:val="both"/>
        <w:rPr>
          <w:color w:val="353535"/>
          <w:lang w:val="en-US"/>
        </w:rPr>
      </w:pPr>
    </w:p>
    <w:p w14:paraId="3AF8B68C"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Jaime: “What I liked about this Sprint is that we’ve started to work in the performing stage, understanding more how </w:t>
      </w:r>
      <w:proofErr w:type="spellStart"/>
      <w:r w:rsidRPr="00810E2A">
        <w:rPr>
          <w:color w:val="353535"/>
          <w:lang w:val="en-US"/>
        </w:rPr>
        <w:t>Github</w:t>
      </w:r>
      <w:proofErr w:type="spellEnd"/>
      <w:r w:rsidRPr="00810E2A">
        <w:rPr>
          <w:color w:val="353535"/>
          <w:lang w:val="en-US"/>
        </w:rPr>
        <w:t xml:space="preserve"> works and it made everything much easier and team work more effective. Besides that, normal Sprint like always and I am happy to see close to final product”.</w:t>
      </w:r>
    </w:p>
    <w:p w14:paraId="727FEC54" w14:textId="77777777" w:rsidR="008E3F54" w:rsidRPr="00810E2A" w:rsidRDefault="008E3F54" w:rsidP="008E3F54">
      <w:pPr>
        <w:autoSpaceDE w:val="0"/>
        <w:autoSpaceDN w:val="0"/>
        <w:adjustRightInd w:val="0"/>
        <w:jc w:val="both"/>
        <w:rPr>
          <w:color w:val="353535"/>
          <w:lang w:val="en-US"/>
        </w:rPr>
      </w:pPr>
    </w:p>
    <w:p w14:paraId="309A39B1" w14:textId="77777777" w:rsidR="008E3F54" w:rsidRPr="00810E2A" w:rsidRDefault="008E3F54" w:rsidP="008E3F54">
      <w:pPr>
        <w:autoSpaceDE w:val="0"/>
        <w:autoSpaceDN w:val="0"/>
        <w:adjustRightInd w:val="0"/>
        <w:jc w:val="both"/>
        <w:rPr>
          <w:color w:val="353535"/>
          <w:lang w:val="en-US"/>
        </w:rPr>
      </w:pPr>
      <w:r w:rsidRPr="00810E2A">
        <w:rPr>
          <w:color w:val="353535"/>
          <w:lang w:val="en-US"/>
        </w:rPr>
        <w:lastRenderedPageBreak/>
        <w:t>Florin: “Agrees with the rest of the group that the new working space had made a big impact on our working methods and interpersonal relationships. We succeeded eliminating time consuming discussions and we formed a much more united team”.</w:t>
      </w:r>
    </w:p>
    <w:p w14:paraId="27A419CA" w14:textId="77777777" w:rsidR="008E3F54" w:rsidRPr="00810E2A" w:rsidRDefault="008E3F54" w:rsidP="008E3F54">
      <w:pPr>
        <w:autoSpaceDE w:val="0"/>
        <w:autoSpaceDN w:val="0"/>
        <w:adjustRightInd w:val="0"/>
        <w:jc w:val="both"/>
        <w:rPr>
          <w:color w:val="353535"/>
          <w:lang w:val="en-US"/>
        </w:rPr>
      </w:pPr>
    </w:p>
    <w:p w14:paraId="5D7E0FBB" w14:textId="77777777" w:rsidR="008E3F54" w:rsidRPr="00810E2A" w:rsidRDefault="008E3F54" w:rsidP="008E3F54">
      <w:pPr>
        <w:autoSpaceDE w:val="0"/>
        <w:autoSpaceDN w:val="0"/>
        <w:adjustRightInd w:val="0"/>
        <w:jc w:val="both"/>
        <w:rPr>
          <w:color w:val="353535"/>
          <w:lang w:val="en-US"/>
        </w:rPr>
      </w:pPr>
      <w:r w:rsidRPr="00810E2A">
        <w:rPr>
          <w:color w:val="353535"/>
          <w:lang w:val="en-US"/>
        </w:rPr>
        <w:t>Kenneth: “The new working space made thing easier to deal with and work more effective”.</w:t>
      </w:r>
    </w:p>
    <w:p w14:paraId="482E5F5C" w14:textId="77777777" w:rsidR="008E3F54" w:rsidRPr="00810E2A" w:rsidRDefault="008E3F54" w:rsidP="008E3F54">
      <w:pPr>
        <w:autoSpaceDE w:val="0"/>
        <w:autoSpaceDN w:val="0"/>
        <w:adjustRightInd w:val="0"/>
        <w:jc w:val="both"/>
        <w:rPr>
          <w:color w:val="353535"/>
          <w:lang w:val="en-US"/>
        </w:rPr>
      </w:pPr>
    </w:p>
    <w:p w14:paraId="360D31E0"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Dave: “New working environment that increased the productivity and we reduced the time-consuming issues like finding a space to work. Also it is nice to have lunch together, because it brings the team together”. </w:t>
      </w:r>
    </w:p>
    <w:p w14:paraId="333F35F8" w14:textId="77777777" w:rsidR="008E3F54" w:rsidRPr="00810E2A" w:rsidRDefault="008E3F54" w:rsidP="008E3F54">
      <w:pPr>
        <w:autoSpaceDE w:val="0"/>
        <w:autoSpaceDN w:val="0"/>
        <w:adjustRightInd w:val="0"/>
        <w:jc w:val="both"/>
        <w:rPr>
          <w:color w:val="353535"/>
          <w:lang w:val="en-US"/>
        </w:rPr>
      </w:pPr>
    </w:p>
    <w:p w14:paraId="1B062B89"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Everything is completed, unless the Product Owner has some issues to discuss about it in the Review meeting. </w:t>
      </w:r>
    </w:p>
    <w:p w14:paraId="56C0E256" w14:textId="77777777" w:rsidR="008E3F54" w:rsidRPr="00810E2A" w:rsidRDefault="008E3F54" w:rsidP="008E3F54">
      <w:pPr>
        <w:autoSpaceDE w:val="0"/>
        <w:autoSpaceDN w:val="0"/>
        <w:adjustRightInd w:val="0"/>
        <w:jc w:val="both"/>
        <w:rPr>
          <w:color w:val="353535"/>
          <w:lang w:val="en-US"/>
        </w:rPr>
      </w:pPr>
    </w:p>
    <w:p w14:paraId="40B7E697"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What worked well: </w:t>
      </w:r>
    </w:p>
    <w:p w14:paraId="6A161787" w14:textId="77777777" w:rsidR="008E3F54" w:rsidRPr="00810E2A" w:rsidRDefault="008E3F54" w:rsidP="008E3F54">
      <w:pPr>
        <w:numPr>
          <w:ilvl w:val="0"/>
          <w:numId w:val="34"/>
        </w:numPr>
        <w:autoSpaceDE w:val="0"/>
        <w:autoSpaceDN w:val="0"/>
        <w:adjustRightInd w:val="0"/>
        <w:spacing w:line="240" w:lineRule="auto"/>
        <w:ind w:left="0" w:firstLine="0"/>
        <w:jc w:val="both"/>
        <w:rPr>
          <w:color w:val="353535"/>
          <w:lang w:val="en-US"/>
        </w:rPr>
      </w:pPr>
      <w:r w:rsidRPr="00810E2A">
        <w:rPr>
          <w:color w:val="353535"/>
          <w:lang w:val="en-US"/>
        </w:rPr>
        <w:t xml:space="preserve">Working environment </w:t>
      </w:r>
    </w:p>
    <w:p w14:paraId="6C918CBA" w14:textId="77777777" w:rsidR="008E3F54" w:rsidRPr="00810E2A" w:rsidRDefault="008E3F54" w:rsidP="008E3F54">
      <w:pPr>
        <w:numPr>
          <w:ilvl w:val="0"/>
          <w:numId w:val="34"/>
        </w:numPr>
        <w:autoSpaceDE w:val="0"/>
        <w:autoSpaceDN w:val="0"/>
        <w:adjustRightInd w:val="0"/>
        <w:spacing w:line="240" w:lineRule="auto"/>
        <w:ind w:left="0" w:firstLine="0"/>
        <w:jc w:val="both"/>
        <w:rPr>
          <w:color w:val="353535"/>
          <w:lang w:val="en-US"/>
        </w:rPr>
      </w:pPr>
      <w:r w:rsidRPr="00810E2A">
        <w:rPr>
          <w:color w:val="353535"/>
          <w:lang w:val="en-US"/>
        </w:rPr>
        <w:t xml:space="preserve">Cooperation </w:t>
      </w:r>
    </w:p>
    <w:p w14:paraId="26D0B0FC" w14:textId="77777777" w:rsidR="008E3F54" w:rsidRPr="00810E2A" w:rsidRDefault="008E3F54" w:rsidP="008E3F54">
      <w:pPr>
        <w:numPr>
          <w:ilvl w:val="0"/>
          <w:numId w:val="34"/>
        </w:numPr>
        <w:autoSpaceDE w:val="0"/>
        <w:autoSpaceDN w:val="0"/>
        <w:adjustRightInd w:val="0"/>
        <w:spacing w:line="240" w:lineRule="auto"/>
        <w:ind w:left="0" w:firstLine="0"/>
        <w:jc w:val="both"/>
        <w:rPr>
          <w:color w:val="353535"/>
          <w:lang w:val="en-US"/>
        </w:rPr>
      </w:pPr>
      <w:r w:rsidRPr="00810E2A">
        <w:rPr>
          <w:color w:val="353535"/>
          <w:lang w:val="en-US"/>
        </w:rPr>
        <w:t xml:space="preserve">General efficiency with </w:t>
      </w:r>
      <w:proofErr w:type="spellStart"/>
      <w:r w:rsidRPr="00810E2A">
        <w:rPr>
          <w:color w:val="353535"/>
          <w:lang w:val="en-US"/>
        </w:rPr>
        <w:t>Github</w:t>
      </w:r>
      <w:proofErr w:type="spellEnd"/>
      <w:r w:rsidRPr="00810E2A">
        <w:rPr>
          <w:color w:val="353535"/>
          <w:lang w:val="en-US"/>
        </w:rPr>
        <w:t xml:space="preserve"> </w:t>
      </w:r>
    </w:p>
    <w:p w14:paraId="2F227F4D" w14:textId="77777777" w:rsidR="008E3F54" w:rsidRPr="00810E2A" w:rsidRDefault="008E3F54" w:rsidP="008E3F54">
      <w:pPr>
        <w:numPr>
          <w:ilvl w:val="0"/>
          <w:numId w:val="34"/>
        </w:numPr>
        <w:autoSpaceDE w:val="0"/>
        <w:autoSpaceDN w:val="0"/>
        <w:adjustRightInd w:val="0"/>
        <w:spacing w:line="240" w:lineRule="auto"/>
        <w:ind w:left="0" w:firstLine="0"/>
        <w:jc w:val="both"/>
        <w:rPr>
          <w:color w:val="353535"/>
          <w:lang w:val="en-US"/>
        </w:rPr>
      </w:pPr>
      <w:r w:rsidRPr="00810E2A">
        <w:rPr>
          <w:color w:val="353535"/>
          <w:lang w:val="en-US"/>
        </w:rPr>
        <w:t xml:space="preserve">A full understanding of the phases necessary prior to deployment </w:t>
      </w:r>
    </w:p>
    <w:p w14:paraId="597A78F3" w14:textId="77777777" w:rsidR="008E3F54" w:rsidRPr="00810E2A" w:rsidRDefault="008E3F54" w:rsidP="008E3F54">
      <w:pPr>
        <w:autoSpaceDE w:val="0"/>
        <w:autoSpaceDN w:val="0"/>
        <w:adjustRightInd w:val="0"/>
        <w:jc w:val="both"/>
        <w:rPr>
          <w:color w:val="353535"/>
          <w:lang w:val="en-US"/>
        </w:rPr>
      </w:pPr>
    </w:p>
    <w:p w14:paraId="4A7EE329" w14:textId="77777777" w:rsidR="008E3F54" w:rsidRPr="00810E2A" w:rsidRDefault="008E3F54" w:rsidP="008E3F54">
      <w:pPr>
        <w:autoSpaceDE w:val="0"/>
        <w:autoSpaceDN w:val="0"/>
        <w:adjustRightInd w:val="0"/>
        <w:jc w:val="both"/>
        <w:rPr>
          <w:color w:val="353535"/>
          <w:lang w:val="en-US"/>
        </w:rPr>
      </w:pPr>
      <w:r w:rsidRPr="00810E2A">
        <w:rPr>
          <w:color w:val="353535"/>
          <w:lang w:val="en-US"/>
        </w:rPr>
        <w:t>What needs improvement:</w:t>
      </w:r>
    </w:p>
    <w:p w14:paraId="00DD706B" w14:textId="77777777" w:rsidR="008E3F54" w:rsidRPr="00810E2A" w:rsidRDefault="008E3F54" w:rsidP="008E3F54">
      <w:pPr>
        <w:numPr>
          <w:ilvl w:val="0"/>
          <w:numId w:val="35"/>
        </w:numPr>
        <w:autoSpaceDE w:val="0"/>
        <w:autoSpaceDN w:val="0"/>
        <w:adjustRightInd w:val="0"/>
        <w:spacing w:line="240" w:lineRule="auto"/>
        <w:ind w:left="0" w:firstLine="0"/>
        <w:jc w:val="both"/>
        <w:rPr>
          <w:color w:val="353535"/>
          <w:lang w:val="en-US"/>
        </w:rPr>
      </w:pPr>
      <w:r w:rsidRPr="00810E2A">
        <w:rPr>
          <w:color w:val="353535"/>
          <w:lang w:val="en-US"/>
        </w:rPr>
        <w:t xml:space="preserve">Team has no suggestion on further improvements at this moment </w:t>
      </w:r>
    </w:p>
    <w:p w14:paraId="4A2E6827"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-&gt; No solutions identified for what needs improvements </w:t>
      </w:r>
    </w:p>
    <w:p w14:paraId="715E6B3F" w14:textId="77777777" w:rsidR="008E3F54" w:rsidRPr="00810E2A" w:rsidRDefault="008E3F54" w:rsidP="008E3F54">
      <w:pPr>
        <w:autoSpaceDE w:val="0"/>
        <w:autoSpaceDN w:val="0"/>
        <w:adjustRightInd w:val="0"/>
        <w:jc w:val="both"/>
        <w:rPr>
          <w:color w:val="353535"/>
          <w:lang w:val="en-US"/>
        </w:rPr>
      </w:pPr>
    </w:p>
    <w:p w14:paraId="4E453557" w14:textId="77777777" w:rsidR="008E3F54" w:rsidRPr="00810E2A" w:rsidRDefault="008E3F54" w:rsidP="008E3F54">
      <w:pPr>
        <w:autoSpaceDE w:val="0"/>
        <w:autoSpaceDN w:val="0"/>
        <w:adjustRightInd w:val="0"/>
        <w:jc w:val="both"/>
        <w:rPr>
          <w:color w:val="353535"/>
          <w:lang w:val="en-US"/>
        </w:rPr>
      </w:pPr>
      <w:r w:rsidRPr="00810E2A">
        <w:rPr>
          <w:color w:val="353535"/>
          <w:lang w:val="en-US"/>
        </w:rPr>
        <w:t xml:space="preserve">Scrum master closes the retrospective by going through what has been discussed in the meeting. </w:t>
      </w:r>
    </w:p>
    <w:p w14:paraId="501C2259" w14:textId="77777777" w:rsidR="008E3F54" w:rsidRPr="00810E2A" w:rsidRDefault="008E3F54" w:rsidP="008E3F54">
      <w:pPr>
        <w:autoSpaceDE w:val="0"/>
        <w:autoSpaceDN w:val="0"/>
        <w:adjustRightInd w:val="0"/>
        <w:jc w:val="both"/>
        <w:rPr>
          <w:color w:val="353535"/>
          <w:lang w:val="en-US"/>
        </w:rPr>
      </w:pPr>
    </w:p>
    <w:p w14:paraId="625E7EB5" w14:textId="77777777" w:rsidR="008E3F54" w:rsidRPr="00810E2A" w:rsidRDefault="008E3F54" w:rsidP="008E3F54">
      <w:pPr>
        <w:autoSpaceDE w:val="0"/>
        <w:autoSpaceDN w:val="0"/>
        <w:adjustRightInd w:val="0"/>
        <w:jc w:val="both"/>
        <w:rPr>
          <w:color w:val="353535"/>
          <w:lang w:val="en-US"/>
        </w:rPr>
      </w:pPr>
    </w:p>
    <w:p w14:paraId="5E2FBF71" w14:textId="77777777" w:rsidR="008E3F54" w:rsidRPr="00810E2A" w:rsidRDefault="008E3F54" w:rsidP="008E3F54">
      <w:pPr>
        <w:autoSpaceDE w:val="0"/>
        <w:autoSpaceDN w:val="0"/>
        <w:adjustRightInd w:val="0"/>
        <w:jc w:val="both"/>
        <w:rPr>
          <w:color w:val="353535"/>
          <w:lang w:val="en-US"/>
        </w:rPr>
      </w:pPr>
    </w:p>
    <w:p w14:paraId="68D03C26" w14:textId="77777777" w:rsidR="008E3F54" w:rsidRPr="00810E2A" w:rsidRDefault="008E3F54" w:rsidP="008E3F54">
      <w:pPr>
        <w:autoSpaceDE w:val="0"/>
        <w:autoSpaceDN w:val="0"/>
        <w:adjustRightInd w:val="0"/>
        <w:jc w:val="both"/>
        <w:rPr>
          <w:color w:val="353535"/>
          <w:lang w:val="en-US"/>
        </w:rPr>
      </w:pPr>
    </w:p>
    <w:p w14:paraId="17A05F70" w14:textId="77777777" w:rsidR="008E3F54" w:rsidRPr="00810E2A" w:rsidRDefault="008E3F54" w:rsidP="008E3F54">
      <w:pPr>
        <w:autoSpaceDE w:val="0"/>
        <w:autoSpaceDN w:val="0"/>
        <w:adjustRightInd w:val="0"/>
        <w:jc w:val="both"/>
        <w:rPr>
          <w:color w:val="353535"/>
          <w:lang w:val="en-US"/>
        </w:rPr>
      </w:pPr>
    </w:p>
    <w:p w14:paraId="7E7A1929" w14:textId="77777777" w:rsidR="008E3F54" w:rsidRPr="00810E2A" w:rsidRDefault="008E3F54" w:rsidP="008E3F54">
      <w:pPr>
        <w:autoSpaceDE w:val="0"/>
        <w:autoSpaceDN w:val="0"/>
        <w:adjustRightInd w:val="0"/>
        <w:jc w:val="both"/>
        <w:rPr>
          <w:color w:val="353535"/>
          <w:lang w:val="en-US"/>
        </w:rPr>
      </w:pPr>
    </w:p>
    <w:p w14:paraId="2D24330E" w14:textId="77777777" w:rsidR="008E3F54" w:rsidRPr="00810E2A" w:rsidRDefault="008E3F54" w:rsidP="008E3F54">
      <w:pPr>
        <w:autoSpaceDE w:val="0"/>
        <w:autoSpaceDN w:val="0"/>
        <w:adjustRightInd w:val="0"/>
        <w:jc w:val="both"/>
        <w:rPr>
          <w:color w:val="353535"/>
          <w:lang w:val="en-US"/>
        </w:rPr>
      </w:pPr>
    </w:p>
    <w:p w14:paraId="60C76EFC" w14:textId="77777777" w:rsidR="008E3F54" w:rsidRPr="00810E2A" w:rsidRDefault="008E3F54" w:rsidP="008E3F54">
      <w:pPr>
        <w:jc w:val="both"/>
        <w:rPr>
          <w:lang w:val="en-US"/>
        </w:rPr>
      </w:pPr>
    </w:p>
    <w:p w14:paraId="1EBCF6C7" w14:textId="77777777" w:rsidR="007B4E52" w:rsidRPr="0054398F" w:rsidRDefault="007B4E52" w:rsidP="007B4E52">
      <w:pPr>
        <w:autoSpaceDE w:val="0"/>
        <w:autoSpaceDN w:val="0"/>
        <w:adjustRightInd w:val="0"/>
        <w:jc w:val="both"/>
        <w:rPr>
          <w:b/>
          <w:color w:val="353535"/>
          <w:u w:val="single"/>
          <w:lang w:val="en-US"/>
        </w:rPr>
      </w:pPr>
      <w:r w:rsidRPr="0054398F">
        <w:rPr>
          <w:b/>
          <w:color w:val="353535"/>
          <w:u w:val="single"/>
          <w:lang w:val="en-US"/>
        </w:rPr>
        <w:t>SPRINT #7</w:t>
      </w:r>
    </w:p>
    <w:p w14:paraId="5253E9B0" w14:textId="77777777" w:rsidR="007B4E52" w:rsidRPr="0054398F" w:rsidRDefault="007B4E52" w:rsidP="007B4E52">
      <w:pPr>
        <w:autoSpaceDE w:val="0"/>
        <w:autoSpaceDN w:val="0"/>
        <w:adjustRightInd w:val="0"/>
        <w:jc w:val="both"/>
        <w:rPr>
          <w:b/>
          <w:color w:val="353535"/>
          <w:u w:val="single"/>
          <w:lang w:val="en-US"/>
        </w:rPr>
      </w:pPr>
    </w:p>
    <w:p w14:paraId="7838E405" w14:textId="77777777" w:rsidR="007B4E52" w:rsidRPr="0054398F" w:rsidRDefault="007B4E52" w:rsidP="007B4E52">
      <w:pPr>
        <w:autoSpaceDE w:val="0"/>
        <w:autoSpaceDN w:val="0"/>
        <w:adjustRightInd w:val="0"/>
        <w:jc w:val="both"/>
        <w:rPr>
          <w:color w:val="353535"/>
          <w:lang w:val="en-US"/>
        </w:rPr>
      </w:pPr>
      <w:r w:rsidRPr="0054398F">
        <w:rPr>
          <w:b/>
          <w:color w:val="353535"/>
          <w:lang w:val="en-US"/>
        </w:rPr>
        <w:t>Sprint 7 -</w:t>
      </w:r>
      <w:r w:rsidRPr="0054398F">
        <w:rPr>
          <w:color w:val="353535"/>
          <w:lang w:val="en-US"/>
        </w:rPr>
        <w:t xml:space="preserve"> </w:t>
      </w:r>
      <w:r w:rsidRPr="0054398F">
        <w:rPr>
          <w:b/>
          <w:color w:val="353535"/>
          <w:lang w:val="en-US"/>
        </w:rPr>
        <w:t>meeting #1 – 04/05</w:t>
      </w:r>
    </w:p>
    <w:p w14:paraId="399080EA" w14:textId="77777777" w:rsidR="007B4E52" w:rsidRPr="0054398F" w:rsidRDefault="007B4E52" w:rsidP="007B4E52">
      <w:pPr>
        <w:autoSpaceDE w:val="0"/>
        <w:autoSpaceDN w:val="0"/>
        <w:adjustRightInd w:val="0"/>
        <w:jc w:val="both"/>
        <w:rPr>
          <w:color w:val="353535"/>
          <w:lang w:val="en-US"/>
        </w:rPr>
      </w:pPr>
    </w:p>
    <w:p w14:paraId="77AE5677" w14:textId="77777777" w:rsidR="007B4E52" w:rsidRPr="0054398F" w:rsidRDefault="007B4E52" w:rsidP="007B4E52">
      <w:pPr>
        <w:autoSpaceDE w:val="0"/>
        <w:autoSpaceDN w:val="0"/>
        <w:adjustRightInd w:val="0"/>
        <w:jc w:val="both"/>
        <w:rPr>
          <w:b/>
          <w:color w:val="353535"/>
          <w:lang w:val="en-US"/>
        </w:rPr>
      </w:pPr>
      <w:r w:rsidRPr="0054398F">
        <w:rPr>
          <w:b/>
          <w:color w:val="353535"/>
          <w:lang w:val="en-US"/>
        </w:rPr>
        <w:t>REVIEW Meeting</w:t>
      </w:r>
    </w:p>
    <w:p w14:paraId="7637FBAD" w14:textId="77777777" w:rsidR="007B4E52" w:rsidRPr="0054398F" w:rsidRDefault="007B4E52" w:rsidP="007B4E52">
      <w:pPr>
        <w:autoSpaceDE w:val="0"/>
        <w:autoSpaceDN w:val="0"/>
        <w:adjustRightInd w:val="0"/>
        <w:jc w:val="both"/>
        <w:rPr>
          <w:color w:val="353535"/>
          <w:lang w:val="en-US"/>
        </w:rPr>
      </w:pPr>
    </w:p>
    <w:p w14:paraId="5CBF2424" w14:textId="77777777" w:rsidR="007B4E52" w:rsidRPr="0054398F" w:rsidRDefault="007B4E52" w:rsidP="007B4E52">
      <w:pPr>
        <w:autoSpaceDE w:val="0"/>
        <w:autoSpaceDN w:val="0"/>
        <w:adjustRightInd w:val="0"/>
        <w:jc w:val="both"/>
        <w:rPr>
          <w:color w:val="353535"/>
          <w:lang w:val="en-US"/>
        </w:rPr>
      </w:pPr>
      <w:r w:rsidRPr="0054398F">
        <w:rPr>
          <w:color w:val="353535"/>
          <w:lang w:val="en-US"/>
        </w:rPr>
        <w:t>Product Owner opens the presentation and remembers the team that this is the last Sprint and the deadline of hand in is on Friday 07/06 at 12:00, motivates the team to be more focused and shares positive spirit.</w:t>
      </w:r>
    </w:p>
    <w:p w14:paraId="2BDA6281" w14:textId="77777777" w:rsidR="007B4E52" w:rsidRPr="0054398F" w:rsidRDefault="007B4E52" w:rsidP="007B4E52">
      <w:pPr>
        <w:autoSpaceDE w:val="0"/>
        <w:autoSpaceDN w:val="0"/>
        <w:adjustRightInd w:val="0"/>
        <w:jc w:val="both"/>
        <w:rPr>
          <w:color w:val="353535"/>
          <w:lang w:val="en-US"/>
        </w:rPr>
      </w:pPr>
    </w:p>
    <w:p w14:paraId="7401B824" w14:textId="77777777" w:rsidR="007B4E52" w:rsidRPr="0054398F" w:rsidRDefault="007B4E52" w:rsidP="007B4E52">
      <w:pPr>
        <w:autoSpaceDE w:val="0"/>
        <w:autoSpaceDN w:val="0"/>
        <w:adjustRightInd w:val="0"/>
        <w:jc w:val="both"/>
        <w:rPr>
          <w:color w:val="353535"/>
          <w:lang w:val="en-US"/>
        </w:rPr>
      </w:pPr>
      <w:r w:rsidRPr="0054398F">
        <w:rPr>
          <w:color w:val="353535"/>
          <w:lang w:val="en-US"/>
        </w:rPr>
        <w:t xml:space="preserve">Team members Dave and Kenneth present to the Product Owner the finalized backlog items from Sprint 6: functionality and some small tests on the system. </w:t>
      </w:r>
    </w:p>
    <w:p w14:paraId="01022FA6" w14:textId="77777777" w:rsidR="007B4E52" w:rsidRPr="0054398F" w:rsidRDefault="007B4E52" w:rsidP="007B4E52">
      <w:pPr>
        <w:autoSpaceDE w:val="0"/>
        <w:autoSpaceDN w:val="0"/>
        <w:adjustRightInd w:val="0"/>
        <w:jc w:val="both"/>
        <w:rPr>
          <w:color w:val="353535"/>
          <w:lang w:val="en-US"/>
        </w:rPr>
      </w:pPr>
      <w:r w:rsidRPr="0054398F">
        <w:rPr>
          <w:color w:val="353535"/>
          <w:lang w:val="en-US"/>
        </w:rPr>
        <w:t xml:space="preserve">Product Owner takes over from Dave and Kenneth and he tests again the functionality and asks questions that he has. </w:t>
      </w:r>
    </w:p>
    <w:p w14:paraId="4BEA9C71" w14:textId="77777777" w:rsidR="007B4E52" w:rsidRPr="0054398F" w:rsidRDefault="007B4E52" w:rsidP="007B4E52">
      <w:pPr>
        <w:autoSpaceDE w:val="0"/>
        <w:autoSpaceDN w:val="0"/>
        <w:adjustRightInd w:val="0"/>
        <w:jc w:val="both"/>
        <w:rPr>
          <w:color w:val="353535"/>
          <w:lang w:val="en-US"/>
        </w:rPr>
      </w:pPr>
    </w:p>
    <w:p w14:paraId="02806A2E" w14:textId="77777777" w:rsidR="007B4E52" w:rsidRPr="0054398F" w:rsidRDefault="007B4E52" w:rsidP="007B4E52">
      <w:pPr>
        <w:autoSpaceDE w:val="0"/>
        <w:autoSpaceDN w:val="0"/>
        <w:adjustRightInd w:val="0"/>
        <w:jc w:val="both"/>
        <w:rPr>
          <w:color w:val="353535"/>
          <w:lang w:val="en-US"/>
        </w:rPr>
      </w:pPr>
      <w:r w:rsidRPr="0054398F">
        <w:rPr>
          <w:color w:val="353535"/>
          <w:lang w:val="en-US"/>
        </w:rPr>
        <w:t xml:space="preserve">Product owner asks for the last Sprint to have a new user story implemented “Chat system” and he explains together with the customer why this feature is important. </w:t>
      </w:r>
    </w:p>
    <w:p w14:paraId="13761E76" w14:textId="77777777" w:rsidR="007B4E52" w:rsidRPr="0054398F" w:rsidRDefault="007B4E52" w:rsidP="007B4E52">
      <w:pPr>
        <w:autoSpaceDE w:val="0"/>
        <w:autoSpaceDN w:val="0"/>
        <w:adjustRightInd w:val="0"/>
        <w:jc w:val="both"/>
        <w:rPr>
          <w:color w:val="353535"/>
          <w:lang w:val="en-US"/>
        </w:rPr>
      </w:pPr>
      <w:r w:rsidRPr="0054398F">
        <w:rPr>
          <w:color w:val="353535"/>
          <w:lang w:val="en-US"/>
        </w:rPr>
        <w:t>New user story is:” As a manager in this company, I would like to be able to chat online with the managers from all entities so that we have an efficient and up to date way of communicating.”</w:t>
      </w:r>
    </w:p>
    <w:p w14:paraId="357B4DBE" w14:textId="77777777" w:rsidR="007B4E52" w:rsidRPr="0054398F" w:rsidRDefault="007B4E52" w:rsidP="007B4E52">
      <w:pPr>
        <w:autoSpaceDE w:val="0"/>
        <w:autoSpaceDN w:val="0"/>
        <w:adjustRightInd w:val="0"/>
        <w:jc w:val="both"/>
        <w:rPr>
          <w:color w:val="353535"/>
          <w:lang w:val="en-US"/>
        </w:rPr>
      </w:pPr>
      <w:r w:rsidRPr="0054398F">
        <w:rPr>
          <w:color w:val="353535"/>
          <w:lang w:val="en-US"/>
        </w:rPr>
        <w:t>6 more user stories are moved from Scrum Backlog.</w:t>
      </w:r>
    </w:p>
    <w:p w14:paraId="56623755" w14:textId="77777777" w:rsidR="007B4E52" w:rsidRPr="0054398F" w:rsidRDefault="007B4E52" w:rsidP="007B4E52">
      <w:pPr>
        <w:autoSpaceDE w:val="0"/>
        <w:autoSpaceDN w:val="0"/>
        <w:adjustRightInd w:val="0"/>
        <w:jc w:val="both"/>
        <w:rPr>
          <w:color w:val="353535"/>
          <w:lang w:val="en-US"/>
        </w:rPr>
      </w:pPr>
    </w:p>
    <w:p w14:paraId="10F19265" w14:textId="77777777" w:rsidR="007B4E52" w:rsidRPr="0054398F" w:rsidRDefault="007B4E52" w:rsidP="007B4E52">
      <w:pPr>
        <w:autoSpaceDE w:val="0"/>
        <w:autoSpaceDN w:val="0"/>
        <w:adjustRightInd w:val="0"/>
        <w:jc w:val="both"/>
        <w:rPr>
          <w:color w:val="353535"/>
          <w:lang w:val="en-US"/>
        </w:rPr>
      </w:pPr>
      <w:r w:rsidRPr="0054398F">
        <w:rPr>
          <w:color w:val="353535"/>
          <w:lang w:val="en-US"/>
        </w:rPr>
        <w:t xml:space="preserve">Burndown chart updated and presented. </w:t>
      </w:r>
    </w:p>
    <w:p w14:paraId="1E89F05B" w14:textId="77777777" w:rsidR="007B4E52" w:rsidRPr="0054398F" w:rsidRDefault="007B4E52" w:rsidP="007B4E52">
      <w:pPr>
        <w:autoSpaceDE w:val="0"/>
        <w:autoSpaceDN w:val="0"/>
        <w:adjustRightInd w:val="0"/>
        <w:jc w:val="both"/>
        <w:rPr>
          <w:color w:val="353535"/>
          <w:lang w:val="en-US"/>
        </w:rPr>
      </w:pPr>
      <w:r w:rsidRPr="0054398F">
        <w:rPr>
          <w:color w:val="353535"/>
          <w:lang w:val="en-US"/>
        </w:rPr>
        <w:t xml:space="preserve">Note: Working was still kept in the same </w:t>
      </w:r>
    </w:p>
    <w:p w14:paraId="2CD6875C" w14:textId="77777777" w:rsidR="007B4E52" w:rsidRPr="0054398F" w:rsidRDefault="007B4E52" w:rsidP="007B4E52">
      <w:pPr>
        <w:autoSpaceDE w:val="0"/>
        <w:autoSpaceDN w:val="0"/>
        <w:adjustRightInd w:val="0"/>
        <w:jc w:val="both"/>
        <w:rPr>
          <w:color w:val="353535"/>
          <w:lang w:val="en-US"/>
        </w:rPr>
      </w:pPr>
    </w:p>
    <w:p w14:paraId="3D13A605" w14:textId="77777777" w:rsidR="007B4E52" w:rsidRPr="0054398F" w:rsidRDefault="007B4E52" w:rsidP="007B4E52">
      <w:pPr>
        <w:autoSpaceDE w:val="0"/>
        <w:autoSpaceDN w:val="0"/>
        <w:adjustRightInd w:val="0"/>
        <w:jc w:val="both"/>
        <w:rPr>
          <w:b/>
          <w:color w:val="353535"/>
          <w:lang w:val="en-US"/>
        </w:rPr>
      </w:pPr>
      <w:r w:rsidRPr="0054398F">
        <w:rPr>
          <w:b/>
          <w:color w:val="353535"/>
          <w:lang w:val="en-US"/>
        </w:rPr>
        <w:t xml:space="preserve">PLANNING Meeting </w:t>
      </w:r>
    </w:p>
    <w:p w14:paraId="35D4E03D" w14:textId="77777777" w:rsidR="007B4E52" w:rsidRPr="0054398F" w:rsidRDefault="007B4E52" w:rsidP="007B4E52">
      <w:pPr>
        <w:autoSpaceDE w:val="0"/>
        <w:autoSpaceDN w:val="0"/>
        <w:adjustRightInd w:val="0"/>
        <w:jc w:val="both"/>
        <w:rPr>
          <w:b/>
          <w:color w:val="353535"/>
          <w:lang w:val="en-US"/>
        </w:rPr>
      </w:pPr>
    </w:p>
    <w:p w14:paraId="42AB5682" w14:textId="77777777" w:rsidR="007B4E52" w:rsidRPr="0054398F" w:rsidRDefault="007B4E52" w:rsidP="007B4E52">
      <w:pPr>
        <w:autoSpaceDE w:val="0"/>
        <w:autoSpaceDN w:val="0"/>
        <w:adjustRightInd w:val="0"/>
        <w:jc w:val="both"/>
        <w:rPr>
          <w:color w:val="353535"/>
          <w:lang w:val="en-US"/>
        </w:rPr>
      </w:pPr>
      <w:r w:rsidRPr="0054398F">
        <w:rPr>
          <w:color w:val="353535"/>
          <w:lang w:val="en-US"/>
        </w:rPr>
        <w:t xml:space="preserve">In this last Sprint the team will focus on Chat system, implementing other 4 user stories are easier to be done, documentation (Process Report and Project Report) and reviewing code and documentation for final touches. </w:t>
      </w:r>
    </w:p>
    <w:p w14:paraId="4222849B" w14:textId="77777777" w:rsidR="007B4E52" w:rsidRPr="0054398F" w:rsidRDefault="007B4E52" w:rsidP="007B4E52">
      <w:pPr>
        <w:autoSpaceDE w:val="0"/>
        <w:autoSpaceDN w:val="0"/>
        <w:adjustRightInd w:val="0"/>
        <w:jc w:val="both"/>
        <w:rPr>
          <w:color w:val="353535"/>
          <w:lang w:val="en-US"/>
        </w:rPr>
      </w:pPr>
      <w:r w:rsidRPr="0054398F">
        <w:rPr>
          <w:color w:val="353535"/>
          <w:lang w:val="en-US"/>
        </w:rPr>
        <w:lastRenderedPageBreak/>
        <w:t>The team ensures the product owner, the it is capable of finishing everything before the deadline.</w:t>
      </w:r>
    </w:p>
    <w:p w14:paraId="4145FDCF" w14:textId="77777777" w:rsidR="007B4E52" w:rsidRPr="0054398F" w:rsidRDefault="007B4E52" w:rsidP="007B4E52">
      <w:pPr>
        <w:jc w:val="both"/>
        <w:rPr>
          <w:lang w:val="en-US"/>
        </w:rPr>
      </w:pPr>
    </w:p>
    <w:p w14:paraId="3526BD53" w14:textId="77777777" w:rsidR="007B4E52" w:rsidRPr="0054398F" w:rsidRDefault="007B4E52" w:rsidP="007B4E52">
      <w:pPr>
        <w:autoSpaceDE w:val="0"/>
        <w:autoSpaceDN w:val="0"/>
        <w:adjustRightInd w:val="0"/>
        <w:jc w:val="both"/>
        <w:rPr>
          <w:b/>
          <w:color w:val="353535"/>
          <w:lang w:val="en-US"/>
        </w:rPr>
      </w:pPr>
      <w:r w:rsidRPr="0054398F">
        <w:rPr>
          <w:b/>
          <w:color w:val="353535"/>
          <w:lang w:val="en-US"/>
        </w:rPr>
        <w:t xml:space="preserve">Daily meeting – Day 1 – 04/06 </w:t>
      </w:r>
    </w:p>
    <w:p w14:paraId="2A39EBCD" w14:textId="77777777" w:rsidR="007B4E52" w:rsidRPr="0054398F" w:rsidRDefault="007B4E52" w:rsidP="007B4E52">
      <w:pPr>
        <w:jc w:val="both"/>
        <w:rPr>
          <w:lang w:val="en-US"/>
        </w:rPr>
      </w:pPr>
    </w:p>
    <w:p w14:paraId="0B17D85D" w14:textId="77777777" w:rsidR="007B4E52" w:rsidRPr="0054398F" w:rsidRDefault="007B4E52" w:rsidP="007B4E52">
      <w:pPr>
        <w:jc w:val="both"/>
        <w:rPr>
          <w:lang w:val="en-US"/>
        </w:rPr>
      </w:pPr>
      <w:r w:rsidRPr="0054398F">
        <w:rPr>
          <w:lang w:val="en-US"/>
        </w:rPr>
        <w:t>Team started by making chat system analysis, design and code. Working environment provided by Florin allows all the team members do their best. So far, no issues to report. All members are present.</w:t>
      </w:r>
    </w:p>
    <w:p w14:paraId="2CD426CD" w14:textId="77777777" w:rsidR="007B4E52" w:rsidRPr="0054398F" w:rsidRDefault="007B4E52" w:rsidP="007B4E52">
      <w:pPr>
        <w:jc w:val="both"/>
        <w:rPr>
          <w:lang w:val="en-US"/>
        </w:rPr>
      </w:pPr>
    </w:p>
    <w:p w14:paraId="61E15718" w14:textId="77777777" w:rsidR="007B4E52" w:rsidRPr="0054398F" w:rsidRDefault="007B4E52" w:rsidP="007B4E52">
      <w:pPr>
        <w:autoSpaceDE w:val="0"/>
        <w:autoSpaceDN w:val="0"/>
        <w:adjustRightInd w:val="0"/>
        <w:jc w:val="both"/>
        <w:rPr>
          <w:b/>
          <w:color w:val="353535"/>
          <w:lang w:val="en-US"/>
        </w:rPr>
      </w:pPr>
      <w:r w:rsidRPr="0054398F">
        <w:rPr>
          <w:b/>
          <w:color w:val="353535"/>
          <w:lang w:val="en-US"/>
        </w:rPr>
        <w:t>Daily meeting – Day 2 – 05/06</w:t>
      </w:r>
    </w:p>
    <w:p w14:paraId="1CD71EA5" w14:textId="77777777" w:rsidR="007B4E52" w:rsidRPr="0054398F" w:rsidRDefault="007B4E52" w:rsidP="007B4E52">
      <w:pPr>
        <w:autoSpaceDE w:val="0"/>
        <w:autoSpaceDN w:val="0"/>
        <w:adjustRightInd w:val="0"/>
        <w:jc w:val="both"/>
        <w:rPr>
          <w:b/>
          <w:color w:val="353535"/>
          <w:lang w:val="en-US"/>
        </w:rPr>
      </w:pPr>
      <w:r w:rsidRPr="0054398F">
        <w:rPr>
          <w:b/>
          <w:color w:val="353535"/>
          <w:lang w:val="en-US"/>
        </w:rPr>
        <w:t xml:space="preserve"> </w:t>
      </w:r>
    </w:p>
    <w:p w14:paraId="03BF5B24" w14:textId="77777777" w:rsidR="007B4E52" w:rsidRPr="0054398F" w:rsidRDefault="007B4E52" w:rsidP="007B4E52">
      <w:pPr>
        <w:jc w:val="both"/>
        <w:rPr>
          <w:lang w:val="en-US"/>
        </w:rPr>
      </w:pPr>
      <w:r w:rsidRPr="0054398F">
        <w:rPr>
          <w:lang w:val="en-US"/>
        </w:rPr>
        <w:t>Some members were making sure to finish all user stories, from analysis to documentation. The rest took care of process report and project report. All members were present at the meeting.</w:t>
      </w:r>
    </w:p>
    <w:p w14:paraId="5F181439" w14:textId="77777777" w:rsidR="007B4E52" w:rsidRPr="0054398F" w:rsidRDefault="007B4E52" w:rsidP="007B4E52">
      <w:pPr>
        <w:jc w:val="both"/>
        <w:rPr>
          <w:lang w:val="en-US"/>
        </w:rPr>
      </w:pPr>
    </w:p>
    <w:p w14:paraId="39CCA5A0" w14:textId="77777777" w:rsidR="007B4E52" w:rsidRPr="0054398F" w:rsidRDefault="007B4E52" w:rsidP="007B4E52">
      <w:pPr>
        <w:jc w:val="both"/>
        <w:rPr>
          <w:lang w:val="en-US"/>
        </w:rPr>
      </w:pPr>
    </w:p>
    <w:p w14:paraId="7AFAB992" w14:textId="77777777" w:rsidR="007B4E52" w:rsidRPr="0054398F" w:rsidRDefault="007B4E52" w:rsidP="007B4E52">
      <w:pPr>
        <w:autoSpaceDE w:val="0"/>
        <w:autoSpaceDN w:val="0"/>
        <w:adjustRightInd w:val="0"/>
        <w:jc w:val="both"/>
        <w:rPr>
          <w:b/>
          <w:color w:val="353535"/>
          <w:lang w:val="en-US"/>
        </w:rPr>
      </w:pPr>
      <w:r w:rsidRPr="0054398F">
        <w:rPr>
          <w:b/>
          <w:color w:val="353535"/>
          <w:lang w:val="en-US"/>
        </w:rPr>
        <w:t>Daily meeting – Day 3 – 06/06</w:t>
      </w:r>
    </w:p>
    <w:p w14:paraId="7FAE1D0E" w14:textId="77777777" w:rsidR="007B4E52" w:rsidRPr="0054398F" w:rsidRDefault="007B4E52" w:rsidP="007B4E52">
      <w:pPr>
        <w:jc w:val="both"/>
        <w:rPr>
          <w:lang w:val="en-US"/>
        </w:rPr>
      </w:pPr>
    </w:p>
    <w:p w14:paraId="559DAE93" w14:textId="77777777" w:rsidR="007B4E52" w:rsidRPr="0054398F" w:rsidRDefault="007B4E52" w:rsidP="007B4E52">
      <w:pPr>
        <w:jc w:val="both"/>
        <w:rPr>
          <w:lang w:val="en-US"/>
        </w:rPr>
      </w:pPr>
      <w:r w:rsidRPr="0054398F">
        <w:rPr>
          <w:lang w:val="en-US"/>
        </w:rPr>
        <w:t xml:space="preserve">Today we doublechecked all necessary files for uploading, we overstayed on the workplace to ensure everything is done and ready to be sent. </w:t>
      </w:r>
    </w:p>
    <w:p w14:paraId="1D3F2D6C" w14:textId="77777777" w:rsidR="007B4E52" w:rsidRPr="0054398F" w:rsidRDefault="007B4E52" w:rsidP="007B4E52">
      <w:pPr>
        <w:jc w:val="both"/>
        <w:rPr>
          <w:lang w:val="en-US"/>
        </w:rPr>
      </w:pPr>
    </w:p>
    <w:p w14:paraId="1BBE50EB" w14:textId="77777777" w:rsidR="007B4E52" w:rsidRPr="0054398F" w:rsidRDefault="007B4E52" w:rsidP="007B4E52">
      <w:pPr>
        <w:jc w:val="both"/>
        <w:rPr>
          <w:lang w:val="en-US"/>
        </w:rPr>
      </w:pPr>
    </w:p>
    <w:p w14:paraId="6F330230" w14:textId="77777777" w:rsidR="007B4E52" w:rsidRPr="0054398F" w:rsidRDefault="007B4E52" w:rsidP="007B4E52">
      <w:pPr>
        <w:jc w:val="both"/>
        <w:rPr>
          <w:b/>
          <w:color w:val="353535"/>
          <w:lang w:val="en-US"/>
        </w:rPr>
      </w:pPr>
      <w:r w:rsidRPr="0054398F">
        <w:rPr>
          <w:b/>
          <w:color w:val="353535"/>
          <w:lang w:val="en-US"/>
        </w:rPr>
        <w:t>Sprint retrospective meeting</w:t>
      </w:r>
    </w:p>
    <w:p w14:paraId="12E7DBD5" w14:textId="77777777" w:rsidR="007B4E52" w:rsidRPr="0054398F" w:rsidRDefault="007B4E52" w:rsidP="007B4E52">
      <w:pPr>
        <w:jc w:val="both"/>
        <w:rPr>
          <w:lang w:val="en-US"/>
        </w:rPr>
      </w:pPr>
    </w:p>
    <w:p w14:paraId="63E93F89" w14:textId="77777777" w:rsidR="007B4E52" w:rsidRPr="0054398F" w:rsidRDefault="007B4E52" w:rsidP="007B4E52">
      <w:pPr>
        <w:jc w:val="both"/>
        <w:rPr>
          <w:color w:val="353535"/>
          <w:lang w:val="en-US"/>
        </w:rPr>
      </w:pPr>
      <w:r w:rsidRPr="0054398F">
        <w:rPr>
          <w:color w:val="353535"/>
          <w:lang w:val="en-US"/>
        </w:rPr>
        <w:t>Scrum master gives a short presentation on the sprint that the team just finished, all team members have an overview of all user stories of the scrum backlog one by one. The discussion between members about the feelings of.</w:t>
      </w:r>
    </w:p>
    <w:p w14:paraId="06375DB7" w14:textId="77777777" w:rsidR="007B4E52" w:rsidRPr="0054398F" w:rsidRDefault="007B4E52" w:rsidP="007B4E52">
      <w:pPr>
        <w:jc w:val="both"/>
        <w:rPr>
          <w:lang w:val="en-US"/>
        </w:rPr>
      </w:pPr>
    </w:p>
    <w:p w14:paraId="1512DB06" w14:textId="77777777" w:rsidR="007B4E52" w:rsidRPr="0054398F" w:rsidRDefault="007B4E52" w:rsidP="007B4E52">
      <w:pPr>
        <w:jc w:val="both"/>
        <w:rPr>
          <w:lang w:val="en-US"/>
        </w:rPr>
      </w:pPr>
      <w:r w:rsidRPr="0054398F">
        <w:rPr>
          <w:lang w:val="en-US"/>
        </w:rPr>
        <w:t xml:space="preserve">The members are discussing about the experience in the last Sprint that it should have been given more time to the documentation, Process Report and Project Report, or at least to have it started earlier in the Sprints. Overall, they are satisfied with the work done in the last Sprint. </w:t>
      </w:r>
    </w:p>
    <w:p w14:paraId="0F6928BC" w14:textId="77777777" w:rsidR="007B4E52" w:rsidRPr="0054398F" w:rsidRDefault="007B4E52" w:rsidP="007B4E52">
      <w:pPr>
        <w:jc w:val="both"/>
        <w:rPr>
          <w:lang w:val="en-US"/>
        </w:rPr>
      </w:pPr>
    </w:p>
    <w:p w14:paraId="504C6693" w14:textId="77777777" w:rsidR="007B4E52" w:rsidRPr="0054398F" w:rsidRDefault="007B4E52" w:rsidP="007B4E52">
      <w:pPr>
        <w:jc w:val="both"/>
        <w:rPr>
          <w:lang w:val="en-US"/>
        </w:rPr>
      </w:pPr>
      <w:r w:rsidRPr="0054398F">
        <w:rPr>
          <w:lang w:val="en-US"/>
        </w:rPr>
        <w:t xml:space="preserve">Improvements taken for this Sprint but also for the next group projects: </w:t>
      </w:r>
    </w:p>
    <w:p w14:paraId="1E07EAAC" w14:textId="77777777" w:rsidR="007B4E52" w:rsidRPr="0054398F" w:rsidRDefault="007B4E52" w:rsidP="007B4E52">
      <w:pPr>
        <w:pStyle w:val="ListParagraph"/>
        <w:numPr>
          <w:ilvl w:val="0"/>
          <w:numId w:val="36"/>
        </w:numPr>
        <w:spacing w:line="240" w:lineRule="auto"/>
        <w:jc w:val="both"/>
        <w:rPr>
          <w:lang w:val="en-US"/>
        </w:rPr>
      </w:pPr>
      <w:r w:rsidRPr="0054398F">
        <w:rPr>
          <w:lang w:val="en-US"/>
        </w:rPr>
        <w:t xml:space="preserve">Improve communication </w:t>
      </w:r>
    </w:p>
    <w:p w14:paraId="30C29716" w14:textId="77777777" w:rsidR="007B4E52" w:rsidRPr="0054398F" w:rsidRDefault="007B4E52" w:rsidP="007B4E52">
      <w:pPr>
        <w:pStyle w:val="ListParagraph"/>
        <w:numPr>
          <w:ilvl w:val="0"/>
          <w:numId w:val="36"/>
        </w:numPr>
        <w:spacing w:line="240" w:lineRule="auto"/>
        <w:jc w:val="both"/>
        <w:rPr>
          <w:lang w:val="en-US"/>
        </w:rPr>
      </w:pPr>
      <w:r w:rsidRPr="0054398F">
        <w:rPr>
          <w:lang w:val="en-US"/>
        </w:rPr>
        <w:t xml:space="preserve">Find a stable and permanent working space that facilitates having lunch together or a quick coffee break that create bounds between team members </w:t>
      </w:r>
    </w:p>
    <w:p w14:paraId="342AEF39" w14:textId="77777777" w:rsidR="007B4E52" w:rsidRPr="0054398F" w:rsidRDefault="007B4E52" w:rsidP="007B4E52">
      <w:pPr>
        <w:pStyle w:val="ListParagraph"/>
        <w:numPr>
          <w:ilvl w:val="0"/>
          <w:numId w:val="36"/>
        </w:numPr>
        <w:spacing w:line="240" w:lineRule="auto"/>
        <w:jc w:val="both"/>
        <w:rPr>
          <w:lang w:val="en-US"/>
        </w:rPr>
      </w:pPr>
      <w:r w:rsidRPr="0054398F">
        <w:rPr>
          <w:lang w:val="en-US"/>
        </w:rPr>
        <w:t>No “rush to code” and follow all phases: analysis, design, implementation, testing and documentation</w:t>
      </w:r>
    </w:p>
    <w:p w14:paraId="6E283B71" w14:textId="77777777" w:rsidR="007B4E52" w:rsidRPr="0054398F" w:rsidRDefault="007B4E52" w:rsidP="007B4E52">
      <w:pPr>
        <w:jc w:val="both"/>
        <w:rPr>
          <w:lang w:val="en-US"/>
        </w:rPr>
      </w:pPr>
    </w:p>
    <w:p w14:paraId="187D40CF" w14:textId="77777777" w:rsidR="007B4E52" w:rsidRPr="0054398F" w:rsidRDefault="007B4E52" w:rsidP="007B4E52">
      <w:pPr>
        <w:jc w:val="both"/>
        <w:rPr>
          <w:b/>
          <w:lang w:val="en-US"/>
        </w:rPr>
      </w:pPr>
      <w:r w:rsidRPr="0054398F">
        <w:rPr>
          <w:b/>
          <w:lang w:val="en-US"/>
        </w:rPr>
        <w:t xml:space="preserve">Sprint review meeting </w:t>
      </w:r>
    </w:p>
    <w:p w14:paraId="182C0843" w14:textId="77777777" w:rsidR="007B4E52" w:rsidRPr="0054398F" w:rsidRDefault="007B4E52" w:rsidP="007B4E52">
      <w:pPr>
        <w:jc w:val="both"/>
        <w:rPr>
          <w:b/>
          <w:lang w:val="en-US"/>
        </w:rPr>
      </w:pPr>
    </w:p>
    <w:p w14:paraId="6C45BB9E" w14:textId="77777777" w:rsidR="007B4E52" w:rsidRPr="0054398F" w:rsidRDefault="007B4E52" w:rsidP="007B4E52">
      <w:pPr>
        <w:jc w:val="both"/>
        <w:rPr>
          <w:lang w:val="en-US"/>
        </w:rPr>
      </w:pPr>
      <w:r w:rsidRPr="0054398F">
        <w:rPr>
          <w:lang w:val="en-US"/>
        </w:rPr>
        <w:t xml:space="preserve">Product Owner talks briefly about the items in the Sprint #7 backlog and congratulates the team for achieving the goal: delivering all the backlog items. </w:t>
      </w:r>
    </w:p>
    <w:p w14:paraId="4A3B8EF7" w14:textId="77777777" w:rsidR="007B4E52" w:rsidRPr="0054398F" w:rsidRDefault="007B4E52" w:rsidP="007B4E52">
      <w:pPr>
        <w:jc w:val="both"/>
        <w:rPr>
          <w:lang w:val="en-US"/>
        </w:rPr>
      </w:pPr>
      <w:r w:rsidRPr="0054398F">
        <w:rPr>
          <w:lang w:val="en-US"/>
        </w:rPr>
        <w:t xml:space="preserve">Team presents the backlog items implemented and there is further testing from the Product Owner. </w:t>
      </w:r>
    </w:p>
    <w:p w14:paraId="69E8693A" w14:textId="77777777" w:rsidR="007B4E52" w:rsidRPr="0054398F" w:rsidRDefault="007B4E52" w:rsidP="007B4E52">
      <w:pPr>
        <w:jc w:val="both"/>
        <w:rPr>
          <w:lang w:val="en-US"/>
        </w:rPr>
      </w:pPr>
    </w:p>
    <w:p w14:paraId="1419CB90" w14:textId="77777777" w:rsidR="007B4E52" w:rsidRPr="0054398F" w:rsidRDefault="007B4E52" w:rsidP="007B4E52">
      <w:pPr>
        <w:jc w:val="both"/>
        <w:rPr>
          <w:lang w:val="en-US"/>
        </w:rPr>
      </w:pPr>
      <w:r w:rsidRPr="0054398F">
        <w:rPr>
          <w:lang w:val="en-US"/>
        </w:rPr>
        <w:t xml:space="preserve">For the moment no new further development necessary as the customer will have to try out this version of the product and return back to our team with other requirements to implement or if we just have to continue with what we have at the moment on the Product Backlog. </w:t>
      </w:r>
    </w:p>
    <w:p w14:paraId="3CA2FF98" w14:textId="77777777" w:rsidR="007B4E52" w:rsidRPr="0054398F" w:rsidRDefault="007B4E52" w:rsidP="007B4E52">
      <w:pPr>
        <w:jc w:val="both"/>
        <w:rPr>
          <w:lang w:val="en-US"/>
        </w:rPr>
      </w:pPr>
    </w:p>
    <w:p w14:paraId="54345178" w14:textId="77777777" w:rsidR="007B4E52" w:rsidRPr="0054398F" w:rsidRDefault="007B4E52" w:rsidP="007B4E52">
      <w:pPr>
        <w:pStyle w:val="ListParagraph"/>
        <w:numPr>
          <w:ilvl w:val="0"/>
          <w:numId w:val="37"/>
        </w:numPr>
        <w:spacing w:line="240" w:lineRule="auto"/>
        <w:jc w:val="both"/>
        <w:rPr>
          <w:lang w:val="en-US"/>
        </w:rPr>
      </w:pPr>
      <w:r w:rsidRPr="0054398F">
        <w:rPr>
          <w:lang w:val="en-US"/>
        </w:rPr>
        <w:t xml:space="preserve">Items have been removed from the Product Backlog. </w:t>
      </w:r>
    </w:p>
    <w:p w14:paraId="74A2A6F5" w14:textId="77777777" w:rsidR="008E3F54" w:rsidRPr="00FD6A81" w:rsidRDefault="008E3F54" w:rsidP="008E3F54">
      <w:pPr>
        <w:autoSpaceDE w:val="0"/>
        <w:autoSpaceDN w:val="0"/>
        <w:adjustRightInd w:val="0"/>
        <w:jc w:val="both"/>
        <w:rPr>
          <w:color w:val="353535"/>
          <w:lang w:val="en-US"/>
        </w:rPr>
      </w:pPr>
    </w:p>
    <w:p w14:paraId="369F0E8B" w14:textId="77777777" w:rsidR="008E3F54" w:rsidRPr="00FD6A81" w:rsidRDefault="008E3F54" w:rsidP="008E3F54">
      <w:pPr>
        <w:jc w:val="both"/>
        <w:rPr>
          <w:lang w:val="en-US"/>
        </w:rPr>
      </w:pPr>
    </w:p>
    <w:p w14:paraId="06CA035F" w14:textId="77777777" w:rsidR="008E3F54" w:rsidRPr="008E3F54" w:rsidRDefault="008E3F54" w:rsidP="008E3F54">
      <w:pPr>
        <w:rPr>
          <w:b/>
          <w:noProof/>
          <w:lang w:eastAsia="da-DK"/>
        </w:rPr>
      </w:pPr>
    </w:p>
    <w:p w14:paraId="17D656C7" w14:textId="77777777" w:rsidR="008E3F54" w:rsidRPr="008E3F54" w:rsidRDefault="008E3F54" w:rsidP="00345CA2">
      <w:pPr>
        <w:rPr>
          <w:noProof/>
          <w:lang w:eastAsia="da-DK"/>
        </w:rPr>
      </w:pPr>
    </w:p>
    <w:p w14:paraId="77A2E713" w14:textId="2304551D" w:rsidR="00356C7E" w:rsidRDefault="00356C7E" w:rsidP="00356C7E">
      <w:pPr>
        <w:jc w:val="right"/>
        <w:rPr>
          <w:noProof/>
          <w:lang w:eastAsia="da-DK"/>
        </w:rPr>
      </w:pPr>
    </w:p>
    <w:p w14:paraId="784206C8" w14:textId="78E4B7D7" w:rsidR="008E3F54" w:rsidRPr="008E3F54" w:rsidRDefault="008E3F54" w:rsidP="008E3F54">
      <w:pPr>
        <w:rPr>
          <w:noProof/>
          <w:lang w:eastAsia="da-DK"/>
        </w:rPr>
      </w:pPr>
    </w:p>
    <w:p w14:paraId="3F87C441" w14:textId="77777777" w:rsidR="00356C7E" w:rsidRPr="008E3F54" w:rsidRDefault="00356C7E" w:rsidP="00356C7E">
      <w:pPr>
        <w:rPr>
          <w:b/>
          <w:szCs w:val="22"/>
        </w:rPr>
      </w:pPr>
    </w:p>
    <w:p w14:paraId="6B34EDFE" w14:textId="77777777" w:rsidR="00356C7E" w:rsidRPr="008E3F54" w:rsidRDefault="00356C7E" w:rsidP="00356C7E">
      <w:pPr>
        <w:pStyle w:val="ListParagraph"/>
        <w:rPr>
          <w:color w:val="FF0000"/>
          <w:lang w:val="en-US"/>
        </w:rPr>
      </w:pPr>
    </w:p>
    <w:p w14:paraId="15136541" w14:textId="77777777" w:rsidR="00D4565C" w:rsidRPr="008E3F54" w:rsidRDefault="00D4565C" w:rsidP="00D4565C">
      <w:pPr>
        <w:rPr>
          <w:color w:val="FF0000"/>
          <w:lang w:val="en-US"/>
        </w:rPr>
      </w:pPr>
    </w:p>
    <w:p w14:paraId="372D4190" w14:textId="01B2E2AD" w:rsidR="00CF746A" w:rsidRPr="008E3F54" w:rsidRDefault="00B44C98" w:rsidP="004209B4">
      <w:pPr>
        <w:spacing w:after="160" w:line="259" w:lineRule="auto"/>
        <w:rPr>
          <w:b/>
          <w:sz w:val="32"/>
          <w:szCs w:val="32"/>
          <w:lang w:val="en-US"/>
        </w:rPr>
      </w:pPr>
      <w:r w:rsidRPr="008E3F54">
        <w:rPr>
          <w:b/>
          <w:sz w:val="32"/>
          <w:szCs w:val="32"/>
          <w:lang w:val="en-US"/>
        </w:rPr>
        <w:t xml:space="preserve">Sources: </w:t>
      </w:r>
    </w:p>
    <w:p w14:paraId="556EF2FD" w14:textId="1C7CAC89" w:rsidR="00B64F36" w:rsidRPr="008E3F54" w:rsidRDefault="00B64F36" w:rsidP="00B64F36">
      <w:pPr>
        <w:spacing w:line="240" w:lineRule="auto"/>
        <w:rPr>
          <w:lang w:val="en-US"/>
        </w:rPr>
      </w:pPr>
      <w:r w:rsidRPr="008E3F54">
        <w:rPr>
          <w:color w:val="8A8A8A"/>
          <w:shd w:val="clear" w:color="auto" w:fill="FDFF9A"/>
        </w:rPr>
        <w:t>MSP Guide. 2012. Tuckman model. [ONLINE] Available at: </w:t>
      </w:r>
      <w:hyperlink r:id="rId23" w:history="1">
        <w:r w:rsidRPr="008E3F54">
          <w:rPr>
            <w:rStyle w:val="Hyperlink"/>
            <w:color w:val="1779BA"/>
            <w:shd w:val="clear" w:color="auto" w:fill="FDFF9A"/>
          </w:rPr>
          <w:t>http://www.mspguide.org/tool/tuckman-forming-norming-storming-performing</w:t>
        </w:r>
      </w:hyperlink>
      <w:r w:rsidRPr="008E3F54">
        <w:rPr>
          <w:color w:val="8A8A8A"/>
          <w:shd w:val="clear" w:color="auto" w:fill="FDFF9A"/>
        </w:rPr>
        <w:t>. [Accessed 2 June 2019].</w:t>
      </w:r>
    </w:p>
    <w:p w14:paraId="43D6F997" w14:textId="2931E249" w:rsidR="00AB1CE3" w:rsidRPr="008E3F54" w:rsidRDefault="00AB1CE3" w:rsidP="00B44C98">
      <w:pPr>
        <w:spacing w:line="240" w:lineRule="auto"/>
        <w:rPr>
          <w:lang w:val="en-US"/>
        </w:rPr>
      </w:pPr>
    </w:p>
    <w:p w14:paraId="675555B3" w14:textId="75F3CEC5" w:rsidR="00B64F36" w:rsidRPr="008E3F54" w:rsidRDefault="00B64F36" w:rsidP="00B64F36">
      <w:pPr>
        <w:spacing w:line="240" w:lineRule="auto"/>
        <w:rPr>
          <w:lang w:val="en-US"/>
        </w:rPr>
      </w:pPr>
      <w:r w:rsidRPr="008E3F54">
        <w:rPr>
          <w:color w:val="8A8A8A"/>
          <w:shd w:val="clear" w:color="auto" w:fill="FDFF9A"/>
        </w:rPr>
        <w:t>E-</w:t>
      </w:r>
      <w:proofErr w:type="spellStart"/>
      <w:r w:rsidRPr="008E3F54">
        <w:rPr>
          <w:color w:val="8A8A8A"/>
          <w:shd w:val="clear" w:color="auto" w:fill="FDFF9A"/>
        </w:rPr>
        <w:t>Stimate</w:t>
      </w:r>
      <w:proofErr w:type="spellEnd"/>
      <w:r w:rsidRPr="008E3F54">
        <w:rPr>
          <w:color w:val="8A8A8A"/>
          <w:shd w:val="clear" w:color="auto" w:fill="FDFF9A"/>
        </w:rPr>
        <w:t>. 2015. E-</w:t>
      </w:r>
      <w:proofErr w:type="spellStart"/>
      <w:r w:rsidRPr="008E3F54">
        <w:rPr>
          <w:color w:val="8A8A8A"/>
          <w:shd w:val="clear" w:color="auto" w:fill="FDFF9A"/>
        </w:rPr>
        <w:t>Stimate</w:t>
      </w:r>
      <w:proofErr w:type="spellEnd"/>
      <w:r w:rsidRPr="008E3F54">
        <w:rPr>
          <w:color w:val="8A8A8A"/>
          <w:shd w:val="clear" w:color="auto" w:fill="FDFF9A"/>
        </w:rPr>
        <w:t xml:space="preserve"> model. [ONLINE] Available at: </w:t>
      </w:r>
      <w:hyperlink r:id="rId24" w:history="1">
        <w:r w:rsidRPr="008E3F54">
          <w:rPr>
            <w:rStyle w:val="Hyperlink"/>
            <w:color w:val="1779BA"/>
            <w:shd w:val="clear" w:color="auto" w:fill="FDFF9A"/>
          </w:rPr>
          <w:t>https://www.e-stimate.com/wp-content/uploads/sites/16/Doris-Muster-.pdf</w:t>
        </w:r>
      </w:hyperlink>
      <w:r w:rsidRPr="008E3F54">
        <w:rPr>
          <w:color w:val="8A8A8A"/>
          <w:shd w:val="clear" w:color="auto" w:fill="FDFF9A"/>
        </w:rPr>
        <w:t>. [Accessed 3 June 2019].</w:t>
      </w:r>
    </w:p>
    <w:p w14:paraId="5B2BBFD8" w14:textId="386B9D8E" w:rsidR="005700DE" w:rsidRPr="008E3F54" w:rsidRDefault="005700DE" w:rsidP="00AB1CE3">
      <w:pPr>
        <w:spacing w:line="240" w:lineRule="auto"/>
        <w:rPr>
          <w:lang w:val="en-US"/>
        </w:rPr>
      </w:pPr>
    </w:p>
    <w:p w14:paraId="678102CE" w14:textId="255054F4" w:rsidR="00B64F36" w:rsidRPr="008E3F54" w:rsidRDefault="00B64F36" w:rsidP="00B64F36">
      <w:pPr>
        <w:spacing w:line="240" w:lineRule="auto"/>
        <w:rPr>
          <w:lang w:val="en-US"/>
        </w:rPr>
      </w:pPr>
      <w:r w:rsidRPr="008E3F54">
        <w:rPr>
          <w:color w:val="8A8A8A"/>
          <w:shd w:val="clear" w:color="auto" w:fill="FDFF9A"/>
        </w:rPr>
        <w:t>Scrum Guide. 2018. Scrum Guide. [ONLINE] Available at: </w:t>
      </w:r>
      <w:hyperlink r:id="rId25" w:history="1">
        <w:r w:rsidRPr="008E3F54">
          <w:rPr>
            <w:rStyle w:val="Hyperlink"/>
            <w:color w:val="1779BA"/>
            <w:shd w:val="clear" w:color="auto" w:fill="FDFF9A"/>
          </w:rPr>
          <w:t>https://www.scrumguides.org/scrum-guide.html</w:t>
        </w:r>
      </w:hyperlink>
      <w:r w:rsidRPr="008E3F54">
        <w:rPr>
          <w:color w:val="8A8A8A"/>
          <w:shd w:val="clear" w:color="auto" w:fill="FDFF9A"/>
        </w:rPr>
        <w:t>. [Accessed 4 June 2019].</w:t>
      </w:r>
    </w:p>
    <w:p w14:paraId="06BEBEA0" w14:textId="5B559823" w:rsidR="00675149" w:rsidRPr="008E3F54" w:rsidRDefault="00675149" w:rsidP="005700DE">
      <w:pPr>
        <w:spacing w:line="240" w:lineRule="auto"/>
        <w:rPr>
          <w:lang w:val="en-US"/>
        </w:rPr>
      </w:pPr>
    </w:p>
    <w:p w14:paraId="54A7479C" w14:textId="77777777" w:rsidR="00B64F36" w:rsidRPr="008E3F54" w:rsidRDefault="00B64F36" w:rsidP="00B64F36">
      <w:pPr>
        <w:spacing w:line="240" w:lineRule="auto"/>
        <w:rPr>
          <w:rFonts w:eastAsia="Times New Roman"/>
          <w:sz w:val="24"/>
          <w:szCs w:val="24"/>
          <w:lang w:val="en-US"/>
        </w:rPr>
      </w:pPr>
      <w:r w:rsidRPr="008E3F54">
        <w:rPr>
          <w:rFonts w:eastAsia="Times New Roman"/>
          <w:color w:val="8A8A8A"/>
          <w:sz w:val="24"/>
          <w:szCs w:val="24"/>
          <w:shd w:val="clear" w:color="auto" w:fill="FDFF9A"/>
          <w:lang w:val="en-US"/>
        </w:rPr>
        <w:t xml:space="preserve">Conolly, T. and </w:t>
      </w:r>
      <w:proofErr w:type="spellStart"/>
      <w:r w:rsidRPr="008E3F54">
        <w:rPr>
          <w:rFonts w:eastAsia="Times New Roman"/>
          <w:color w:val="8A8A8A"/>
          <w:sz w:val="24"/>
          <w:szCs w:val="24"/>
          <w:shd w:val="clear" w:color="auto" w:fill="FDFF9A"/>
          <w:lang w:val="en-US"/>
        </w:rPr>
        <w:t>Begg</w:t>
      </w:r>
      <w:proofErr w:type="spellEnd"/>
      <w:r w:rsidRPr="008E3F54">
        <w:rPr>
          <w:rFonts w:eastAsia="Times New Roman"/>
          <w:color w:val="8A8A8A"/>
          <w:sz w:val="24"/>
          <w:szCs w:val="24"/>
          <w:shd w:val="clear" w:color="auto" w:fill="FDFF9A"/>
          <w:lang w:val="en-US"/>
        </w:rPr>
        <w:t>, C., 2010. </w:t>
      </w:r>
      <w:r w:rsidRPr="008E3F54">
        <w:rPr>
          <w:rFonts w:eastAsia="Times New Roman"/>
          <w:i/>
          <w:iCs/>
          <w:color w:val="8A8A8A"/>
          <w:sz w:val="24"/>
          <w:szCs w:val="24"/>
          <w:shd w:val="clear" w:color="auto" w:fill="FDFF9A"/>
          <w:lang w:val="en-US"/>
        </w:rPr>
        <w:t>Database Systems</w:t>
      </w:r>
      <w:r w:rsidRPr="008E3F54">
        <w:rPr>
          <w:rFonts w:eastAsia="Times New Roman"/>
          <w:color w:val="8A8A8A"/>
          <w:sz w:val="24"/>
          <w:szCs w:val="24"/>
          <w:shd w:val="clear" w:color="auto" w:fill="FDFF9A"/>
          <w:lang w:val="en-US"/>
        </w:rPr>
        <w:t>. 5th ed. US: Pearson Education.</w:t>
      </w:r>
    </w:p>
    <w:p w14:paraId="7DBA67DA" w14:textId="3073189E" w:rsidR="00B64F36" w:rsidRPr="008E3F54" w:rsidRDefault="00B64F36" w:rsidP="005700DE">
      <w:pPr>
        <w:spacing w:line="240" w:lineRule="auto"/>
        <w:rPr>
          <w:lang w:val="en-US"/>
        </w:rPr>
      </w:pPr>
    </w:p>
    <w:p w14:paraId="53304D8B" w14:textId="77777777" w:rsidR="00B64F36" w:rsidRPr="008E3F54" w:rsidRDefault="00B64F36" w:rsidP="00B64F36">
      <w:pPr>
        <w:spacing w:line="240" w:lineRule="auto"/>
        <w:rPr>
          <w:rFonts w:eastAsia="Times New Roman"/>
          <w:sz w:val="24"/>
          <w:szCs w:val="24"/>
          <w:lang w:val="en-US"/>
        </w:rPr>
      </w:pPr>
      <w:proofErr w:type="spellStart"/>
      <w:r w:rsidRPr="008E3F54">
        <w:rPr>
          <w:rFonts w:eastAsia="Times New Roman"/>
          <w:color w:val="8A8A8A"/>
          <w:sz w:val="24"/>
          <w:szCs w:val="24"/>
          <w:shd w:val="clear" w:color="auto" w:fill="FDFF9A"/>
          <w:lang w:val="en-US"/>
        </w:rPr>
        <w:t>Larman</w:t>
      </w:r>
      <w:proofErr w:type="spellEnd"/>
      <w:r w:rsidRPr="008E3F54">
        <w:rPr>
          <w:rFonts w:eastAsia="Times New Roman"/>
          <w:color w:val="8A8A8A"/>
          <w:sz w:val="24"/>
          <w:szCs w:val="24"/>
          <w:shd w:val="clear" w:color="auto" w:fill="FDFF9A"/>
          <w:lang w:val="en-US"/>
        </w:rPr>
        <w:t>, C., 2004. </w:t>
      </w:r>
      <w:r w:rsidRPr="008E3F54">
        <w:rPr>
          <w:rFonts w:eastAsia="Times New Roman"/>
          <w:i/>
          <w:iCs/>
          <w:color w:val="8A8A8A"/>
          <w:sz w:val="24"/>
          <w:szCs w:val="24"/>
          <w:shd w:val="clear" w:color="auto" w:fill="FDFF9A"/>
          <w:lang w:val="en-US"/>
        </w:rPr>
        <w:t>Applying UML And Patterns</w:t>
      </w:r>
      <w:r w:rsidRPr="008E3F54">
        <w:rPr>
          <w:rFonts w:eastAsia="Times New Roman"/>
          <w:color w:val="8A8A8A"/>
          <w:sz w:val="24"/>
          <w:szCs w:val="24"/>
          <w:shd w:val="clear" w:color="auto" w:fill="FDFF9A"/>
          <w:lang w:val="en-US"/>
        </w:rPr>
        <w:t>. 3rd ed. US: Pearson Education.</w:t>
      </w:r>
    </w:p>
    <w:p w14:paraId="4A844349" w14:textId="77777777" w:rsidR="00B64F36" w:rsidRPr="008E3F54" w:rsidRDefault="00B64F36" w:rsidP="005700DE">
      <w:pPr>
        <w:spacing w:line="240" w:lineRule="auto"/>
        <w:rPr>
          <w:lang w:val="en-US"/>
        </w:rPr>
      </w:pPr>
    </w:p>
    <w:p w14:paraId="4A2AE13C" w14:textId="6A0FA92A" w:rsidR="00675149" w:rsidRPr="008E3F54" w:rsidRDefault="00675149" w:rsidP="005700DE">
      <w:pPr>
        <w:spacing w:line="240" w:lineRule="auto"/>
        <w:rPr>
          <w:lang w:val="en-US"/>
        </w:rPr>
      </w:pPr>
    </w:p>
    <w:p w14:paraId="2CA7A64B" w14:textId="15D7D203" w:rsidR="005A4826" w:rsidRPr="008E3F54" w:rsidRDefault="005A4826" w:rsidP="005A4826">
      <w:pPr>
        <w:spacing w:line="240" w:lineRule="auto"/>
        <w:rPr>
          <w:lang w:val="en-US"/>
        </w:rPr>
      </w:pPr>
      <w:r w:rsidRPr="008E3F54">
        <w:rPr>
          <w:color w:val="8A8A8A"/>
          <w:shd w:val="clear" w:color="auto" w:fill="FDFF9A"/>
        </w:rPr>
        <w:t>jrebel.com. 2014. Object-oriented design principles and the 5 ways of creating SOLID applications. [ONLINE] Available at: </w:t>
      </w:r>
      <w:hyperlink r:id="rId26" w:history="1">
        <w:r w:rsidRPr="008E3F54">
          <w:rPr>
            <w:rStyle w:val="Hyperlink"/>
            <w:color w:val="1779BA"/>
            <w:shd w:val="clear" w:color="auto" w:fill="FDFF9A"/>
          </w:rPr>
          <w:t>https://jrebel.com/rebellabs/object-oriented-design-principles-and-the-5-ways-of-creating-solid-applications/</w:t>
        </w:r>
      </w:hyperlink>
      <w:r w:rsidRPr="008E3F54">
        <w:rPr>
          <w:color w:val="8A8A8A"/>
          <w:shd w:val="clear" w:color="auto" w:fill="FDFF9A"/>
        </w:rPr>
        <w:t>. [Accessed 15 May 2019].</w:t>
      </w:r>
    </w:p>
    <w:p w14:paraId="1388337F" w14:textId="36A35FEA" w:rsidR="005700DE" w:rsidRPr="008E3F54" w:rsidRDefault="005700DE" w:rsidP="00AB1CE3">
      <w:pPr>
        <w:spacing w:line="240" w:lineRule="auto"/>
        <w:rPr>
          <w:lang w:val="en-US"/>
        </w:rPr>
      </w:pPr>
    </w:p>
    <w:p w14:paraId="1AA1B677" w14:textId="13A06781" w:rsidR="005A4826" w:rsidRPr="008E3F54" w:rsidRDefault="005A4826" w:rsidP="005A4826">
      <w:pPr>
        <w:spacing w:line="240" w:lineRule="auto"/>
        <w:rPr>
          <w:lang w:val="en-US"/>
        </w:rPr>
      </w:pPr>
      <w:proofErr w:type="spellStart"/>
      <w:r w:rsidRPr="008E3F54">
        <w:rPr>
          <w:color w:val="8A8A8A"/>
          <w:shd w:val="clear" w:color="auto" w:fill="FDFF9A"/>
        </w:rPr>
        <w:t>docs.oracle</w:t>
      </w:r>
      <w:proofErr w:type="spellEnd"/>
      <w:r w:rsidRPr="008E3F54">
        <w:rPr>
          <w:color w:val="8A8A8A"/>
          <w:shd w:val="clear" w:color="auto" w:fill="FDFF9A"/>
        </w:rPr>
        <w:t>. 2017. Lesson: All About Sockets. [ONLINE] Available at: </w:t>
      </w:r>
      <w:hyperlink r:id="rId27" w:history="1">
        <w:r w:rsidRPr="008E3F54">
          <w:rPr>
            <w:rStyle w:val="Hyperlink"/>
            <w:color w:val="1779BA"/>
            <w:shd w:val="clear" w:color="auto" w:fill="FDFF9A"/>
          </w:rPr>
          <w:t>https://docs.oracle.com/javase/tutorial/networking/sockets/index.html</w:t>
        </w:r>
      </w:hyperlink>
      <w:r w:rsidRPr="008E3F54">
        <w:rPr>
          <w:color w:val="8A8A8A"/>
          <w:shd w:val="clear" w:color="auto" w:fill="FDFF9A"/>
        </w:rPr>
        <w:t>. [Accessed 15 May 2019].</w:t>
      </w:r>
    </w:p>
    <w:p w14:paraId="34A37797" w14:textId="48E1A25C" w:rsidR="005A4826" w:rsidRPr="008E3F54" w:rsidRDefault="005A4826" w:rsidP="00AB1CE3">
      <w:pPr>
        <w:spacing w:line="240" w:lineRule="auto"/>
        <w:rPr>
          <w:lang w:val="en-US"/>
        </w:rPr>
      </w:pPr>
    </w:p>
    <w:p w14:paraId="4CD787B7" w14:textId="0BAF6C00" w:rsidR="005A4826" w:rsidRPr="008E3F54" w:rsidRDefault="005A4826" w:rsidP="005A4826">
      <w:pPr>
        <w:spacing w:line="240" w:lineRule="auto"/>
        <w:rPr>
          <w:color w:val="8A8A8A"/>
          <w:shd w:val="clear" w:color="auto" w:fill="FDFF9A"/>
        </w:rPr>
      </w:pPr>
      <w:r w:rsidRPr="008E3F54">
        <w:rPr>
          <w:color w:val="8A8A8A"/>
          <w:shd w:val="clear" w:color="auto" w:fill="FDFF9A"/>
        </w:rPr>
        <w:t>https://www.ibm.com. 2006. Traceability from Use Cases to Test Cases. [ONLINE] Available at: </w:t>
      </w:r>
      <w:hyperlink r:id="rId28" w:history="1">
        <w:r w:rsidRPr="008E3F54">
          <w:rPr>
            <w:rStyle w:val="Hyperlink"/>
            <w:color w:val="1779BA"/>
            <w:shd w:val="clear" w:color="auto" w:fill="FDFF9A"/>
          </w:rPr>
          <w:t>https://www.ibm.com/developerworks/rational/library/04/r-3217/index.html</w:t>
        </w:r>
      </w:hyperlink>
      <w:r w:rsidRPr="008E3F54">
        <w:rPr>
          <w:color w:val="8A8A8A"/>
          <w:shd w:val="clear" w:color="auto" w:fill="FDFF9A"/>
        </w:rPr>
        <w:t>. [Accessed 20 May 2019].</w:t>
      </w:r>
    </w:p>
    <w:p w14:paraId="70E40020" w14:textId="75E5D138" w:rsidR="00C8646D" w:rsidRPr="008E3F54" w:rsidRDefault="00C8646D" w:rsidP="005A4826">
      <w:pPr>
        <w:spacing w:line="240" w:lineRule="auto"/>
        <w:rPr>
          <w:lang w:val="en-US"/>
        </w:rPr>
      </w:pPr>
    </w:p>
    <w:p w14:paraId="1BDA6137" w14:textId="63CEEEF3" w:rsidR="00C8646D" w:rsidRPr="008E3F54" w:rsidRDefault="00C8646D" w:rsidP="00C8646D">
      <w:pPr>
        <w:spacing w:line="240" w:lineRule="auto"/>
        <w:rPr>
          <w:lang w:val="en-US"/>
        </w:rPr>
      </w:pPr>
      <w:proofErr w:type="spellStart"/>
      <w:r w:rsidRPr="008E3F54">
        <w:rPr>
          <w:color w:val="8A8A8A"/>
          <w:shd w:val="clear" w:color="auto" w:fill="FDFF9A"/>
        </w:rPr>
        <w:t>docs.oracle</w:t>
      </w:r>
      <w:proofErr w:type="spellEnd"/>
      <w:r w:rsidRPr="008E3F54">
        <w:rPr>
          <w:color w:val="8A8A8A"/>
          <w:shd w:val="clear" w:color="auto" w:fill="FDFF9A"/>
        </w:rPr>
        <w:t>. 2019. Guarded Blocks. [ONLINE] Available at: </w:t>
      </w:r>
      <w:hyperlink r:id="rId29" w:history="1">
        <w:r w:rsidRPr="008E3F54">
          <w:rPr>
            <w:rStyle w:val="Hyperlink"/>
            <w:color w:val="1779BA"/>
            <w:shd w:val="clear" w:color="auto" w:fill="FDFF9A"/>
          </w:rPr>
          <w:t>https://docs.oracle.com/javase/tutorial/essential/concurrency/guardmeth.html</w:t>
        </w:r>
      </w:hyperlink>
      <w:r w:rsidRPr="008E3F54">
        <w:rPr>
          <w:color w:val="8A8A8A"/>
          <w:shd w:val="clear" w:color="auto" w:fill="FDFF9A"/>
        </w:rPr>
        <w:t>. [Accessed 13 May 2019].</w:t>
      </w:r>
    </w:p>
    <w:p w14:paraId="0C984C74" w14:textId="23D0337A" w:rsidR="00C8646D" w:rsidRPr="008E3F54" w:rsidRDefault="00C8646D" w:rsidP="005A4826">
      <w:pPr>
        <w:spacing w:line="240" w:lineRule="auto"/>
        <w:rPr>
          <w:lang w:val="en-US"/>
        </w:rPr>
      </w:pPr>
    </w:p>
    <w:p w14:paraId="2840AA0E" w14:textId="14B1CDE7" w:rsidR="00C8646D" w:rsidRPr="008E3F54" w:rsidRDefault="00C8646D" w:rsidP="00C8646D">
      <w:pPr>
        <w:spacing w:line="240" w:lineRule="auto"/>
        <w:rPr>
          <w:lang w:val="en-US"/>
        </w:rPr>
      </w:pPr>
      <w:r w:rsidRPr="008E3F54">
        <w:rPr>
          <w:color w:val="8A8A8A"/>
          <w:shd w:val="clear" w:color="auto" w:fill="FDFF9A"/>
        </w:rPr>
        <w:t>sourcemaking.com. 2019. Observer Design Pattern. [ONLINE] Available at: </w:t>
      </w:r>
      <w:hyperlink r:id="rId30" w:history="1">
        <w:r w:rsidRPr="008E3F54">
          <w:rPr>
            <w:rStyle w:val="Hyperlink"/>
            <w:color w:val="1779BA"/>
            <w:shd w:val="clear" w:color="auto" w:fill="FDFF9A"/>
          </w:rPr>
          <w:t>https://sourcemaking.com/design_patterns/observer%E2%80%8B%E2%80%8B</w:t>
        </w:r>
      </w:hyperlink>
      <w:r w:rsidRPr="008E3F54">
        <w:rPr>
          <w:color w:val="8A8A8A"/>
          <w:shd w:val="clear" w:color="auto" w:fill="FDFF9A"/>
        </w:rPr>
        <w:t>. [Accessed 13 May 2019].</w:t>
      </w:r>
    </w:p>
    <w:p w14:paraId="0553A784" w14:textId="53C8AFD4" w:rsidR="00C8646D" w:rsidRPr="008E3F54" w:rsidRDefault="00C8646D" w:rsidP="005A4826">
      <w:pPr>
        <w:spacing w:line="240" w:lineRule="auto"/>
        <w:rPr>
          <w:lang w:val="en-US"/>
        </w:rPr>
      </w:pPr>
    </w:p>
    <w:p w14:paraId="24923914" w14:textId="0434C06F" w:rsidR="00C8646D" w:rsidRPr="008E3F54" w:rsidRDefault="00C8646D" w:rsidP="00C8646D">
      <w:pPr>
        <w:spacing w:line="240" w:lineRule="auto"/>
        <w:rPr>
          <w:lang w:val="en-US"/>
        </w:rPr>
      </w:pPr>
      <w:r w:rsidRPr="008E3F54">
        <w:rPr>
          <w:color w:val="8A8A8A"/>
          <w:shd w:val="clear" w:color="auto" w:fill="FDFF9A"/>
        </w:rPr>
        <w:t>via.itslearning.com. 2019. The Observer Design Pattern (SVA, February 2019).pdf. [ONLINE] Available at: </w:t>
      </w:r>
      <w:hyperlink r:id="rId31" w:history="1">
        <w:r w:rsidRPr="008E3F54">
          <w:rPr>
            <w:rStyle w:val="Hyperlink"/>
            <w:color w:val="1779BA"/>
            <w:shd w:val="clear" w:color="auto" w:fill="FDFF9A"/>
          </w:rPr>
          <w:t>https://via.itslearning.com/LearningToolElement/ViewLearningToolElement.aspx?LearningToolElementId=364658</w:t>
        </w:r>
      </w:hyperlink>
      <w:r w:rsidRPr="008E3F54">
        <w:rPr>
          <w:color w:val="8A8A8A"/>
          <w:shd w:val="clear" w:color="auto" w:fill="FDFF9A"/>
        </w:rPr>
        <w:t>. [Accessed 13 May 2019].</w:t>
      </w:r>
    </w:p>
    <w:p w14:paraId="550E4290" w14:textId="226D271C" w:rsidR="00C8646D" w:rsidRPr="008E3F54" w:rsidRDefault="00C8646D" w:rsidP="005A4826">
      <w:pPr>
        <w:spacing w:line="240" w:lineRule="auto"/>
        <w:rPr>
          <w:lang w:val="en-US"/>
        </w:rPr>
      </w:pPr>
    </w:p>
    <w:p w14:paraId="362F5D71" w14:textId="76C70790" w:rsidR="00B046E6" w:rsidRPr="008E3F54" w:rsidRDefault="00B046E6" w:rsidP="00B046E6">
      <w:pPr>
        <w:spacing w:line="240" w:lineRule="auto"/>
        <w:rPr>
          <w:lang w:val="en-US"/>
        </w:rPr>
      </w:pPr>
      <w:r w:rsidRPr="008E3F54">
        <w:rPr>
          <w:color w:val="8A8A8A"/>
          <w:shd w:val="clear" w:color="auto" w:fill="FDFF9A"/>
        </w:rPr>
        <w:t>en.wikipedia.org. 2019. State pattern. [ONLINE] Available at: </w:t>
      </w:r>
      <w:hyperlink r:id="rId32" w:history="1">
        <w:r w:rsidRPr="008E3F54">
          <w:rPr>
            <w:rStyle w:val="Hyperlink"/>
            <w:color w:val="1779BA"/>
            <w:shd w:val="clear" w:color="auto" w:fill="FDFF9A"/>
          </w:rPr>
          <w:t>https://en.wikipedia.org/wiki/State_pattern</w:t>
        </w:r>
      </w:hyperlink>
      <w:r w:rsidRPr="008E3F54">
        <w:rPr>
          <w:color w:val="8A8A8A"/>
          <w:shd w:val="clear" w:color="auto" w:fill="FDFF9A"/>
        </w:rPr>
        <w:t>. [Accessed 13 May 2019].</w:t>
      </w:r>
    </w:p>
    <w:p w14:paraId="5082258D" w14:textId="52208AC5" w:rsidR="00B046E6" w:rsidRPr="008E3F54" w:rsidRDefault="00B046E6" w:rsidP="005A4826">
      <w:pPr>
        <w:spacing w:line="240" w:lineRule="auto"/>
        <w:rPr>
          <w:lang w:val="en-US"/>
        </w:rPr>
      </w:pPr>
    </w:p>
    <w:p w14:paraId="3ED05590" w14:textId="4C7A03B7" w:rsidR="00B046E6" w:rsidRPr="008E3F54" w:rsidRDefault="00B046E6" w:rsidP="00B046E6">
      <w:pPr>
        <w:spacing w:line="240" w:lineRule="auto"/>
        <w:rPr>
          <w:lang w:val="en-US"/>
        </w:rPr>
      </w:pPr>
      <w:r w:rsidRPr="008E3F54">
        <w:rPr>
          <w:color w:val="8A8A8A"/>
          <w:shd w:val="clear" w:color="auto" w:fill="FDFF9A"/>
        </w:rPr>
        <w:t>sourcemaking.com. 2019. Visitor Design Pattern. [ONLINE] Available at: </w:t>
      </w:r>
      <w:hyperlink r:id="rId33" w:history="1">
        <w:r w:rsidRPr="008E3F54">
          <w:rPr>
            <w:rStyle w:val="Hyperlink"/>
            <w:color w:val="1779BA"/>
            <w:shd w:val="clear" w:color="auto" w:fill="FDFF9A"/>
          </w:rPr>
          <w:t>https://sourcemaking.com/design_patterns/visitor</w:t>
        </w:r>
      </w:hyperlink>
      <w:r w:rsidRPr="008E3F54">
        <w:rPr>
          <w:color w:val="8A8A8A"/>
          <w:shd w:val="clear" w:color="auto" w:fill="FDFF9A"/>
        </w:rPr>
        <w:t>. [Accessed 13 May 2019].</w:t>
      </w:r>
    </w:p>
    <w:p w14:paraId="457895C9" w14:textId="596F5DD6" w:rsidR="00B046E6" w:rsidRPr="008E3F54" w:rsidRDefault="00B046E6" w:rsidP="005A4826">
      <w:pPr>
        <w:spacing w:line="240" w:lineRule="auto"/>
        <w:rPr>
          <w:lang w:val="en-US"/>
        </w:rPr>
      </w:pPr>
    </w:p>
    <w:p w14:paraId="53FF1988" w14:textId="7FED6C9A" w:rsidR="00B046E6" w:rsidRPr="008E3F54" w:rsidRDefault="00B046E6" w:rsidP="00B046E6">
      <w:pPr>
        <w:spacing w:line="240" w:lineRule="auto"/>
        <w:rPr>
          <w:lang w:val="en-US"/>
        </w:rPr>
      </w:pPr>
      <w:r w:rsidRPr="008E3F54">
        <w:rPr>
          <w:color w:val="8A8A8A"/>
          <w:shd w:val="clear" w:color="auto" w:fill="FDFF9A"/>
        </w:rPr>
        <w:t>geeksforgeeks.org. 2019. Java Singleton Design Pattern Practices with Examples. [ONLINE] Available at: </w:t>
      </w:r>
      <w:hyperlink r:id="rId34" w:history="1">
        <w:r w:rsidRPr="008E3F54">
          <w:rPr>
            <w:rStyle w:val="Hyperlink"/>
            <w:color w:val="1779BA"/>
            <w:shd w:val="clear" w:color="auto" w:fill="FDFF9A"/>
          </w:rPr>
          <w:t>https://www.geeksforgeeks.org/java-singleton-design-pattern-practices-examples/</w:t>
        </w:r>
      </w:hyperlink>
      <w:r w:rsidRPr="008E3F54">
        <w:rPr>
          <w:color w:val="8A8A8A"/>
          <w:shd w:val="clear" w:color="auto" w:fill="FDFF9A"/>
        </w:rPr>
        <w:t>. [Accessed 13 May 2019].</w:t>
      </w:r>
    </w:p>
    <w:p w14:paraId="206FC37F" w14:textId="77777777" w:rsidR="00B046E6" w:rsidRPr="008E3F54" w:rsidRDefault="00B046E6" w:rsidP="005A4826">
      <w:pPr>
        <w:spacing w:line="240" w:lineRule="auto"/>
        <w:rPr>
          <w:lang w:val="en-US"/>
        </w:rPr>
      </w:pPr>
    </w:p>
    <w:p w14:paraId="131E86EE" w14:textId="037E43FC" w:rsidR="005A4826" w:rsidRPr="008E3F54" w:rsidRDefault="005A4826" w:rsidP="00AB1CE3">
      <w:pPr>
        <w:spacing w:line="240" w:lineRule="auto"/>
        <w:rPr>
          <w:lang w:val="en-US"/>
        </w:rPr>
      </w:pPr>
    </w:p>
    <w:p w14:paraId="1E02DF7C" w14:textId="77777777" w:rsidR="005A4826" w:rsidRPr="008E3F54" w:rsidRDefault="005A4826" w:rsidP="00AB1CE3">
      <w:pPr>
        <w:spacing w:line="240" w:lineRule="auto"/>
        <w:rPr>
          <w:lang w:val="en-US"/>
        </w:rPr>
      </w:pPr>
    </w:p>
    <w:p w14:paraId="79C2C87B" w14:textId="13C58B46" w:rsidR="00AB1CE3" w:rsidRPr="008E3F54" w:rsidRDefault="00AB1CE3" w:rsidP="00B44C98">
      <w:pPr>
        <w:spacing w:line="240" w:lineRule="auto"/>
        <w:rPr>
          <w:lang w:val="en-US"/>
        </w:rPr>
      </w:pPr>
    </w:p>
    <w:p w14:paraId="46AECA0F" w14:textId="4FA04E20" w:rsidR="00B44C98" w:rsidRPr="008E3F54" w:rsidRDefault="00B44C98" w:rsidP="004209B4">
      <w:pPr>
        <w:spacing w:after="160" w:line="259" w:lineRule="auto"/>
        <w:rPr>
          <w:b/>
          <w:sz w:val="32"/>
          <w:szCs w:val="32"/>
          <w:lang w:val="en-US"/>
        </w:rPr>
      </w:pPr>
    </w:p>
    <w:sectPr w:rsidR="00B44C98" w:rsidRPr="008E3F54"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AAE76" w14:textId="77777777" w:rsidR="00D001EF" w:rsidRDefault="00D001EF" w:rsidP="00F910B0">
      <w:pPr>
        <w:spacing w:line="240" w:lineRule="auto"/>
      </w:pPr>
      <w:r>
        <w:separator/>
      </w:r>
    </w:p>
  </w:endnote>
  <w:endnote w:type="continuationSeparator" w:id="0">
    <w:p w14:paraId="3BE2F13A" w14:textId="77777777" w:rsidR="00D001EF" w:rsidRDefault="00D001EF"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ppleSystemUIFont">
    <w:altName w:val="Calibri"/>
    <w:charset w:val="00"/>
    <w:family w:val="auto"/>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8E3F54" w:rsidRDefault="008E3F54">
        <w:pPr>
          <w:pStyle w:val="Footer"/>
          <w:jc w:val="right"/>
        </w:pPr>
        <w:r>
          <w:fldChar w:fldCharType="begin"/>
        </w:r>
        <w:r>
          <w:instrText>PAGE   \* MERGEFORMAT</w:instrText>
        </w:r>
        <w:r>
          <w:fldChar w:fldCharType="separate"/>
        </w:r>
        <w:r w:rsidRPr="00391F13">
          <w:rPr>
            <w:noProof/>
            <w:lang w:val="da-DK"/>
          </w:rPr>
          <w:t>ii</w:t>
        </w:r>
        <w:r>
          <w:fldChar w:fldCharType="end"/>
        </w:r>
      </w:p>
    </w:sdtContent>
  </w:sdt>
  <w:p w14:paraId="6D020CBB" w14:textId="77777777" w:rsidR="008E3F54" w:rsidRDefault="008E3F54" w:rsidP="00B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8E3F54" w:rsidRDefault="008E3F54">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12492DC7" w14:textId="77777777" w:rsidR="008E3F54" w:rsidRDefault="008E3F54" w:rsidP="00B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A79CD" w14:textId="77777777" w:rsidR="00D001EF" w:rsidRDefault="00D001EF" w:rsidP="00F910B0">
      <w:pPr>
        <w:spacing w:line="240" w:lineRule="auto"/>
      </w:pPr>
      <w:r>
        <w:separator/>
      </w:r>
    </w:p>
  </w:footnote>
  <w:footnote w:type="continuationSeparator" w:id="0">
    <w:p w14:paraId="3A76FB24" w14:textId="77777777" w:rsidR="00D001EF" w:rsidRDefault="00D001EF"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8E3F54" w:rsidRDefault="008E3F5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8E3F54" w:rsidRDefault="008E3F5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8E3F54" w14:paraId="436B9DA1" w14:textId="77777777" w:rsidTr="00F054F3">
      <w:trPr>
        <w:trHeight w:val="397"/>
      </w:trPr>
      <w:tc>
        <w:tcPr>
          <w:tcW w:w="0" w:type="auto"/>
          <w:tcBorders>
            <w:bottom w:val="single" w:sz="4" w:space="0" w:color="auto"/>
          </w:tcBorders>
        </w:tcPr>
        <w:p w14:paraId="26A570C9" w14:textId="1993863D" w:rsidR="008E3F54" w:rsidRPr="00F054F3" w:rsidRDefault="008E3F54" w:rsidP="00F054F3">
          <w:pPr>
            <w:pStyle w:val="Header"/>
            <w:tabs>
              <w:tab w:val="clear" w:pos="4819"/>
              <w:tab w:val="clear" w:pos="9638"/>
              <w:tab w:val="right" w:pos="9071"/>
            </w:tabs>
            <w:rPr>
              <w:lang w:val="en-US"/>
            </w:rPr>
          </w:pPr>
          <w:r>
            <w:rPr>
              <w:lang w:val="en-US"/>
            </w:rPr>
            <w:t>Process</w:t>
          </w:r>
          <w:r w:rsidRPr="00F054F3">
            <w:rPr>
              <w:lang w:val="en-US"/>
            </w:rPr>
            <w:t xml:space="preserve"> Report </w:t>
          </w:r>
          <w:r>
            <w:rPr>
              <w:lang w:val="en-US"/>
            </w:rPr>
            <w:t xml:space="preserve">- VIA Engineering Guidelines/ </w:t>
          </w:r>
          <w:proofErr w:type="spellStart"/>
          <w:r>
            <w:rPr>
              <w:lang w:val="en-US"/>
            </w:rPr>
            <w:t>AceMarket</w:t>
          </w:r>
          <w:proofErr w:type="spellEnd"/>
          <w:r>
            <w:rPr>
              <w:lang w:val="en-US"/>
            </w:rPr>
            <w:t xml:space="preserve"> Business Enterprise Platform</w:t>
          </w:r>
        </w:p>
      </w:tc>
    </w:tr>
    <w:tr w:rsidR="008E3F54" w14:paraId="3CF51526" w14:textId="77777777" w:rsidTr="00F054F3">
      <w:trPr>
        <w:trHeight w:val="397"/>
      </w:trPr>
      <w:tc>
        <w:tcPr>
          <w:tcW w:w="0" w:type="auto"/>
          <w:tcBorders>
            <w:top w:val="single" w:sz="4" w:space="0" w:color="auto"/>
          </w:tcBorders>
        </w:tcPr>
        <w:p w14:paraId="50A79289" w14:textId="77777777" w:rsidR="008E3F54" w:rsidRPr="00F054F3" w:rsidRDefault="008E3F54" w:rsidP="002668CE">
          <w:pPr>
            <w:pStyle w:val="Header"/>
            <w:jc w:val="both"/>
            <w:rPr>
              <w:color w:val="FF0000"/>
              <w:lang w:val="en-US"/>
            </w:rPr>
          </w:pPr>
        </w:p>
      </w:tc>
    </w:tr>
  </w:tbl>
  <w:p w14:paraId="75C005C1" w14:textId="77777777" w:rsidR="008E3F54" w:rsidRPr="004833C2" w:rsidRDefault="008E3F54" w:rsidP="002668CE">
    <w:pPr>
      <w:pStyle w:val="Header"/>
      <w:tabs>
        <w:tab w:val="clear" w:pos="4819"/>
        <w:tab w:val="clear" w:pos="9638"/>
        <w:tab w:val="right" w:pos="9071"/>
      </w:tabs>
      <w:rPr>
        <w:noProof/>
        <w:lang w:val="en-US" w:eastAsia="da-DK"/>
      </w:rPr>
    </w:pPr>
    <w:r w:rsidRPr="0048338D">
      <w:tab/>
    </w:r>
  </w:p>
  <w:p w14:paraId="79B93709" w14:textId="77777777" w:rsidR="008E3F54" w:rsidRDefault="008E3F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8E3F54" w:rsidRPr="004833C2" w:rsidRDefault="008E3F54"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8E3F54" w:rsidRPr="00113BB9" w:rsidRDefault="008E3F54" w:rsidP="009C6276">
    <w:pPr>
      <w:pStyle w:val="Header"/>
    </w:pPr>
  </w:p>
  <w:p w14:paraId="1E3F0CF9" w14:textId="77777777" w:rsidR="008E3F54" w:rsidRPr="00231D0F" w:rsidRDefault="008E3F54"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7AF04F0"/>
    <w:multiLevelType w:val="hybridMultilevel"/>
    <w:tmpl w:val="3D96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9D25C4"/>
    <w:multiLevelType w:val="hybridMultilevel"/>
    <w:tmpl w:val="7F4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C463AC"/>
    <w:multiLevelType w:val="hybridMultilevel"/>
    <w:tmpl w:val="14C40C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0AD365B2"/>
    <w:multiLevelType w:val="multilevel"/>
    <w:tmpl w:val="7A8CA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A0860B6"/>
    <w:multiLevelType w:val="hybridMultilevel"/>
    <w:tmpl w:val="B6A67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B2F09AB"/>
    <w:multiLevelType w:val="hybridMultilevel"/>
    <w:tmpl w:val="443C27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FEA10EC"/>
    <w:multiLevelType w:val="hybridMultilevel"/>
    <w:tmpl w:val="9F32EC78"/>
    <w:lvl w:ilvl="0" w:tplc="8F7C1194">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11B81"/>
    <w:multiLevelType w:val="multilevel"/>
    <w:tmpl w:val="CCF0ACD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F66401"/>
    <w:multiLevelType w:val="hybridMultilevel"/>
    <w:tmpl w:val="EC9238FE"/>
    <w:lvl w:ilvl="0" w:tplc="638090A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C24D71"/>
    <w:multiLevelType w:val="hybridMultilevel"/>
    <w:tmpl w:val="E9C0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74A63"/>
    <w:multiLevelType w:val="hybridMultilevel"/>
    <w:tmpl w:val="E84668A2"/>
    <w:lvl w:ilvl="0" w:tplc="F6E8B48C">
      <w:numFmt w:val="bullet"/>
      <w:lvlText w:val="&gt;"/>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F6CE9"/>
    <w:multiLevelType w:val="hybridMultilevel"/>
    <w:tmpl w:val="64360136"/>
    <w:lvl w:ilvl="0" w:tplc="5F58146A">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EC0650"/>
    <w:multiLevelType w:val="hybridMultilevel"/>
    <w:tmpl w:val="3142223E"/>
    <w:lvl w:ilvl="0" w:tplc="F4283136">
      <w:numFmt w:val="bullet"/>
      <w:lvlText w:val=""/>
      <w:lvlJc w:val="left"/>
      <w:pPr>
        <w:ind w:left="720" w:hanging="360"/>
      </w:pPr>
      <w:rPr>
        <w:rFonts w:ascii="Wingdings" w:eastAsiaTheme="minorHAnsi" w:hAnsi="Wingdings"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4F2540"/>
    <w:multiLevelType w:val="hybridMultilevel"/>
    <w:tmpl w:val="96B0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151CA"/>
    <w:multiLevelType w:val="hybridMultilevel"/>
    <w:tmpl w:val="9F6EBEA6"/>
    <w:lvl w:ilvl="0" w:tplc="158AC9B4">
      <w:numFmt w:val="bullet"/>
      <w:lvlText w:val="-"/>
      <w:lvlJc w:val="left"/>
      <w:pPr>
        <w:ind w:left="1080" w:hanging="360"/>
      </w:pPr>
      <w:rPr>
        <w:rFonts w:ascii="AppleSystemUIFont" w:eastAsiaTheme="minorHAnsi" w:hAnsi="AppleSystemUIFont" w:cs="AppleSystemUIFon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3A1606"/>
    <w:multiLevelType w:val="hybridMultilevel"/>
    <w:tmpl w:val="F6F24F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C3427A4"/>
    <w:multiLevelType w:val="hybridMultilevel"/>
    <w:tmpl w:val="B650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541231"/>
    <w:multiLevelType w:val="multilevel"/>
    <w:tmpl w:val="095EA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5F26FA8"/>
    <w:multiLevelType w:val="hybridMultilevel"/>
    <w:tmpl w:val="4F747AB6"/>
    <w:lvl w:ilvl="0" w:tplc="E5F8029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E606E2"/>
    <w:multiLevelType w:val="hybridMultilevel"/>
    <w:tmpl w:val="A682543C"/>
    <w:lvl w:ilvl="0" w:tplc="6608C6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18A2DCF"/>
    <w:multiLevelType w:val="multilevel"/>
    <w:tmpl w:val="52561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2FF0CFB"/>
    <w:multiLevelType w:val="hybridMultilevel"/>
    <w:tmpl w:val="D700A9FE"/>
    <w:lvl w:ilvl="0" w:tplc="3ED00AAC">
      <w:start w:val="2"/>
      <w:numFmt w:val="bullet"/>
      <w:lvlText w:val="-"/>
      <w:lvlJc w:val="left"/>
      <w:pPr>
        <w:ind w:left="720" w:hanging="360"/>
      </w:pPr>
      <w:rPr>
        <w:rFonts w:ascii="AppleSystemUIFont" w:eastAsiaTheme="minorHAnsi"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6CF68F3"/>
    <w:multiLevelType w:val="multilevel"/>
    <w:tmpl w:val="6DC48BBA"/>
    <w:lvl w:ilvl="0">
      <w:start w:val="5"/>
      <w:numFmt w:val="decimal"/>
      <w:lvlText w:val="%1."/>
      <w:lvlJc w:val="left"/>
      <w:pPr>
        <w:ind w:left="720"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29" w15:restartNumberingAfterBreak="0">
    <w:nsid w:val="6AC375E4"/>
    <w:multiLevelType w:val="hybridMultilevel"/>
    <w:tmpl w:val="42949992"/>
    <w:lvl w:ilvl="0" w:tplc="E1224EFA">
      <w:numFmt w:val="bullet"/>
      <w:lvlText w:val=""/>
      <w:lvlJc w:val="left"/>
      <w:pPr>
        <w:ind w:left="720" w:hanging="360"/>
      </w:pPr>
      <w:rPr>
        <w:rFonts w:ascii="Wingdings" w:eastAsiaTheme="minorHAnsi" w:hAnsi="Wingdings"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570B79"/>
    <w:multiLevelType w:val="hybridMultilevel"/>
    <w:tmpl w:val="EC9238FE"/>
    <w:lvl w:ilvl="0" w:tplc="638090A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D5664F"/>
    <w:multiLevelType w:val="hybridMultilevel"/>
    <w:tmpl w:val="DB1C76E6"/>
    <w:lvl w:ilvl="0" w:tplc="8F7C1194">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80687"/>
    <w:multiLevelType w:val="hybridMultilevel"/>
    <w:tmpl w:val="F42CD926"/>
    <w:lvl w:ilvl="0" w:tplc="6AD4D0CE">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4"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35" w15:restartNumberingAfterBreak="0">
    <w:nsid w:val="7FC61C38"/>
    <w:multiLevelType w:val="hybridMultilevel"/>
    <w:tmpl w:val="D46A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3"/>
  </w:num>
  <w:num w:numId="3">
    <w:abstractNumId w:val="25"/>
  </w:num>
  <w:num w:numId="4">
    <w:abstractNumId w:val="20"/>
  </w:num>
  <w:num w:numId="5">
    <w:abstractNumId w:val="22"/>
  </w:num>
  <w:num w:numId="6">
    <w:abstractNumId w:val="8"/>
  </w:num>
  <w:num w:numId="7">
    <w:abstractNumId w:val="26"/>
  </w:num>
  <w:num w:numId="8">
    <w:abstractNumId w:val="28"/>
  </w:num>
  <w:num w:numId="9">
    <w:abstractNumId w:val="12"/>
  </w:num>
  <w:num w:numId="10">
    <w:abstractNumId w:val="10"/>
  </w:num>
  <w:num w:numId="11">
    <w:abstractNumId w:val="16"/>
  </w:num>
  <w:num w:numId="12">
    <w:abstractNumId w:val="25"/>
    <w:lvlOverride w:ilvl="0">
      <w:startOverride w:val="4"/>
    </w:lvlOverride>
    <w:lvlOverride w:ilvl="1">
      <w:startOverride w:val="2"/>
    </w:lvlOverride>
  </w:num>
  <w:num w:numId="13">
    <w:abstractNumId w:val="6"/>
  </w:num>
  <w:num w:numId="14">
    <w:abstractNumId w:val="5"/>
  </w:num>
  <w:num w:numId="15">
    <w:abstractNumId w:val="18"/>
  </w:num>
  <w:num w:numId="16">
    <w:abstractNumId w:val="7"/>
  </w:num>
  <w:num w:numId="17">
    <w:abstractNumId w:val="31"/>
  </w:num>
  <w:num w:numId="18">
    <w:abstractNumId w:val="11"/>
  </w:num>
  <w:num w:numId="19">
    <w:abstractNumId w:val="35"/>
  </w:num>
  <w:num w:numId="20">
    <w:abstractNumId w:val="21"/>
  </w:num>
  <w:num w:numId="21">
    <w:abstractNumId w:val="24"/>
  </w:num>
  <w:num w:numId="22">
    <w:abstractNumId w:val="13"/>
  </w:num>
  <w:num w:numId="23">
    <w:abstractNumId w:val="30"/>
  </w:num>
  <w:num w:numId="24">
    <w:abstractNumId w:val="14"/>
  </w:num>
  <w:num w:numId="25">
    <w:abstractNumId w:val="17"/>
  </w:num>
  <w:num w:numId="26">
    <w:abstractNumId w:val="19"/>
  </w:num>
  <w:num w:numId="27">
    <w:abstractNumId w:val="0"/>
  </w:num>
  <w:num w:numId="28">
    <w:abstractNumId w:val="9"/>
  </w:num>
  <w:num w:numId="29">
    <w:abstractNumId w:val="27"/>
  </w:num>
  <w:num w:numId="30">
    <w:abstractNumId w:val="29"/>
  </w:num>
  <w:num w:numId="31">
    <w:abstractNumId w:val="15"/>
  </w:num>
  <w:num w:numId="32">
    <w:abstractNumId w:val="1"/>
  </w:num>
  <w:num w:numId="33">
    <w:abstractNumId w:val="2"/>
  </w:num>
  <w:num w:numId="34">
    <w:abstractNumId w:val="3"/>
  </w:num>
  <w:num w:numId="35">
    <w:abstractNumId w:val="4"/>
  </w:num>
  <w:num w:numId="36">
    <w:abstractNumId w:val="23"/>
  </w:num>
  <w:num w:numId="37">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47197"/>
    <w:rsid w:val="00056CC6"/>
    <w:rsid w:val="00071E28"/>
    <w:rsid w:val="0008163E"/>
    <w:rsid w:val="00086C9F"/>
    <w:rsid w:val="000A360C"/>
    <w:rsid w:val="000B12E4"/>
    <w:rsid w:val="000C050D"/>
    <w:rsid w:val="000D4698"/>
    <w:rsid w:val="000F0F43"/>
    <w:rsid w:val="000F73AB"/>
    <w:rsid w:val="00133C78"/>
    <w:rsid w:val="00142AC2"/>
    <w:rsid w:val="0014373F"/>
    <w:rsid w:val="00150DC8"/>
    <w:rsid w:val="00154E1E"/>
    <w:rsid w:val="001606EB"/>
    <w:rsid w:val="00162C84"/>
    <w:rsid w:val="00171EA0"/>
    <w:rsid w:val="001923B8"/>
    <w:rsid w:val="0019636B"/>
    <w:rsid w:val="001A46B1"/>
    <w:rsid w:val="001A5A25"/>
    <w:rsid w:val="001A62E6"/>
    <w:rsid w:val="001B78FA"/>
    <w:rsid w:val="001D2F6B"/>
    <w:rsid w:val="001D6F34"/>
    <w:rsid w:val="001D74FD"/>
    <w:rsid w:val="001E116C"/>
    <w:rsid w:val="001F10E8"/>
    <w:rsid w:val="002000DE"/>
    <w:rsid w:val="00210A5D"/>
    <w:rsid w:val="00223418"/>
    <w:rsid w:val="002274F4"/>
    <w:rsid w:val="00235C4D"/>
    <w:rsid w:val="002560A0"/>
    <w:rsid w:val="00263374"/>
    <w:rsid w:val="002654F6"/>
    <w:rsid w:val="002668CE"/>
    <w:rsid w:val="00267D69"/>
    <w:rsid w:val="002836C5"/>
    <w:rsid w:val="00291324"/>
    <w:rsid w:val="0029579A"/>
    <w:rsid w:val="002B019B"/>
    <w:rsid w:val="002D1757"/>
    <w:rsid w:val="002D4652"/>
    <w:rsid w:val="002E21F5"/>
    <w:rsid w:val="002E4DBA"/>
    <w:rsid w:val="002F2BD2"/>
    <w:rsid w:val="00317E90"/>
    <w:rsid w:val="0032096C"/>
    <w:rsid w:val="00324CBE"/>
    <w:rsid w:val="00324DE4"/>
    <w:rsid w:val="00334ADF"/>
    <w:rsid w:val="0033786D"/>
    <w:rsid w:val="00340E08"/>
    <w:rsid w:val="00345CA2"/>
    <w:rsid w:val="00351C13"/>
    <w:rsid w:val="00354956"/>
    <w:rsid w:val="00356C7E"/>
    <w:rsid w:val="00367BF6"/>
    <w:rsid w:val="00391F13"/>
    <w:rsid w:val="003C0976"/>
    <w:rsid w:val="003C33D0"/>
    <w:rsid w:val="003C54CD"/>
    <w:rsid w:val="003F2085"/>
    <w:rsid w:val="003F7447"/>
    <w:rsid w:val="00404C67"/>
    <w:rsid w:val="00413187"/>
    <w:rsid w:val="004209B4"/>
    <w:rsid w:val="00434752"/>
    <w:rsid w:val="00460F31"/>
    <w:rsid w:val="004613AC"/>
    <w:rsid w:val="00463633"/>
    <w:rsid w:val="00466741"/>
    <w:rsid w:val="00487B08"/>
    <w:rsid w:val="004932AB"/>
    <w:rsid w:val="00496422"/>
    <w:rsid w:val="004A024E"/>
    <w:rsid w:val="004A12B4"/>
    <w:rsid w:val="004A527B"/>
    <w:rsid w:val="004A548A"/>
    <w:rsid w:val="004A57DA"/>
    <w:rsid w:val="004B3724"/>
    <w:rsid w:val="004B3925"/>
    <w:rsid w:val="004C442E"/>
    <w:rsid w:val="004C7453"/>
    <w:rsid w:val="004D0FD6"/>
    <w:rsid w:val="004D2B7E"/>
    <w:rsid w:val="004D7831"/>
    <w:rsid w:val="004D7F82"/>
    <w:rsid w:val="004E1A00"/>
    <w:rsid w:val="004E287D"/>
    <w:rsid w:val="0050296D"/>
    <w:rsid w:val="00522493"/>
    <w:rsid w:val="00524E07"/>
    <w:rsid w:val="00527A84"/>
    <w:rsid w:val="005350D3"/>
    <w:rsid w:val="00545BED"/>
    <w:rsid w:val="00562577"/>
    <w:rsid w:val="005700DE"/>
    <w:rsid w:val="005955B8"/>
    <w:rsid w:val="00596696"/>
    <w:rsid w:val="00597DC1"/>
    <w:rsid w:val="005A2F3A"/>
    <w:rsid w:val="005A4826"/>
    <w:rsid w:val="005B19E3"/>
    <w:rsid w:val="005D6B60"/>
    <w:rsid w:val="005E677C"/>
    <w:rsid w:val="005F20B2"/>
    <w:rsid w:val="005F7C2F"/>
    <w:rsid w:val="00602E1C"/>
    <w:rsid w:val="00603A3C"/>
    <w:rsid w:val="00610711"/>
    <w:rsid w:val="006136AE"/>
    <w:rsid w:val="00616C06"/>
    <w:rsid w:val="00621656"/>
    <w:rsid w:val="00622BC0"/>
    <w:rsid w:val="006232A8"/>
    <w:rsid w:val="00624A09"/>
    <w:rsid w:val="00631490"/>
    <w:rsid w:val="00636726"/>
    <w:rsid w:val="00641F78"/>
    <w:rsid w:val="00645C31"/>
    <w:rsid w:val="00654E22"/>
    <w:rsid w:val="00656FE8"/>
    <w:rsid w:val="0066094A"/>
    <w:rsid w:val="00665B6B"/>
    <w:rsid w:val="00670FFB"/>
    <w:rsid w:val="00675149"/>
    <w:rsid w:val="00676390"/>
    <w:rsid w:val="00677A38"/>
    <w:rsid w:val="00687057"/>
    <w:rsid w:val="00694B8C"/>
    <w:rsid w:val="006B33D9"/>
    <w:rsid w:val="006C2D1D"/>
    <w:rsid w:val="006C3812"/>
    <w:rsid w:val="006E519D"/>
    <w:rsid w:val="006F1DA8"/>
    <w:rsid w:val="00704628"/>
    <w:rsid w:val="00705BE9"/>
    <w:rsid w:val="007064D1"/>
    <w:rsid w:val="00716862"/>
    <w:rsid w:val="0071788D"/>
    <w:rsid w:val="0072104D"/>
    <w:rsid w:val="007217FE"/>
    <w:rsid w:val="00727B47"/>
    <w:rsid w:val="00740AD8"/>
    <w:rsid w:val="00750DEF"/>
    <w:rsid w:val="00756934"/>
    <w:rsid w:val="00764295"/>
    <w:rsid w:val="00766C9E"/>
    <w:rsid w:val="0076767F"/>
    <w:rsid w:val="00787CEA"/>
    <w:rsid w:val="007917C2"/>
    <w:rsid w:val="007A7142"/>
    <w:rsid w:val="007B4E52"/>
    <w:rsid w:val="007B5942"/>
    <w:rsid w:val="007B7A14"/>
    <w:rsid w:val="007C275B"/>
    <w:rsid w:val="007C48DE"/>
    <w:rsid w:val="007D3B73"/>
    <w:rsid w:val="007D7AAC"/>
    <w:rsid w:val="007E25ED"/>
    <w:rsid w:val="007E70E1"/>
    <w:rsid w:val="007F19D2"/>
    <w:rsid w:val="007F7835"/>
    <w:rsid w:val="00801398"/>
    <w:rsid w:val="00801A52"/>
    <w:rsid w:val="00811EF2"/>
    <w:rsid w:val="008139CC"/>
    <w:rsid w:val="0081476C"/>
    <w:rsid w:val="008235EC"/>
    <w:rsid w:val="008327D0"/>
    <w:rsid w:val="00837546"/>
    <w:rsid w:val="0084547C"/>
    <w:rsid w:val="00850A36"/>
    <w:rsid w:val="00862103"/>
    <w:rsid w:val="00867F17"/>
    <w:rsid w:val="008B2E5A"/>
    <w:rsid w:val="008B5F1E"/>
    <w:rsid w:val="008C3D2B"/>
    <w:rsid w:val="008D3BE2"/>
    <w:rsid w:val="008E0CF4"/>
    <w:rsid w:val="008E3F54"/>
    <w:rsid w:val="008F74B8"/>
    <w:rsid w:val="00901CA4"/>
    <w:rsid w:val="00912406"/>
    <w:rsid w:val="00923641"/>
    <w:rsid w:val="00941B60"/>
    <w:rsid w:val="00942F0E"/>
    <w:rsid w:val="00945F5A"/>
    <w:rsid w:val="009479F4"/>
    <w:rsid w:val="0095187E"/>
    <w:rsid w:val="009522EA"/>
    <w:rsid w:val="00952AA6"/>
    <w:rsid w:val="0095693D"/>
    <w:rsid w:val="009625BE"/>
    <w:rsid w:val="00964596"/>
    <w:rsid w:val="00981269"/>
    <w:rsid w:val="009978F0"/>
    <w:rsid w:val="009A09B0"/>
    <w:rsid w:val="009A5E57"/>
    <w:rsid w:val="009A5F23"/>
    <w:rsid w:val="009A65EF"/>
    <w:rsid w:val="009A6E3C"/>
    <w:rsid w:val="009C4906"/>
    <w:rsid w:val="009C6276"/>
    <w:rsid w:val="009D11D2"/>
    <w:rsid w:val="009D796B"/>
    <w:rsid w:val="009E3E7E"/>
    <w:rsid w:val="009E577C"/>
    <w:rsid w:val="009F30F6"/>
    <w:rsid w:val="00A01847"/>
    <w:rsid w:val="00A06740"/>
    <w:rsid w:val="00A10B85"/>
    <w:rsid w:val="00A14E01"/>
    <w:rsid w:val="00A16A05"/>
    <w:rsid w:val="00A218E0"/>
    <w:rsid w:val="00A243C6"/>
    <w:rsid w:val="00A250F6"/>
    <w:rsid w:val="00A26171"/>
    <w:rsid w:val="00A322CD"/>
    <w:rsid w:val="00A40E87"/>
    <w:rsid w:val="00A4536A"/>
    <w:rsid w:val="00A6314C"/>
    <w:rsid w:val="00A63882"/>
    <w:rsid w:val="00A82C25"/>
    <w:rsid w:val="00A852AC"/>
    <w:rsid w:val="00A85E92"/>
    <w:rsid w:val="00A966B4"/>
    <w:rsid w:val="00AA50A6"/>
    <w:rsid w:val="00AB1CE3"/>
    <w:rsid w:val="00AC4B38"/>
    <w:rsid w:val="00AC58CB"/>
    <w:rsid w:val="00AE2CB2"/>
    <w:rsid w:val="00AF5D83"/>
    <w:rsid w:val="00AF6161"/>
    <w:rsid w:val="00AF65A0"/>
    <w:rsid w:val="00B046E6"/>
    <w:rsid w:val="00B418AE"/>
    <w:rsid w:val="00B44C98"/>
    <w:rsid w:val="00B451B9"/>
    <w:rsid w:val="00B6457F"/>
    <w:rsid w:val="00B64F36"/>
    <w:rsid w:val="00B8309A"/>
    <w:rsid w:val="00B904F7"/>
    <w:rsid w:val="00B929F1"/>
    <w:rsid w:val="00B92F28"/>
    <w:rsid w:val="00BA08E8"/>
    <w:rsid w:val="00BA138C"/>
    <w:rsid w:val="00BA1650"/>
    <w:rsid w:val="00BA4B0A"/>
    <w:rsid w:val="00BA64AF"/>
    <w:rsid w:val="00BA7BE4"/>
    <w:rsid w:val="00BD066E"/>
    <w:rsid w:val="00BD0977"/>
    <w:rsid w:val="00BD0CF5"/>
    <w:rsid w:val="00BD2401"/>
    <w:rsid w:val="00BD24A7"/>
    <w:rsid w:val="00BD7AB3"/>
    <w:rsid w:val="00BE11B7"/>
    <w:rsid w:val="00BE2405"/>
    <w:rsid w:val="00BE73AC"/>
    <w:rsid w:val="00BF07F9"/>
    <w:rsid w:val="00BF0F5A"/>
    <w:rsid w:val="00C03F06"/>
    <w:rsid w:val="00C069ED"/>
    <w:rsid w:val="00C14EF8"/>
    <w:rsid w:val="00C1708C"/>
    <w:rsid w:val="00C423E3"/>
    <w:rsid w:val="00C47B04"/>
    <w:rsid w:val="00C545EE"/>
    <w:rsid w:val="00C54932"/>
    <w:rsid w:val="00C62C5F"/>
    <w:rsid w:val="00C6333E"/>
    <w:rsid w:val="00C6467F"/>
    <w:rsid w:val="00C73DF0"/>
    <w:rsid w:val="00C8646D"/>
    <w:rsid w:val="00C935F8"/>
    <w:rsid w:val="00C956E9"/>
    <w:rsid w:val="00C966BE"/>
    <w:rsid w:val="00CA40CA"/>
    <w:rsid w:val="00CB7686"/>
    <w:rsid w:val="00CC4C24"/>
    <w:rsid w:val="00CD35F5"/>
    <w:rsid w:val="00CE3344"/>
    <w:rsid w:val="00CF6752"/>
    <w:rsid w:val="00CF746A"/>
    <w:rsid w:val="00CF7A98"/>
    <w:rsid w:val="00D001EF"/>
    <w:rsid w:val="00D16B16"/>
    <w:rsid w:val="00D204A3"/>
    <w:rsid w:val="00D2569C"/>
    <w:rsid w:val="00D26727"/>
    <w:rsid w:val="00D34C5B"/>
    <w:rsid w:val="00D353E5"/>
    <w:rsid w:val="00D43679"/>
    <w:rsid w:val="00D4411E"/>
    <w:rsid w:val="00D4565C"/>
    <w:rsid w:val="00D506D5"/>
    <w:rsid w:val="00D7129B"/>
    <w:rsid w:val="00D72498"/>
    <w:rsid w:val="00D87994"/>
    <w:rsid w:val="00D956E2"/>
    <w:rsid w:val="00DD3B2A"/>
    <w:rsid w:val="00DE49FE"/>
    <w:rsid w:val="00DF6955"/>
    <w:rsid w:val="00DF706B"/>
    <w:rsid w:val="00E171A4"/>
    <w:rsid w:val="00E33B45"/>
    <w:rsid w:val="00E61D20"/>
    <w:rsid w:val="00E67CCC"/>
    <w:rsid w:val="00E74072"/>
    <w:rsid w:val="00E76368"/>
    <w:rsid w:val="00E771AB"/>
    <w:rsid w:val="00E833B8"/>
    <w:rsid w:val="00E85BE2"/>
    <w:rsid w:val="00E95BCF"/>
    <w:rsid w:val="00EB1916"/>
    <w:rsid w:val="00EC2511"/>
    <w:rsid w:val="00EC7333"/>
    <w:rsid w:val="00ED3CDE"/>
    <w:rsid w:val="00ED661F"/>
    <w:rsid w:val="00ED6D97"/>
    <w:rsid w:val="00EE3E92"/>
    <w:rsid w:val="00EF0178"/>
    <w:rsid w:val="00F02C65"/>
    <w:rsid w:val="00F02EF4"/>
    <w:rsid w:val="00F034F6"/>
    <w:rsid w:val="00F054F3"/>
    <w:rsid w:val="00F17C73"/>
    <w:rsid w:val="00F21D25"/>
    <w:rsid w:val="00F42E9A"/>
    <w:rsid w:val="00F50C6C"/>
    <w:rsid w:val="00F5689D"/>
    <w:rsid w:val="00F630C8"/>
    <w:rsid w:val="00F63CEE"/>
    <w:rsid w:val="00F64D6A"/>
    <w:rsid w:val="00F65CE8"/>
    <w:rsid w:val="00F669CC"/>
    <w:rsid w:val="00F71E75"/>
    <w:rsid w:val="00F7496A"/>
    <w:rsid w:val="00F910B0"/>
    <w:rsid w:val="00F97E99"/>
    <w:rsid w:val="00FA75C6"/>
    <w:rsid w:val="00FB3E74"/>
    <w:rsid w:val="00FB5413"/>
    <w:rsid w:val="00FC0654"/>
    <w:rsid w:val="00FC4362"/>
    <w:rsid w:val="00FE0E4F"/>
    <w:rsid w:val="00FE41D1"/>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customStyle="1" w:styleId="5yl5">
    <w:name w:val="_5yl5"/>
    <w:basedOn w:val="DefaultParagraphFont"/>
    <w:rsid w:val="00F50C6C"/>
  </w:style>
  <w:style w:type="paragraph" w:customStyle="1" w:styleId="13f-">
    <w:name w:val="_13f-"/>
    <w:basedOn w:val="Normal"/>
    <w:rsid w:val="00F50C6C"/>
    <w:pPr>
      <w:spacing w:before="100" w:beforeAutospacing="1" w:after="100" w:afterAutospacing="1" w:line="240" w:lineRule="auto"/>
    </w:pPr>
    <w:rPr>
      <w:rFonts w:ascii="Times New Roman" w:eastAsia="Times New Roman" w:hAnsi="Times New Roman" w:cs="Times New Roman"/>
      <w:sz w:val="24"/>
      <w:szCs w:val="24"/>
      <w:lang w:val="da-DK"/>
    </w:rPr>
  </w:style>
  <w:style w:type="paragraph" w:styleId="z-TopofForm">
    <w:name w:val="HTML Top of Form"/>
    <w:basedOn w:val="Normal"/>
    <w:next w:val="Normal"/>
    <w:link w:val="z-TopofFormChar"/>
    <w:hidden/>
    <w:uiPriority w:val="99"/>
    <w:semiHidden/>
    <w:unhideWhenUsed/>
    <w:rsid w:val="00F50C6C"/>
    <w:pPr>
      <w:pBdr>
        <w:bottom w:val="single" w:sz="6" w:space="1" w:color="auto"/>
      </w:pBdr>
      <w:spacing w:line="240" w:lineRule="auto"/>
      <w:jc w:val="center"/>
    </w:pPr>
    <w:rPr>
      <w:rFonts w:eastAsia="Times New Roman"/>
      <w:vanish/>
      <w:sz w:val="16"/>
      <w:szCs w:val="16"/>
      <w:lang w:val="da-DK"/>
    </w:rPr>
  </w:style>
  <w:style w:type="character" w:customStyle="1" w:styleId="z-TopofFormChar">
    <w:name w:val="z-Top of Form Char"/>
    <w:basedOn w:val="DefaultParagraphFont"/>
    <w:link w:val="z-TopofForm"/>
    <w:uiPriority w:val="99"/>
    <w:semiHidden/>
    <w:rsid w:val="00F50C6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50C6C"/>
    <w:pPr>
      <w:pBdr>
        <w:top w:val="single" w:sz="6" w:space="1" w:color="auto"/>
      </w:pBdr>
      <w:spacing w:line="240" w:lineRule="auto"/>
      <w:jc w:val="center"/>
    </w:pPr>
    <w:rPr>
      <w:rFonts w:eastAsia="Times New Roman"/>
      <w:vanish/>
      <w:sz w:val="16"/>
      <w:szCs w:val="16"/>
      <w:lang w:val="da-DK"/>
    </w:rPr>
  </w:style>
  <w:style w:type="character" w:customStyle="1" w:styleId="z-BottomofFormChar">
    <w:name w:val="z-Bottom of Form Char"/>
    <w:basedOn w:val="DefaultParagraphFont"/>
    <w:link w:val="z-BottomofForm"/>
    <w:uiPriority w:val="99"/>
    <w:semiHidden/>
    <w:rsid w:val="00F50C6C"/>
    <w:rPr>
      <w:rFonts w:ascii="Arial" w:eastAsia="Times New Roman" w:hAnsi="Arial" w:cs="Arial"/>
      <w:vanish/>
      <w:sz w:val="16"/>
      <w:szCs w:val="16"/>
    </w:rPr>
  </w:style>
  <w:style w:type="paragraph" w:customStyle="1" w:styleId="6gd">
    <w:name w:val="_6gd"/>
    <w:basedOn w:val="Normal"/>
    <w:rsid w:val="00F50C6C"/>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B44C98"/>
    <w:rPr>
      <w:color w:val="605E5C"/>
      <w:shd w:val="clear" w:color="auto" w:fill="E1DFDD"/>
    </w:rPr>
  </w:style>
  <w:style w:type="character" w:styleId="FollowedHyperlink">
    <w:name w:val="FollowedHyperlink"/>
    <w:basedOn w:val="DefaultParagraphFont"/>
    <w:uiPriority w:val="99"/>
    <w:semiHidden/>
    <w:unhideWhenUsed/>
    <w:rsid w:val="00B64F36"/>
    <w:rPr>
      <w:color w:val="954F72" w:themeColor="followedHyperlink"/>
      <w:u w:val="single"/>
    </w:rPr>
  </w:style>
  <w:style w:type="character" w:styleId="Emphasis">
    <w:name w:val="Emphasis"/>
    <w:basedOn w:val="DefaultParagraphFont"/>
    <w:uiPriority w:val="20"/>
    <w:qFormat/>
    <w:rsid w:val="00B64F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7955">
      <w:bodyDiv w:val="1"/>
      <w:marLeft w:val="0"/>
      <w:marRight w:val="0"/>
      <w:marTop w:val="0"/>
      <w:marBottom w:val="0"/>
      <w:divBdr>
        <w:top w:val="none" w:sz="0" w:space="0" w:color="auto"/>
        <w:left w:val="none" w:sz="0" w:space="0" w:color="auto"/>
        <w:bottom w:val="none" w:sz="0" w:space="0" w:color="auto"/>
        <w:right w:val="none" w:sz="0" w:space="0" w:color="auto"/>
      </w:divBdr>
    </w:div>
    <w:div w:id="165637468">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23971467">
      <w:bodyDiv w:val="1"/>
      <w:marLeft w:val="0"/>
      <w:marRight w:val="0"/>
      <w:marTop w:val="0"/>
      <w:marBottom w:val="0"/>
      <w:divBdr>
        <w:top w:val="none" w:sz="0" w:space="0" w:color="auto"/>
        <w:left w:val="none" w:sz="0" w:space="0" w:color="auto"/>
        <w:bottom w:val="none" w:sz="0" w:space="0" w:color="auto"/>
        <w:right w:val="none" w:sz="0" w:space="0" w:color="auto"/>
      </w:divBdr>
    </w:div>
    <w:div w:id="403574834">
      <w:bodyDiv w:val="1"/>
      <w:marLeft w:val="0"/>
      <w:marRight w:val="0"/>
      <w:marTop w:val="0"/>
      <w:marBottom w:val="0"/>
      <w:divBdr>
        <w:top w:val="none" w:sz="0" w:space="0" w:color="auto"/>
        <w:left w:val="none" w:sz="0" w:space="0" w:color="auto"/>
        <w:bottom w:val="none" w:sz="0" w:space="0" w:color="auto"/>
        <w:right w:val="none" w:sz="0" w:space="0" w:color="auto"/>
      </w:divBdr>
      <w:divsChild>
        <w:div w:id="1419449508">
          <w:marLeft w:val="0"/>
          <w:marRight w:val="0"/>
          <w:marTop w:val="0"/>
          <w:marBottom w:val="0"/>
          <w:divBdr>
            <w:top w:val="none" w:sz="0" w:space="0" w:color="auto"/>
            <w:left w:val="none" w:sz="0" w:space="0" w:color="auto"/>
            <w:bottom w:val="none" w:sz="0" w:space="0" w:color="auto"/>
            <w:right w:val="none" w:sz="0" w:space="0" w:color="auto"/>
          </w:divBdr>
          <w:divsChild>
            <w:div w:id="2100516312">
              <w:marLeft w:val="0"/>
              <w:marRight w:val="0"/>
              <w:marTop w:val="0"/>
              <w:marBottom w:val="0"/>
              <w:divBdr>
                <w:top w:val="none" w:sz="0" w:space="0" w:color="auto"/>
                <w:left w:val="none" w:sz="0" w:space="0" w:color="auto"/>
                <w:bottom w:val="none" w:sz="0" w:space="0" w:color="auto"/>
                <w:right w:val="none" w:sz="0" w:space="0" w:color="auto"/>
              </w:divBdr>
              <w:divsChild>
                <w:div w:id="682323602">
                  <w:marLeft w:val="0"/>
                  <w:marRight w:val="0"/>
                  <w:marTop w:val="0"/>
                  <w:marBottom w:val="0"/>
                  <w:divBdr>
                    <w:top w:val="none" w:sz="0" w:space="0" w:color="auto"/>
                    <w:left w:val="none" w:sz="0" w:space="0" w:color="auto"/>
                    <w:bottom w:val="none" w:sz="0" w:space="0" w:color="auto"/>
                    <w:right w:val="none" w:sz="0" w:space="0" w:color="auto"/>
                  </w:divBdr>
                  <w:divsChild>
                    <w:div w:id="557132337">
                      <w:marLeft w:val="0"/>
                      <w:marRight w:val="0"/>
                      <w:marTop w:val="0"/>
                      <w:marBottom w:val="0"/>
                      <w:divBdr>
                        <w:top w:val="none" w:sz="0" w:space="0" w:color="auto"/>
                        <w:left w:val="none" w:sz="0" w:space="0" w:color="auto"/>
                        <w:bottom w:val="none" w:sz="0" w:space="0" w:color="auto"/>
                        <w:right w:val="none" w:sz="0" w:space="0" w:color="auto"/>
                      </w:divBdr>
                      <w:divsChild>
                        <w:div w:id="908152248">
                          <w:marLeft w:val="0"/>
                          <w:marRight w:val="0"/>
                          <w:marTop w:val="0"/>
                          <w:marBottom w:val="0"/>
                          <w:divBdr>
                            <w:top w:val="none" w:sz="0" w:space="0" w:color="auto"/>
                            <w:left w:val="none" w:sz="0" w:space="0" w:color="auto"/>
                            <w:bottom w:val="none" w:sz="0" w:space="0" w:color="auto"/>
                            <w:right w:val="none" w:sz="0" w:space="0" w:color="auto"/>
                          </w:divBdr>
                          <w:divsChild>
                            <w:div w:id="1884949478">
                              <w:marLeft w:val="0"/>
                              <w:marRight w:val="0"/>
                              <w:marTop w:val="0"/>
                              <w:marBottom w:val="0"/>
                              <w:divBdr>
                                <w:top w:val="none" w:sz="0" w:space="0" w:color="auto"/>
                                <w:left w:val="none" w:sz="0" w:space="0" w:color="auto"/>
                                <w:bottom w:val="none" w:sz="0" w:space="0" w:color="auto"/>
                                <w:right w:val="none" w:sz="0" w:space="0" w:color="auto"/>
                              </w:divBdr>
                              <w:divsChild>
                                <w:div w:id="1424450610">
                                  <w:marLeft w:val="0"/>
                                  <w:marRight w:val="0"/>
                                  <w:marTop w:val="0"/>
                                  <w:marBottom w:val="0"/>
                                  <w:divBdr>
                                    <w:top w:val="none" w:sz="0" w:space="0" w:color="auto"/>
                                    <w:left w:val="none" w:sz="0" w:space="0" w:color="auto"/>
                                    <w:bottom w:val="none" w:sz="0" w:space="0" w:color="auto"/>
                                    <w:right w:val="none" w:sz="0" w:space="0" w:color="auto"/>
                                  </w:divBdr>
                                  <w:divsChild>
                                    <w:div w:id="869993665">
                                      <w:marLeft w:val="0"/>
                                      <w:marRight w:val="0"/>
                                      <w:marTop w:val="0"/>
                                      <w:marBottom w:val="0"/>
                                      <w:divBdr>
                                        <w:top w:val="single" w:sz="24" w:space="0" w:color="FFFFFF"/>
                                        <w:left w:val="single" w:sz="48" w:space="0" w:color="FFFFFF"/>
                                        <w:bottom w:val="single" w:sz="36" w:space="0" w:color="FFFFFF"/>
                                        <w:right w:val="single" w:sz="48" w:space="0" w:color="FFFFFF"/>
                                      </w:divBdr>
                                      <w:divsChild>
                                        <w:div w:id="482701665">
                                          <w:marLeft w:val="0"/>
                                          <w:marRight w:val="0"/>
                                          <w:marTop w:val="0"/>
                                          <w:marBottom w:val="0"/>
                                          <w:divBdr>
                                            <w:top w:val="none" w:sz="0" w:space="0" w:color="auto"/>
                                            <w:left w:val="none" w:sz="0" w:space="0" w:color="auto"/>
                                            <w:bottom w:val="none" w:sz="0" w:space="0" w:color="auto"/>
                                            <w:right w:val="none" w:sz="0" w:space="0" w:color="auto"/>
                                          </w:divBdr>
                                          <w:divsChild>
                                            <w:div w:id="1294023998">
                                              <w:marLeft w:val="0"/>
                                              <w:marRight w:val="0"/>
                                              <w:marTop w:val="0"/>
                                              <w:marBottom w:val="0"/>
                                              <w:divBdr>
                                                <w:top w:val="none" w:sz="0" w:space="0" w:color="auto"/>
                                                <w:left w:val="none" w:sz="0" w:space="0" w:color="auto"/>
                                                <w:bottom w:val="none" w:sz="0" w:space="0" w:color="auto"/>
                                                <w:right w:val="none" w:sz="0" w:space="0" w:color="auto"/>
                                              </w:divBdr>
                                              <w:divsChild>
                                                <w:div w:id="279991100">
                                                  <w:marLeft w:val="0"/>
                                                  <w:marRight w:val="0"/>
                                                  <w:marTop w:val="0"/>
                                                  <w:marBottom w:val="0"/>
                                                  <w:divBdr>
                                                    <w:top w:val="none" w:sz="0" w:space="0" w:color="auto"/>
                                                    <w:left w:val="none" w:sz="0" w:space="0" w:color="auto"/>
                                                    <w:bottom w:val="none" w:sz="0" w:space="0" w:color="auto"/>
                                                    <w:right w:val="none" w:sz="0" w:space="0" w:color="auto"/>
                                                  </w:divBdr>
                                                  <w:divsChild>
                                                    <w:div w:id="800537001">
                                                      <w:marLeft w:val="0"/>
                                                      <w:marRight w:val="0"/>
                                                      <w:marTop w:val="0"/>
                                                      <w:marBottom w:val="0"/>
                                                      <w:divBdr>
                                                        <w:top w:val="none" w:sz="0" w:space="0" w:color="auto"/>
                                                        <w:left w:val="none" w:sz="0" w:space="0" w:color="auto"/>
                                                        <w:bottom w:val="none" w:sz="0" w:space="0" w:color="auto"/>
                                                        <w:right w:val="none" w:sz="0" w:space="0" w:color="auto"/>
                                                      </w:divBdr>
                                                      <w:divsChild>
                                                        <w:div w:id="1183318634">
                                                          <w:marLeft w:val="0"/>
                                                          <w:marRight w:val="0"/>
                                                          <w:marTop w:val="0"/>
                                                          <w:marBottom w:val="0"/>
                                                          <w:divBdr>
                                                            <w:top w:val="none" w:sz="0" w:space="0" w:color="auto"/>
                                                            <w:left w:val="none" w:sz="0" w:space="0" w:color="auto"/>
                                                            <w:bottom w:val="none" w:sz="0" w:space="0" w:color="auto"/>
                                                            <w:right w:val="none" w:sz="0" w:space="0" w:color="auto"/>
                                                          </w:divBdr>
                                                          <w:divsChild>
                                                            <w:div w:id="830949566">
                                                              <w:marLeft w:val="0"/>
                                                              <w:marRight w:val="0"/>
                                                              <w:marTop w:val="0"/>
                                                              <w:marBottom w:val="0"/>
                                                              <w:divBdr>
                                                                <w:top w:val="none" w:sz="0" w:space="0" w:color="auto"/>
                                                                <w:left w:val="none" w:sz="0" w:space="0" w:color="auto"/>
                                                                <w:bottom w:val="none" w:sz="0" w:space="0" w:color="auto"/>
                                                                <w:right w:val="none" w:sz="0" w:space="0" w:color="auto"/>
                                                              </w:divBdr>
                                                              <w:divsChild>
                                                                <w:div w:id="251473000">
                                                                  <w:marLeft w:val="0"/>
                                                                  <w:marRight w:val="0"/>
                                                                  <w:marTop w:val="0"/>
                                                                  <w:marBottom w:val="0"/>
                                                                  <w:divBdr>
                                                                    <w:top w:val="none" w:sz="0" w:space="0" w:color="auto"/>
                                                                    <w:left w:val="none" w:sz="0" w:space="0" w:color="auto"/>
                                                                    <w:bottom w:val="none" w:sz="0" w:space="0" w:color="auto"/>
                                                                    <w:right w:val="none" w:sz="0" w:space="0" w:color="auto"/>
                                                                  </w:divBdr>
                                                                  <w:divsChild>
                                                                    <w:div w:id="1730030732">
                                                                      <w:marLeft w:val="0"/>
                                                                      <w:marRight w:val="0"/>
                                                                      <w:marTop w:val="0"/>
                                                                      <w:marBottom w:val="0"/>
                                                                      <w:divBdr>
                                                                        <w:top w:val="none" w:sz="0" w:space="0" w:color="auto"/>
                                                                        <w:left w:val="none" w:sz="0" w:space="0" w:color="auto"/>
                                                                        <w:bottom w:val="none" w:sz="0" w:space="0" w:color="auto"/>
                                                                        <w:right w:val="none" w:sz="0" w:space="0" w:color="auto"/>
                                                                      </w:divBdr>
                                                                      <w:divsChild>
                                                                        <w:div w:id="1881621815">
                                                                          <w:marLeft w:val="0"/>
                                                                          <w:marRight w:val="0"/>
                                                                          <w:marTop w:val="0"/>
                                                                          <w:marBottom w:val="0"/>
                                                                          <w:divBdr>
                                                                            <w:top w:val="none" w:sz="0" w:space="0" w:color="auto"/>
                                                                            <w:left w:val="none" w:sz="0" w:space="0" w:color="auto"/>
                                                                            <w:bottom w:val="none" w:sz="0" w:space="0" w:color="auto"/>
                                                                            <w:right w:val="none" w:sz="0" w:space="0" w:color="auto"/>
                                                                          </w:divBdr>
                                                                          <w:divsChild>
                                                                            <w:div w:id="18533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14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532488">
          <w:marLeft w:val="0"/>
          <w:marRight w:val="0"/>
          <w:marTop w:val="0"/>
          <w:marBottom w:val="0"/>
          <w:divBdr>
            <w:top w:val="none" w:sz="0" w:space="0" w:color="auto"/>
            <w:left w:val="none" w:sz="0" w:space="0" w:color="auto"/>
            <w:bottom w:val="none" w:sz="0" w:space="0" w:color="auto"/>
            <w:right w:val="none" w:sz="0" w:space="0" w:color="auto"/>
          </w:divBdr>
          <w:divsChild>
            <w:div w:id="2133091424">
              <w:marLeft w:val="0"/>
              <w:marRight w:val="0"/>
              <w:marTop w:val="0"/>
              <w:marBottom w:val="0"/>
              <w:divBdr>
                <w:top w:val="none" w:sz="0" w:space="0" w:color="auto"/>
                <w:left w:val="none" w:sz="0" w:space="0" w:color="auto"/>
                <w:bottom w:val="none" w:sz="0" w:space="0" w:color="auto"/>
                <w:right w:val="none" w:sz="0" w:space="0" w:color="auto"/>
              </w:divBdr>
              <w:divsChild>
                <w:div w:id="2094935728">
                  <w:marLeft w:val="0"/>
                  <w:marRight w:val="0"/>
                  <w:marTop w:val="0"/>
                  <w:marBottom w:val="0"/>
                  <w:divBdr>
                    <w:top w:val="single" w:sz="2" w:space="8" w:color="C9D0DA"/>
                    <w:left w:val="none" w:sz="0" w:space="0" w:color="auto"/>
                    <w:bottom w:val="none" w:sz="0" w:space="0" w:color="auto"/>
                    <w:right w:val="none" w:sz="0" w:space="0" w:color="auto"/>
                  </w:divBdr>
                  <w:divsChild>
                    <w:div w:id="443312635">
                      <w:marLeft w:val="0"/>
                      <w:marRight w:val="0"/>
                      <w:marTop w:val="0"/>
                      <w:marBottom w:val="0"/>
                      <w:divBdr>
                        <w:top w:val="none" w:sz="0" w:space="0" w:color="auto"/>
                        <w:left w:val="none" w:sz="0" w:space="0" w:color="auto"/>
                        <w:bottom w:val="none" w:sz="0" w:space="0" w:color="auto"/>
                        <w:right w:val="none" w:sz="0" w:space="0" w:color="auto"/>
                      </w:divBdr>
                      <w:divsChild>
                        <w:div w:id="1201212594">
                          <w:marLeft w:val="0"/>
                          <w:marRight w:val="0"/>
                          <w:marTop w:val="0"/>
                          <w:marBottom w:val="0"/>
                          <w:divBdr>
                            <w:top w:val="none" w:sz="0" w:space="0" w:color="auto"/>
                            <w:left w:val="none" w:sz="0" w:space="0" w:color="auto"/>
                            <w:bottom w:val="none" w:sz="0" w:space="0" w:color="auto"/>
                            <w:right w:val="none" w:sz="0" w:space="0" w:color="auto"/>
                          </w:divBdr>
                          <w:divsChild>
                            <w:div w:id="96995490">
                              <w:marLeft w:val="0"/>
                              <w:marRight w:val="0"/>
                              <w:marTop w:val="0"/>
                              <w:marBottom w:val="0"/>
                              <w:divBdr>
                                <w:top w:val="none" w:sz="0" w:space="0" w:color="auto"/>
                                <w:left w:val="none" w:sz="0" w:space="0" w:color="auto"/>
                                <w:bottom w:val="none" w:sz="0" w:space="0" w:color="auto"/>
                                <w:right w:val="none" w:sz="0" w:space="0" w:color="auto"/>
                              </w:divBdr>
                              <w:divsChild>
                                <w:div w:id="1989165408">
                                  <w:marLeft w:val="0"/>
                                  <w:marRight w:val="0"/>
                                  <w:marTop w:val="0"/>
                                  <w:marBottom w:val="0"/>
                                  <w:divBdr>
                                    <w:top w:val="none" w:sz="0" w:space="0" w:color="auto"/>
                                    <w:left w:val="none" w:sz="0" w:space="0" w:color="auto"/>
                                    <w:bottom w:val="none" w:sz="0" w:space="0" w:color="auto"/>
                                    <w:right w:val="none" w:sz="0" w:space="0" w:color="auto"/>
                                  </w:divBdr>
                                </w:div>
                                <w:div w:id="845094010">
                                  <w:marLeft w:val="0"/>
                                  <w:marRight w:val="0"/>
                                  <w:marTop w:val="0"/>
                                  <w:marBottom w:val="0"/>
                                  <w:divBdr>
                                    <w:top w:val="none" w:sz="0" w:space="0" w:color="auto"/>
                                    <w:left w:val="none" w:sz="0" w:space="0" w:color="auto"/>
                                    <w:bottom w:val="none" w:sz="0" w:space="0" w:color="auto"/>
                                    <w:right w:val="none" w:sz="0" w:space="0" w:color="auto"/>
                                  </w:divBdr>
                                  <w:divsChild>
                                    <w:div w:id="202863835">
                                      <w:marLeft w:val="0"/>
                                      <w:marRight w:val="0"/>
                                      <w:marTop w:val="0"/>
                                      <w:marBottom w:val="0"/>
                                      <w:divBdr>
                                        <w:top w:val="none" w:sz="0" w:space="0" w:color="auto"/>
                                        <w:left w:val="none" w:sz="0" w:space="0" w:color="auto"/>
                                        <w:bottom w:val="none" w:sz="0" w:space="0" w:color="auto"/>
                                        <w:right w:val="none" w:sz="0" w:space="0" w:color="auto"/>
                                      </w:divBdr>
                                      <w:divsChild>
                                        <w:div w:id="1397170292">
                                          <w:marLeft w:val="0"/>
                                          <w:marRight w:val="0"/>
                                          <w:marTop w:val="0"/>
                                          <w:marBottom w:val="0"/>
                                          <w:divBdr>
                                            <w:top w:val="none" w:sz="0" w:space="0" w:color="auto"/>
                                            <w:left w:val="none" w:sz="0" w:space="0" w:color="auto"/>
                                            <w:bottom w:val="none" w:sz="0" w:space="0" w:color="auto"/>
                                            <w:right w:val="none" w:sz="0" w:space="0" w:color="auto"/>
                                          </w:divBdr>
                                          <w:divsChild>
                                            <w:div w:id="4167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944458">
      <w:bodyDiv w:val="1"/>
      <w:marLeft w:val="0"/>
      <w:marRight w:val="0"/>
      <w:marTop w:val="0"/>
      <w:marBottom w:val="0"/>
      <w:divBdr>
        <w:top w:val="none" w:sz="0" w:space="0" w:color="auto"/>
        <w:left w:val="none" w:sz="0" w:space="0" w:color="auto"/>
        <w:bottom w:val="none" w:sz="0" w:space="0" w:color="auto"/>
        <w:right w:val="none" w:sz="0" w:space="0" w:color="auto"/>
      </w:divBdr>
    </w:div>
    <w:div w:id="515268673">
      <w:bodyDiv w:val="1"/>
      <w:marLeft w:val="0"/>
      <w:marRight w:val="0"/>
      <w:marTop w:val="0"/>
      <w:marBottom w:val="0"/>
      <w:divBdr>
        <w:top w:val="none" w:sz="0" w:space="0" w:color="auto"/>
        <w:left w:val="none" w:sz="0" w:space="0" w:color="auto"/>
        <w:bottom w:val="none" w:sz="0" w:space="0" w:color="auto"/>
        <w:right w:val="none" w:sz="0" w:space="0" w:color="auto"/>
      </w:divBdr>
    </w:div>
    <w:div w:id="546376023">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14427607">
      <w:bodyDiv w:val="1"/>
      <w:marLeft w:val="0"/>
      <w:marRight w:val="0"/>
      <w:marTop w:val="0"/>
      <w:marBottom w:val="0"/>
      <w:divBdr>
        <w:top w:val="none" w:sz="0" w:space="0" w:color="auto"/>
        <w:left w:val="none" w:sz="0" w:space="0" w:color="auto"/>
        <w:bottom w:val="none" w:sz="0" w:space="0" w:color="auto"/>
        <w:right w:val="none" w:sz="0" w:space="0" w:color="auto"/>
      </w:divBdr>
    </w:div>
    <w:div w:id="797261358">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55927412">
      <w:bodyDiv w:val="1"/>
      <w:marLeft w:val="0"/>
      <w:marRight w:val="0"/>
      <w:marTop w:val="0"/>
      <w:marBottom w:val="0"/>
      <w:divBdr>
        <w:top w:val="none" w:sz="0" w:space="0" w:color="auto"/>
        <w:left w:val="none" w:sz="0" w:space="0" w:color="auto"/>
        <w:bottom w:val="none" w:sz="0" w:space="0" w:color="auto"/>
        <w:right w:val="none" w:sz="0" w:space="0" w:color="auto"/>
      </w:divBdr>
    </w:div>
    <w:div w:id="1198007404">
      <w:bodyDiv w:val="1"/>
      <w:marLeft w:val="0"/>
      <w:marRight w:val="0"/>
      <w:marTop w:val="0"/>
      <w:marBottom w:val="0"/>
      <w:divBdr>
        <w:top w:val="none" w:sz="0" w:space="0" w:color="auto"/>
        <w:left w:val="none" w:sz="0" w:space="0" w:color="auto"/>
        <w:bottom w:val="none" w:sz="0" w:space="0" w:color="auto"/>
        <w:right w:val="none" w:sz="0" w:space="0" w:color="auto"/>
      </w:divBdr>
    </w:div>
    <w:div w:id="1233735627">
      <w:bodyDiv w:val="1"/>
      <w:marLeft w:val="0"/>
      <w:marRight w:val="0"/>
      <w:marTop w:val="0"/>
      <w:marBottom w:val="0"/>
      <w:divBdr>
        <w:top w:val="none" w:sz="0" w:space="0" w:color="auto"/>
        <w:left w:val="none" w:sz="0" w:space="0" w:color="auto"/>
        <w:bottom w:val="none" w:sz="0" w:space="0" w:color="auto"/>
        <w:right w:val="none" w:sz="0" w:space="0" w:color="auto"/>
      </w:divBdr>
    </w:div>
    <w:div w:id="1264725292">
      <w:bodyDiv w:val="1"/>
      <w:marLeft w:val="0"/>
      <w:marRight w:val="0"/>
      <w:marTop w:val="0"/>
      <w:marBottom w:val="0"/>
      <w:divBdr>
        <w:top w:val="none" w:sz="0" w:space="0" w:color="auto"/>
        <w:left w:val="none" w:sz="0" w:space="0" w:color="auto"/>
        <w:bottom w:val="none" w:sz="0" w:space="0" w:color="auto"/>
        <w:right w:val="none" w:sz="0" w:space="0" w:color="auto"/>
      </w:divBdr>
    </w:div>
    <w:div w:id="1337342151">
      <w:bodyDiv w:val="1"/>
      <w:marLeft w:val="0"/>
      <w:marRight w:val="0"/>
      <w:marTop w:val="0"/>
      <w:marBottom w:val="0"/>
      <w:divBdr>
        <w:top w:val="none" w:sz="0" w:space="0" w:color="auto"/>
        <w:left w:val="none" w:sz="0" w:space="0" w:color="auto"/>
        <w:bottom w:val="none" w:sz="0" w:space="0" w:color="auto"/>
        <w:right w:val="none" w:sz="0" w:space="0" w:color="auto"/>
      </w:divBdr>
    </w:div>
    <w:div w:id="1365327350">
      <w:bodyDiv w:val="1"/>
      <w:marLeft w:val="0"/>
      <w:marRight w:val="0"/>
      <w:marTop w:val="0"/>
      <w:marBottom w:val="0"/>
      <w:divBdr>
        <w:top w:val="none" w:sz="0" w:space="0" w:color="auto"/>
        <w:left w:val="none" w:sz="0" w:space="0" w:color="auto"/>
        <w:bottom w:val="none" w:sz="0" w:space="0" w:color="auto"/>
        <w:right w:val="none" w:sz="0" w:space="0" w:color="auto"/>
      </w:divBdr>
    </w:div>
    <w:div w:id="1450853277">
      <w:bodyDiv w:val="1"/>
      <w:marLeft w:val="0"/>
      <w:marRight w:val="0"/>
      <w:marTop w:val="0"/>
      <w:marBottom w:val="0"/>
      <w:divBdr>
        <w:top w:val="none" w:sz="0" w:space="0" w:color="auto"/>
        <w:left w:val="none" w:sz="0" w:space="0" w:color="auto"/>
        <w:bottom w:val="none" w:sz="0" w:space="0" w:color="auto"/>
        <w:right w:val="none" w:sz="0" w:space="0" w:color="auto"/>
      </w:divBdr>
    </w:div>
    <w:div w:id="156356672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1778884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38279988">
      <w:bodyDiv w:val="1"/>
      <w:marLeft w:val="0"/>
      <w:marRight w:val="0"/>
      <w:marTop w:val="0"/>
      <w:marBottom w:val="0"/>
      <w:divBdr>
        <w:top w:val="none" w:sz="0" w:space="0" w:color="auto"/>
        <w:left w:val="none" w:sz="0" w:space="0" w:color="auto"/>
        <w:bottom w:val="none" w:sz="0" w:space="0" w:color="auto"/>
        <w:right w:val="none" w:sz="0" w:space="0" w:color="auto"/>
      </w:divBdr>
    </w:div>
    <w:div w:id="1753309256">
      <w:bodyDiv w:val="1"/>
      <w:marLeft w:val="0"/>
      <w:marRight w:val="0"/>
      <w:marTop w:val="0"/>
      <w:marBottom w:val="0"/>
      <w:divBdr>
        <w:top w:val="none" w:sz="0" w:space="0" w:color="auto"/>
        <w:left w:val="none" w:sz="0" w:space="0" w:color="auto"/>
        <w:bottom w:val="none" w:sz="0" w:space="0" w:color="auto"/>
        <w:right w:val="none" w:sz="0" w:space="0" w:color="auto"/>
      </w:divBdr>
    </w:div>
    <w:div w:id="1765804434">
      <w:bodyDiv w:val="1"/>
      <w:marLeft w:val="0"/>
      <w:marRight w:val="0"/>
      <w:marTop w:val="0"/>
      <w:marBottom w:val="0"/>
      <w:divBdr>
        <w:top w:val="none" w:sz="0" w:space="0" w:color="auto"/>
        <w:left w:val="none" w:sz="0" w:space="0" w:color="auto"/>
        <w:bottom w:val="none" w:sz="0" w:space="0" w:color="auto"/>
        <w:right w:val="none" w:sz="0" w:space="0" w:color="auto"/>
      </w:divBdr>
    </w:div>
    <w:div w:id="1841969220">
      <w:bodyDiv w:val="1"/>
      <w:marLeft w:val="0"/>
      <w:marRight w:val="0"/>
      <w:marTop w:val="0"/>
      <w:marBottom w:val="0"/>
      <w:divBdr>
        <w:top w:val="none" w:sz="0" w:space="0" w:color="auto"/>
        <w:left w:val="none" w:sz="0" w:space="0" w:color="auto"/>
        <w:bottom w:val="none" w:sz="0" w:space="0" w:color="auto"/>
        <w:right w:val="none" w:sz="0" w:space="0" w:color="auto"/>
      </w:divBdr>
    </w:div>
    <w:div w:id="187256698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97168736">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yperlink" Target="https://jrebel.com/rebellabs/object-oriented-design-principles-and-the-5-ways-of-creating-solid-applications/" TargetMode="External"/><Relationship Id="rId3" Type="http://schemas.openxmlformats.org/officeDocument/2006/relationships/customXml" Target="../customXml/item3.xml"/><Relationship Id="rId21" Type="http://schemas.openxmlformats.org/officeDocument/2006/relationships/chart" Target="charts/chart1.xml"/><Relationship Id="rId34" Type="http://schemas.openxmlformats.org/officeDocument/2006/relationships/hyperlink" Target="https://www.geeksforgeeks.org/java-singleton-design-pattern-practices-example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e-stimate.com/tools/personality-profiles/about-personality-profiles/" TargetMode="External"/><Relationship Id="rId25" Type="http://schemas.openxmlformats.org/officeDocument/2006/relationships/hyperlink" Target="https://www.scrumguides.org/scrum-guide.html" TargetMode="External"/><Relationship Id="rId33" Type="http://schemas.openxmlformats.org/officeDocument/2006/relationships/hyperlink" Target="https://sourcemaking.com/design_patterns/visitor" TargetMode="External"/><Relationship Id="rId2" Type="http://schemas.openxmlformats.org/officeDocument/2006/relationships/customXml" Target="../customXml/item2.xml"/><Relationship Id="rId16" Type="http://schemas.openxmlformats.org/officeDocument/2006/relationships/hyperlink" Target="http://www.mspguide.org/tool/tuckman-forming-norming-storming-performing" TargetMode="External"/><Relationship Id="rId20" Type="http://schemas.openxmlformats.org/officeDocument/2006/relationships/hyperlink" Target="https://www.scrumguides.org/scrum-guide.html" TargetMode="External"/><Relationship Id="rId29" Type="http://schemas.openxmlformats.org/officeDocument/2006/relationships/hyperlink" Target="https://docs.oracle.com/javase/tutorial/essential/concurrency/guardmeth.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e-stimate.com/wp-content/uploads/sites/16/Doris-Muster-.pdf" TargetMode="External"/><Relationship Id="rId32" Type="http://schemas.openxmlformats.org/officeDocument/2006/relationships/hyperlink" Target="https://en.wikipedia.org/wiki/State_pattern"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www.mspguide.org/tool/tuckman-forming-norming-storming-performing" TargetMode="External"/><Relationship Id="rId28" Type="http://schemas.openxmlformats.org/officeDocument/2006/relationships/hyperlink" Target="https://www.ibm.com/developerworks/rational/library/04/r-3217/index.html"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stimate.com/" TargetMode="External"/><Relationship Id="rId31" Type="http://schemas.openxmlformats.org/officeDocument/2006/relationships/hyperlink" Target="https://via.itslearning.com/LearningToolElement/ViewLearningToolElement.aspx?LearningToolElementId=36465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hart" Target="charts/chart2.xml"/><Relationship Id="rId27" Type="http://schemas.openxmlformats.org/officeDocument/2006/relationships/hyperlink" Target="https://docs.oracle.com/javase/tutorial/networking/sockets/index.html" TargetMode="External"/><Relationship Id="rId30" Type="http://schemas.openxmlformats.org/officeDocument/2006/relationships/hyperlink" Target="https://sourcemaking.com/design_patterns/observer%E2%80%8B%E2%80%8B"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florinbordei\Downloads\Burndown-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lorinbordei\Downloads\Burndown-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Burndown Chart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da-DK"/>
        </a:p>
      </c:txPr>
    </c:title>
    <c:autoTitleDeleted val="0"/>
    <c:plotArea>
      <c:layout>
        <c:manualLayout>
          <c:layoutTarget val="inner"/>
          <c:xMode val="edge"/>
          <c:yMode val="edge"/>
          <c:x val="0.10166491688538933"/>
          <c:y val="0.19949074074074077"/>
          <c:w val="0.89019685039370078"/>
          <c:h val="0.61498432487605714"/>
        </c:manualLayout>
      </c:layout>
      <c:lineChart>
        <c:grouping val="standard"/>
        <c:varyColors val="0"/>
        <c:ser>
          <c:idx val="1"/>
          <c:order val="0"/>
          <c:tx>
            <c:v>Ideal Remaining Effort</c:v>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Sheet1!$H$4:$H$24</c:f>
              <c:numCache>
                <c:formatCode>General</c:formatCode>
                <c:ptCount val="21"/>
                <c:pt idx="0">
                  <c:v>160</c:v>
                </c:pt>
                <c:pt idx="1">
                  <c:v>152</c:v>
                </c:pt>
                <c:pt idx="2">
                  <c:v>144</c:v>
                </c:pt>
                <c:pt idx="3">
                  <c:v>136</c:v>
                </c:pt>
                <c:pt idx="4">
                  <c:v>128</c:v>
                </c:pt>
                <c:pt idx="5">
                  <c:v>120</c:v>
                </c:pt>
                <c:pt idx="6">
                  <c:v>112</c:v>
                </c:pt>
                <c:pt idx="7">
                  <c:v>104</c:v>
                </c:pt>
                <c:pt idx="8">
                  <c:v>96</c:v>
                </c:pt>
                <c:pt idx="9">
                  <c:v>88</c:v>
                </c:pt>
                <c:pt idx="10">
                  <c:v>80</c:v>
                </c:pt>
                <c:pt idx="11">
                  <c:v>72</c:v>
                </c:pt>
                <c:pt idx="12">
                  <c:v>64</c:v>
                </c:pt>
                <c:pt idx="13">
                  <c:v>56</c:v>
                </c:pt>
                <c:pt idx="14">
                  <c:v>48</c:v>
                </c:pt>
                <c:pt idx="15">
                  <c:v>40</c:v>
                </c:pt>
                <c:pt idx="16">
                  <c:v>32</c:v>
                </c:pt>
                <c:pt idx="17">
                  <c:v>24</c:v>
                </c:pt>
                <c:pt idx="18">
                  <c:v>16</c:v>
                </c:pt>
                <c:pt idx="19">
                  <c:v>8</c:v>
                </c:pt>
                <c:pt idx="20">
                  <c:v>0</c:v>
                </c:pt>
              </c:numCache>
            </c:numRef>
          </c:val>
          <c:smooth val="0"/>
          <c:extLst>
            <c:ext xmlns:c16="http://schemas.microsoft.com/office/drawing/2014/chart" uri="{C3380CC4-5D6E-409C-BE32-E72D297353CC}">
              <c16:uniqueId val="{00000000-3869-E14A-BF38-84C861A3DC5F}"/>
            </c:ext>
          </c:extLst>
        </c:ser>
        <c:ser>
          <c:idx val="2"/>
          <c:order val="1"/>
          <c:tx>
            <c:v>Remaining Effort</c:v>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Sheet1!$I$4:$I$24</c:f>
              <c:numCache>
                <c:formatCode>General</c:formatCode>
                <c:ptCount val="21"/>
                <c:pt idx="0">
                  <c:v>168</c:v>
                </c:pt>
                <c:pt idx="1">
                  <c:v>168</c:v>
                </c:pt>
                <c:pt idx="2">
                  <c:v>168</c:v>
                </c:pt>
                <c:pt idx="3">
                  <c:v>168</c:v>
                </c:pt>
                <c:pt idx="4">
                  <c:v>168</c:v>
                </c:pt>
                <c:pt idx="5">
                  <c:v>168</c:v>
                </c:pt>
                <c:pt idx="6">
                  <c:v>164</c:v>
                </c:pt>
                <c:pt idx="7">
                  <c:v>159</c:v>
                </c:pt>
                <c:pt idx="8">
                  <c:v>153</c:v>
                </c:pt>
                <c:pt idx="9">
                  <c:v>145</c:v>
                </c:pt>
                <c:pt idx="10">
                  <c:v>137</c:v>
                </c:pt>
                <c:pt idx="11">
                  <c:v>129</c:v>
                </c:pt>
                <c:pt idx="12">
                  <c:v>121</c:v>
                </c:pt>
                <c:pt idx="13">
                  <c:v>113</c:v>
                </c:pt>
                <c:pt idx="14">
                  <c:v>105</c:v>
                </c:pt>
                <c:pt idx="15">
                  <c:v>97</c:v>
                </c:pt>
                <c:pt idx="16">
                  <c:v>89</c:v>
                </c:pt>
                <c:pt idx="17">
                  <c:v>81</c:v>
                </c:pt>
                <c:pt idx="18">
                  <c:v>73</c:v>
                </c:pt>
                <c:pt idx="19">
                  <c:v>65</c:v>
                </c:pt>
                <c:pt idx="20">
                  <c:v>57</c:v>
                </c:pt>
              </c:numCache>
            </c:numRef>
          </c:val>
          <c:smooth val="0"/>
          <c:extLst>
            <c:ext xmlns:c16="http://schemas.microsoft.com/office/drawing/2014/chart" uri="{C3380CC4-5D6E-409C-BE32-E72D297353CC}">
              <c16:uniqueId val="{00000001-3869-E14A-BF38-84C861A3DC5F}"/>
            </c:ext>
          </c:extLst>
        </c:ser>
        <c:ser>
          <c:idx val="3"/>
          <c:order val="3"/>
          <c:tx>
            <c:v>Velocity</c:v>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Sheet1!$J$4:$J$24</c:f>
              <c:numCache>
                <c:formatCode>General</c:formatCode>
                <c:ptCount val="21"/>
                <c:pt idx="0">
                  <c:v>0</c:v>
                </c:pt>
                <c:pt idx="1">
                  <c:v>0</c:v>
                </c:pt>
                <c:pt idx="2">
                  <c:v>0</c:v>
                </c:pt>
                <c:pt idx="3">
                  <c:v>0</c:v>
                </c:pt>
                <c:pt idx="4">
                  <c:v>0</c:v>
                </c:pt>
                <c:pt idx="5">
                  <c:v>0</c:v>
                </c:pt>
                <c:pt idx="6">
                  <c:v>4</c:v>
                </c:pt>
                <c:pt idx="7">
                  <c:v>5</c:v>
                </c:pt>
                <c:pt idx="8">
                  <c:v>6</c:v>
                </c:pt>
                <c:pt idx="9">
                  <c:v>8</c:v>
                </c:pt>
                <c:pt idx="10">
                  <c:v>8</c:v>
                </c:pt>
                <c:pt idx="11">
                  <c:v>8</c:v>
                </c:pt>
                <c:pt idx="12">
                  <c:v>8</c:v>
                </c:pt>
                <c:pt idx="13">
                  <c:v>8</c:v>
                </c:pt>
                <c:pt idx="14">
                  <c:v>8</c:v>
                </c:pt>
                <c:pt idx="15">
                  <c:v>8</c:v>
                </c:pt>
                <c:pt idx="16">
                  <c:v>8</c:v>
                </c:pt>
                <c:pt idx="17">
                  <c:v>8</c:v>
                </c:pt>
                <c:pt idx="18">
                  <c:v>8</c:v>
                </c:pt>
                <c:pt idx="19">
                  <c:v>8</c:v>
                </c:pt>
                <c:pt idx="20">
                  <c:v>8</c:v>
                </c:pt>
              </c:numCache>
            </c:numRef>
          </c:val>
          <c:smooth val="0"/>
          <c:extLst>
            <c:ext xmlns:c16="http://schemas.microsoft.com/office/drawing/2014/chart" uri="{C3380CC4-5D6E-409C-BE32-E72D297353CC}">
              <c16:uniqueId val="{00000002-3869-E14A-BF38-84C861A3DC5F}"/>
            </c:ext>
          </c:extLst>
        </c:ser>
        <c:dLbls>
          <c:dLblPos val="ctr"/>
          <c:showLegendKey val="0"/>
          <c:showVal val="1"/>
          <c:showCatName val="0"/>
          <c:showSerName val="0"/>
          <c:showPercent val="0"/>
          <c:showBubbleSize val="0"/>
        </c:dLbls>
        <c:smooth val="0"/>
        <c:axId val="1911305967"/>
        <c:axId val="1911312623"/>
        <c:extLst>
          <c:ext xmlns:c15="http://schemas.microsoft.com/office/drawing/2012/chart" uri="{02D57815-91ED-43cb-92C2-25804820EDAC}">
            <c15:filteredLineSeries>
              <c15:ser>
                <c:idx val="0"/>
                <c:order val="2"/>
                <c:tx>
                  <c:v>Sprint</c:v>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da-DK"/>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val>
                  <c:numRef>
                    <c:extLst>
                      <c:ext uri="{02D57815-91ED-43cb-92C2-25804820EDAC}">
                        <c15:formulaRef>
                          <c15:sqref>Sheet1!$D$4:$D$24</c15:sqref>
                        </c15:formulaRef>
                      </c:ext>
                    </c:extLst>
                    <c:numCache>
                      <c:formatCode>d\-mmm</c:formatCode>
                      <c:ptCount val="21"/>
                      <c:pt idx="0">
                        <c:v>43552</c:v>
                      </c:pt>
                      <c:pt idx="1">
                        <c:v>43559</c:v>
                      </c:pt>
                      <c:pt idx="2">
                        <c:v>43566</c:v>
                      </c:pt>
                      <c:pt idx="3">
                        <c:v>43587</c:v>
                      </c:pt>
                      <c:pt idx="4">
                        <c:v>43594</c:v>
                      </c:pt>
                      <c:pt idx="5">
                        <c:v>43601</c:v>
                      </c:pt>
                      <c:pt idx="6">
                        <c:v>43605</c:v>
                      </c:pt>
                      <c:pt idx="7">
                        <c:v>43606</c:v>
                      </c:pt>
                      <c:pt idx="8">
                        <c:v>43607</c:v>
                      </c:pt>
                      <c:pt idx="9">
                        <c:v>43608</c:v>
                      </c:pt>
                      <c:pt idx="10">
                        <c:v>43609</c:v>
                      </c:pt>
                      <c:pt idx="11">
                        <c:v>43612</c:v>
                      </c:pt>
                      <c:pt idx="12">
                        <c:v>43613</c:v>
                      </c:pt>
                      <c:pt idx="13">
                        <c:v>43614</c:v>
                      </c:pt>
                      <c:pt idx="14">
                        <c:v>43615</c:v>
                      </c:pt>
                      <c:pt idx="15">
                        <c:v>43616</c:v>
                      </c:pt>
                      <c:pt idx="16">
                        <c:v>43617</c:v>
                      </c:pt>
                      <c:pt idx="17">
                        <c:v>43619</c:v>
                      </c:pt>
                      <c:pt idx="18">
                        <c:v>43620</c:v>
                      </c:pt>
                      <c:pt idx="19">
                        <c:v>43621</c:v>
                      </c:pt>
                      <c:pt idx="20">
                        <c:v>43622</c:v>
                      </c:pt>
                    </c:numCache>
                  </c:numRef>
                </c:val>
                <c:smooth val="0"/>
                <c:extLst>
                  <c:ext xmlns:c16="http://schemas.microsoft.com/office/drawing/2014/chart" uri="{C3380CC4-5D6E-409C-BE32-E72D297353CC}">
                    <c16:uniqueId val="{00000003-3869-E14A-BF38-84C861A3DC5F}"/>
                  </c:ext>
                </c:extLst>
              </c15:ser>
            </c15:filteredLineSeries>
          </c:ext>
        </c:extLst>
      </c:lineChart>
      <c:catAx>
        <c:axId val="191130596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da-DK"/>
                  <a:t>Sprint days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da-DK"/>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a-DK"/>
          </a:p>
        </c:txPr>
        <c:crossAx val="1911312623"/>
        <c:crosses val="autoZero"/>
        <c:auto val="1"/>
        <c:lblAlgn val="ctr"/>
        <c:lblOffset val="100"/>
        <c:tickMarkSkip val="3"/>
        <c:noMultiLvlLbl val="0"/>
      </c:catAx>
      <c:valAx>
        <c:axId val="191131262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da-DK"/>
                  <a:t>Story points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a-DK"/>
          </a:p>
        </c:txPr>
        <c:crossAx val="1911305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a-DK"/>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Burndown Chart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da-DK"/>
        </a:p>
      </c:txPr>
    </c:title>
    <c:autoTitleDeleted val="0"/>
    <c:plotArea>
      <c:layout>
        <c:manualLayout>
          <c:layoutTarget val="inner"/>
          <c:xMode val="edge"/>
          <c:yMode val="edge"/>
          <c:x val="0.10166491688538933"/>
          <c:y val="0.19949074074074077"/>
          <c:w val="0.89019685039370078"/>
          <c:h val="0.61498432487605714"/>
        </c:manualLayout>
      </c:layout>
      <c:lineChart>
        <c:grouping val="standard"/>
        <c:varyColors val="0"/>
        <c:ser>
          <c:idx val="1"/>
          <c:order val="0"/>
          <c:tx>
            <c:v>Ideal Remaining Effort</c:v>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Sheet1!$H$4:$H$24</c:f>
              <c:numCache>
                <c:formatCode>General</c:formatCode>
                <c:ptCount val="21"/>
                <c:pt idx="0">
                  <c:v>160</c:v>
                </c:pt>
                <c:pt idx="1">
                  <c:v>152</c:v>
                </c:pt>
                <c:pt idx="2">
                  <c:v>144</c:v>
                </c:pt>
                <c:pt idx="3">
                  <c:v>136</c:v>
                </c:pt>
                <c:pt idx="4">
                  <c:v>128</c:v>
                </c:pt>
                <c:pt idx="5">
                  <c:v>120</c:v>
                </c:pt>
                <c:pt idx="6">
                  <c:v>112</c:v>
                </c:pt>
                <c:pt idx="7">
                  <c:v>104</c:v>
                </c:pt>
                <c:pt idx="8">
                  <c:v>96</c:v>
                </c:pt>
                <c:pt idx="9">
                  <c:v>88</c:v>
                </c:pt>
                <c:pt idx="10">
                  <c:v>80</c:v>
                </c:pt>
                <c:pt idx="11">
                  <c:v>72</c:v>
                </c:pt>
                <c:pt idx="12">
                  <c:v>64</c:v>
                </c:pt>
                <c:pt idx="13">
                  <c:v>56</c:v>
                </c:pt>
                <c:pt idx="14">
                  <c:v>48</c:v>
                </c:pt>
                <c:pt idx="15">
                  <c:v>40</c:v>
                </c:pt>
                <c:pt idx="16">
                  <c:v>32</c:v>
                </c:pt>
                <c:pt idx="17">
                  <c:v>24</c:v>
                </c:pt>
                <c:pt idx="18">
                  <c:v>16</c:v>
                </c:pt>
                <c:pt idx="19">
                  <c:v>8</c:v>
                </c:pt>
                <c:pt idx="20">
                  <c:v>0</c:v>
                </c:pt>
              </c:numCache>
            </c:numRef>
          </c:val>
          <c:smooth val="0"/>
          <c:extLst>
            <c:ext xmlns:c16="http://schemas.microsoft.com/office/drawing/2014/chart" uri="{C3380CC4-5D6E-409C-BE32-E72D297353CC}">
              <c16:uniqueId val="{00000000-B33A-B347-814A-FE8A58D07742}"/>
            </c:ext>
          </c:extLst>
        </c:ser>
        <c:ser>
          <c:idx val="2"/>
          <c:order val="1"/>
          <c:tx>
            <c:v>Remaining Effort</c:v>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Sheet1!$I$4:$I$24</c:f>
              <c:numCache>
                <c:formatCode>General</c:formatCode>
                <c:ptCount val="21"/>
                <c:pt idx="0">
                  <c:v>168</c:v>
                </c:pt>
                <c:pt idx="1">
                  <c:v>168</c:v>
                </c:pt>
                <c:pt idx="2">
                  <c:v>168</c:v>
                </c:pt>
                <c:pt idx="3">
                  <c:v>168</c:v>
                </c:pt>
                <c:pt idx="4">
                  <c:v>168</c:v>
                </c:pt>
                <c:pt idx="5">
                  <c:v>168</c:v>
                </c:pt>
                <c:pt idx="6">
                  <c:v>164</c:v>
                </c:pt>
                <c:pt idx="7">
                  <c:v>159</c:v>
                </c:pt>
                <c:pt idx="8">
                  <c:v>153</c:v>
                </c:pt>
                <c:pt idx="9">
                  <c:v>145</c:v>
                </c:pt>
                <c:pt idx="10">
                  <c:v>137</c:v>
                </c:pt>
                <c:pt idx="11">
                  <c:v>129</c:v>
                </c:pt>
                <c:pt idx="12">
                  <c:v>121</c:v>
                </c:pt>
                <c:pt idx="13">
                  <c:v>113</c:v>
                </c:pt>
                <c:pt idx="14">
                  <c:v>105</c:v>
                </c:pt>
                <c:pt idx="15">
                  <c:v>97</c:v>
                </c:pt>
                <c:pt idx="16">
                  <c:v>89</c:v>
                </c:pt>
                <c:pt idx="17">
                  <c:v>81</c:v>
                </c:pt>
                <c:pt idx="18">
                  <c:v>73</c:v>
                </c:pt>
                <c:pt idx="19">
                  <c:v>65</c:v>
                </c:pt>
                <c:pt idx="20">
                  <c:v>57</c:v>
                </c:pt>
              </c:numCache>
            </c:numRef>
          </c:val>
          <c:smooth val="0"/>
          <c:extLst>
            <c:ext xmlns:c16="http://schemas.microsoft.com/office/drawing/2014/chart" uri="{C3380CC4-5D6E-409C-BE32-E72D297353CC}">
              <c16:uniqueId val="{00000001-B33A-B347-814A-FE8A58D07742}"/>
            </c:ext>
          </c:extLst>
        </c:ser>
        <c:ser>
          <c:idx val="3"/>
          <c:order val="3"/>
          <c:tx>
            <c:v>Velocity</c:v>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Sheet1!$J$4:$J$24</c:f>
              <c:numCache>
                <c:formatCode>General</c:formatCode>
                <c:ptCount val="21"/>
                <c:pt idx="0">
                  <c:v>0</c:v>
                </c:pt>
                <c:pt idx="1">
                  <c:v>0</c:v>
                </c:pt>
                <c:pt idx="2">
                  <c:v>0</c:v>
                </c:pt>
                <c:pt idx="3">
                  <c:v>0</c:v>
                </c:pt>
                <c:pt idx="4">
                  <c:v>0</c:v>
                </c:pt>
                <c:pt idx="5">
                  <c:v>0</c:v>
                </c:pt>
                <c:pt idx="6">
                  <c:v>4</c:v>
                </c:pt>
                <c:pt idx="7">
                  <c:v>5</c:v>
                </c:pt>
                <c:pt idx="8">
                  <c:v>6</c:v>
                </c:pt>
                <c:pt idx="9">
                  <c:v>8</c:v>
                </c:pt>
                <c:pt idx="10">
                  <c:v>8</c:v>
                </c:pt>
                <c:pt idx="11">
                  <c:v>8</c:v>
                </c:pt>
                <c:pt idx="12">
                  <c:v>8</c:v>
                </c:pt>
                <c:pt idx="13">
                  <c:v>8</c:v>
                </c:pt>
                <c:pt idx="14">
                  <c:v>8</c:v>
                </c:pt>
                <c:pt idx="15">
                  <c:v>8</c:v>
                </c:pt>
                <c:pt idx="16">
                  <c:v>8</c:v>
                </c:pt>
                <c:pt idx="17">
                  <c:v>8</c:v>
                </c:pt>
                <c:pt idx="18">
                  <c:v>8</c:v>
                </c:pt>
                <c:pt idx="19">
                  <c:v>8</c:v>
                </c:pt>
                <c:pt idx="20">
                  <c:v>8</c:v>
                </c:pt>
              </c:numCache>
            </c:numRef>
          </c:val>
          <c:smooth val="0"/>
          <c:extLst>
            <c:ext xmlns:c16="http://schemas.microsoft.com/office/drawing/2014/chart" uri="{C3380CC4-5D6E-409C-BE32-E72D297353CC}">
              <c16:uniqueId val="{00000002-B33A-B347-814A-FE8A58D07742}"/>
            </c:ext>
          </c:extLst>
        </c:ser>
        <c:dLbls>
          <c:dLblPos val="ctr"/>
          <c:showLegendKey val="0"/>
          <c:showVal val="1"/>
          <c:showCatName val="0"/>
          <c:showSerName val="0"/>
          <c:showPercent val="0"/>
          <c:showBubbleSize val="0"/>
        </c:dLbls>
        <c:smooth val="0"/>
        <c:axId val="1911305967"/>
        <c:axId val="1911312623"/>
        <c:extLst>
          <c:ext xmlns:c15="http://schemas.microsoft.com/office/drawing/2012/chart" uri="{02D57815-91ED-43cb-92C2-25804820EDAC}">
            <c15:filteredLineSeries>
              <c15:ser>
                <c:idx val="0"/>
                <c:order val="2"/>
                <c:tx>
                  <c:v>Sprint</c:v>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da-DK"/>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val>
                  <c:numRef>
                    <c:extLst>
                      <c:ext uri="{02D57815-91ED-43cb-92C2-25804820EDAC}">
                        <c15:formulaRef>
                          <c15:sqref>Sheet1!$D$4:$D$24</c15:sqref>
                        </c15:formulaRef>
                      </c:ext>
                    </c:extLst>
                    <c:numCache>
                      <c:formatCode>d\-mmm</c:formatCode>
                      <c:ptCount val="21"/>
                      <c:pt idx="0">
                        <c:v>43552</c:v>
                      </c:pt>
                      <c:pt idx="1">
                        <c:v>43559</c:v>
                      </c:pt>
                      <c:pt idx="2">
                        <c:v>43566</c:v>
                      </c:pt>
                      <c:pt idx="3">
                        <c:v>43587</c:v>
                      </c:pt>
                      <c:pt idx="4">
                        <c:v>43594</c:v>
                      </c:pt>
                      <c:pt idx="5">
                        <c:v>43601</c:v>
                      </c:pt>
                      <c:pt idx="6">
                        <c:v>43605</c:v>
                      </c:pt>
                      <c:pt idx="7">
                        <c:v>43606</c:v>
                      </c:pt>
                      <c:pt idx="8">
                        <c:v>43607</c:v>
                      </c:pt>
                      <c:pt idx="9">
                        <c:v>43608</c:v>
                      </c:pt>
                      <c:pt idx="10">
                        <c:v>43609</c:v>
                      </c:pt>
                      <c:pt idx="11">
                        <c:v>43612</c:v>
                      </c:pt>
                      <c:pt idx="12">
                        <c:v>43613</c:v>
                      </c:pt>
                      <c:pt idx="13">
                        <c:v>43614</c:v>
                      </c:pt>
                      <c:pt idx="14">
                        <c:v>43615</c:v>
                      </c:pt>
                      <c:pt idx="15">
                        <c:v>43616</c:v>
                      </c:pt>
                      <c:pt idx="16">
                        <c:v>43617</c:v>
                      </c:pt>
                      <c:pt idx="17">
                        <c:v>43619</c:v>
                      </c:pt>
                      <c:pt idx="18">
                        <c:v>43620</c:v>
                      </c:pt>
                      <c:pt idx="19">
                        <c:v>43621</c:v>
                      </c:pt>
                      <c:pt idx="20">
                        <c:v>43622</c:v>
                      </c:pt>
                    </c:numCache>
                  </c:numRef>
                </c:val>
                <c:smooth val="0"/>
                <c:extLst>
                  <c:ext xmlns:c16="http://schemas.microsoft.com/office/drawing/2014/chart" uri="{C3380CC4-5D6E-409C-BE32-E72D297353CC}">
                    <c16:uniqueId val="{00000003-B33A-B347-814A-FE8A58D07742}"/>
                  </c:ext>
                </c:extLst>
              </c15:ser>
            </c15:filteredLineSeries>
          </c:ext>
        </c:extLst>
      </c:lineChart>
      <c:catAx>
        <c:axId val="191130596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da-DK"/>
                  <a:t>Sprint days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da-DK"/>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a-DK"/>
          </a:p>
        </c:txPr>
        <c:crossAx val="1911312623"/>
        <c:crosses val="autoZero"/>
        <c:auto val="1"/>
        <c:lblAlgn val="ctr"/>
        <c:lblOffset val="100"/>
        <c:tickMarkSkip val="3"/>
        <c:noMultiLvlLbl val="0"/>
      </c:catAx>
      <c:valAx>
        <c:axId val="191131262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da-DK"/>
                  <a:t>Story points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a-DK"/>
          </a:p>
        </c:txPr>
        <c:crossAx val="1911305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a-DK"/>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
    <b:Tag>VIA19</b:Tag>
    <b:SourceType>DocumentFromInternetSite</b:SourceType>
    <b:Guid>{C36EFC43-F44F-466F-A8BA-9AB792429CE6}</b:Guid>
    <b:Title>Project Guidance: Studynet</b:Title>
    <b:Year>2019</b:Year>
    <b:LCID>en-US</b:LCID>
    <b:Author>
      <b:Author>
        <b:Corporate>VIA UC</b:Corporate>
      </b:Author>
    </b:Author>
    <b:InternetSiteTitle>Studynet</b:InternetSiteTitle>
    <b:Month>March</b:Month>
    <b:Day>7</b:Day>
    <b:URL>https://studienet.via.dk/projects/Engineering__project_methodology/General/Guidelines/2018%20Project%20Description%20(Appendix%201)%20VIA%20Engineering%20Guidelines.pdf</b:URL>
    <b:RefOrder>1</b:RefOrder>
  </b:Source>
</b:Sourc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279C21-CEB6-4BED-87AF-9785B8202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60</Pages>
  <Words>12342</Words>
  <Characters>61605</Characters>
  <Application>Microsoft Office Word</Application>
  <DocSecurity>0</DocSecurity>
  <Lines>2099</Lines>
  <Paragraphs>835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73943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kenneth jensen</cp:lastModifiedBy>
  <cp:revision>29</cp:revision>
  <dcterms:created xsi:type="dcterms:W3CDTF">2018-12-11T09:56:00Z</dcterms:created>
  <dcterms:modified xsi:type="dcterms:W3CDTF">2019-06-07T03:34:00Z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